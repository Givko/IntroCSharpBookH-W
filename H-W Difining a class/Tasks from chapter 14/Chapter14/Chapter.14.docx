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DC7" w:rsidRDefault="00EE2DC7" w:rsidP="00EE2DC7">
      <w:pPr>
        <w:pStyle w:val="1"/>
      </w:pPr>
      <w:bookmarkStart w:id="0" w:name="_Toc243587012"/>
      <w:bookmarkStart w:id="1" w:name="_Toc299460801"/>
      <w:bookmarkStart w:id="2" w:name="_Toc299628522"/>
      <w:bookmarkStart w:id="3" w:name="_Toc299628798"/>
      <w:r w:rsidRPr="00EE2DC7">
        <w:t xml:space="preserve">Решения на задачите от </w:t>
      </w:r>
      <w:r w:rsidR="007D53CD">
        <w:rPr>
          <w:rFonts w:eastAsia="Malgun Gothic"/>
          <w:lang w:eastAsia="ko-KR"/>
        </w:rPr>
        <w:t xml:space="preserve">глава </w:t>
      </w:r>
      <w:r w:rsidR="007F75E6">
        <w:rPr>
          <w:lang w:val="en-US" w:eastAsia="ja-JP"/>
        </w:rPr>
        <w:t>14</w:t>
      </w:r>
      <w:r w:rsidR="007D53CD">
        <w:rPr>
          <w:rFonts w:hint="eastAsia"/>
          <w:lang w:eastAsia="ja-JP"/>
        </w:rPr>
        <w:t xml:space="preserve"> </w:t>
      </w:r>
      <w:r w:rsidR="007D53CD">
        <w:rPr>
          <w:rFonts w:eastAsiaTheme="minorEastAsia"/>
          <w:lang w:eastAsia="zh-CN"/>
        </w:rPr>
        <w:t>на</w:t>
      </w:r>
      <w:r w:rsidR="007D53CD">
        <w:rPr>
          <w:rFonts w:eastAsiaTheme="minorEastAsia" w:hint="eastAsia"/>
          <w:lang w:eastAsia="zh-CN"/>
        </w:rPr>
        <w:t xml:space="preserve"> </w:t>
      </w:r>
      <w:r w:rsidRPr="00EE2DC7">
        <w:t>книгата "Въведение в програмирането със C#"</w:t>
      </w:r>
    </w:p>
    <w:p w:rsidR="00EE2DC7" w:rsidRPr="00EE2DC7" w:rsidRDefault="00EE2DC7" w:rsidP="00EE2DC7">
      <w:r>
        <w:t xml:space="preserve">Предлагаме ви решения на задачите от </w:t>
      </w:r>
      <w:hyperlink r:id="rId9" w:history="1">
        <w:r w:rsidRPr="006B0528">
          <w:rPr>
            <w:rStyle w:val="a6"/>
          </w:rPr>
          <w:t>книгата "Въведение в програ</w:t>
        </w:r>
        <w:r w:rsidRPr="006B0528">
          <w:rPr>
            <w:rStyle w:val="a6"/>
          </w:rPr>
          <w:softHyphen/>
          <w:t xml:space="preserve">мирането със </w:t>
        </w:r>
        <w:r w:rsidRPr="006B0528">
          <w:rPr>
            <w:rStyle w:val="a6"/>
            <w:lang w:val="en-US"/>
          </w:rPr>
          <w:t>C#</w:t>
        </w:r>
        <w:r w:rsidRPr="006B0528">
          <w:rPr>
            <w:rStyle w:val="a6"/>
          </w:rPr>
          <w:t>"</w:t>
        </w:r>
      </w:hyperlink>
      <w:r>
        <w:rPr>
          <w:lang w:val="en-US"/>
        </w:rPr>
        <w:t xml:space="preserve">, </w:t>
      </w:r>
      <w:r>
        <w:t>заедно с анализ на задачата, описание на използва</w:t>
      </w:r>
      <w:r>
        <w:softHyphen/>
        <w:t>ните идеи, алгоритми,</w:t>
      </w:r>
      <w:r w:rsidR="00132B3E">
        <w:rPr>
          <w:lang w:val="en-US"/>
        </w:rPr>
        <w:t xml:space="preserve"> </w:t>
      </w:r>
      <w:r>
        <w:t>подходи за решаване и тестове.</w:t>
      </w:r>
    </w:p>
    <w:p w:rsidR="00EE2DC7" w:rsidRPr="00EC4630" w:rsidRDefault="00EE2DC7" w:rsidP="006B0528">
      <w:pPr>
        <w:pStyle w:val="2"/>
        <w:rPr>
          <w:sz w:val="36"/>
          <w:szCs w:val="36"/>
        </w:rPr>
      </w:pPr>
      <w:r w:rsidRPr="00EC4630">
        <w:rPr>
          <w:sz w:val="36"/>
          <w:szCs w:val="36"/>
        </w:rPr>
        <w:t>Автор</w:t>
      </w:r>
      <w:r w:rsidR="004F1F1C" w:rsidRPr="00EC4630">
        <w:rPr>
          <w:sz w:val="36"/>
          <w:szCs w:val="36"/>
        </w:rPr>
        <w:t>ски колектив</w:t>
      </w:r>
    </w:p>
    <w:p w:rsidR="004F1F1C" w:rsidRPr="00EC4630" w:rsidRDefault="00226F1D" w:rsidP="004F1F1C">
      <w:pPr>
        <w:pStyle w:val="af7"/>
        <w:spacing w:before="240"/>
        <w:ind w:left="284"/>
        <w:rPr>
          <w:b/>
          <w:sz w:val="24"/>
        </w:rPr>
      </w:pPr>
      <w:r w:rsidRPr="00EC4630">
        <w:rPr>
          <w:b/>
          <w:sz w:val="24"/>
        </w:rPr>
        <w:t>Момчил Рогелов</w:t>
      </w:r>
    </w:p>
    <w:p w:rsidR="00EC4630" w:rsidRPr="00EC4630" w:rsidRDefault="004F1F1C" w:rsidP="00EC4630">
      <w:pPr>
        <w:pStyle w:val="af7"/>
        <w:spacing w:before="60"/>
        <w:ind w:left="284"/>
        <w:rPr>
          <w:rFonts w:cs="Arial"/>
          <w:sz w:val="24"/>
        </w:rPr>
      </w:pPr>
      <w:r w:rsidRPr="00EC4630">
        <w:rPr>
          <w:sz w:val="24"/>
        </w:rPr>
        <w:t xml:space="preserve">Контакти: </w:t>
      </w:r>
      <w:hyperlink r:id="rId10" w:tgtFrame="_blank" w:history="1">
        <w:r w:rsidR="00EC4630" w:rsidRPr="00EC4630">
          <w:rPr>
            <w:rStyle w:val="a6"/>
            <w:sz w:val="24"/>
          </w:rPr>
          <w:t>momchilrogelov@gmail.com</w:t>
        </w:r>
      </w:hyperlink>
    </w:p>
    <w:p w:rsidR="00EC4630" w:rsidRPr="00EC4630" w:rsidRDefault="00EC4630" w:rsidP="00EC4630">
      <w:pPr>
        <w:pStyle w:val="af7"/>
        <w:spacing w:before="60"/>
        <w:ind w:left="284"/>
        <w:rPr>
          <w:rFonts w:cs="Arial"/>
          <w:sz w:val="24"/>
        </w:rPr>
      </w:pPr>
    </w:p>
    <w:p w:rsidR="001F3E5B" w:rsidRPr="00EC4630" w:rsidRDefault="00EC4630" w:rsidP="00EC4630">
      <w:pPr>
        <w:pStyle w:val="af7"/>
        <w:spacing w:before="60"/>
        <w:ind w:left="284"/>
        <w:rPr>
          <w:b/>
          <w:sz w:val="24"/>
        </w:rPr>
      </w:pPr>
      <w:r w:rsidRPr="00EC4630">
        <w:rPr>
          <w:b/>
          <w:sz w:val="24"/>
        </w:rPr>
        <w:t>Станислава Костадинова Богданова</w:t>
      </w:r>
    </w:p>
    <w:p w:rsidR="00EC4630" w:rsidRPr="00EC4630" w:rsidRDefault="001F3E5B" w:rsidP="00EC4630">
      <w:pPr>
        <w:pStyle w:val="af7"/>
        <w:spacing w:before="60"/>
        <w:ind w:left="284"/>
        <w:rPr>
          <w:rFonts w:cs="Arial"/>
          <w:sz w:val="24"/>
        </w:rPr>
      </w:pPr>
      <w:r w:rsidRPr="00EC4630">
        <w:rPr>
          <w:sz w:val="24"/>
        </w:rPr>
        <w:t xml:space="preserve">Контакти: </w:t>
      </w:r>
      <w:hyperlink r:id="rId11" w:tgtFrame="_blank" w:history="1">
        <w:r w:rsidR="00EC4630" w:rsidRPr="00EC4630">
          <w:rPr>
            <w:rStyle w:val="a6"/>
            <w:sz w:val="24"/>
          </w:rPr>
          <w:t>stanislava.bogdanova@yahoo.com</w:t>
        </w:r>
      </w:hyperlink>
    </w:p>
    <w:p w:rsidR="00EC4630" w:rsidRPr="00EC4630" w:rsidRDefault="00EC4630" w:rsidP="00EC4630">
      <w:pPr>
        <w:pStyle w:val="af7"/>
        <w:spacing w:before="60"/>
        <w:ind w:left="284"/>
        <w:rPr>
          <w:rFonts w:cs="Arial"/>
          <w:sz w:val="24"/>
        </w:rPr>
      </w:pPr>
    </w:p>
    <w:p w:rsidR="001F3E5B" w:rsidRPr="00EC4630" w:rsidRDefault="00EC4630" w:rsidP="00EC4630">
      <w:pPr>
        <w:pStyle w:val="af7"/>
        <w:spacing w:before="60"/>
        <w:ind w:left="284"/>
        <w:rPr>
          <w:b/>
          <w:sz w:val="24"/>
        </w:rPr>
      </w:pPr>
      <w:r w:rsidRPr="00EC4630">
        <w:rPr>
          <w:b/>
          <w:sz w:val="24"/>
        </w:rPr>
        <w:t>Милко Карамачев</w:t>
      </w:r>
    </w:p>
    <w:p w:rsidR="001F3E5B" w:rsidRPr="00EC4630" w:rsidRDefault="00EC4630" w:rsidP="00EC4630">
      <w:pPr>
        <w:spacing w:before="60"/>
        <w:rPr>
          <w:sz w:val="24"/>
        </w:rPr>
      </w:pPr>
      <w:r>
        <w:rPr>
          <w:b/>
          <w:sz w:val="24"/>
        </w:rPr>
        <w:t xml:space="preserve">   </w:t>
      </w:r>
      <w:r w:rsidR="001F3E5B" w:rsidRPr="00EC4630">
        <w:rPr>
          <w:sz w:val="24"/>
        </w:rPr>
        <w:t xml:space="preserve">Контакти: </w:t>
      </w:r>
      <w:hyperlink r:id="rId12" w:tgtFrame="_blank" w:history="1">
        <w:r w:rsidRPr="00EC4630">
          <w:rPr>
            <w:rStyle w:val="yshortcuts"/>
            <w:color w:val="0000FF"/>
            <w:sz w:val="24"/>
            <w:u w:val="single"/>
          </w:rPr>
          <w:t>milkodk@gmail.com</w:t>
        </w:r>
      </w:hyperlink>
    </w:p>
    <w:p w:rsidR="004E6C36" w:rsidRDefault="004E6C36" w:rsidP="004E6C36">
      <w:pPr>
        <w:pStyle w:val="1"/>
      </w:pPr>
      <w:r>
        <w:t>Шаблон за описание на задачите</w:t>
      </w:r>
    </w:p>
    <w:tbl>
      <w:tblPr>
        <w:tblStyle w:val="a9"/>
        <w:tblW w:w="0" w:type="auto"/>
        <w:tblInd w:w="108" w:type="dxa"/>
        <w:tblLook w:val="04A0" w:firstRow="1" w:lastRow="0" w:firstColumn="1" w:lastColumn="0" w:noHBand="0" w:noVBand="1"/>
      </w:tblPr>
      <w:tblGrid>
        <w:gridCol w:w="5387"/>
        <w:gridCol w:w="5386"/>
      </w:tblGrid>
      <w:tr w:rsidR="00473AA8" w:rsidRPr="006B0528" w:rsidTr="005A6C7A">
        <w:tc>
          <w:tcPr>
            <w:tcW w:w="10773" w:type="dxa"/>
            <w:gridSpan w:val="2"/>
            <w:vAlign w:val="center"/>
          </w:tcPr>
          <w:p w:rsidR="00473AA8" w:rsidRPr="000A58F8" w:rsidRDefault="00473AA8" w:rsidP="00813377">
            <w:pPr>
              <w:pStyle w:val="ProblemTitle"/>
            </w:pPr>
            <w:r w:rsidRPr="008B1C8F">
              <w:t xml:space="preserve">Задача </w:t>
            </w:r>
            <w:r w:rsidR="00813377">
              <w:rPr>
                <w:lang w:val="en-US"/>
              </w:rPr>
              <w:t>1-7</w:t>
            </w:r>
            <w:r w:rsidRPr="008B1C8F">
              <w:t>.</w:t>
            </w:r>
            <w:r w:rsidRPr="008B1C8F">
              <w:rPr>
                <w:lang w:val="en-US"/>
              </w:rPr>
              <w:t xml:space="preserve"> </w:t>
            </w:r>
            <w:r w:rsidR="00975491">
              <w:t>Студенти</w:t>
            </w:r>
          </w:p>
        </w:tc>
      </w:tr>
      <w:tr w:rsidR="00473AA8" w:rsidTr="005A6C7A">
        <w:tc>
          <w:tcPr>
            <w:tcW w:w="10773" w:type="dxa"/>
            <w:gridSpan w:val="2"/>
            <w:vAlign w:val="center"/>
          </w:tcPr>
          <w:p w:rsidR="00473AA8" w:rsidRPr="00AE277F" w:rsidRDefault="002B5D4C" w:rsidP="003C55ED">
            <w:pPr>
              <w:spacing w:after="120"/>
              <w:jc w:val="left"/>
              <w:rPr>
                <w:b/>
                <w:szCs w:val="20"/>
              </w:rPr>
            </w:pPr>
            <w:r w:rsidRPr="00AE277F">
              <w:rPr>
                <w:b/>
                <w:szCs w:val="20"/>
              </w:rPr>
              <w:t>Условие</w:t>
            </w:r>
          </w:p>
          <w:p w:rsidR="00975491" w:rsidRPr="00AE277F" w:rsidRDefault="00975491" w:rsidP="00975491">
            <w:pPr>
              <w:tabs>
                <w:tab w:val="num" w:pos="454"/>
              </w:tabs>
              <w:ind w:left="454" w:hanging="454"/>
              <w:jc w:val="left"/>
              <w:rPr>
                <w:rFonts w:eastAsia="Times New Roman"/>
                <w:szCs w:val="20"/>
                <w:lang w:eastAsia="en-US"/>
              </w:rPr>
            </w:pPr>
            <w:r w:rsidRPr="00AE277F">
              <w:rPr>
                <w:rFonts w:eastAsia="Times New Roman"/>
                <w:szCs w:val="20"/>
                <w:lang w:eastAsia="en-US"/>
              </w:rPr>
              <w:t xml:space="preserve">  Дефинирайте клас </w:t>
            </w:r>
            <w:r w:rsidRPr="00AE277F">
              <w:rPr>
                <w:rFonts w:eastAsia="Times New Roman" w:cs="Courier New"/>
                <w:b/>
                <w:bCs/>
                <w:szCs w:val="20"/>
                <w:lang w:val="en-US" w:eastAsia="en-US"/>
              </w:rPr>
              <w:t>Student</w:t>
            </w:r>
            <w:r w:rsidRPr="00AE277F">
              <w:rPr>
                <w:rFonts w:eastAsia="Times New Roman"/>
                <w:szCs w:val="20"/>
                <w:lang w:eastAsia="en-US"/>
              </w:rPr>
              <w:t xml:space="preserve">, който съдържа следната информация за студентите: трите имена, курс, специалност, университет, електронна поща и телефонен номер. </w:t>
            </w:r>
            <w:r w:rsidRPr="00AE277F">
              <w:rPr>
                <w:rFonts w:eastAsia="Verdana"/>
                <w:szCs w:val="20"/>
                <w:lang w:eastAsia="en-US"/>
              </w:rPr>
              <w:t xml:space="preserve"> </w:t>
            </w:r>
            <w:r w:rsidRPr="00AE277F">
              <w:rPr>
                <w:rFonts w:eastAsia="Times New Roman"/>
                <w:szCs w:val="20"/>
                <w:lang w:eastAsia="en-US"/>
              </w:rPr>
              <w:t xml:space="preserve">Декларирайте три конструктора за класа </w:t>
            </w:r>
            <w:r w:rsidRPr="00AE277F">
              <w:rPr>
                <w:rFonts w:eastAsia="Times New Roman" w:cs="Courier New"/>
                <w:b/>
                <w:bCs/>
                <w:szCs w:val="20"/>
                <w:lang w:val="en-US" w:eastAsia="en-US"/>
              </w:rPr>
              <w:t>Student</w:t>
            </w:r>
            <w:r w:rsidRPr="00AE277F">
              <w:rPr>
                <w:rFonts w:eastAsia="Times New Roman"/>
                <w:szCs w:val="20"/>
                <w:lang w:eastAsia="en-US"/>
              </w:rPr>
              <w:t xml:space="preserve">, които имат различни списъци с параметри (за цялостната информация за даден студент и за част от нея:за лично име и фамилия, и за лично име фамилия и университет ). Данните, за които няма входна информация да се инициализират съответно с </w:t>
            </w:r>
            <w:r w:rsidRPr="00AE277F">
              <w:rPr>
                <w:rFonts w:eastAsia="Times New Roman" w:cs="Courier New"/>
                <w:b/>
                <w:bCs/>
                <w:szCs w:val="20"/>
                <w:lang w:val="en-US" w:eastAsia="en-US"/>
              </w:rPr>
              <w:t>null</w:t>
            </w:r>
            <w:r w:rsidRPr="00AE277F">
              <w:rPr>
                <w:rFonts w:eastAsia="Times New Roman"/>
                <w:szCs w:val="20"/>
                <w:lang w:eastAsia="en-US"/>
              </w:rPr>
              <w:t xml:space="preserve"> или </w:t>
            </w:r>
            <w:r w:rsidRPr="00AE277F">
              <w:rPr>
                <w:rFonts w:eastAsia="Times New Roman" w:cs="Courier New"/>
                <w:b/>
                <w:bCs/>
                <w:szCs w:val="20"/>
                <w:lang w:val="en-US" w:eastAsia="en-US"/>
              </w:rPr>
              <w:t>0</w:t>
            </w:r>
            <w:r w:rsidRPr="00AE277F">
              <w:rPr>
                <w:rFonts w:eastAsia="Times New Roman"/>
                <w:szCs w:val="20"/>
                <w:lang w:eastAsia="en-US"/>
              </w:rPr>
              <w:t xml:space="preserve">.  Добавете статично поле в класа </w:t>
            </w:r>
            <w:r w:rsidRPr="00AE277F">
              <w:rPr>
                <w:rFonts w:eastAsia="Times New Roman" w:cs="Courier New"/>
                <w:b/>
                <w:bCs/>
                <w:szCs w:val="20"/>
                <w:lang w:val="en-US" w:eastAsia="en-US"/>
              </w:rPr>
              <w:t>Student</w:t>
            </w:r>
            <w:r w:rsidRPr="00AE277F">
              <w:rPr>
                <w:rFonts w:eastAsia="Times New Roman"/>
                <w:szCs w:val="20"/>
                <w:lang w:eastAsia="en-US"/>
              </w:rPr>
              <w:t xml:space="preserve">, в което се съхранява броя на създадените обекти от този клас.  Добавете метод в класа </w:t>
            </w:r>
            <w:r w:rsidRPr="00AE277F">
              <w:rPr>
                <w:rFonts w:eastAsia="Times New Roman" w:cs="Courier New"/>
                <w:b/>
                <w:bCs/>
                <w:szCs w:val="20"/>
                <w:lang w:val="en-US" w:eastAsia="en-US"/>
              </w:rPr>
              <w:t>Student</w:t>
            </w:r>
            <w:r w:rsidRPr="00AE277F">
              <w:rPr>
                <w:rFonts w:eastAsia="Times New Roman"/>
                <w:szCs w:val="20"/>
                <w:lang w:eastAsia="en-US"/>
              </w:rPr>
              <w:t xml:space="preserve">, който извежда пълна информация за студента. Напишете клас </w:t>
            </w:r>
            <w:r w:rsidRPr="00AE277F">
              <w:rPr>
                <w:rFonts w:eastAsia="Times New Roman" w:cs="Courier New"/>
                <w:b/>
                <w:bCs/>
                <w:szCs w:val="20"/>
                <w:lang w:val="en-US" w:eastAsia="en-US"/>
              </w:rPr>
              <w:t>StudentTest</w:t>
            </w:r>
            <w:r w:rsidRPr="00AE277F">
              <w:rPr>
                <w:rFonts w:eastAsia="Times New Roman"/>
                <w:szCs w:val="20"/>
                <w:lang w:eastAsia="en-US"/>
              </w:rPr>
              <w:t xml:space="preserve">, който да тества функционалността на класа </w:t>
            </w:r>
            <w:r w:rsidRPr="00AE277F">
              <w:rPr>
                <w:rFonts w:eastAsia="Times New Roman" w:cs="Courier New"/>
                <w:b/>
                <w:bCs/>
                <w:szCs w:val="20"/>
                <w:lang w:val="en-US" w:eastAsia="en-US"/>
              </w:rPr>
              <w:t>Student</w:t>
            </w:r>
            <w:r w:rsidRPr="00AE277F">
              <w:rPr>
                <w:rFonts w:eastAsia="Times New Roman"/>
                <w:szCs w:val="20"/>
                <w:lang w:eastAsia="en-US"/>
              </w:rPr>
              <w:t>, Програмата  трябва да има следната функционалност:</w:t>
            </w:r>
          </w:p>
          <w:p w:rsidR="00975491" w:rsidRPr="00AE277F" w:rsidRDefault="00975491" w:rsidP="00975491">
            <w:pPr>
              <w:pStyle w:val="af7"/>
              <w:numPr>
                <w:ilvl w:val="0"/>
                <w:numId w:val="40"/>
              </w:numPr>
              <w:tabs>
                <w:tab w:val="num" w:pos="454"/>
              </w:tabs>
              <w:jc w:val="left"/>
              <w:rPr>
                <w:rFonts w:eastAsia="Times New Roman"/>
                <w:szCs w:val="20"/>
                <w:lang w:val="en-US" w:eastAsia="en-US"/>
              </w:rPr>
            </w:pPr>
            <w:proofErr w:type="gramStart"/>
            <w:r w:rsidRPr="00AE277F">
              <w:rPr>
                <w:rFonts w:eastAsia="Times New Roman"/>
                <w:b/>
                <w:szCs w:val="20"/>
                <w:lang w:val="en-US" w:eastAsia="en-US"/>
              </w:rPr>
              <w:t>AddStudent(</w:t>
            </w:r>
            <w:proofErr w:type="gramEnd"/>
            <w:r w:rsidRPr="00AE277F">
              <w:rPr>
                <w:rFonts w:eastAsia="Times New Roman"/>
                <w:b/>
                <w:szCs w:val="20"/>
                <w:lang w:val="en-US" w:eastAsia="en-US"/>
              </w:rPr>
              <w:t>firstName, lastName)-</w:t>
            </w:r>
            <w:r w:rsidRPr="00AE277F">
              <w:rPr>
                <w:rFonts w:eastAsia="Times New Roman"/>
                <w:szCs w:val="20"/>
                <w:lang w:val="en-US" w:eastAsia="en-US"/>
              </w:rPr>
              <w:t xml:space="preserve"> </w:t>
            </w:r>
            <w:r w:rsidR="00AE277F" w:rsidRPr="00AE277F">
              <w:rPr>
                <w:rFonts w:eastAsia="Times New Roman"/>
                <w:szCs w:val="20"/>
                <w:lang w:eastAsia="en-US"/>
              </w:rPr>
              <w:t xml:space="preserve">да добавя </w:t>
            </w:r>
            <w:r w:rsidR="00AE277F">
              <w:rPr>
                <w:rFonts w:eastAsia="Times New Roman"/>
                <w:szCs w:val="20"/>
                <w:lang w:eastAsia="en-US"/>
              </w:rPr>
              <w:t xml:space="preserve">данните за </w:t>
            </w:r>
            <w:r w:rsidR="00AE277F" w:rsidRPr="00AE277F">
              <w:rPr>
                <w:rFonts w:eastAsia="Times New Roman"/>
                <w:szCs w:val="20"/>
                <w:lang w:eastAsia="en-US"/>
              </w:rPr>
              <w:t>студент</w:t>
            </w:r>
            <w:r w:rsidR="004E0365" w:rsidRPr="00AE277F">
              <w:rPr>
                <w:rFonts w:eastAsia="Times New Roman"/>
                <w:szCs w:val="20"/>
                <w:lang w:eastAsia="en-US"/>
              </w:rPr>
              <w:t>. Трябва да принтира „</w:t>
            </w:r>
            <w:r w:rsidR="004E0365" w:rsidRPr="00AE277F">
              <w:rPr>
                <w:rFonts w:eastAsia="Times New Roman"/>
                <w:b/>
                <w:szCs w:val="20"/>
                <w:lang w:val="en-US" w:eastAsia="en-US"/>
              </w:rPr>
              <w:t>Student added.</w:t>
            </w:r>
            <w:r w:rsidR="004E0365" w:rsidRPr="00AE277F">
              <w:rPr>
                <w:rFonts w:eastAsia="Times New Roman"/>
                <w:b/>
                <w:szCs w:val="20"/>
                <w:lang w:eastAsia="en-US"/>
              </w:rPr>
              <w:t>“</w:t>
            </w:r>
            <w:r w:rsidR="004E0365" w:rsidRPr="00AE277F">
              <w:rPr>
                <w:rFonts w:eastAsia="Times New Roman"/>
                <w:b/>
                <w:szCs w:val="20"/>
                <w:lang w:val="en-US" w:eastAsia="en-US"/>
              </w:rPr>
              <w:t>.</w:t>
            </w:r>
          </w:p>
          <w:p w:rsidR="004E0365" w:rsidRPr="00AE277F" w:rsidRDefault="004E0365" w:rsidP="00975491">
            <w:pPr>
              <w:pStyle w:val="af7"/>
              <w:numPr>
                <w:ilvl w:val="0"/>
                <w:numId w:val="40"/>
              </w:numPr>
              <w:tabs>
                <w:tab w:val="num" w:pos="454"/>
              </w:tabs>
              <w:jc w:val="left"/>
              <w:rPr>
                <w:rFonts w:eastAsia="Times New Roman"/>
                <w:szCs w:val="20"/>
                <w:lang w:val="en-US" w:eastAsia="en-US"/>
              </w:rPr>
            </w:pPr>
            <w:proofErr w:type="gramStart"/>
            <w:r w:rsidRPr="00AE277F">
              <w:rPr>
                <w:rFonts w:eastAsia="Times New Roman"/>
                <w:b/>
                <w:szCs w:val="20"/>
                <w:lang w:val="en-US" w:eastAsia="en-US"/>
              </w:rPr>
              <w:t>AddStudent(</w:t>
            </w:r>
            <w:proofErr w:type="gramEnd"/>
            <w:r w:rsidRPr="00AE277F">
              <w:rPr>
                <w:rFonts w:eastAsia="Times New Roman"/>
                <w:b/>
                <w:szCs w:val="20"/>
                <w:lang w:val="en-US" w:eastAsia="en-US"/>
              </w:rPr>
              <w:t>firstName, lastName, university)</w:t>
            </w:r>
            <w:r w:rsidRPr="00AE277F">
              <w:rPr>
                <w:rFonts w:eastAsia="Times New Roman"/>
                <w:szCs w:val="20"/>
                <w:lang w:val="en-US" w:eastAsia="en-US"/>
              </w:rPr>
              <w:t xml:space="preserve"> – </w:t>
            </w:r>
            <w:r w:rsidRPr="00AE277F">
              <w:rPr>
                <w:rFonts w:eastAsia="Times New Roman"/>
                <w:szCs w:val="20"/>
                <w:lang w:eastAsia="en-US"/>
              </w:rPr>
              <w:t xml:space="preserve">да добавя </w:t>
            </w:r>
            <w:r w:rsidR="00AE277F">
              <w:rPr>
                <w:rFonts w:eastAsia="Times New Roman"/>
                <w:szCs w:val="20"/>
                <w:lang w:eastAsia="en-US"/>
              </w:rPr>
              <w:t xml:space="preserve">данните за </w:t>
            </w:r>
            <w:r w:rsidRPr="00AE277F">
              <w:rPr>
                <w:rFonts w:eastAsia="Times New Roman"/>
                <w:szCs w:val="20"/>
                <w:lang w:eastAsia="en-US"/>
              </w:rPr>
              <w:t xml:space="preserve">студент. Трябва да принтира </w:t>
            </w:r>
            <w:r w:rsidRPr="00AE277F">
              <w:rPr>
                <w:rFonts w:eastAsia="Times New Roman"/>
                <w:b/>
                <w:szCs w:val="20"/>
                <w:lang w:eastAsia="en-US"/>
              </w:rPr>
              <w:t>„</w:t>
            </w:r>
            <w:r w:rsidRPr="00AE277F">
              <w:rPr>
                <w:rFonts w:eastAsia="Times New Roman"/>
                <w:b/>
                <w:szCs w:val="20"/>
                <w:lang w:val="en-US" w:eastAsia="en-US"/>
              </w:rPr>
              <w:t>Student added.</w:t>
            </w:r>
            <w:r w:rsidRPr="00AE277F">
              <w:rPr>
                <w:rFonts w:eastAsia="Times New Roman"/>
                <w:b/>
                <w:szCs w:val="20"/>
                <w:lang w:eastAsia="en-US"/>
              </w:rPr>
              <w:t>“</w:t>
            </w:r>
            <w:r w:rsidRPr="00AE277F">
              <w:rPr>
                <w:rFonts w:eastAsia="Times New Roman"/>
                <w:b/>
                <w:szCs w:val="20"/>
                <w:lang w:val="en-US" w:eastAsia="en-US"/>
              </w:rPr>
              <w:t>.</w:t>
            </w:r>
          </w:p>
          <w:p w:rsidR="004E0365" w:rsidRPr="00AE277F" w:rsidRDefault="004E0365" w:rsidP="004E0365">
            <w:pPr>
              <w:pStyle w:val="af7"/>
              <w:numPr>
                <w:ilvl w:val="0"/>
                <w:numId w:val="40"/>
              </w:numPr>
              <w:tabs>
                <w:tab w:val="num" w:pos="454"/>
              </w:tabs>
              <w:jc w:val="left"/>
              <w:rPr>
                <w:rFonts w:eastAsia="Times New Roman"/>
                <w:b/>
                <w:szCs w:val="20"/>
                <w:lang w:val="en-US" w:eastAsia="en-US"/>
              </w:rPr>
            </w:pPr>
            <w:proofErr w:type="gramStart"/>
            <w:r w:rsidRPr="00AE277F">
              <w:rPr>
                <w:rFonts w:eastAsia="Times New Roman"/>
                <w:b/>
                <w:szCs w:val="20"/>
                <w:lang w:val="en-US" w:eastAsia="en-US"/>
              </w:rPr>
              <w:t>AddStudent(</w:t>
            </w:r>
            <w:proofErr w:type="gramEnd"/>
            <w:r w:rsidRPr="00AE277F">
              <w:rPr>
                <w:rFonts w:eastAsia="Times New Roman"/>
                <w:b/>
                <w:szCs w:val="20"/>
                <w:lang w:val="en-US" w:eastAsia="en-US"/>
              </w:rPr>
              <w:t>firstName, middleName, lastName</w:t>
            </w:r>
            <w:r w:rsidRPr="00AE277F">
              <w:rPr>
                <w:b/>
                <w:color w:val="0000FF"/>
                <w:szCs w:val="20"/>
                <w:lang w:val="en-US" w:eastAsia="en-US"/>
              </w:rPr>
              <w:t xml:space="preserve">, </w:t>
            </w:r>
            <w:r w:rsidRPr="00AE277F">
              <w:rPr>
                <w:b/>
                <w:szCs w:val="20"/>
                <w:lang w:val="en-US" w:eastAsia="en-US"/>
              </w:rPr>
              <w:t>course, specialty, university, eMail, phoneNumber</w:t>
            </w:r>
            <w:r w:rsidRPr="00AE277F">
              <w:rPr>
                <w:rFonts w:eastAsia="Times New Roman"/>
                <w:b/>
                <w:szCs w:val="20"/>
                <w:lang w:val="en-US" w:eastAsia="en-US"/>
              </w:rPr>
              <w:t xml:space="preserve">) </w:t>
            </w:r>
            <w:r w:rsidRPr="00AE277F">
              <w:rPr>
                <w:rFonts w:eastAsia="Times New Roman"/>
                <w:szCs w:val="20"/>
                <w:lang w:val="en-US" w:eastAsia="en-US"/>
              </w:rPr>
              <w:t xml:space="preserve">– </w:t>
            </w:r>
            <w:r w:rsidR="00AE277F" w:rsidRPr="00AE277F">
              <w:rPr>
                <w:rFonts w:eastAsia="Times New Roman"/>
                <w:szCs w:val="20"/>
                <w:lang w:eastAsia="en-US"/>
              </w:rPr>
              <w:t xml:space="preserve">да добавя </w:t>
            </w:r>
            <w:r w:rsidR="00AE277F">
              <w:rPr>
                <w:rFonts w:eastAsia="Times New Roman"/>
                <w:szCs w:val="20"/>
                <w:lang w:eastAsia="en-US"/>
              </w:rPr>
              <w:t xml:space="preserve">данните за </w:t>
            </w:r>
            <w:r w:rsidR="00AE277F" w:rsidRPr="00AE277F">
              <w:rPr>
                <w:rFonts w:eastAsia="Times New Roman"/>
                <w:szCs w:val="20"/>
                <w:lang w:eastAsia="en-US"/>
              </w:rPr>
              <w:t>студент</w:t>
            </w:r>
            <w:r w:rsidRPr="00AE277F">
              <w:rPr>
                <w:rFonts w:eastAsia="Times New Roman"/>
                <w:szCs w:val="20"/>
                <w:lang w:eastAsia="en-US"/>
              </w:rPr>
              <w:t xml:space="preserve">. Трябва да принтира </w:t>
            </w:r>
            <w:r w:rsidRPr="00AE277F">
              <w:rPr>
                <w:rFonts w:eastAsia="Times New Roman"/>
                <w:b/>
                <w:szCs w:val="20"/>
                <w:lang w:eastAsia="en-US"/>
              </w:rPr>
              <w:t>„</w:t>
            </w:r>
            <w:r w:rsidRPr="00AE277F">
              <w:rPr>
                <w:rFonts w:eastAsia="Times New Roman"/>
                <w:b/>
                <w:szCs w:val="20"/>
                <w:lang w:val="en-US" w:eastAsia="en-US"/>
              </w:rPr>
              <w:t>Student added.</w:t>
            </w:r>
            <w:r w:rsidRPr="00AE277F">
              <w:rPr>
                <w:rFonts w:eastAsia="Times New Roman"/>
                <w:b/>
                <w:szCs w:val="20"/>
                <w:lang w:eastAsia="en-US"/>
              </w:rPr>
              <w:t>“</w:t>
            </w:r>
            <w:r w:rsidRPr="00AE277F">
              <w:rPr>
                <w:rFonts w:eastAsia="Times New Roman"/>
                <w:b/>
                <w:szCs w:val="20"/>
                <w:lang w:val="en-US" w:eastAsia="en-US"/>
              </w:rPr>
              <w:t>.</w:t>
            </w:r>
          </w:p>
          <w:p w:rsidR="004E0365" w:rsidRPr="00AE277F" w:rsidRDefault="004E0365" w:rsidP="004E0365">
            <w:pPr>
              <w:pStyle w:val="af7"/>
              <w:numPr>
                <w:ilvl w:val="0"/>
                <w:numId w:val="40"/>
              </w:numPr>
              <w:jc w:val="left"/>
              <w:rPr>
                <w:rFonts w:eastAsia="Times New Roman"/>
                <w:szCs w:val="20"/>
                <w:lang w:val="en-US" w:eastAsia="en-US"/>
              </w:rPr>
            </w:pPr>
            <w:r w:rsidRPr="00AE277F">
              <w:rPr>
                <w:rFonts w:eastAsia="Times New Roman"/>
                <w:b/>
                <w:szCs w:val="20"/>
                <w:lang w:val="en-US" w:eastAsia="en-US"/>
              </w:rPr>
              <w:t>PrintNumberOfStudents</w:t>
            </w:r>
            <w:r w:rsidRPr="00AE277F">
              <w:rPr>
                <w:rFonts w:eastAsia="Times New Roman"/>
                <w:szCs w:val="20"/>
                <w:lang w:val="en-US" w:eastAsia="en-US"/>
              </w:rPr>
              <w:t xml:space="preserve"> – </w:t>
            </w:r>
            <w:r w:rsidRPr="00AE277F">
              <w:rPr>
                <w:rFonts w:eastAsia="Times New Roman"/>
                <w:szCs w:val="20"/>
                <w:lang w:eastAsia="en-US"/>
              </w:rPr>
              <w:t>да принтира броя на студентите.</w:t>
            </w:r>
          </w:p>
          <w:p w:rsidR="004E0365" w:rsidRPr="00AE277F" w:rsidRDefault="004E0365" w:rsidP="004E0365">
            <w:pPr>
              <w:pStyle w:val="af7"/>
              <w:numPr>
                <w:ilvl w:val="0"/>
                <w:numId w:val="40"/>
              </w:numPr>
              <w:jc w:val="left"/>
              <w:rPr>
                <w:rFonts w:eastAsia="Times New Roman"/>
                <w:szCs w:val="20"/>
                <w:lang w:val="en-US" w:eastAsia="en-US"/>
              </w:rPr>
            </w:pPr>
            <w:r w:rsidRPr="00AE277F">
              <w:rPr>
                <w:rFonts w:eastAsia="Times New Roman"/>
                <w:b/>
                <w:szCs w:val="20"/>
                <w:lang w:val="en-US" w:eastAsia="en-US"/>
              </w:rPr>
              <w:t>PrintStudentsInfo</w:t>
            </w:r>
            <w:r w:rsidRPr="00AE277F">
              <w:rPr>
                <w:rFonts w:eastAsia="Times New Roman"/>
                <w:b/>
                <w:szCs w:val="20"/>
                <w:lang w:eastAsia="en-US"/>
              </w:rPr>
              <w:t xml:space="preserve"> </w:t>
            </w:r>
            <w:r w:rsidRPr="00AE277F">
              <w:rPr>
                <w:rFonts w:eastAsia="Times New Roman"/>
                <w:szCs w:val="20"/>
                <w:lang w:eastAsia="en-US"/>
              </w:rPr>
              <w:t>– да принтира пълна информация за всеки един от студентите.</w:t>
            </w:r>
          </w:p>
          <w:p w:rsidR="004E0365" w:rsidRPr="00AE277F" w:rsidRDefault="004E0365" w:rsidP="004E0365">
            <w:pPr>
              <w:pStyle w:val="af7"/>
              <w:ind w:left="720"/>
              <w:jc w:val="left"/>
              <w:rPr>
                <w:rFonts w:eastAsia="Times New Roman"/>
                <w:szCs w:val="20"/>
                <w:lang w:val="en-US" w:eastAsia="en-US"/>
              </w:rPr>
            </w:pPr>
            <w:r w:rsidRPr="00AE277F">
              <w:rPr>
                <w:szCs w:val="20"/>
              </w:rPr>
              <w:t xml:space="preserve">Край на въвежданите данни ще е въвеждането на </w:t>
            </w:r>
            <w:r w:rsidRPr="00AE277F">
              <w:rPr>
                <w:b/>
                <w:szCs w:val="20"/>
                <w:lang w:val="en-US"/>
              </w:rPr>
              <w:t>“End.”</w:t>
            </w:r>
            <w:r w:rsidRPr="00AE277F">
              <w:rPr>
                <w:b/>
                <w:szCs w:val="20"/>
              </w:rPr>
              <w:t>.</w:t>
            </w:r>
            <w:r w:rsidRPr="00AE277F">
              <w:rPr>
                <w:szCs w:val="20"/>
              </w:rPr>
              <w:t xml:space="preserve"> Изходния файл трябва да се отпечата на конзолата</w:t>
            </w:r>
          </w:p>
          <w:p w:rsidR="00473AA8" w:rsidRPr="00AE277F" w:rsidRDefault="00975491" w:rsidP="00AE277F">
            <w:pPr>
              <w:spacing w:after="120"/>
              <w:rPr>
                <w:szCs w:val="20"/>
              </w:rPr>
            </w:pPr>
            <w:r w:rsidRPr="00AE277F">
              <w:rPr>
                <w:szCs w:val="20"/>
                <w:highlight w:val="yellow"/>
              </w:rPr>
              <w:t xml:space="preserve"> </w:t>
            </w:r>
          </w:p>
        </w:tc>
      </w:tr>
      <w:tr w:rsidR="0049078A" w:rsidTr="005A6C7A">
        <w:tc>
          <w:tcPr>
            <w:tcW w:w="10773" w:type="dxa"/>
            <w:gridSpan w:val="2"/>
            <w:vAlign w:val="center"/>
          </w:tcPr>
          <w:p w:rsidR="0049078A" w:rsidRPr="00AE277F" w:rsidRDefault="0049078A" w:rsidP="003C55ED">
            <w:pPr>
              <w:spacing w:after="120"/>
              <w:jc w:val="left"/>
              <w:rPr>
                <w:b/>
                <w:szCs w:val="20"/>
              </w:rPr>
            </w:pPr>
            <w:r w:rsidRPr="00AE277F">
              <w:rPr>
                <w:b/>
                <w:szCs w:val="20"/>
              </w:rPr>
              <w:t>Описание на входа</w:t>
            </w:r>
          </w:p>
          <w:p w:rsidR="004E0365" w:rsidRPr="00AE277F" w:rsidRDefault="00AE277F" w:rsidP="00AE277F">
            <w:pPr>
              <w:spacing w:after="120"/>
              <w:jc w:val="left"/>
              <w:rPr>
                <w:szCs w:val="20"/>
              </w:rPr>
            </w:pPr>
            <w:r w:rsidRPr="00742B86">
              <w:rPr>
                <w:szCs w:val="20"/>
              </w:rPr>
              <w:t xml:space="preserve">Входните данни могат да бъдат не повече от </w:t>
            </w:r>
            <w:r>
              <w:rPr>
                <w:szCs w:val="20"/>
                <w:lang w:val="en-US"/>
              </w:rPr>
              <w:t>2</w:t>
            </w:r>
            <w:r w:rsidRPr="00742B86">
              <w:rPr>
                <w:szCs w:val="20"/>
              </w:rPr>
              <w:t xml:space="preserve">0 реда. Всеки ред ще започва с команда (без разделителни интервали преди или след командите) </w:t>
            </w:r>
            <w:r w:rsidRPr="0095610A">
              <w:rPr>
                <w:b/>
                <w:szCs w:val="20"/>
                <w:lang w:val="en-US"/>
              </w:rPr>
              <w:t xml:space="preserve">AddStudent, </w:t>
            </w:r>
            <w:r w:rsidRPr="00AE277F">
              <w:rPr>
                <w:rFonts w:eastAsia="Times New Roman"/>
                <w:b/>
                <w:szCs w:val="20"/>
                <w:lang w:val="en-US" w:eastAsia="en-US"/>
              </w:rPr>
              <w:t>PrintNumberOfStudents</w:t>
            </w:r>
            <w:r w:rsidRPr="0095610A">
              <w:rPr>
                <w:b/>
                <w:szCs w:val="20"/>
                <w:lang w:val="en-US"/>
              </w:rPr>
              <w:t xml:space="preserve">, </w:t>
            </w:r>
            <w:r w:rsidRPr="0095610A">
              <w:rPr>
                <w:szCs w:val="20"/>
              </w:rPr>
              <w:t>или</w:t>
            </w:r>
            <w:r w:rsidRPr="0095610A">
              <w:rPr>
                <w:b/>
                <w:szCs w:val="20"/>
              </w:rPr>
              <w:t xml:space="preserve"> </w:t>
            </w:r>
            <w:r w:rsidRPr="00AE277F">
              <w:rPr>
                <w:rFonts w:eastAsia="Times New Roman"/>
                <w:b/>
                <w:szCs w:val="20"/>
                <w:lang w:val="en-US" w:eastAsia="en-US"/>
              </w:rPr>
              <w:t>PrintStudentsInfo</w:t>
            </w:r>
            <w:r w:rsidRPr="00742B86">
              <w:rPr>
                <w:szCs w:val="20"/>
              </w:rPr>
              <w:t xml:space="preserve"> изписани точно по този начин</w:t>
            </w:r>
            <w:r w:rsidRPr="00742B86">
              <w:rPr>
                <w:szCs w:val="20"/>
                <w:lang w:val="en-US"/>
              </w:rPr>
              <w:t xml:space="preserve">. </w:t>
            </w:r>
            <w:r w:rsidRPr="00742B86">
              <w:rPr>
                <w:szCs w:val="20"/>
              </w:rPr>
              <w:t xml:space="preserve">След командата без разделящ интервал ще има кръгли скоби и в тях ще бъдат параметрите необходими за изпълнението на командата, отделени </w:t>
            </w:r>
            <w:r w:rsidRPr="00742B86">
              <w:rPr>
                <w:szCs w:val="20"/>
              </w:rPr>
              <w:lastRenderedPageBreak/>
              <w:t>един от друг със запетая и интервал</w:t>
            </w:r>
            <w:r w:rsidR="0071691A">
              <w:rPr>
                <w:szCs w:val="20"/>
                <w:lang w:val="en-US"/>
              </w:rPr>
              <w:t xml:space="preserve"> </w:t>
            </w:r>
            <w:r w:rsidRPr="00742B86">
              <w:rPr>
                <w:szCs w:val="20"/>
              </w:rPr>
              <w:t>(</w:t>
            </w:r>
            <w:r w:rsidR="00993338">
              <w:rPr>
                <w:szCs w:val="20"/>
                <w:lang w:val="en-US"/>
              </w:rPr>
              <w:t xml:space="preserve"> </w:t>
            </w:r>
            <w:r w:rsidRPr="00742B86">
              <w:rPr>
                <w:szCs w:val="20"/>
              </w:rPr>
              <w:t>параметрите винаги ще бъдат зададени в правилния формат</w:t>
            </w:r>
            <w:r>
              <w:rPr>
                <w:szCs w:val="20"/>
              </w:rPr>
              <w:t>)</w:t>
            </w:r>
            <w:r>
              <w:rPr>
                <w:szCs w:val="20"/>
                <w:lang w:val="en-US"/>
              </w:rPr>
              <w:t>.</w:t>
            </w:r>
            <w:r>
              <w:rPr>
                <w:szCs w:val="20"/>
              </w:rPr>
              <w:t xml:space="preserve"> </w:t>
            </w:r>
          </w:p>
          <w:p w:rsidR="00AE277F" w:rsidRPr="00AE277F" w:rsidRDefault="00AE277F" w:rsidP="00AE277F">
            <w:pPr>
              <w:spacing w:after="120"/>
              <w:jc w:val="left"/>
              <w:rPr>
                <w:b/>
                <w:szCs w:val="20"/>
              </w:rPr>
            </w:pPr>
          </w:p>
        </w:tc>
      </w:tr>
      <w:tr w:rsidR="0049078A" w:rsidTr="005A6C7A">
        <w:tc>
          <w:tcPr>
            <w:tcW w:w="10773" w:type="dxa"/>
            <w:gridSpan w:val="2"/>
            <w:vAlign w:val="center"/>
          </w:tcPr>
          <w:p w:rsidR="0049078A" w:rsidRDefault="0049078A" w:rsidP="00AE277F">
            <w:pPr>
              <w:spacing w:after="120"/>
              <w:jc w:val="left"/>
              <w:rPr>
                <w:b/>
                <w:szCs w:val="20"/>
              </w:rPr>
            </w:pPr>
            <w:r w:rsidRPr="00AE277F">
              <w:rPr>
                <w:b/>
                <w:szCs w:val="20"/>
              </w:rPr>
              <w:lastRenderedPageBreak/>
              <w:t>Описание на изхода</w:t>
            </w:r>
          </w:p>
          <w:p w:rsidR="00AE277F" w:rsidRPr="00AE277F" w:rsidRDefault="00486AB2" w:rsidP="00AE277F">
            <w:pPr>
              <w:spacing w:after="120"/>
              <w:jc w:val="left"/>
              <w:rPr>
                <w:szCs w:val="20"/>
              </w:rPr>
            </w:pPr>
            <w:r w:rsidRPr="00742B86">
              <w:rPr>
                <w:szCs w:val="20"/>
              </w:rPr>
              <w:t>Изходните данни трябва да съдържат резултата на всяка една входна операция (изписан по начина, който е даден в условието на задачата</w:t>
            </w:r>
            <w:r w:rsidR="00993338">
              <w:rPr>
                <w:szCs w:val="20"/>
                <w:lang w:val="en-US"/>
              </w:rPr>
              <w:t xml:space="preserve"> </w:t>
            </w:r>
            <w:r w:rsidRPr="00742B86">
              <w:rPr>
                <w:szCs w:val="20"/>
              </w:rPr>
              <w:t>)</w:t>
            </w:r>
            <w:r w:rsidR="00993338">
              <w:rPr>
                <w:szCs w:val="20"/>
                <w:lang w:val="en-US"/>
              </w:rPr>
              <w:t xml:space="preserve"> </w:t>
            </w:r>
            <w:r w:rsidRPr="00742B86">
              <w:rPr>
                <w:szCs w:val="20"/>
              </w:rPr>
              <w:t>отпечатан на нов ред като започват от началото на реда без интервал.</w:t>
            </w:r>
            <w:r>
              <w:rPr>
                <w:szCs w:val="20"/>
              </w:rPr>
              <w:t xml:space="preserve"> При извеждане на информация за повече от един студент, то студентите трябва да се подредят точно в реда в който са записани.</w:t>
            </w:r>
          </w:p>
        </w:tc>
      </w:tr>
      <w:tr w:rsidR="00473AA8" w:rsidTr="005A6C7A">
        <w:tc>
          <w:tcPr>
            <w:tcW w:w="10773" w:type="dxa"/>
            <w:gridSpan w:val="2"/>
            <w:vAlign w:val="center"/>
          </w:tcPr>
          <w:p w:rsidR="00473AA8" w:rsidRPr="00AE277F" w:rsidRDefault="002B5D4C" w:rsidP="003C55ED">
            <w:pPr>
              <w:spacing w:after="120"/>
              <w:jc w:val="left"/>
              <w:rPr>
                <w:b/>
                <w:szCs w:val="20"/>
              </w:rPr>
            </w:pPr>
            <w:r w:rsidRPr="00AE277F">
              <w:rPr>
                <w:b/>
                <w:szCs w:val="20"/>
              </w:rPr>
              <w:t>Анализ на задачата</w:t>
            </w:r>
          </w:p>
          <w:p w:rsidR="00486AB2" w:rsidRPr="00742B86" w:rsidRDefault="00486AB2" w:rsidP="00486AB2">
            <w:pPr>
              <w:rPr>
                <w:rFonts w:eastAsia="Times New Roman"/>
                <w:szCs w:val="20"/>
              </w:rPr>
            </w:pPr>
            <w:r w:rsidRPr="00742B86">
              <w:rPr>
                <w:rFonts w:eastAsia="Times New Roman"/>
                <w:szCs w:val="20"/>
              </w:rPr>
              <w:t>В тази задача няма нищо за измисляне. Тя не е алгоритмична и в нея няма какво толкова да мислим. Трябва за обект</w:t>
            </w:r>
            <w:r>
              <w:rPr>
                <w:rFonts w:eastAsia="Times New Roman"/>
                <w:szCs w:val="20"/>
              </w:rPr>
              <w:t>а студент</w:t>
            </w:r>
            <w:r w:rsidRPr="00742B86">
              <w:rPr>
                <w:rFonts w:eastAsia="Times New Roman"/>
                <w:szCs w:val="20"/>
              </w:rPr>
              <w:t xml:space="preserve"> от описан</w:t>
            </w:r>
            <w:r>
              <w:rPr>
                <w:rFonts w:eastAsia="Times New Roman"/>
                <w:szCs w:val="20"/>
              </w:rPr>
              <w:t>ие</w:t>
            </w:r>
            <w:r w:rsidRPr="00742B86">
              <w:rPr>
                <w:rFonts w:eastAsia="Times New Roman"/>
                <w:szCs w:val="20"/>
              </w:rPr>
              <w:t>т</w:t>
            </w:r>
            <w:r>
              <w:rPr>
                <w:rFonts w:eastAsia="Times New Roman"/>
                <w:szCs w:val="20"/>
              </w:rPr>
              <w:t>о</w:t>
            </w:r>
            <w:r w:rsidRPr="00742B86">
              <w:rPr>
                <w:rFonts w:eastAsia="Times New Roman"/>
                <w:szCs w:val="20"/>
              </w:rPr>
              <w:t xml:space="preserve"> в условието на задачата да дефинираме един клас и след това в този клас да дефинираме свойства, които го описват</w:t>
            </w:r>
            <w:r>
              <w:rPr>
                <w:rFonts w:eastAsia="Times New Roman"/>
                <w:szCs w:val="20"/>
              </w:rPr>
              <w:t xml:space="preserve"> и да прибавим една статична променлива, която да брой добавените студенти</w:t>
            </w:r>
            <w:r w:rsidRPr="00742B86">
              <w:rPr>
                <w:rFonts w:eastAsia="Times New Roman"/>
                <w:szCs w:val="20"/>
              </w:rPr>
              <w:t>. Това е всичко.</w:t>
            </w:r>
          </w:p>
          <w:p w:rsidR="00473AA8" w:rsidRPr="00AE277F" w:rsidRDefault="00473AA8" w:rsidP="008E39B1">
            <w:pPr>
              <w:spacing w:after="120"/>
              <w:rPr>
                <w:szCs w:val="20"/>
                <w:lang w:val="en-US"/>
              </w:rPr>
            </w:pPr>
          </w:p>
        </w:tc>
      </w:tr>
      <w:tr w:rsidR="00473AA8" w:rsidTr="005A6C7A">
        <w:tc>
          <w:tcPr>
            <w:tcW w:w="10773" w:type="dxa"/>
            <w:gridSpan w:val="2"/>
            <w:vAlign w:val="center"/>
          </w:tcPr>
          <w:p w:rsidR="00473AA8" w:rsidRPr="00AE277F" w:rsidRDefault="00473AA8" w:rsidP="003C55ED">
            <w:pPr>
              <w:spacing w:after="120"/>
              <w:jc w:val="left"/>
              <w:rPr>
                <w:b/>
                <w:szCs w:val="20"/>
              </w:rPr>
            </w:pPr>
            <w:r w:rsidRPr="00AE277F">
              <w:rPr>
                <w:b/>
                <w:szCs w:val="20"/>
              </w:rPr>
              <w:t>Решение (сорс код)</w:t>
            </w:r>
          </w:p>
        </w:tc>
      </w:tr>
      <w:tr w:rsidR="00473AA8" w:rsidRPr="00473AA8" w:rsidTr="005A6C7A">
        <w:tc>
          <w:tcPr>
            <w:tcW w:w="10773" w:type="dxa"/>
            <w:gridSpan w:val="2"/>
            <w:tcMar>
              <w:top w:w="113" w:type="dxa"/>
              <w:bottom w:w="113" w:type="dxa"/>
            </w:tcMar>
            <w:vAlign w:val="center"/>
          </w:tcPr>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color w:val="0000FF"/>
                <w:szCs w:val="20"/>
                <w:lang w:val="en-US" w:eastAsia="en-US"/>
              </w:rPr>
              <w:t>using</w:t>
            </w:r>
            <w:r w:rsidRPr="00813377">
              <w:rPr>
                <w:rFonts w:ascii="Consolas" w:hAnsi="Consolas" w:cs="Consolas"/>
                <w:szCs w:val="20"/>
                <w:lang w:val="en-US" w:eastAsia="en-US"/>
              </w:rPr>
              <w:t xml:space="preserve"> System;</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color w:val="0000FF"/>
                <w:szCs w:val="20"/>
                <w:lang w:val="en-US" w:eastAsia="en-US"/>
              </w:rPr>
              <w:t>using</w:t>
            </w:r>
            <w:r w:rsidRPr="00813377">
              <w:rPr>
                <w:rFonts w:ascii="Consolas" w:hAnsi="Consolas" w:cs="Consolas"/>
                <w:szCs w:val="20"/>
                <w:lang w:val="en-US" w:eastAsia="en-US"/>
              </w:rPr>
              <w:t xml:space="preserve"> System.Collections.Generic;</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color w:val="0000FF"/>
                <w:szCs w:val="20"/>
                <w:lang w:val="en-US" w:eastAsia="en-US"/>
              </w:rPr>
              <w:t>using</w:t>
            </w:r>
            <w:r w:rsidRPr="00813377">
              <w:rPr>
                <w:rFonts w:ascii="Consolas" w:hAnsi="Consolas" w:cs="Consolas"/>
                <w:szCs w:val="20"/>
                <w:lang w:val="en-US" w:eastAsia="en-US"/>
              </w:rPr>
              <w:t xml:space="preserve"> System.Text;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color w:val="0000FF"/>
                <w:szCs w:val="20"/>
                <w:lang w:val="en-US" w:eastAsia="en-US"/>
              </w:rPr>
              <w:t>namespace</w:t>
            </w:r>
            <w:r w:rsidRPr="00813377">
              <w:rPr>
                <w:rFonts w:ascii="Consolas" w:hAnsi="Consolas" w:cs="Consolas"/>
                <w:szCs w:val="20"/>
                <w:lang w:val="en-US" w:eastAsia="en-US"/>
              </w:rPr>
              <w:t xml:space="preserve"> TestStudents</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class</w:t>
            </w: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Student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static</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int</w:t>
            </w:r>
            <w:r w:rsidRPr="00813377">
              <w:rPr>
                <w:rFonts w:ascii="Consolas" w:hAnsi="Consolas" w:cs="Consolas"/>
                <w:szCs w:val="20"/>
                <w:lang w:val="en-US" w:eastAsia="en-US"/>
              </w:rPr>
              <w:t xml:space="preserve"> numberOfStudents = 0;</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private</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firstName;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private</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middleName;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private</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lastName;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private</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int</w:t>
            </w:r>
            <w:r w:rsidRPr="00813377">
              <w:rPr>
                <w:rFonts w:ascii="Consolas" w:hAnsi="Consolas" w:cs="Consolas"/>
                <w:szCs w:val="20"/>
                <w:lang w:val="en-US" w:eastAsia="en-US"/>
              </w:rPr>
              <w:t xml:space="preserve"> course;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private</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specialty;</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private</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university;</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private</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eMail;</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private</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phoneNumber;</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public</w:t>
            </w:r>
            <w:r w:rsidRPr="00813377">
              <w:rPr>
                <w:rFonts w:ascii="Consolas" w:hAnsi="Consolas" w:cs="Consolas"/>
                <w:szCs w:val="20"/>
                <w:lang w:val="en-US" w:eastAsia="en-US"/>
              </w:rPr>
              <w:t xml:space="preserve"> Student(</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firstName,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middleName,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lastName, </w:t>
            </w:r>
            <w:r w:rsidRPr="00813377">
              <w:rPr>
                <w:rFonts w:ascii="Consolas" w:hAnsi="Consolas" w:cs="Consolas"/>
                <w:color w:val="0000FF"/>
                <w:szCs w:val="20"/>
                <w:lang w:val="en-US" w:eastAsia="en-US"/>
              </w:rPr>
              <w:t>int</w:t>
            </w:r>
            <w:r w:rsidRPr="00813377">
              <w:rPr>
                <w:rFonts w:ascii="Consolas" w:hAnsi="Consolas" w:cs="Consolas"/>
                <w:szCs w:val="20"/>
                <w:lang w:val="en-US" w:eastAsia="en-US"/>
              </w:rPr>
              <w:t xml:space="preserve"> course,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specialty,</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university,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eMail,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phoneNumber)</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this</w:t>
            </w:r>
            <w:r w:rsidRPr="00813377">
              <w:rPr>
                <w:rFonts w:ascii="Consolas" w:hAnsi="Consolas" w:cs="Consolas"/>
                <w:szCs w:val="20"/>
                <w:lang w:val="en-US" w:eastAsia="en-US"/>
              </w:rPr>
              <w:t>.firstName = firstName;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this</w:t>
            </w:r>
            <w:r w:rsidRPr="00813377">
              <w:rPr>
                <w:rFonts w:ascii="Consolas" w:hAnsi="Consolas" w:cs="Consolas"/>
                <w:szCs w:val="20"/>
                <w:lang w:val="en-US" w:eastAsia="en-US"/>
              </w:rPr>
              <w:t>.middleName = middleName;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this</w:t>
            </w:r>
            <w:r w:rsidRPr="00813377">
              <w:rPr>
                <w:rFonts w:ascii="Consolas" w:hAnsi="Consolas" w:cs="Consolas"/>
                <w:szCs w:val="20"/>
                <w:lang w:val="en-US" w:eastAsia="en-US"/>
              </w:rPr>
              <w:t>.lastName = lastName;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this</w:t>
            </w:r>
            <w:r w:rsidRPr="00813377">
              <w:rPr>
                <w:rFonts w:ascii="Consolas" w:hAnsi="Consolas" w:cs="Consolas"/>
                <w:szCs w:val="20"/>
                <w:lang w:val="en-US" w:eastAsia="en-US"/>
              </w:rPr>
              <w:t>.course = course;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this</w:t>
            </w:r>
            <w:r w:rsidRPr="00813377">
              <w:rPr>
                <w:rFonts w:ascii="Consolas" w:hAnsi="Consolas" w:cs="Consolas"/>
                <w:szCs w:val="20"/>
                <w:lang w:val="en-US" w:eastAsia="en-US"/>
              </w:rPr>
              <w:t>.specialty = specialty;</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this</w:t>
            </w:r>
            <w:r w:rsidRPr="00813377">
              <w:rPr>
                <w:rFonts w:ascii="Consolas" w:hAnsi="Consolas" w:cs="Consolas"/>
                <w:szCs w:val="20"/>
                <w:lang w:val="en-US" w:eastAsia="en-US"/>
              </w:rPr>
              <w:t>.university = university;</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this</w:t>
            </w:r>
            <w:r w:rsidRPr="00813377">
              <w:rPr>
                <w:rFonts w:ascii="Consolas" w:hAnsi="Consolas" w:cs="Consolas"/>
                <w:szCs w:val="20"/>
                <w:lang w:val="en-US" w:eastAsia="en-US"/>
              </w:rPr>
              <w:t>.eMail = eMail;</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this</w:t>
            </w:r>
            <w:r w:rsidRPr="00813377">
              <w:rPr>
                <w:rFonts w:ascii="Consolas" w:hAnsi="Consolas" w:cs="Consolas"/>
                <w:szCs w:val="20"/>
                <w:lang w:val="en-US" w:eastAsia="en-US"/>
              </w:rPr>
              <w:t>.phoneNumber = phoneNumber;</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numberOfStudents++;</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public</w:t>
            </w:r>
            <w:r w:rsidRPr="00813377">
              <w:rPr>
                <w:rFonts w:ascii="Consolas" w:hAnsi="Consolas" w:cs="Consolas"/>
                <w:szCs w:val="20"/>
                <w:lang w:val="en-US" w:eastAsia="en-US"/>
              </w:rPr>
              <w:t xml:space="preserve"> Student(</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firstName,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lastName)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 </w:t>
            </w:r>
            <w:r w:rsidRPr="00813377">
              <w:rPr>
                <w:rFonts w:ascii="Consolas" w:hAnsi="Consolas" w:cs="Consolas"/>
                <w:color w:val="0000FF"/>
                <w:szCs w:val="20"/>
                <w:lang w:val="en-US" w:eastAsia="en-US"/>
              </w:rPr>
              <w:t>this</w:t>
            </w:r>
            <w:r w:rsidRPr="00813377">
              <w:rPr>
                <w:rFonts w:ascii="Consolas" w:hAnsi="Consolas" w:cs="Consolas"/>
                <w:szCs w:val="20"/>
                <w:lang w:val="en-US" w:eastAsia="en-US"/>
              </w:rPr>
              <w:t xml:space="preserve">(firstName, </w:t>
            </w:r>
            <w:r w:rsidRPr="00813377">
              <w:rPr>
                <w:rFonts w:ascii="Consolas" w:hAnsi="Consolas" w:cs="Consolas"/>
                <w:color w:val="0000FF"/>
                <w:szCs w:val="20"/>
                <w:lang w:val="en-US" w:eastAsia="en-US"/>
              </w:rPr>
              <w:t>null</w:t>
            </w:r>
            <w:r w:rsidRPr="00813377">
              <w:rPr>
                <w:rFonts w:ascii="Consolas" w:hAnsi="Consolas" w:cs="Consolas"/>
                <w:szCs w:val="20"/>
                <w:lang w:val="en-US" w:eastAsia="en-US"/>
              </w:rPr>
              <w:t xml:space="preserve">, lastName, 0, </w:t>
            </w:r>
            <w:r w:rsidRPr="00813377">
              <w:rPr>
                <w:rFonts w:ascii="Consolas" w:hAnsi="Consolas" w:cs="Consolas"/>
                <w:color w:val="0000FF"/>
                <w:szCs w:val="20"/>
                <w:lang w:val="en-US" w:eastAsia="en-US"/>
              </w:rPr>
              <w:t>null</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null</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null</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null</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public</w:t>
            </w:r>
            <w:r w:rsidRPr="00813377">
              <w:rPr>
                <w:rFonts w:ascii="Consolas" w:hAnsi="Consolas" w:cs="Consolas"/>
                <w:szCs w:val="20"/>
                <w:lang w:val="en-US" w:eastAsia="en-US"/>
              </w:rPr>
              <w:t xml:space="preserve"> Student(</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firstName,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lastName,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university)</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 </w:t>
            </w:r>
            <w:r w:rsidRPr="00813377">
              <w:rPr>
                <w:rFonts w:ascii="Consolas" w:hAnsi="Consolas" w:cs="Consolas"/>
                <w:color w:val="0000FF"/>
                <w:szCs w:val="20"/>
                <w:lang w:val="en-US" w:eastAsia="en-US"/>
              </w:rPr>
              <w:t>this</w:t>
            </w:r>
            <w:r w:rsidRPr="00813377">
              <w:rPr>
                <w:rFonts w:ascii="Consolas" w:hAnsi="Consolas" w:cs="Consolas"/>
                <w:szCs w:val="20"/>
                <w:lang w:val="en-US" w:eastAsia="en-US"/>
              </w:rPr>
              <w:t xml:space="preserve">(firstName, </w:t>
            </w:r>
            <w:r w:rsidRPr="00813377">
              <w:rPr>
                <w:rFonts w:ascii="Consolas" w:hAnsi="Consolas" w:cs="Consolas"/>
                <w:color w:val="0000FF"/>
                <w:szCs w:val="20"/>
                <w:lang w:val="en-US" w:eastAsia="en-US"/>
              </w:rPr>
              <w:t>null</w:t>
            </w:r>
            <w:r w:rsidRPr="00813377">
              <w:rPr>
                <w:rFonts w:ascii="Consolas" w:hAnsi="Consolas" w:cs="Consolas"/>
                <w:szCs w:val="20"/>
                <w:lang w:val="en-US" w:eastAsia="en-US"/>
              </w:rPr>
              <w:t xml:space="preserve">, lastName, 0, </w:t>
            </w:r>
            <w:r w:rsidRPr="00813377">
              <w:rPr>
                <w:rFonts w:ascii="Consolas" w:hAnsi="Consolas" w:cs="Consolas"/>
                <w:color w:val="0000FF"/>
                <w:szCs w:val="20"/>
                <w:lang w:val="en-US" w:eastAsia="en-US"/>
              </w:rPr>
              <w:t>null</w:t>
            </w:r>
            <w:r w:rsidRPr="00813377">
              <w:rPr>
                <w:rFonts w:ascii="Consolas" w:hAnsi="Consolas" w:cs="Consolas"/>
                <w:szCs w:val="20"/>
                <w:lang w:val="en-US" w:eastAsia="en-US"/>
              </w:rPr>
              <w:t xml:space="preserve">, university, </w:t>
            </w:r>
            <w:r w:rsidRPr="00813377">
              <w:rPr>
                <w:rFonts w:ascii="Consolas" w:hAnsi="Consolas" w:cs="Consolas"/>
                <w:color w:val="0000FF"/>
                <w:szCs w:val="20"/>
                <w:lang w:val="en-US" w:eastAsia="en-US"/>
              </w:rPr>
              <w:t>null</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null</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lastRenderedPageBreak/>
              <w:t xml:space="preserve">        </w:t>
            </w:r>
            <w:r w:rsidRPr="00813377">
              <w:rPr>
                <w:rFonts w:ascii="Consolas" w:hAnsi="Consolas" w:cs="Consolas"/>
                <w:color w:val="0000FF"/>
                <w:szCs w:val="20"/>
                <w:lang w:val="en-US" w:eastAsia="en-US"/>
              </w:rPr>
              <w:t>public</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override</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ToString()</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StringBuilder</w:t>
            </w:r>
            <w:r w:rsidRPr="00813377">
              <w:rPr>
                <w:rFonts w:ascii="Consolas" w:hAnsi="Consolas" w:cs="Consolas"/>
                <w:szCs w:val="20"/>
                <w:lang w:val="en-US" w:eastAsia="en-US"/>
              </w:rPr>
              <w:t xml:space="preserve"> sb = </w:t>
            </w:r>
            <w:r w:rsidRPr="00813377">
              <w:rPr>
                <w:rFonts w:ascii="Consolas" w:hAnsi="Consolas" w:cs="Consolas"/>
                <w:color w:val="0000FF"/>
                <w:szCs w:val="20"/>
                <w:lang w:val="en-US" w:eastAsia="en-US"/>
              </w:rPr>
              <w:t>new</w:t>
            </w: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StringBuilder</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w:t>
            </w:r>
            <w:r w:rsidRPr="00813377">
              <w:rPr>
                <w:rFonts w:ascii="Consolas" w:hAnsi="Consolas" w:cs="Consolas"/>
                <w:color w:val="A31515"/>
                <w:szCs w:val="20"/>
                <w:lang w:val="en-US" w:eastAsia="en-US"/>
              </w:rPr>
              <w:t>"First Name: "</w:t>
            </w:r>
            <w:r w:rsidRPr="00813377">
              <w:rPr>
                <w:rFonts w:ascii="Consolas" w:hAnsi="Consolas" w:cs="Consolas"/>
                <w:szCs w:val="20"/>
                <w:lang w:val="en-US" w:eastAsia="en-US"/>
              </w:rPr>
              <w:t xml:space="preserve"> + firstName);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w:t>
            </w:r>
            <w:r w:rsidRPr="00813377">
              <w:rPr>
                <w:rFonts w:ascii="Consolas" w:hAnsi="Consolas" w:cs="Consolas"/>
                <w:color w:val="A31515"/>
                <w:szCs w:val="20"/>
                <w:lang w:val="en-US" w:eastAsia="en-US"/>
              </w:rPr>
              <w:t>"Middle Name: "</w:t>
            </w:r>
            <w:r w:rsidRPr="00813377">
              <w:rPr>
                <w:rFonts w:ascii="Consolas" w:hAnsi="Consolas" w:cs="Consolas"/>
                <w:szCs w:val="20"/>
                <w:lang w:val="en-US" w:eastAsia="en-US"/>
              </w:rPr>
              <w:t xml:space="preserve"> + middleName);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w:t>
            </w:r>
            <w:r w:rsidRPr="00813377">
              <w:rPr>
                <w:rFonts w:ascii="Consolas" w:hAnsi="Consolas" w:cs="Consolas"/>
                <w:color w:val="A31515"/>
                <w:szCs w:val="20"/>
                <w:lang w:val="en-US" w:eastAsia="en-US"/>
              </w:rPr>
              <w:t>"Last Name: "</w:t>
            </w:r>
            <w:r w:rsidRPr="00813377">
              <w:rPr>
                <w:rFonts w:ascii="Consolas" w:hAnsi="Consolas" w:cs="Consolas"/>
                <w:szCs w:val="20"/>
                <w:lang w:val="en-US" w:eastAsia="en-US"/>
              </w:rPr>
              <w:t xml:space="preserve"> + lastName);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w:t>
            </w:r>
            <w:r w:rsidRPr="00813377">
              <w:rPr>
                <w:rFonts w:ascii="Consolas" w:hAnsi="Consolas" w:cs="Consolas"/>
                <w:color w:val="A31515"/>
                <w:szCs w:val="20"/>
                <w:lang w:val="en-US" w:eastAsia="en-US"/>
              </w:rPr>
              <w:t>"Course: "</w:t>
            </w:r>
            <w:r w:rsidRPr="00813377">
              <w:rPr>
                <w:rFonts w:ascii="Consolas" w:hAnsi="Consolas" w:cs="Consolas"/>
                <w:szCs w:val="20"/>
                <w:lang w:val="en-US" w:eastAsia="en-US"/>
              </w:rPr>
              <w:t xml:space="preserve"> + course);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w:t>
            </w:r>
            <w:r w:rsidRPr="00813377">
              <w:rPr>
                <w:rFonts w:ascii="Consolas" w:hAnsi="Consolas" w:cs="Consolas"/>
                <w:color w:val="A31515"/>
                <w:szCs w:val="20"/>
                <w:lang w:val="en-US" w:eastAsia="en-US"/>
              </w:rPr>
              <w:t>"Specialty: "</w:t>
            </w:r>
            <w:r w:rsidRPr="00813377">
              <w:rPr>
                <w:rFonts w:ascii="Consolas" w:hAnsi="Consolas" w:cs="Consolas"/>
                <w:szCs w:val="20"/>
                <w:lang w:val="en-US" w:eastAsia="en-US"/>
              </w:rPr>
              <w:t xml:space="preserve"> + specialty);</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w:t>
            </w:r>
            <w:r w:rsidRPr="00813377">
              <w:rPr>
                <w:rFonts w:ascii="Consolas" w:hAnsi="Consolas" w:cs="Consolas"/>
                <w:color w:val="A31515"/>
                <w:szCs w:val="20"/>
                <w:lang w:val="en-US" w:eastAsia="en-US"/>
              </w:rPr>
              <w:t>"University: "</w:t>
            </w:r>
            <w:r w:rsidRPr="00813377">
              <w:rPr>
                <w:rFonts w:ascii="Consolas" w:hAnsi="Consolas" w:cs="Consolas"/>
                <w:szCs w:val="20"/>
                <w:lang w:val="en-US" w:eastAsia="en-US"/>
              </w:rPr>
              <w:t xml:space="preserve"> + university);</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w:t>
            </w:r>
            <w:r w:rsidRPr="00813377">
              <w:rPr>
                <w:rFonts w:ascii="Consolas" w:hAnsi="Consolas" w:cs="Consolas"/>
                <w:color w:val="A31515"/>
                <w:szCs w:val="20"/>
                <w:lang w:val="en-US" w:eastAsia="en-US"/>
              </w:rPr>
              <w:t>"eMail: "</w:t>
            </w:r>
            <w:r w:rsidRPr="00813377">
              <w:rPr>
                <w:rFonts w:ascii="Consolas" w:hAnsi="Consolas" w:cs="Consolas"/>
                <w:szCs w:val="20"/>
                <w:lang w:val="en-US" w:eastAsia="en-US"/>
              </w:rPr>
              <w:t xml:space="preserve"> + eMail);</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sb.Append(</w:t>
            </w:r>
            <w:r w:rsidRPr="00813377">
              <w:rPr>
                <w:rFonts w:ascii="Consolas" w:hAnsi="Consolas" w:cs="Consolas"/>
                <w:color w:val="A31515"/>
                <w:szCs w:val="20"/>
                <w:lang w:val="en-US" w:eastAsia="en-US"/>
              </w:rPr>
              <w:t>"Phone Number: "</w:t>
            </w:r>
            <w:r w:rsidRPr="00813377">
              <w:rPr>
                <w:rFonts w:ascii="Consolas" w:hAnsi="Consolas" w:cs="Consolas"/>
                <w:szCs w:val="20"/>
                <w:lang w:val="en-US" w:eastAsia="en-US"/>
              </w:rPr>
              <w:t xml:space="preserve"> + phoneNumber);</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return</w:t>
            </w:r>
            <w:r w:rsidRPr="00813377">
              <w:rPr>
                <w:rFonts w:ascii="Consolas" w:hAnsi="Consolas" w:cs="Consolas"/>
                <w:szCs w:val="20"/>
                <w:lang w:val="en-US" w:eastAsia="en-US"/>
              </w:rPr>
              <w:t xml:space="preserve"> sb.ToString();</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public</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static</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int</w:t>
            </w:r>
            <w:r w:rsidRPr="00813377">
              <w:rPr>
                <w:rFonts w:ascii="Consolas" w:hAnsi="Consolas" w:cs="Consolas"/>
                <w:szCs w:val="20"/>
                <w:lang w:val="en-US" w:eastAsia="en-US"/>
              </w:rPr>
              <w:t xml:space="preserve"> NumberOfStudents</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get</w:t>
            </w:r>
            <w:r w:rsidRPr="00813377">
              <w:rPr>
                <w:rFonts w:ascii="Consolas" w:hAnsi="Consolas" w:cs="Consolas"/>
                <w:szCs w:val="20"/>
                <w:lang w:val="en-US" w:eastAsia="en-US"/>
              </w:rPr>
              <w:t xml:space="preserve"> { </w:t>
            </w:r>
            <w:r w:rsidRPr="00813377">
              <w:rPr>
                <w:rFonts w:ascii="Consolas" w:hAnsi="Consolas" w:cs="Consolas"/>
                <w:color w:val="0000FF"/>
                <w:szCs w:val="20"/>
                <w:lang w:val="en-US" w:eastAsia="en-US"/>
              </w:rPr>
              <w:t>return</w:t>
            </w: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Student</w:t>
            </w:r>
            <w:r w:rsidRPr="00813377">
              <w:rPr>
                <w:rFonts w:ascii="Consolas" w:hAnsi="Consolas" w:cs="Consolas"/>
                <w:szCs w:val="20"/>
                <w:lang w:val="en-US" w:eastAsia="en-US"/>
              </w:rPr>
              <w:t>.numberOfStudents;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set</w:t>
            </w:r>
            <w:r w:rsidRPr="00813377">
              <w:rPr>
                <w:rFonts w:ascii="Consolas" w:hAnsi="Consolas" w:cs="Consolas"/>
                <w:szCs w:val="20"/>
                <w:lang w:val="en-US" w:eastAsia="en-US"/>
              </w:rPr>
              <w:t xml:space="preserve"> { </w:t>
            </w:r>
            <w:r w:rsidRPr="00813377">
              <w:rPr>
                <w:rFonts w:ascii="Consolas" w:hAnsi="Consolas" w:cs="Consolas"/>
                <w:color w:val="2B91AF"/>
                <w:szCs w:val="20"/>
                <w:lang w:val="en-US" w:eastAsia="en-US"/>
              </w:rPr>
              <w:t>Student</w:t>
            </w:r>
            <w:r w:rsidRPr="00813377">
              <w:rPr>
                <w:rFonts w:ascii="Consolas" w:hAnsi="Consolas" w:cs="Consolas"/>
                <w:szCs w:val="20"/>
                <w:lang w:val="en-US" w:eastAsia="en-US"/>
              </w:rPr>
              <w:t xml:space="preserve">.numberOfStudents = </w:t>
            </w:r>
            <w:r w:rsidRPr="00813377">
              <w:rPr>
                <w:rFonts w:ascii="Consolas" w:hAnsi="Consolas" w:cs="Consolas"/>
                <w:color w:val="0000FF"/>
                <w:szCs w:val="20"/>
                <w:lang w:val="en-US" w:eastAsia="en-US"/>
              </w:rPr>
              <w:t>value</w:t>
            </w:r>
            <w:r w:rsidRPr="00813377">
              <w:rPr>
                <w:rFonts w:ascii="Consolas" w:hAnsi="Consolas" w:cs="Consolas"/>
                <w:szCs w:val="20"/>
                <w:lang w:val="en-US" w:eastAsia="en-US"/>
              </w:rPr>
              <w:t>;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class</w:t>
            </w: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Program</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static</w:t>
            </w: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List</w:t>
            </w:r>
            <w:r w:rsidRPr="00813377">
              <w:rPr>
                <w:rFonts w:ascii="Consolas" w:hAnsi="Consolas" w:cs="Consolas"/>
                <w:szCs w:val="20"/>
                <w:lang w:val="en-US" w:eastAsia="en-US"/>
              </w:rPr>
              <w:t>&lt;</w:t>
            </w:r>
            <w:r w:rsidRPr="00813377">
              <w:rPr>
                <w:rFonts w:ascii="Consolas" w:hAnsi="Consolas" w:cs="Consolas"/>
                <w:color w:val="2B91AF"/>
                <w:szCs w:val="20"/>
                <w:lang w:val="en-US" w:eastAsia="en-US"/>
              </w:rPr>
              <w:t>Student</w:t>
            </w:r>
            <w:r w:rsidRPr="00813377">
              <w:rPr>
                <w:rFonts w:ascii="Consolas" w:hAnsi="Consolas" w:cs="Consolas"/>
                <w:szCs w:val="20"/>
                <w:lang w:val="en-US" w:eastAsia="en-US"/>
              </w:rPr>
              <w:t xml:space="preserve">&gt; students = </w:t>
            </w:r>
            <w:r w:rsidRPr="00813377">
              <w:rPr>
                <w:rFonts w:ascii="Consolas" w:hAnsi="Consolas" w:cs="Consolas"/>
                <w:color w:val="0000FF"/>
                <w:szCs w:val="20"/>
                <w:lang w:val="en-US" w:eastAsia="en-US"/>
              </w:rPr>
              <w:t>new</w:t>
            </w: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List</w:t>
            </w:r>
            <w:r w:rsidRPr="00813377">
              <w:rPr>
                <w:rFonts w:ascii="Consolas" w:hAnsi="Consolas" w:cs="Consolas"/>
                <w:szCs w:val="20"/>
                <w:lang w:val="en-US" w:eastAsia="en-US"/>
              </w:rPr>
              <w:t>&lt;</w:t>
            </w:r>
            <w:r w:rsidRPr="00813377">
              <w:rPr>
                <w:rFonts w:ascii="Consolas" w:hAnsi="Consolas" w:cs="Consolas"/>
                <w:color w:val="2B91AF"/>
                <w:szCs w:val="20"/>
                <w:lang w:val="en-US" w:eastAsia="en-US"/>
              </w:rPr>
              <w:t>Student</w:t>
            </w:r>
            <w:r w:rsidRPr="00813377">
              <w:rPr>
                <w:rFonts w:ascii="Consolas" w:hAnsi="Consolas" w:cs="Consolas"/>
                <w:szCs w:val="20"/>
                <w:lang w:val="en-US" w:eastAsia="en-US"/>
              </w:rPr>
              <w:t>&gt;();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static</w:t>
            </w: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StringBuilder</w:t>
            </w:r>
            <w:r w:rsidRPr="00813377">
              <w:rPr>
                <w:rFonts w:ascii="Consolas" w:hAnsi="Consolas" w:cs="Consolas"/>
                <w:szCs w:val="20"/>
                <w:lang w:val="en-US" w:eastAsia="en-US"/>
              </w:rPr>
              <w:t xml:space="preserve"> result = </w:t>
            </w:r>
            <w:r w:rsidRPr="00813377">
              <w:rPr>
                <w:rFonts w:ascii="Consolas" w:hAnsi="Consolas" w:cs="Consolas"/>
                <w:color w:val="0000FF"/>
                <w:szCs w:val="20"/>
                <w:lang w:val="en-US" w:eastAsia="en-US"/>
              </w:rPr>
              <w:t>new</w:t>
            </w: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StringBuilder</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static</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void</w:t>
            </w:r>
            <w:r w:rsidRPr="00813377">
              <w:rPr>
                <w:rFonts w:ascii="Consolas" w:hAnsi="Consolas" w:cs="Consolas"/>
                <w:szCs w:val="20"/>
                <w:lang w:val="en-US" w:eastAsia="en-US"/>
              </w:rPr>
              <w:t xml:space="preserve"> Main(</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args)</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StartTesting();</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PrintOutput();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static</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void</w:t>
            </w:r>
            <w:r w:rsidRPr="00813377">
              <w:rPr>
                <w:rFonts w:ascii="Consolas" w:hAnsi="Consolas" w:cs="Consolas"/>
                <w:szCs w:val="20"/>
                <w:lang w:val="en-US" w:eastAsia="en-US"/>
              </w:rPr>
              <w:t xml:space="preserve"> StartTesting()</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line = </w:t>
            </w:r>
            <w:r w:rsidRPr="00813377">
              <w:rPr>
                <w:rFonts w:ascii="Consolas" w:hAnsi="Consolas" w:cs="Consolas"/>
                <w:color w:val="2B91AF"/>
                <w:szCs w:val="20"/>
                <w:lang w:val="en-US" w:eastAsia="en-US"/>
              </w:rPr>
              <w:t>Console</w:t>
            </w:r>
            <w:r w:rsidRPr="00813377">
              <w:rPr>
                <w:rFonts w:ascii="Consolas" w:hAnsi="Consolas" w:cs="Consolas"/>
                <w:szCs w:val="20"/>
                <w:lang w:val="en-US" w:eastAsia="en-US"/>
              </w:rPr>
              <w:t>.ReadLine();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roofErr w:type="gramStart"/>
            <w:r w:rsidRPr="00813377">
              <w:rPr>
                <w:rFonts w:ascii="Consolas" w:hAnsi="Consolas" w:cs="Consolas"/>
                <w:color w:val="0000FF"/>
                <w:szCs w:val="20"/>
                <w:lang w:val="en-US" w:eastAsia="en-US"/>
              </w:rPr>
              <w:t>while</w:t>
            </w:r>
            <w:proofErr w:type="gramEnd"/>
            <w:r w:rsidRPr="00813377">
              <w:rPr>
                <w:rFonts w:ascii="Consolas" w:hAnsi="Consolas" w:cs="Consolas"/>
                <w:szCs w:val="20"/>
                <w:lang w:val="en-US" w:eastAsia="en-US"/>
              </w:rPr>
              <w:t xml:space="preserve"> (line != </w:t>
            </w:r>
            <w:r w:rsidRPr="00813377">
              <w:rPr>
                <w:rFonts w:ascii="Consolas" w:hAnsi="Consolas" w:cs="Consolas"/>
                <w:color w:val="A31515"/>
                <w:szCs w:val="20"/>
                <w:lang w:val="en-US" w:eastAsia="en-US"/>
              </w:rPr>
              <w:t>"End."</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separators = { </w:t>
            </w:r>
            <w:r w:rsidRPr="00813377">
              <w:rPr>
                <w:rFonts w:ascii="Consolas" w:hAnsi="Consolas" w:cs="Consolas"/>
                <w:color w:val="A31515"/>
                <w:szCs w:val="20"/>
                <w:lang w:val="en-US" w:eastAsia="en-US"/>
              </w:rPr>
              <w:t>","</w:t>
            </w:r>
            <w:r w:rsidRPr="00813377">
              <w:rPr>
                <w:rFonts w:ascii="Consolas" w:hAnsi="Consolas" w:cs="Consolas"/>
                <w:szCs w:val="20"/>
                <w:lang w:val="en-US" w:eastAsia="en-US"/>
              </w:rPr>
              <w:t xml:space="preserve">, </w:t>
            </w:r>
            <w:r w:rsidRPr="00813377">
              <w:rPr>
                <w:rFonts w:ascii="Consolas" w:hAnsi="Consolas" w:cs="Consolas"/>
                <w:color w:val="A31515"/>
                <w:szCs w:val="20"/>
                <w:lang w:val="en-US" w:eastAsia="en-US"/>
              </w:rPr>
              <w:t>"("</w:t>
            </w:r>
            <w:r w:rsidRPr="00813377">
              <w:rPr>
                <w:rFonts w:ascii="Consolas" w:hAnsi="Consolas" w:cs="Consolas"/>
                <w:szCs w:val="20"/>
                <w:lang w:val="en-US" w:eastAsia="en-US"/>
              </w:rPr>
              <w:t xml:space="preserve">, </w:t>
            </w:r>
            <w:r w:rsidRPr="00813377">
              <w:rPr>
                <w:rFonts w:ascii="Consolas" w:hAnsi="Consolas" w:cs="Consolas"/>
                <w:color w:val="A31515"/>
                <w:szCs w:val="20"/>
                <w:lang w:val="en-US" w:eastAsia="en-US"/>
              </w:rPr>
              <w:t>")"</w:t>
            </w: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expectedComand = line.Split(separators, </w:t>
            </w:r>
            <w:r w:rsidRPr="00813377">
              <w:rPr>
                <w:rFonts w:ascii="Consolas" w:hAnsi="Consolas" w:cs="Consolas"/>
                <w:color w:val="2B91AF"/>
                <w:szCs w:val="20"/>
                <w:lang w:val="en-US" w:eastAsia="en-US"/>
              </w:rPr>
              <w:t>StringSplitOptions</w:t>
            </w:r>
            <w:r w:rsidRPr="00813377">
              <w:rPr>
                <w:rFonts w:ascii="Consolas" w:hAnsi="Consolas" w:cs="Consolas"/>
                <w:szCs w:val="20"/>
                <w:lang w:val="en-US" w:eastAsia="en-US"/>
              </w:rPr>
              <w:t>.RemoveEmptyEntries);</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for</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int</w:t>
            </w:r>
            <w:r w:rsidRPr="00813377">
              <w:rPr>
                <w:rFonts w:ascii="Consolas" w:hAnsi="Consolas" w:cs="Consolas"/>
                <w:szCs w:val="20"/>
                <w:lang w:val="en-US" w:eastAsia="en-US"/>
              </w:rPr>
              <w:t xml:space="preserve"> i = 0; i &lt; expectedComand.Length; i++)</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expectedComand[i] = expectedComand[i].Trim();</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ComandExecutes(expectedComand);</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line = </w:t>
            </w:r>
            <w:r w:rsidRPr="00813377">
              <w:rPr>
                <w:rFonts w:ascii="Consolas" w:hAnsi="Consolas" w:cs="Consolas"/>
                <w:color w:val="2B91AF"/>
                <w:szCs w:val="20"/>
                <w:lang w:val="en-US" w:eastAsia="en-US"/>
              </w:rPr>
              <w:t>Console</w:t>
            </w:r>
            <w:r w:rsidRPr="00813377">
              <w:rPr>
                <w:rFonts w:ascii="Consolas" w:hAnsi="Consolas" w:cs="Consolas"/>
                <w:szCs w:val="20"/>
                <w:lang w:val="en-US" w:eastAsia="en-US"/>
              </w:rPr>
              <w:t>.ReadLine();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private</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static</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void</w:t>
            </w:r>
            <w:r w:rsidRPr="00813377">
              <w:rPr>
                <w:rFonts w:ascii="Consolas" w:hAnsi="Consolas" w:cs="Consolas"/>
                <w:szCs w:val="20"/>
                <w:lang w:val="en-US" w:eastAsia="en-US"/>
              </w:rPr>
              <w:t xml:space="preserve"> ComandExecutes(</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expectedComand)</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switch</w:t>
            </w:r>
            <w:r w:rsidRPr="00813377">
              <w:rPr>
                <w:rFonts w:ascii="Consolas" w:hAnsi="Consolas" w:cs="Consolas"/>
                <w:szCs w:val="20"/>
                <w:lang w:val="en-US" w:eastAsia="en-US"/>
              </w:rPr>
              <w:t xml:space="preserve"> (expectedComand[0])</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case</w:t>
            </w:r>
            <w:r w:rsidRPr="00813377">
              <w:rPr>
                <w:rFonts w:ascii="Consolas" w:hAnsi="Consolas" w:cs="Consolas"/>
                <w:szCs w:val="20"/>
                <w:lang w:val="en-US" w:eastAsia="en-US"/>
              </w:rPr>
              <w:t xml:space="preserve"> </w:t>
            </w:r>
            <w:r w:rsidRPr="00813377">
              <w:rPr>
                <w:rFonts w:ascii="Consolas" w:hAnsi="Consolas" w:cs="Consolas"/>
                <w:color w:val="A31515"/>
                <w:szCs w:val="20"/>
                <w:lang w:val="en-US" w:eastAsia="en-US"/>
              </w:rPr>
              <w:t>"AddStudent"</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lastRenderedPageBreak/>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if</w:t>
            </w:r>
            <w:r w:rsidRPr="00813377">
              <w:rPr>
                <w:rFonts w:ascii="Consolas" w:hAnsi="Consolas" w:cs="Consolas"/>
                <w:szCs w:val="20"/>
                <w:lang w:val="en-US" w:eastAsia="en-US"/>
              </w:rPr>
              <w:t xml:space="preserve"> (expectedComand.Length == 3)</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students.Add(</w:t>
            </w:r>
            <w:r w:rsidRPr="00813377">
              <w:rPr>
                <w:rFonts w:ascii="Consolas" w:hAnsi="Consolas" w:cs="Consolas"/>
                <w:color w:val="0000FF"/>
                <w:szCs w:val="20"/>
                <w:lang w:val="en-US" w:eastAsia="en-US"/>
              </w:rPr>
              <w:t>new</w:t>
            </w: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Student</w:t>
            </w:r>
            <w:r w:rsidRPr="00813377">
              <w:rPr>
                <w:rFonts w:ascii="Consolas" w:hAnsi="Consolas" w:cs="Consolas"/>
                <w:szCs w:val="20"/>
                <w:lang w:val="en-US" w:eastAsia="en-US"/>
              </w:rPr>
              <w:t>(expectedComand[1], expectedComand[2]));</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roofErr w:type="gramStart"/>
            <w:r w:rsidRPr="00813377">
              <w:rPr>
                <w:rFonts w:ascii="Consolas" w:hAnsi="Consolas" w:cs="Consolas"/>
                <w:szCs w:val="20"/>
                <w:lang w:val="en-US" w:eastAsia="en-US"/>
              </w:rPr>
              <w:t>result.Append(</w:t>
            </w:r>
            <w:proofErr w:type="gramEnd"/>
            <w:r w:rsidRPr="00813377">
              <w:rPr>
                <w:rFonts w:ascii="Consolas" w:hAnsi="Consolas" w:cs="Consolas"/>
                <w:color w:val="A31515"/>
                <w:szCs w:val="20"/>
                <w:lang w:val="en-US" w:eastAsia="en-US"/>
              </w:rPr>
              <w:t>"Student added."</w:t>
            </w:r>
            <w:r w:rsidRPr="00813377">
              <w:rPr>
                <w:rFonts w:ascii="Consolas" w:hAnsi="Consolas" w:cs="Consolas"/>
                <w:szCs w:val="20"/>
                <w:lang w:val="en-US" w:eastAsia="en-US"/>
              </w:rPr>
              <w:t xml:space="preserve"> + 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if</w:t>
            </w:r>
            <w:r w:rsidRPr="00813377">
              <w:rPr>
                <w:rFonts w:ascii="Consolas" w:hAnsi="Consolas" w:cs="Consolas"/>
                <w:szCs w:val="20"/>
                <w:lang w:val="en-US" w:eastAsia="en-US"/>
              </w:rPr>
              <w:t xml:space="preserve"> (expectedComand.Length == 4)</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students.Add(</w:t>
            </w:r>
            <w:r w:rsidRPr="00813377">
              <w:rPr>
                <w:rFonts w:ascii="Consolas" w:hAnsi="Consolas" w:cs="Consolas"/>
                <w:color w:val="0000FF"/>
                <w:szCs w:val="20"/>
                <w:lang w:val="en-US" w:eastAsia="en-US"/>
              </w:rPr>
              <w:t>new</w:t>
            </w: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Student</w:t>
            </w:r>
            <w:r w:rsidRPr="00813377">
              <w:rPr>
                <w:rFonts w:ascii="Consolas" w:hAnsi="Consolas" w:cs="Consolas"/>
                <w:szCs w:val="20"/>
                <w:lang w:val="en-US" w:eastAsia="en-US"/>
              </w:rPr>
              <w:t>(expectedComand[1], expectedComand[2], expectedComand[3]));</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roofErr w:type="gramStart"/>
            <w:r w:rsidRPr="00813377">
              <w:rPr>
                <w:rFonts w:ascii="Consolas" w:hAnsi="Consolas" w:cs="Consolas"/>
                <w:szCs w:val="20"/>
                <w:lang w:val="en-US" w:eastAsia="en-US"/>
              </w:rPr>
              <w:t>result.Append(</w:t>
            </w:r>
            <w:proofErr w:type="gramEnd"/>
            <w:r w:rsidRPr="00813377">
              <w:rPr>
                <w:rFonts w:ascii="Consolas" w:hAnsi="Consolas" w:cs="Consolas"/>
                <w:color w:val="A31515"/>
                <w:szCs w:val="20"/>
                <w:lang w:val="en-US" w:eastAsia="en-US"/>
              </w:rPr>
              <w:t>"Student added."</w:t>
            </w:r>
            <w:r w:rsidRPr="00813377">
              <w:rPr>
                <w:rFonts w:ascii="Consolas" w:hAnsi="Consolas" w:cs="Consolas"/>
                <w:szCs w:val="20"/>
                <w:lang w:val="en-US" w:eastAsia="en-US"/>
              </w:rPr>
              <w:t xml:space="preserve"> + 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if</w:t>
            </w:r>
            <w:r w:rsidRPr="00813377">
              <w:rPr>
                <w:rFonts w:ascii="Consolas" w:hAnsi="Consolas" w:cs="Consolas"/>
                <w:szCs w:val="20"/>
                <w:lang w:val="en-US" w:eastAsia="en-US"/>
              </w:rPr>
              <w:t xml:space="preserve"> (expectedComand.Length == 10)</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students.Add(</w:t>
            </w:r>
            <w:r w:rsidRPr="00813377">
              <w:rPr>
                <w:rFonts w:ascii="Consolas" w:hAnsi="Consolas" w:cs="Consolas"/>
                <w:color w:val="0000FF"/>
                <w:szCs w:val="20"/>
                <w:lang w:val="en-US" w:eastAsia="en-US"/>
              </w:rPr>
              <w:t>new</w:t>
            </w: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Student</w:t>
            </w:r>
            <w:r w:rsidRPr="00813377">
              <w:rPr>
                <w:rFonts w:ascii="Consolas" w:hAnsi="Consolas" w:cs="Consolas"/>
                <w:szCs w:val="20"/>
                <w:lang w:val="en-US" w:eastAsia="en-US"/>
              </w:rPr>
              <w:t>(expectedComand[1], expectedComand[2], expectedComand[3],</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int</w:t>
            </w:r>
            <w:r w:rsidRPr="00813377">
              <w:rPr>
                <w:rFonts w:ascii="Consolas" w:hAnsi="Consolas" w:cs="Consolas"/>
                <w:szCs w:val="20"/>
                <w:lang w:val="en-US" w:eastAsia="en-US"/>
              </w:rPr>
              <w:t>.Parse(expectedComand[4]), expectedComand[5],</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expectedComand[6], expectedComand[7], expectedComand[8]));</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roofErr w:type="gramStart"/>
            <w:r w:rsidRPr="00813377">
              <w:rPr>
                <w:rFonts w:ascii="Consolas" w:hAnsi="Consolas" w:cs="Consolas"/>
                <w:szCs w:val="20"/>
                <w:lang w:val="en-US" w:eastAsia="en-US"/>
              </w:rPr>
              <w:t>result.Append(</w:t>
            </w:r>
            <w:proofErr w:type="gramEnd"/>
            <w:r w:rsidRPr="00813377">
              <w:rPr>
                <w:rFonts w:ascii="Consolas" w:hAnsi="Consolas" w:cs="Consolas"/>
                <w:color w:val="A31515"/>
                <w:szCs w:val="20"/>
                <w:lang w:val="en-US" w:eastAsia="en-US"/>
              </w:rPr>
              <w:t>"Student added."</w:t>
            </w:r>
            <w:r w:rsidRPr="00813377">
              <w:rPr>
                <w:rFonts w:ascii="Consolas" w:hAnsi="Consolas" w:cs="Consolas"/>
                <w:szCs w:val="20"/>
                <w:lang w:val="en-US" w:eastAsia="en-US"/>
              </w:rPr>
              <w:t xml:space="preserve"> + 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break</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case</w:t>
            </w:r>
            <w:r w:rsidRPr="00813377">
              <w:rPr>
                <w:rFonts w:ascii="Consolas" w:hAnsi="Consolas" w:cs="Consolas"/>
                <w:szCs w:val="20"/>
                <w:lang w:val="en-US" w:eastAsia="en-US"/>
              </w:rPr>
              <w:t xml:space="preserve"> </w:t>
            </w:r>
            <w:r w:rsidRPr="00813377">
              <w:rPr>
                <w:rFonts w:ascii="Consolas" w:hAnsi="Consolas" w:cs="Consolas"/>
                <w:color w:val="A31515"/>
                <w:szCs w:val="20"/>
                <w:lang w:val="en-US" w:eastAsia="en-US"/>
              </w:rPr>
              <w:t>"PrintNumberOfStudents"</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result.Append(</w:t>
            </w:r>
            <w:r w:rsidRPr="00813377">
              <w:rPr>
                <w:rFonts w:ascii="Consolas" w:hAnsi="Consolas" w:cs="Consolas"/>
                <w:color w:val="2B91AF"/>
                <w:szCs w:val="20"/>
                <w:lang w:val="en-US" w:eastAsia="en-US"/>
              </w:rPr>
              <w:t>Student</w:t>
            </w:r>
            <w:r w:rsidRPr="00813377">
              <w:rPr>
                <w:rFonts w:ascii="Consolas" w:hAnsi="Consolas" w:cs="Consolas"/>
                <w:szCs w:val="20"/>
                <w:lang w:val="en-US" w:eastAsia="en-US"/>
              </w:rPr>
              <w:t>.NumberOfStudents + 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break</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case</w:t>
            </w:r>
            <w:r w:rsidRPr="00813377">
              <w:rPr>
                <w:rFonts w:ascii="Consolas" w:hAnsi="Consolas" w:cs="Consolas"/>
                <w:szCs w:val="20"/>
                <w:lang w:val="en-US" w:eastAsia="en-US"/>
              </w:rPr>
              <w:t xml:space="preserve"> </w:t>
            </w:r>
            <w:r w:rsidRPr="00813377">
              <w:rPr>
                <w:rFonts w:ascii="Consolas" w:hAnsi="Consolas" w:cs="Consolas"/>
                <w:color w:val="A31515"/>
                <w:szCs w:val="20"/>
                <w:lang w:val="en-US" w:eastAsia="en-US"/>
              </w:rPr>
              <w:t>"PrintStudentsInfo"</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foreach</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var</w:t>
            </w:r>
            <w:r w:rsidRPr="00813377">
              <w:rPr>
                <w:rFonts w:ascii="Consolas" w:hAnsi="Consolas" w:cs="Consolas"/>
                <w:szCs w:val="20"/>
                <w:lang w:val="en-US" w:eastAsia="en-US"/>
              </w:rPr>
              <w:t xml:space="preserve"> item </w:t>
            </w:r>
            <w:r w:rsidRPr="00813377">
              <w:rPr>
                <w:rFonts w:ascii="Consolas" w:hAnsi="Consolas" w:cs="Consolas"/>
                <w:color w:val="0000FF"/>
                <w:szCs w:val="20"/>
                <w:lang w:val="en-US" w:eastAsia="en-US"/>
              </w:rPr>
              <w:t>in</w:t>
            </w:r>
            <w:r w:rsidRPr="00813377">
              <w:rPr>
                <w:rFonts w:ascii="Consolas" w:hAnsi="Consolas" w:cs="Consolas"/>
                <w:szCs w:val="20"/>
                <w:lang w:val="en-US" w:eastAsia="en-US"/>
              </w:rPr>
              <w:t xml:space="preserve"> students)</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result.Append(item.ToString() + System.</w:t>
            </w:r>
            <w:r w:rsidRPr="00813377">
              <w:rPr>
                <w:rFonts w:ascii="Consolas" w:hAnsi="Consolas" w:cs="Consolas"/>
                <w:color w:val="2B91AF"/>
                <w:szCs w:val="20"/>
                <w:lang w:val="en-US" w:eastAsia="en-US"/>
              </w:rPr>
              <w:t>Environment</w:t>
            </w:r>
            <w:r w:rsidRPr="00813377">
              <w:rPr>
                <w:rFonts w:ascii="Consolas" w:hAnsi="Consolas" w:cs="Consolas"/>
                <w:szCs w:val="20"/>
                <w:lang w:val="en-US" w:eastAsia="en-US"/>
              </w:rPr>
              <w:t>.NewLine);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break</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default</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roofErr w:type="gramStart"/>
            <w:r w:rsidRPr="00813377">
              <w:rPr>
                <w:rFonts w:ascii="Consolas" w:hAnsi="Consolas" w:cs="Consolas"/>
                <w:szCs w:val="20"/>
                <w:lang w:val="en-US" w:eastAsia="en-US"/>
              </w:rPr>
              <w:t>result.Append(</w:t>
            </w:r>
            <w:proofErr w:type="gramEnd"/>
            <w:r w:rsidRPr="00813377">
              <w:rPr>
                <w:rFonts w:ascii="Consolas" w:hAnsi="Consolas" w:cs="Consolas"/>
                <w:color w:val="A31515"/>
                <w:szCs w:val="20"/>
                <w:lang w:val="en-US" w:eastAsia="en-US"/>
              </w:rPr>
              <w:t>"Invalid Comand."</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break</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static</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void</w:t>
            </w:r>
            <w:r w:rsidRPr="00813377">
              <w:rPr>
                <w:rFonts w:ascii="Consolas" w:hAnsi="Consolas" w:cs="Consolas"/>
                <w:szCs w:val="20"/>
                <w:lang w:val="en-US" w:eastAsia="en-US"/>
              </w:rPr>
              <w:t xml:space="preserve"> ReadInput()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line = </w:t>
            </w:r>
            <w:r w:rsidRPr="00813377">
              <w:rPr>
                <w:rFonts w:ascii="Consolas" w:hAnsi="Consolas" w:cs="Consolas"/>
                <w:color w:val="2B91AF"/>
                <w:szCs w:val="20"/>
                <w:lang w:val="en-US" w:eastAsia="en-US"/>
              </w:rPr>
              <w:t>Console</w:t>
            </w:r>
            <w:r w:rsidRPr="00813377">
              <w:rPr>
                <w:rFonts w:ascii="Consolas" w:hAnsi="Consolas" w:cs="Consolas"/>
                <w:szCs w:val="20"/>
                <w:lang w:val="en-US" w:eastAsia="en-US"/>
              </w:rPr>
              <w:t>.ReadLine();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roofErr w:type="gramStart"/>
            <w:r w:rsidRPr="00813377">
              <w:rPr>
                <w:rFonts w:ascii="Consolas" w:hAnsi="Consolas" w:cs="Consolas"/>
                <w:color w:val="0000FF"/>
                <w:szCs w:val="20"/>
                <w:lang w:val="en-US" w:eastAsia="en-US"/>
              </w:rPr>
              <w:t>while</w:t>
            </w:r>
            <w:proofErr w:type="gramEnd"/>
            <w:r w:rsidRPr="00813377">
              <w:rPr>
                <w:rFonts w:ascii="Consolas" w:hAnsi="Consolas" w:cs="Consolas"/>
                <w:szCs w:val="20"/>
                <w:lang w:val="en-US" w:eastAsia="en-US"/>
              </w:rPr>
              <w:t xml:space="preserve"> (line != </w:t>
            </w:r>
            <w:r w:rsidRPr="00813377">
              <w:rPr>
                <w:rFonts w:ascii="Consolas" w:hAnsi="Consolas" w:cs="Consolas"/>
                <w:color w:val="A31515"/>
                <w:szCs w:val="20"/>
                <w:lang w:val="en-US" w:eastAsia="en-US"/>
              </w:rPr>
              <w:t>"End."</w:t>
            </w: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separators = { </w:t>
            </w:r>
            <w:r w:rsidRPr="00813377">
              <w:rPr>
                <w:rFonts w:ascii="Consolas" w:hAnsi="Consolas" w:cs="Consolas"/>
                <w:color w:val="A31515"/>
                <w:szCs w:val="20"/>
                <w:lang w:val="en-US" w:eastAsia="en-US"/>
              </w:rPr>
              <w:t>","</w:t>
            </w:r>
            <w:r w:rsidRPr="00813377">
              <w:rPr>
                <w:rFonts w:ascii="Consolas" w:hAnsi="Consolas" w:cs="Consolas"/>
                <w:szCs w:val="20"/>
                <w:lang w:val="en-US" w:eastAsia="en-US"/>
              </w:rPr>
              <w:t xml:space="preserve">, </w:t>
            </w:r>
            <w:r w:rsidRPr="00813377">
              <w:rPr>
                <w:rFonts w:ascii="Consolas" w:hAnsi="Consolas" w:cs="Consolas"/>
                <w:color w:val="A31515"/>
                <w:szCs w:val="20"/>
                <w:lang w:val="en-US" w:eastAsia="en-US"/>
              </w:rPr>
              <w:t>"("</w:t>
            </w:r>
            <w:r w:rsidRPr="00813377">
              <w:rPr>
                <w:rFonts w:ascii="Consolas" w:hAnsi="Consolas" w:cs="Consolas"/>
                <w:szCs w:val="20"/>
                <w:lang w:val="en-US" w:eastAsia="en-US"/>
              </w:rPr>
              <w:t xml:space="preserve">, </w:t>
            </w:r>
            <w:r w:rsidRPr="00813377">
              <w:rPr>
                <w:rFonts w:ascii="Consolas" w:hAnsi="Consolas" w:cs="Consolas"/>
                <w:color w:val="A31515"/>
                <w:szCs w:val="20"/>
                <w:lang w:val="en-US" w:eastAsia="en-US"/>
              </w:rPr>
              <w:t>")"</w:t>
            </w: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string</w:t>
            </w:r>
            <w:r w:rsidRPr="00813377">
              <w:rPr>
                <w:rFonts w:ascii="Consolas" w:hAnsi="Consolas" w:cs="Consolas"/>
                <w:szCs w:val="20"/>
                <w:lang w:val="en-US" w:eastAsia="en-US"/>
              </w:rPr>
              <w:t xml:space="preserve">[] expectedComand = line.Split(separators, </w:t>
            </w:r>
            <w:r w:rsidRPr="00813377">
              <w:rPr>
                <w:rFonts w:ascii="Consolas" w:hAnsi="Consolas" w:cs="Consolas"/>
                <w:color w:val="2B91AF"/>
                <w:szCs w:val="20"/>
                <w:lang w:val="en-US" w:eastAsia="en-US"/>
              </w:rPr>
              <w:t>StringSplitOptions</w:t>
            </w:r>
            <w:r w:rsidRPr="00813377">
              <w:rPr>
                <w:rFonts w:ascii="Consolas" w:hAnsi="Consolas" w:cs="Consolas"/>
                <w:szCs w:val="20"/>
                <w:lang w:val="en-US" w:eastAsia="en-US"/>
              </w:rPr>
              <w:t>.RemoveEmptyEntries);</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line = </w:t>
            </w:r>
            <w:r w:rsidRPr="00813377">
              <w:rPr>
                <w:rFonts w:ascii="Consolas" w:hAnsi="Consolas" w:cs="Consolas"/>
                <w:color w:val="2B91AF"/>
                <w:szCs w:val="20"/>
                <w:lang w:val="en-US" w:eastAsia="en-US"/>
              </w:rPr>
              <w:t>Console</w:t>
            </w:r>
            <w:r w:rsidRPr="00813377">
              <w:rPr>
                <w:rFonts w:ascii="Consolas" w:hAnsi="Consolas" w:cs="Consolas"/>
                <w:szCs w:val="20"/>
                <w:lang w:val="en-US" w:eastAsia="en-US"/>
              </w:rPr>
              <w:t>.ReadLine();</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static</w:t>
            </w:r>
            <w:r w:rsidRPr="00813377">
              <w:rPr>
                <w:rFonts w:ascii="Consolas" w:hAnsi="Consolas" w:cs="Consolas"/>
                <w:szCs w:val="20"/>
                <w:lang w:val="en-US" w:eastAsia="en-US"/>
              </w:rPr>
              <w:t xml:space="preserve"> </w:t>
            </w:r>
            <w:r w:rsidRPr="00813377">
              <w:rPr>
                <w:rFonts w:ascii="Consolas" w:hAnsi="Consolas" w:cs="Consolas"/>
                <w:color w:val="0000FF"/>
                <w:szCs w:val="20"/>
                <w:lang w:val="en-US" w:eastAsia="en-US"/>
              </w:rPr>
              <w:t>void</w:t>
            </w:r>
            <w:r w:rsidRPr="00813377">
              <w:rPr>
                <w:rFonts w:ascii="Consolas" w:hAnsi="Consolas" w:cs="Consolas"/>
                <w:szCs w:val="20"/>
                <w:lang w:val="en-US" w:eastAsia="en-US"/>
              </w:rPr>
              <w:t xml:space="preserve"> PrintOutput()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r w:rsidRPr="00813377">
              <w:rPr>
                <w:rFonts w:ascii="Consolas" w:hAnsi="Consolas" w:cs="Consolas"/>
                <w:color w:val="2B91AF"/>
                <w:szCs w:val="20"/>
                <w:lang w:val="en-US" w:eastAsia="en-US"/>
              </w:rPr>
              <w:t>Console</w:t>
            </w:r>
            <w:r w:rsidRPr="00813377">
              <w:rPr>
                <w:rFonts w:ascii="Consolas" w:hAnsi="Consolas" w:cs="Consolas"/>
                <w:szCs w:val="20"/>
                <w:lang w:val="en-US" w:eastAsia="en-US"/>
              </w:rPr>
              <w:t>.WriteLine(result);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 xml:space="preserve">    }</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r w:rsidRPr="00813377">
              <w:rPr>
                <w:rFonts w:ascii="Consolas" w:hAnsi="Consolas" w:cs="Consolas"/>
                <w:szCs w:val="20"/>
                <w:lang w:val="en-US" w:eastAsia="en-US"/>
              </w:rPr>
              <w:t>}</w:t>
            </w:r>
          </w:p>
          <w:p w:rsidR="00FB53A1" w:rsidRPr="00813377" w:rsidRDefault="00FB53A1" w:rsidP="00FB53A1">
            <w:pPr>
              <w:autoSpaceDE w:val="0"/>
              <w:autoSpaceDN w:val="0"/>
              <w:adjustRightInd w:val="0"/>
              <w:spacing w:before="0"/>
              <w:jc w:val="left"/>
              <w:rPr>
                <w:rFonts w:ascii="Consolas" w:hAnsi="Consolas" w:cs="Consolas"/>
                <w:szCs w:val="20"/>
                <w:lang w:val="en-US" w:eastAsia="en-US"/>
              </w:rPr>
            </w:pPr>
          </w:p>
          <w:p w:rsidR="00473AA8" w:rsidRPr="00AE277F" w:rsidRDefault="00473AA8" w:rsidP="003C55ED">
            <w:pPr>
              <w:autoSpaceDE w:val="0"/>
              <w:autoSpaceDN w:val="0"/>
              <w:adjustRightInd w:val="0"/>
              <w:spacing w:before="0"/>
              <w:jc w:val="left"/>
              <w:rPr>
                <w:rFonts w:cs="Consolas"/>
                <w:noProof/>
                <w:szCs w:val="20"/>
              </w:rPr>
            </w:pPr>
          </w:p>
        </w:tc>
      </w:tr>
      <w:tr w:rsidR="00473AA8" w:rsidTr="005A6C7A">
        <w:tc>
          <w:tcPr>
            <w:tcW w:w="10773" w:type="dxa"/>
            <w:gridSpan w:val="2"/>
            <w:vAlign w:val="center"/>
          </w:tcPr>
          <w:p w:rsidR="00473AA8" w:rsidRPr="00AE277F" w:rsidRDefault="002B5D4C" w:rsidP="00473AA8">
            <w:pPr>
              <w:spacing w:after="120"/>
              <w:jc w:val="left"/>
              <w:rPr>
                <w:b/>
                <w:szCs w:val="20"/>
              </w:rPr>
            </w:pPr>
            <w:r w:rsidRPr="00AE277F">
              <w:rPr>
                <w:b/>
                <w:szCs w:val="20"/>
              </w:rPr>
              <w:lastRenderedPageBreak/>
              <w:t>Тестове</w:t>
            </w:r>
          </w:p>
          <w:p w:rsidR="00FB53A1" w:rsidRPr="00742B86" w:rsidRDefault="00FB53A1" w:rsidP="00FB53A1">
            <w:pPr>
              <w:spacing w:after="120"/>
              <w:jc w:val="left"/>
              <w:rPr>
                <w:szCs w:val="20"/>
              </w:rPr>
            </w:pPr>
            <w:r w:rsidRPr="00742B86">
              <w:rPr>
                <w:szCs w:val="20"/>
              </w:rPr>
              <w:t>Случаите за тестване са следните:</w:t>
            </w:r>
          </w:p>
          <w:p w:rsidR="00473AA8" w:rsidRDefault="00B46318" w:rsidP="00B46318">
            <w:pPr>
              <w:pStyle w:val="af7"/>
              <w:numPr>
                <w:ilvl w:val="0"/>
                <w:numId w:val="41"/>
              </w:numPr>
              <w:spacing w:after="120"/>
              <w:jc w:val="left"/>
              <w:rPr>
                <w:szCs w:val="20"/>
              </w:rPr>
            </w:pPr>
            <w:r>
              <w:rPr>
                <w:szCs w:val="20"/>
              </w:rPr>
              <w:t>Добавяне на един ученик.</w:t>
            </w:r>
          </w:p>
          <w:p w:rsidR="00B46318" w:rsidRDefault="00B46318" w:rsidP="00B46318">
            <w:pPr>
              <w:pStyle w:val="af7"/>
              <w:numPr>
                <w:ilvl w:val="0"/>
                <w:numId w:val="41"/>
              </w:numPr>
              <w:spacing w:after="120"/>
              <w:jc w:val="left"/>
              <w:rPr>
                <w:szCs w:val="20"/>
              </w:rPr>
            </w:pPr>
            <w:r>
              <w:rPr>
                <w:szCs w:val="20"/>
              </w:rPr>
              <w:t>Добавяне на няколко ученика.</w:t>
            </w:r>
          </w:p>
          <w:p w:rsidR="00B46318" w:rsidRDefault="00B46318" w:rsidP="00B46318">
            <w:pPr>
              <w:pStyle w:val="af7"/>
              <w:numPr>
                <w:ilvl w:val="0"/>
                <w:numId w:val="41"/>
              </w:numPr>
              <w:spacing w:after="120"/>
              <w:jc w:val="left"/>
              <w:rPr>
                <w:szCs w:val="20"/>
              </w:rPr>
            </w:pPr>
            <w:r>
              <w:rPr>
                <w:szCs w:val="20"/>
              </w:rPr>
              <w:t>Принтиране броя на учениците.</w:t>
            </w:r>
          </w:p>
          <w:p w:rsidR="00B46318" w:rsidRPr="00B46318" w:rsidRDefault="00B46318" w:rsidP="00B46318">
            <w:pPr>
              <w:pStyle w:val="af7"/>
              <w:numPr>
                <w:ilvl w:val="0"/>
                <w:numId w:val="41"/>
              </w:numPr>
              <w:spacing w:after="120"/>
              <w:jc w:val="left"/>
              <w:rPr>
                <w:szCs w:val="20"/>
              </w:rPr>
            </w:pPr>
            <w:r>
              <w:rPr>
                <w:szCs w:val="20"/>
              </w:rPr>
              <w:t>Принтиране на данните на учениците</w:t>
            </w:r>
          </w:p>
        </w:tc>
      </w:tr>
      <w:tr w:rsidR="00E833FC" w:rsidTr="005A6C7A">
        <w:tc>
          <w:tcPr>
            <w:tcW w:w="5387" w:type="dxa"/>
            <w:vAlign w:val="center"/>
          </w:tcPr>
          <w:p w:rsidR="00473AA8" w:rsidRPr="00AE277F" w:rsidRDefault="00473AA8" w:rsidP="003C55ED">
            <w:pPr>
              <w:spacing w:after="120"/>
              <w:jc w:val="left"/>
              <w:rPr>
                <w:b/>
                <w:szCs w:val="20"/>
              </w:rPr>
            </w:pPr>
            <w:r w:rsidRPr="00AE277F">
              <w:rPr>
                <w:b/>
                <w:szCs w:val="20"/>
              </w:rPr>
              <w:t>Вход</w:t>
            </w:r>
          </w:p>
        </w:tc>
        <w:tc>
          <w:tcPr>
            <w:tcW w:w="5386" w:type="dxa"/>
            <w:vAlign w:val="center"/>
          </w:tcPr>
          <w:p w:rsidR="00473AA8" w:rsidRPr="00AE277F" w:rsidRDefault="00473AA8" w:rsidP="003C55ED">
            <w:pPr>
              <w:spacing w:after="120"/>
              <w:jc w:val="left"/>
              <w:rPr>
                <w:b/>
                <w:szCs w:val="20"/>
              </w:rPr>
            </w:pPr>
            <w:r w:rsidRPr="00AE277F">
              <w:rPr>
                <w:b/>
                <w:szCs w:val="20"/>
              </w:rPr>
              <w:t>Изход</w:t>
            </w:r>
          </w:p>
        </w:tc>
      </w:tr>
      <w:tr w:rsidR="00E833FC" w:rsidRPr="00F73CEF" w:rsidTr="005A6C7A">
        <w:tc>
          <w:tcPr>
            <w:tcW w:w="5387" w:type="dxa"/>
          </w:tcPr>
          <w:p w:rsidR="005A6C7A" w:rsidRPr="005A6C7A" w:rsidRDefault="005A6C7A" w:rsidP="005A6C7A">
            <w:pPr>
              <w:spacing w:after="120"/>
              <w:jc w:val="left"/>
              <w:rPr>
                <w:rFonts w:cs="Consolas"/>
                <w:noProof/>
                <w:szCs w:val="20"/>
              </w:rPr>
            </w:pPr>
            <w:r w:rsidRPr="005A6C7A">
              <w:rPr>
                <w:rFonts w:cs="Consolas"/>
                <w:noProof/>
                <w:szCs w:val="20"/>
              </w:rPr>
              <w:t>AddStudent(Aristotel, Aristotelov)</w:t>
            </w:r>
          </w:p>
          <w:p w:rsidR="005A6C7A" w:rsidRPr="005A6C7A" w:rsidRDefault="005A6C7A" w:rsidP="005A6C7A">
            <w:pPr>
              <w:spacing w:after="120"/>
              <w:jc w:val="left"/>
              <w:rPr>
                <w:rFonts w:cs="Consolas"/>
                <w:noProof/>
                <w:szCs w:val="20"/>
              </w:rPr>
            </w:pPr>
            <w:r w:rsidRPr="005A6C7A">
              <w:rPr>
                <w:rFonts w:cs="Consolas"/>
                <w:noProof/>
                <w:szCs w:val="20"/>
              </w:rPr>
              <w:t>AddStudent(Hipokrat, Hipokratov, MedicalUniversity)</w:t>
            </w:r>
          </w:p>
          <w:p w:rsidR="005A6C7A" w:rsidRPr="005A6C7A" w:rsidRDefault="005A6C7A" w:rsidP="005A6C7A">
            <w:pPr>
              <w:spacing w:after="120"/>
              <w:jc w:val="left"/>
              <w:rPr>
                <w:rFonts w:cs="Consolas"/>
                <w:noProof/>
                <w:szCs w:val="20"/>
              </w:rPr>
            </w:pPr>
            <w:r w:rsidRPr="005A6C7A">
              <w:rPr>
                <w:rFonts w:cs="Consolas"/>
                <w:noProof/>
                <w:szCs w:val="20"/>
              </w:rPr>
              <w:t>AddStudent(Pesho, Peshov,Peshov,3, C#, Telerik, pesho@chuk,noris,223234)</w:t>
            </w:r>
          </w:p>
          <w:p w:rsidR="005A6C7A" w:rsidRPr="005A6C7A" w:rsidRDefault="005A6C7A" w:rsidP="005A6C7A">
            <w:pPr>
              <w:spacing w:after="120"/>
              <w:jc w:val="left"/>
              <w:rPr>
                <w:rFonts w:cs="Consolas"/>
                <w:noProof/>
                <w:szCs w:val="20"/>
              </w:rPr>
            </w:pPr>
            <w:r w:rsidRPr="005A6C7A">
              <w:rPr>
                <w:rFonts w:cs="Consolas"/>
                <w:noProof/>
                <w:szCs w:val="20"/>
              </w:rPr>
              <w:t>PrintNumberOfStudents</w:t>
            </w:r>
          </w:p>
          <w:p w:rsidR="005A6C7A" w:rsidRPr="005A6C7A" w:rsidRDefault="005A6C7A" w:rsidP="005A6C7A">
            <w:pPr>
              <w:spacing w:after="120"/>
              <w:jc w:val="left"/>
              <w:rPr>
                <w:rFonts w:cs="Consolas"/>
                <w:noProof/>
                <w:szCs w:val="20"/>
              </w:rPr>
            </w:pPr>
            <w:r w:rsidRPr="005A6C7A">
              <w:rPr>
                <w:rFonts w:cs="Consolas"/>
                <w:noProof/>
                <w:szCs w:val="20"/>
              </w:rPr>
              <w:t>PrintStudentsInfo</w:t>
            </w:r>
          </w:p>
          <w:p w:rsidR="005A6C7A" w:rsidRPr="005A6C7A" w:rsidRDefault="005A6C7A" w:rsidP="005A6C7A">
            <w:pPr>
              <w:spacing w:after="120"/>
              <w:jc w:val="left"/>
              <w:rPr>
                <w:rFonts w:cs="Consolas"/>
                <w:noProof/>
                <w:szCs w:val="20"/>
              </w:rPr>
            </w:pPr>
            <w:r w:rsidRPr="005A6C7A">
              <w:rPr>
                <w:rFonts w:cs="Consolas"/>
                <w:noProof/>
                <w:szCs w:val="20"/>
              </w:rPr>
              <w:t>AddStudent(Chuk, Norise, GodUniversity)</w:t>
            </w:r>
          </w:p>
          <w:p w:rsidR="00473AA8" w:rsidRPr="00AE277F" w:rsidRDefault="005A6C7A" w:rsidP="005A6C7A">
            <w:pPr>
              <w:spacing w:after="120"/>
              <w:jc w:val="left"/>
              <w:rPr>
                <w:rFonts w:cs="Consolas"/>
                <w:noProof/>
                <w:szCs w:val="20"/>
                <w:highlight w:val="yellow"/>
              </w:rPr>
            </w:pPr>
            <w:r w:rsidRPr="005A6C7A">
              <w:rPr>
                <w:rFonts w:cs="Consolas"/>
                <w:noProof/>
                <w:szCs w:val="20"/>
              </w:rPr>
              <w:t>End.</w:t>
            </w:r>
          </w:p>
        </w:tc>
        <w:tc>
          <w:tcPr>
            <w:tcW w:w="5386" w:type="dxa"/>
          </w:tcPr>
          <w:p w:rsidR="005A6C7A" w:rsidRPr="005A6C7A" w:rsidRDefault="005A6C7A" w:rsidP="005A6C7A">
            <w:pPr>
              <w:spacing w:after="120"/>
              <w:jc w:val="left"/>
              <w:rPr>
                <w:rFonts w:cs="Consolas"/>
                <w:noProof/>
                <w:szCs w:val="20"/>
              </w:rPr>
            </w:pPr>
            <w:r w:rsidRPr="005A6C7A">
              <w:rPr>
                <w:rFonts w:cs="Consolas"/>
                <w:noProof/>
                <w:szCs w:val="20"/>
              </w:rPr>
              <w:t>Student added.</w:t>
            </w:r>
          </w:p>
          <w:p w:rsidR="005A6C7A" w:rsidRPr="005A6C7A" w:rsidRDefault="005A6C7A" w:rsidP="005A6C7A">
            <w:pPr>
              <w:spacing w:after="120"/>
              <w:jc w:val="left"/>
              <w:rPr>
                <w:rFonts w:cs="Consolas"/>
                <w:noProof/>
                <w:szCs w:val="20"/>
              </w:rPr>
            </w:pPr>
            <w:r w:rsidRPr="005A6C7A">
              <w:rPr>
                <w:rFonts w:cs="Consolas"/>
                <w:noProof/>
                <w:szCs w:val="20"/>
              </w:rPr>
              <w:t>Student added.</w:t>
            </w:r>
          </w:p>
          <w:p w:rsidR="005A6C7A" w:rsidRPr="005A6C7A" w:rsidRDefault="005A6C7A" w:rsidP="005A6C7A">
            <w:pPr>
              <w:spacing w:after="120"/>
              <w:jc w:val="left"/>
              <w:rPr>
                <w:rFonts w:cs="Consolas"/>
                <w:noProof/>
                <w:szCs w:val="20"/>
              </w:rPr>
            </w:pPr>
            <w:r w:rsidRPr="005A6C7A">
              <w:rPr>
                <w:rFonts w:cs="Consolas"/>
                <w:noProof/>
                <w:szCs w:val="20"/>
              </w:rPr>
              <w:t>Student added.</w:t>
            </w:r>
          </w:p>
          <w:p w:rsidR="005A6C7A" w:rsidRPr="005A6C7A" w:rsidRDefault="005A6C7A" w:rsidP="005A6C7A">
            <w:pPr>
              <w:spacing w:after="120"/>
              <w:jc w:val="left"/>
              <w:rPr>
                <w:rFonts w:cs="Consolas"/>
                <w:noProof/>
                <w:szCs w:val="20"/>
              </w:rPr>
            </w:pPr>
            <w:r w:rsidRPr="005A6C7A">
              <w:rPr>
                <w:rFonts w:cs="Consolas"/>
                <w:noProof/>
                <w:szCs w:val="20"/>
              </w:rPr>
              <w:t>3</w:t>
            </w:r>
          </w:p>
          <w:p w:rsidR="005A6C7A" w:rsidRPr="005A6C7A" w:rsidRDefault="005A6C7A" w:rsidP="005A6C7A">
            <w:pPr>
              <w:spacing w:after="120"/>
              <w:jc w:val="left"/>
              <w:rPr>
                <w:rFonts w:cs="Consolas"/>
                <w:noProof/>
                <w:szCs w:val="20"/>
              </w:rPr>
            </w:pPr>
            <w:r w:rsidRPr="005A6C7A">
              <w:rPr>
                <w:rFonts w:cs="Consolas"/>
                <w:noProof/>
                <w:szCs w:val="20"/>
              </w:rPr>
              <w:t>First Name: Aristotel</w:t>
            </w:r>
          </w:p>
          <w:p w:rsidR="005A6C7A" w:rsidRPr="005A6C7A" w:rsidRDefault="005A6C7A" w:rsidP="005A6C7A">
            <w:pPr>
              <w:spacing w:after="120"/>
              <w:jc w:val="left"/>
              <w:rPr>
                <w:rFonts w:cs="Consolas"/>
                <w:noProof/>
                <w:szCs w:val="20"/>
              </w:rPr>
            </w:pPr>
            <w:r w:rsidRPr="005A6C7A">
              <w:rPr>
                <w:rFonts w:cs="Consolas"/>
                <w:noProof/>
                <w:szCs w:val="20"/>
              </w:rPr>
              <w:t xml:space="preserve">Middle Name: </w:t>
            </w:r>
          </w:p>
          <w:p w:rsidR="005A6C7A" w:rsidRPr="005A6C7A" w:rsidRDefault="005A6C7A" w:rsidP="005A6C7A">
            <w:pPr>
              <w:spacing w:after="120"/>
              <w:jc w:val="left"/>
              <w:rPr>
                <w:rFonts w:cs="Consolas"/>
                <w:noProof/>
                <w:szCs w:val="20"/>
              </w:rPr>
            </w:pPr>
            <w:r w:rsidRPr="005A6C7A">
              <w:rPr>
                <w:rFonts w:cs="Consolas"/>
                <w:noProof/>
                <w:szCs w:val="20"/>
              </w:rPr>
              <w:t>Last Name: Aristotelov</w:t>
            </w:r>
          </w:p>
          <w:p w:rsidR="005A6C7A" w:rsidRPr="005A6C7A" w:rsidRDefault="005A6C7A" w:rsidP="005A6C7A">
            <w:pPr>
              <w:spacing w:after="120"/>
              <w:jc w:val="left"/>
              <w:rPr>
                <w:rFonts w:cs="Consolas"/>
                <w:noProof/>
                <w:szCs w:val="20"/>
              </w:rPr>
            </w:pPr>
            <w:r w:rsidRPr="005A6C7A">
              <w:rPr>
                <w:rFonts w:cs="Consolas"/>
                <w:noProof/>
                <w:szCs w:val="20"/>
              </w:rPr>
              <w:t>Course: 0</w:t>
            </w:r>
          </w:p>
          <w:p w:rsidR="005A6C7A" w:rsidRPr="005A6C7A" w:rsidRDefault="005A6C7A" w:rsidP="005A6C7A">
            <w:pPr>
              <w:spacing w:after="120"/>
              <w:jc w:val="left"/>
              <w:rPr>
                <w:rFonts w:cs="Consolas"/>
                <w:noProof/>
                <w:szCs w:val="20"/>
              </w:rPr>
            </w:pPr>
            <w:r w:rsidRPr="005A6C7A">
              <w:rPr>
                <w:rFonts w:cs="Consolas"/>
                <w:noProof/>
                <w:szCs w:val="20"/>
              </w:rPr>
              <w:t xml:space="preserve">Specialty: </w:t>
            </w:r>
          </w:p>
          <w:p w:rsidR="005A6C7A" w:rsidRPr="005A6C7A" w:rsidRDefault="005A6C7A" w:rsidP="005A6C7A">
            <w:pPr>
              <w:spacing w:after="120"/>
              <w:jc w:val="left"/>
              <w:rPr>
                <w:rFonts w:cs="Consolas"/>
                <w:noProof/>
                <w:szCs w:val="20"/>
              </w:rPr>
            </w:pPr>
            <w:r w:rsidRPr="005A6C7A">
              <w:rPr>
                <w:rFonts w:cs="Consolas"/>
                <w:noProof/>
                <w:szCs w:val="20"/>
              </w:rPr>
              <w:t xml:space="preserve">University: </w:t>
            </w:r>
          </w:p>
          <w:p w:rsidR="005A6C7A" w:rsidRPr="005A6C7A" w:rsidRDefault="005A6C7A" w:rsidP="005A6C7A">
            <w:pPr>
              <w:spacing w:after="120"/>
              <w:jc w:val="left"/>
              <w:rPr>
                <w:rFonts w:cs="Consolas"/>
                <w:noProof/>
                <w:szCs w:val="20"/>
              </w:rPr>
            </w:pPr>
            <w:r w:rsidRPr="005A6C7A">
              <w:rPr>
                <w:rFonts w:cs="Consolas"/>
                <w:noProof/>
                <w:szCs w:val="20"/>
              </w:rPr>
              <w:t xml:space="preserve">eMail: </w:t>
            </w:r>
          </w:p>
          <w:p w:rsidR="005A6C7A" w:rsidRPr="005A6C7A" w:rsidRDefault="005A6C7A" w:rsidP="005A6C7A">
            <w:pPr>
              <w:spacing w:after="120"/>
              <w:jc w:val="left"/>
              <w:rPr>
                <w:rFonts w:cs="Consolas"/>
                <w:noProof/>
                <w:szCs w:val="20"/>
              </w:rPr>
            </w:pPr>
            <w:r w:rsidRPr="005A6C7A">
              <w:rPr>
                <w:rFonts w:cs="Consolas"/>
                <w:noProof/>
                <w:szCs w:val="20"/>
              </w:rPr>
              <w:t xml:space="preserve">Phone Number: </w:t>
            </w:r>
          </w:p>
          <w:p w:rsidR="005A6C7A" w:rsidRPr="005A6C7A" w:rsidRDefault="005A6C7A" w:rsidP="005A6C7A">
            <w:pPr>
              <w:spacing w:after="120"/>
              <w:jc w:val="left"/>
              <w:rPr>
                <w:rFonts w:cs="Consolas"/>
                <w:noProof/>
                <w:szCs w:val="20"/>
              </w:rPr>
            </w:pPr>
            <w:r w:rsidRPr="005A6C7A">
              <w:rPr>
                <w:rFonts w:cs="Consolas"/>
                <w:noProof/>
                <w:szCs w:val="20"/>
              </w:rPr>
              <w:t>First Name: Hipokrat</w:t>
            </w:r>
          </w:p>
          <w:p w:rsidR="005A6C7A" w:rsidRPr="005A6C7A" w:rsidRDefault="005A6C7A" w:rsidP="005A6C7A">
            <w:pPr>
              <w:spacing w:after="120"/>
              <w:jc w:val="left"/>
              <w:rPr>
                <w:rFonts w:cs="Consolas"/>
                <w:noProof/>
                <w:szCs w:val="20"/>
              </w:rPr>
            </w:pPr>
            <w:r w:rsidRPr="005A6C7A">
              <w:rPr>
                <w:rFonts w:cs="Consolas"/>
                <w:noProof/>
                <w:szCs w:val="20"/>
              </w:rPr>
              <w:t xml:space="preserve">Middle Name: </w:t>
            </w:r>
          </w:p>
          <w:p w:rsidR="005A6C7A" w:rsidRPr="005A6C7A" w:rsidRDefault="005A6C7A" w:rsidP="005A6C7A">
            <w:pPr>
              <w:spacing w:after="120"/>
              <w:jc w:val="left"/>
              <w:rPr>
                <w:rFonts w:cs="Consolas"/>
                <w:noProof/>
                <w:szCs w:val="20"/>
              </w:rPr>
            </w:pPr>
            <w:r w:rsidRPr="005A6C7A">
              <w:rPr>
                <w:rFonts w:cs="Consolas"/>
                <w:noProof/>
                <w:szCs w:val="20"/>
              </w:rPr>
              <w:t>Last Name: Hipokratov</w:t>
            </w:r>
          </w:p>
          <w:p w:rsidR="005A6C7A" w:rsidRPr="005A6C7A" w:rsidRDefault="005A6C7A" w:rsidP="005A6C7A">
            <w:pPr>
              <w:spacing w:after="120"/>
              <w:jc w:val="left"/>
              <w:rPr>
                <w:rFonts w:cs="Consolas"/>
                <w:noProof/>
                <w:szCs w:val="20"/>
              </w:rPr>
            </w:pPr>
            <w:r w:rsidRPr="005A6C7A">
              <w:rPr>
                <w:rFonts w:cs="Consolas"/>
                <w:noProof/>
                <w:szCs w:val="20"/>
              </w:rPr>
              <w:t>Course: 0</w:t>
            </w:r>
          </w:p>
          <w:p w:rsidR="005A6C7A" w:rsidRPr="005A6C7A" w:rsidRDefault="005A6C7A" w:rsidP="005A6C7A">
            <w:pPr>
              <w:spacing w:after="120"/>
              <w:jc w:val="left"/>
              <w:rPr>
                <w:rFonts w:cs="Consolas"/>
                <w:noProof/>
                <w:szCs w:val="20"/>
              </w:rPr>
            </w:pPr>
            <w:r w:rsidRPr="005A6C7A">
              <w:rPr>
                <w:rFonts w:cs="Consolas"/>
                <w:noProof/>
                <w:szCs w:val="20"/>
              </w:rPr>
              <w:t xml:space="preserve">Specialty: </w:t>
            </w:r>
          </w:p>
          <w:p w:rsidR="005A6C7A" w:rsidRPr="005A6C7A" w:rsidRDefault="005A6C7A" w:rsidP="005A6C7A">
            <w:pPr>
              <w:spacing w:after="120"/>
              <w:jc w:val="left"/>
              <w:rPr>
                <w:rFonts w:cs="Consolas"/>
                <w:noProof/>
                <w:szCs w:val="20"/>
              </w:rPr>
            </w:pPr>
            <w:r w:rsidRPr="005A6C7A">
              <w:rPr>
                <w:rFonts w:cs="Consolas"/>
                <w:noProof/>
                <w:szCs w:val="20"/>
              </w:rPr>
              <w:t>University: MedicalUniversity</w:t>
            </w:r>
          </w:p>
          <w:p w:rsidR="005A6C7A" w:rsidRPr="005A6C7A" w:rsidRDefault="005A6C7A" w:rsidP="005A6C7A">
            <w:pPr>
              <w:spacing w:after="120"/>
              <w:jc w:val="left"/>
              <w:rPr>
                <w:rFonts w:cs="Consolas"/>
                <w:noProof/>
                <w:szCs w:val="20"/>
              </w:rPr>
            </w:pPr>
            <w:r w:rsidRPr="005A6C7A">
              <w:rPr>
                <w:rFonts w:cs="Consolas"/>
                <w:noProof/>
                <w:szCs w:val="20"/>
              </w:rPr>
              <w:t xml:space="preserve">eMail: </w:t>
            </w:r>
          </w:p>
          <w:p w:rsidR="005A6C7A" w:rsidRPr="005A6C7A" w:rsidRDefault="005A6C7A" w:rsidP="005A6C7A">
            <w:pPr>
              <w:spacing w:after="120"/>
              <w:jc w:val="left"/>
              <w:rPr>
                <w:rFonts w:cs="Consolas"/>
                <w:noProof/>
                <w:szCs w:val="20"/>
              </w:rPr>
            </w:pPr>
            <w:r w:rsidRPr="005A6C7A">
              <w:rPr>
                <w:rFonts w:cs="Consolas"/>
                <w:noProof/>
                <w:szCs w:val="20"/>
              </w:rPr>
              <w:t xml:space="preserve">Phone Number: </w:t>
            </w:r>
          </w:p>
          <w:p w:rsidR="005A6C7A" w:rsidRPr="005A6C7A" w:rsidRDefault="005A6C7A" w:rsidP="005A6C7A">
            <w:pPr>
              <w:spacing w:after="120"/>
              <w:jc w:val="left"/>
              <w:rPr>
                <w:rFonts w:cs="Consolas"/>
                <w:noProof/>
                <w:szCs w:val="20"/>
              </w:rPr>
            </w:pPr>
            <w:r w:rsidRPr="005A6C7A">
              <w:rPr>
                <w:rFonts w:cs="Consolas"/>
                <w:noProof/>
                <w:szCs w:val="20"/>
              </w:rPr>
              <w:t>First Name: Pesho</w:t>
            </w:r>
          </w:p>
          <w:p w:rsidR="005A6C7A" w:rsidRPr="005A6C7A" w:rsidRDefault="005A6C7A" w:rsidP="005A6C7A">
            <w:pPr>
              <w:spacing w:after="120"/>
              <w:jc w:val="left"/>
              <w:rPr>
                <w:rFonts w:cs="Consolas"/>
                <w:noProof/>
                <w:szCs w:val="20"/>
              </w:rPr>
            </w:pPr>
            <w:r w:rsidRPr="005A6C7A">
              <w:rPr>
                <w:rFonts w:cs="Consolas"/>
                <w:noProof/>
                <w:szCs w:val="20"/>
              </w:rPr>
              <w:t>Middle Name: Peshov</w:t>
            </w:r>
          </w:p>
          <w:p w:rsidR="005A6C7A" w:rsidRPr="005A6C7A" w:rsidRDefault="005A6C7A" w:rsidP="005A6C7A">
            <w:pPr>
              <w:spacing w:after="120"/>
              <w:jc w:val="left"/>
              <w:rPr>
                <w:rFonts w:cs="Consolas"/>
                <w:noProof/>
                <w:szCs w:val="20"/>
              </w:rPr>
            </w:pPr>
            <w:r w:rsidRPr="005A6C7A">
              <w:rPr>
                <w:rFonts w:cs="Consolas"/>
                <w:noProof/>
                <w:szCs w:val="20"/>
              </w:rPr>
              <w:t>Last Name: Peshov</w:t>
            </w:r>
          </w:p>
          <w:p w:rsidR="005A6C7A" w:rsidRPr="005A6C7A" w:rsidRDefault="005A6C7A" w:rsidP="005A6C7A">
            <w:pPr>
              <w:spacing w:after="120"/>
              <w:jc w:val="left"/>
              <w:rPr>
                <w:rFonts w:cs="Consolas"/>
                <w:noProof/>
                <w:szCs w:val="20"/>
              </w:rPr>
            </w:pPr>
            <w:r w:rsidRPr="005A6C7A">
              <w:rPr>
                <w:rFonts w:cs="Consolas"/>
                <w:noProof/>
                <w:szCs w:val="20"/>
              </w:rPr>
              <w:t>Course: 3</w:t>
            </w:r>
          </w:p>
          <w:p w:rsidR="005A6C7A" w:rsidRPr="005A6C7A" w:rsidRDefault="005A6C7A" w:rsidP="005A6C7A">
            <w:pPr>
              <w:spacing w:after="120"/>
              <w:jc w:val="left"/>
              <w:rPr>
                <w:rFonts w:cs="Consolas"/>
                <w:noProof/>
                <w:szCs w:val="20"/>
              </w:rPr>
            </w:pPr>
            <w:r w:rsidRPr="005A6C7A">
              <w:rPr>
                <w:rFonts w:cs="Consolas"/>
                <w:noProof/>
                <w:szCs w:val="20"/>
              </w:rPr>
              <w:t>Specialty: C#</w:t>
            </w:r>
          </w:p>
          <w:p w:rsidR="005A6C7A" w:rsidRPr="005A6C7A" w:rsidRDefault="005A6C7A" w:rsidP="005A6C7A">
            <w:pPr>
              <w:spacing w:after="120"/>
              <w:jc w:val="left"/>
              <w:rPr>
                <w:rFonts w:cs="Consolas"/>
                <w:noProof/>
                <w:szCs w:val="20"/>
              </w:rPr>
            </w:pPr>
            <w:r w:rsidRPr="005A6C7A">
              <w:rPr>
                <w:rFonts w:cs="Consolas"/>
                <w:noProof/>
                <w:szCs w:val="20"/>
              </w:rPr>
              <w:t>University: Telerik</w:t>
            </w:r>
          </w:p>
          <w:p w:rsidR="005A6C7A" w:rsidRPr="005A6C7A" w:rsidRDefault="005A6C7A" w:rsidP="005A6C7A">
            <w:pPr>
              <w:spacing w:after="120"/>
              <w:jc w:val="left"/>
              <w:rPr>
                <w:rFonts w:cs="Consolas"/>
                <w:noProof/>
                <w:szCs w:val="20"/>
              </w:rPr>
            </w:pPr>
            <w:r w:rsidRPr="005A6C7A">
              <w:rPr>
                <w:rFonts w:cs="Consolas"/>
                <w:noProof/>
                <w:szCs w:val="20"/>
              </w:rPr>
              <w:t>eMail: pesho@chuk</w:t>
            </w:r>
          </w:p>
          <w:p w:rsidR="005A6C7A" w:rsidRPr="005A6C7A" w:rsidRDefault="005A6C7A" w:rsidP="005A6C7A">
            <w:pPr>
              <w:spacing w:after="120"/>
              <w:jc w:val="left"/>
              <w:rPr>
                <w:rFonts w:cs="Consolas"/>
                <w:noProof/>
                <w:szCs w:val="20"/>
              </w:rPr>
            </w:pPr>
            <w:r w:rsidRPr="005A6C7A">
              <w:rPr>
                <w:rFonts w:cs="Consolas"/>
                <w:noProof/>
                <w:szCs w:val="20"/>
              </w:rPr>
              <w:t>Phone Number: noris</w:t>
            </w:r>
          </w:p>
          <w:p w:rsidR="00473AA8" w:rsidRPr="00AE277F" w:rsidRDefault="005A6C7A" w:rsidP="005A6C7A">
            <w:pPr>
              <w:spacing w:after="120"/>
              <w:jc w:val="left"/>
              <w:rPr>
                <w:rFonts w:cs="Consolas"/>
                <w:noProof/>
                <w:szCs w:val="20"/>
              </w:rPr>
            </w:pPr>
            <w:r w:rsidRPr="005A6C7A">
              <w:rPr>
                <w:rFonts w:cs="Consolas"/>
                <w:noProof/>
                <w:szCs w:val="20"/>
              </w:rPr>
              <w:t>Student added.</w:t>
            </w:r>
          </w:p>
        </w:tc>
      </w:tr>
      <w:tr w:rsidR="00E833FC" w:rsidTr="005A6C7A">
        <w:tc>
          <w:tcPr>
            <w:tcW w:w="5387" w:type="dxa"/>
            <w:vAlign w:val="center"/>
          </w:tcPr>
          <w:p w:rsidR="00EB7BD8" w:rsidRPr="00AE277F" w:rsidRDefault="00EB7BD8" w:rsidP="003C55ED">
            <w:pPr>
              <w:spacing w:after="120"/>
              <w:jc w:val="left"/>
              <w:rPr>
                <w:b/>
                <w:szCs w:val="20"/>
              </w:rPr>
            </w:pPr>
            <w:r w:rsidRPr="00AE277F">
              <w:rPr>
                <w:b/>
                <w:szCs w:val="20"/>
              </w:rPr>
              <w:t>Вход</w:t>
            </w:r>
          </w:p>
        </w:tc>
        <w:tc>
          <w:tcPr>
            <w:tcW w:w="5386" w:type="dxa"/>
            <w:vAlign w:val="center"/>
          </w:tcPr>
          <w:p w:rsidR="00EB7BD8" w:rsidRPr="00AE277F" w:rsidRDefault="00EB7BD8" w:rsidP="003C55ED">
            <w:pPr>
              <w:spacing w:after="120"/>
              <w:jc w:val="left"/>
              <w:rPr>
                <w:b/>
                <w:szCs w:val="20"/>
              </w:rPr>
            </w:pPr>
            <w:r w:rsidRPr="00AE277F">
              <w:rPr>
                <w:b/>
                <w:szCs w:val="20"/>
              </w:rPr>
              <w:t>Изход</w:t>
            </w:r>
          </w:p>
        </w:tc>
      </w:tr>
      <w:tr w:rsidR="00E833FC" w:rsidRPr="00F73CEF" w:rsidTr="005A6C7A">
        <w:tc>
          <w:tcPr>
            <w:tcW w:w="5387" w:type="dxa"/>
          </w:tcPr>
          <w:p w:rsidR="005A6C7A" w:rsidRPr="005A6C7A" w:rsidRDefault="005A6C7A" w:rsidP="005A6C7A">
            <w:pPr>
              <w:spacing w:after="120"/>
              <w:jc w:val="left"/>
              <w:rPr>
                <w:rFonts w:cs="Consolas"/>
                <w:noProof/>
                <w:szCs w:val="20"/>
              </w:rPr>
            </w:pPr>
            <w:r w:rsidRPr="005A6C7A">
              <w:rPr>
                <w:rFonts w:cs="Consolas"/>
                <w:noProof/>
                <w:szCs w:val="20"/>
              </w:rPr>
              <w:t>AddStudent(Pesho, Peshov,Peshov,3, C#, Telerik, pesho@chuk,noris,223234)</w:t>
            </w:r>
          </w:p>
          <w:p w:rsidR="005A6C7A" w:rsidRPr="005A6C7A" w:rsidRDefault="005A6C7A" w:rsidP="005A6C7A">
            <w:pPr>
              <w:spacing w:after="120"/>
              <w:jc w:val="left"/>
              <w:rPr>
                <w:rFonts w:cs="Consolas"/>
                <w:noProof/>
                <w:szCs w:val="20"/>
              </w:rPr>
            </w:pPr>
            <w:r w:rsidRPr="005A6C7A">
              <w:rPr>
                <w:rFonts w:cs="Consolas"/>
                <w:noProof/>
                <w:szCs w:val="20"/>
              </w:rPr>
              <w:lastRenderedPageBreak/>
              <w:t>PrintNumberOfStudents</w:t>
            </w:r>
          </w:p>
          <w:p w:rsidR="005A6C7A" w:rsidRPr="005A6C7A" w:rsidRDefault="005A6C7A" w:rsidP="005A6C7A">
            <w:pPr>
              <w:spacing w:after="120"/>
              <w:jc w:val="left"/>
              <w:rPr>
                <w:rFonts w:cs="Consolas"/>
                <w:noProof/>
                <w:szCs w:val="20"/>
              </w:rPr>
            </w:pPr>
            <w:r w:rsidRPr="005A6C7A">
              <w:rPr>
                <w:rFonts w:cs="Consolas"/>
                <w:noProof/>
                <w:szCs w:val="20"/>
              </w:rPr>
              <w:t>PrintStudentsInfo</w:t>
            </w:r>
          </w:p>
          <w:p w:rsidR="00EB7BD8" w:rsidRPr="00AE277F" w:rsidRDefault="005A6C7A" w:rsidP="005A6C7A">
            <w:pPr>
              <w:spacing w:after="120"/>
              <w:jc w:val="left"/>
              <w:rPr>
                <w:rFonts w:cs="Consolas"/>
                <w:noProof/>
                <w:szCs w:val="20"/>
                <w:highlight w:val="yellow"/>
              </w:rPr>
            </w:pPr>
            <w:r w:rsidRPr="005A6C7A">
              <w:rPr>
                <w:rFonts w:cs="Consolas"/>
                <w:noProof/>
                <w:szCs w:val="20"/>
              </w:rPr>
              <w:t>End.</w:t>
            </w:r>
          </w:p>
        </w:tc>
        <w:tc>
          <w:tcPr>
            <w:tcW w:w="5386" w:type="dxa"/>
          </w:tcPr>
          <w:p w:rsidR="005A6C7A" w:rsidRPr="005A6C7A" w:rsidRDefault="005A6C7A" w:rsidP="005A6C7A">
            <w:pPr>
              <w:spacing w:after="120"/>
              <w:jc w:val="left"/>
              <w:rPr>
                <w:rFonts w:cs="Consolas"/>
                <w:noProof/>
                <w:szCs w:val="20"/>
              </w:rPr>
            </w:pPr>
            <w:r w:rsidRPr="005A6C7A">
              <w:rPr>
                <w:rFonts w:cs="Consolas"/>
                <w:noProof/>
                <w:szCs w:val="20"/>
              </w:rPr>
              <w:lastRenderedPageBreak/>
              <w:t>Student added.</w:t>
            </w:r>
          </w:p>
          <w:p w:rsidR="005A6C7A" w:rsidRPr="005A6C7A" w:rsidRDefault="005A6C7A" w:rsidP="005A6C7A">
            <w:pPr>
              <w:spacing w:after="120"/>
              <w:jc w:val="left"/>
              <w:rPr>
                <w:rFonts w:cs="Consolas"/>
                <w:noProof/>
                <w:szCs w:val="20"/>
              </w:rPr>
            </w:pPr>
            <w:r w:rsidRPr="005A6C7A">
              <w:rPr>
                <w:rFonts w:cs="Consolas"/>
                <w:noProof/>
                <w:szCs w:val="20"/>
              </w:rPr>
              <w:lastRenderedPageBreak/>
              <w:t>1</w:t>
            </w:r>
          </w:p>
          <w:p w:rsidR="005A6C7A" w:rsidRPr="005A6C7A" w:rsidRDefault="005A6C7A" w:rsidP="005A6C7A">
            <w:pPr>
              <w:spacing w:after="120"/>
              <w:jc w:val="left"/>
              <w:rPr>
                <w:rFonts w:cs="Consolas"/>
                <w:noProof/>
                <w:szCs w:val="20"/>
              </w:rPr>
            </w:pPr>
            <w:r w:rsidRPr="005A6C7A">
              <w:rPr>
                <w:rFonts w:cs="Consolas"/>
                <w:noProof/>
                <w:szCs w:val="20"/>
              </w:rPr>
              <w:t>First Name: Pesho</w:t>
            </w:r>
          </w:p>
          <w:p w:rsidR="005A6C7A" w:rsidRPr="005A6C7A" w:rsidRDefault="005A6C7A" w:rsidP="005A6C7A">
            <w:pPr>
              <w:spacing w:after="120"/>
              <w:jc w:val="left"/>
              <w:rPr>
                <w:rFonts w:cs="Consolas"/>
                <w:noProof/>
                <w:szCs w:val="20"/>
              </w:rPr>
            </w:pPr>
            <w:r w:rsidRPr="005A6C7A">
              <w:rPr>
                <w:rFonts w:cs="Consolas"/>
                <w:noProof/>
                <w:szCs w:val="20"/>
              </w:rPr>
              <w:t>Middle Name: Peshov</w:t>
            </w:r>
          </w:p>
          <w:p w:rsidR="005A6C7A" w:rsidRPr="005A6C7A" w:rsidRDefault="005A6C7A" w:rsidP="005A6C7A">
            <w:pPr>
              <w:spacing w:after="120"/>
              <w:jc w:val="left"/>
              <w:rPr>
                <w:rFonts w:cs="Consolas"/>
                <w:noProof/>
                <w:szCs w:val="20"/>
              </w:rPr>
            </w:pPr>
            <w:r w:rsidRPr="005A6C7A">
              <w:rPr>
                <w:rFonts w:cs="Consolas"/>
                <w:noProof/>
                <w:szCs w:val="20"/>
              </w:rPr>
              <w:t>Last Name: Peshov</w:t>
            </w:r>
          </w:p>
          <w:p w:rsidR="005A6C7A" w:rsidRPr="005A6C7A" w:rsidRDefault="005A6C7A" w:rsidP="005A6C7A">
            <w:pPr>
              <w:spacing w:after="120"/>
              <w:jc w:val="left"/>
              <w:rPr>
                <w:rFonts w:cs="Consolas"/>
                <w:noProof/>
                <w:szCs w:val="20"/>
              </w:rPr>
            </w:pPr>
            <w:r w:rsidRPr="005A6C7A">
              <w:rPr>
                <w:rFonts w:cs="Consolas"/>
                <w:noProof/>
                <w:szCs w:val="20"/>
              </w:rPr>
              <w:t>Course: 3</w:t>
            </w:r>
          </w:p>
          <w:p w:rsidR="005A6C7A" w:rsidRPr="005A6C7A" w:rsidRDefault="005A6C7A" w:rsidP="005A6C7A">
            <w:pPr>
              <w:spacing w:after="120"/>
              <w:jc w:val="left"/>
              <w:rPr>
                <w:rFonts w:cs="Consolas"/>
                <w:noProof/>
                <w:szCs w:val="20"/>
              </w:rPr>
            </w:pPr>
            <w:r w:rsidRPr="005A6C7A">
              <w:rPr>
                <w:rFonts w:cs="Consolas"/>
                <w:noProof/>
                <w:szCs w:val="20"/>
              </w:rPr>
              <w:t>Specialty: C#</w:t>
            </w:r>
          </w:p>
          <w:p w:rsidR="005A6C7A" w:rsidRPr="005A6C7A" w:rsidRDefault="005A6C7A" w:rsidP="005A6C7A">
            <w:pPr>
              <w:spacing w:after="120"/>
              <w:jc w:val="left"/>
              <w:rPr>
                <w:rFonts w:cs="Consolas"/>
                <w:noProof/>
                <w:szCs w:val="20"/>
              </w:rPr>
            </w:pPr>
            <w:r w:rsidRPr="005A6C7A">
              <w:rPr>
                <w:rFonts w:cs="Consolas"/>
                <w:noProof/>
                <w:szCs w:val="20"/>
              </w:rPr>
              <w:t>University: Telerik</w:t>
            </w:r>
          </w:p>
          <w:p w:rsidR="005A6C7A" w:rsidRPr="005A6C7A" w:rsidRDefault="005A6C7A" w:rsidP="005A6C7A">
            <w:pPr>
              <w:spacing w:after="120"/>
              <w:jc w:val="left"/>
              <w:rPr>
                <w:rFonts w:cs="Consolas"/>
                <w:noProof/>
                <w:szCs w:val="20"/>
              </w:rPr>
            </w:pPr>
            <w:r w:rsidRPr="005A6C7A">
              <w:rPr>
                <w:rFonts w:cs="Consolas"/>
                <w:noProof/>
                <w:szCs w:val="20"/>
              </w:rPr>
              <w:t>eMail: pesho@chuk</w:t>
            </w:r>
          </w:p>
          <w:p w:rsidR="00EB7BD8" w:rsidRPr="00AE277F" w:rsidRDefault="005A6C7A" w:rsidP="005A6C7A">
            <w:pPr>
              <w:spacing w:after="120"/>
              <w:jc w:val="left"/>
              <w:rPr>
                <w:rFonts w:cs="Consolas"/>
                <w:noProof/>
                <w:szCs w:val="20"/>
              </w:rPr>
            </w:pPr>
            <w:r w:rsidRPr="005A6C7A">
              <w:rPr>
                <w:rFonts w:cs="Consolas"/>
                <w:noProof/>
                <w:szCs w:val="20"/>
              </w:rPr>
              <w:t>Phone Number: noris</w:t>
            </w:r>
          </w:p>
        </w:tc>
      </w:tr>
      <w:tr w:rsidR="005A6C7A" w:rsidRPr="004E6C36" w:rsidTr="005A6C7A">
        <w:tc>
          <w:tcPr>
            <w:tcW w:w="5387" w:type="dxa"/>
          </w:tcPr>
          <w:p w:rsidR="005A6C7A" w:rsidRPr="004E6C36" w:rsidRDefault="005A6C7A" w:rsidP="00813377">
            <w:pPr>
              <w:spacing w:after="120"/>
              <w:jc w:val="left"/>
              <w:rPr>
                <w:b/>
              </w:rPr>
            </w:pPr>
            <w:r>
              <w:rPr>
                <w:b/>
              </w:rPr>
              <w:lastRenderedPageBreak/>
              <w:t>Вход</w:t>
            </w:r>
          </w:p>
        </w:tc>
        <w:tc>
          <w:tcPr>
            <w:tcW w:w="5386" w:type="dxa"/>
          </w:tcPr>
          <w:p w:rsidR="005A6C7A" w:rsidRPr="004E6C36" w:rsidRDefault="005A6C7A" w:rsidP="00813377">
            <w:pPr>
              <w:spacing w:after="120"/>
              <w:jc w:val="left"/>
              <w:rPr>
                <w:b/>
              </w:rPr>
            </w:pPr>
            <w:r>
              <w:rPr>
                <w:b/>
              </w:rPr>
              <w:t>Изход</w:t>
            </w:r>
          </w:p>
        </w:tc>
      </w:tr>
      <w:tr w:rsidR="005A6C7A" w:rsidRPr="00F73CEF" w:rsidTr="005A6C7A">
        <w:tc>
          <w:tcPr>
            <w:tcW w:w="5387" w:type="dxa"/>
          </w:tcPr>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AddStudent(Aristotel, Aristotelov)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AddStudent(Hipokrat, Hipokratov, MedicalUniversity)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AddStudent(Pesho, Peshov,Peshov,3, C#, Telerik, pesho@chuk,noris,223234)</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AddStudent(Chuk, Norise, GodUniversity)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F73CEF" w:rsidRDefault="005A6C7A" w:rsidP="005A6C7A">
            <w:pPr>
              <w:spacing w:after="120"/>
              <w:jc w:val="left"/>
              <w:rPr>
                <w:rFonts w:ascii="Consolas" w:hAnsi="Consolas" w:cs="Consolas"/>
                <w:noProof/>
              </w:rPr>
            </w:pPr>
            <w:r w:rsidRPr="005A6C7A">
              <w:rPr>
                <w:rFonts w:ascii="Consolas" w:hAnsi="Consolas" w:cs="Consolas"/>
                <w:noProof/>
              </w:rPr>
              <w:t>End.</w:t>
            </w:r>
          </w:p>
        </w:tc>
        <w:tc>
          <w:tcPr>
            <w:tcW w:w="5386" w:type="dxa"/>
          </w:tcPr>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3</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F73CEF" w:rsidRDefault="005A6C7A" w:rsidP="005A6C7A">
            <w:pPr>
              <w:spacing w:after="120"/>
              <w:jc w:val="left"/>
              <w:rPr>
                <w:rFonts w:ascii="Consolas" w:hAnsi="Consolas" w:cs="Consolas"/>
                <w:noProof/>
              </w:rPr>
            </w:pPr>
            <w:r w:rsidRPr="005A6C7A">
              <w:rPr>
                <w:rFonts w:ascii="Consolas" w:hAnsi="Consolas" w:cs="Consolas"/>
                <w:noProof/>
              </w:rPr>
              <w:t>4</w:t>
            </w:r>
          </w:p>
        </w:tc>
      </w:tr>
      <w:tr w:rsidR="005A6C7A" w:rsidRPr="004E6C36" w:rsidTr="005A6C7A">
        <w:tc>
          <w:tcPr>
            <w:tcW w:w="5387" w:type="dxa"/>
          </w:tcPr>
          <w:p w:rsidR="005A6C7A" w:rsidRPr="004E6C36" w:rsidRDefault="005A6C7A" w:rsidP="00813377">
            <w:pPr>
              <w:spacing w:after="120"/>
              <w:jc w:val="left"/>
              <w:rPr>
                <w:b/>
              </w:rPr>
            </w:pPr>
            <w:r>
              <w:rPr>
                <w:b/>
              </w:rPr>
              <w:t>Вход</w:t>
            </w:r>
          </w:p>
        </w:tc>
        <w:tc>
          <w:tcPr>
            <w:tcW w:w="5386" w:type="dxa"/>
          </w:tcPr>
          <w:p w:rsidR="005A6C7A" w:rsidRPr="004E6C36" w:rsidRDefault="005A6C7A" w:rsidP="00813377">
            <w:pPr>
              <w:spacing w:after="120"/>
              <w:jc w:val="left"/>
              <w:rPr>
                <w:b/>
              </w:rPr>
            </w:pPr>
            <w:r>
              <w:rPr>
                <w:b/>
              </w:rPr>
              <w:t>Изход</w:t>
            </w:r>
          </w:p>
        </w:tc>
      </w:tr>
      <w:tr w:rsidR="005A6C7A" w:rsidRPr="00E44408" w:rsidTr="005A6C7A">
        <w:tc>
          <w:tcPr>
            <w:tcW w:w="5387" w:type="dxa"/>
          </w:tcPr>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AddStudent(Aristotel, Aristotelov)</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PrintNumberOfStudents</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PrintStudentsInfo</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AddStudent(Hipokrat, Hipokratov, MedicalUniversity)</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PrintNumberOfStudents</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PrintStudentsInfo</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AddStudent(Pesho, Peshov,Peshov,3, C#, Telerik, pesho@chuk,noris,223234)</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PrintNumberOfStudents</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PrintStudentsInfo</w:t>
            </w:r>
          </w:p>
          <w:p w:rsidR="005A6C7A" w:rsidRPr="00E44408" w:rsidRDefault="005A6C7A" w:rsidP="005A6C7A">
            <w:pPr>
              <w:spacing w:after="120"/>
              <w:jc w:val="left"/>
              <w:rPr>
                <w:rFonts w:ascii="Consolas" w:hAnsi="Consolas" w:cs="Consolas"/>
                <w:noProof/>
                <w:lang w:val="en-US"/>
              </w:rPr>
            </w:pPr>
            <w:r w:rsidRPr="005A6C7A">
              <w:rPr>
                <w:rFonts w:ascii="Consolas" w:hAnsi="Consolas" w:cs="Consolas"/>
                <w:noProof/>
                <w:lang w:val="en-US"/>
              </w:rPr>
              <w:t>End.</w:t>
            </w:r>
          </w:p>
        </w:tc>
        <w:tc>
          <w:tcPr>
            <w:tcW w:w="5386" w:type="dxa"/>
          </w:tcPr>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Student added.</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1</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First Name: Aristotel</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Middle Name: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Last Name: Aristotelov</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Course: 0</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Specialty: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University: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eMail: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Phone Number: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Student added.</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2</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First Name: Aristotel</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Middle Name: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Last Name: Aristotelov</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Course: 0</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Specialty: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University: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eMail: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Phone Number: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First Name: Hipokrat</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Middle Name: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lastRenderedPageBreak/>
              <w:t>Last Name: Hipokratov</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Course: 0</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Specialty: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University: MedicalUniversity</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eMail: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Phone Number: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Student added.</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3</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First Name: Aristotel</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Middle Name: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Last Name: Aristotelov</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Course: 0</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Specialty: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University: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eMail: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Phone Number: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First Name: Hipokrat</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Middle Name: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Last Name: Hipokratov</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Course: 0</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Specialty: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University: MedicalUniversity</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eMail: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 xml:space="preserve">Phone Number: </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First Name: Pesho</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Middle Name: Peshov</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Last Name: Peshov</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Course: 3</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Specialty: C#</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University: Telerik</w:t>
            </w:r>
          </w:p>
          <w:p w:rsidR="005A6C7A" w:rsidRPr="005A6C7A" w:rsidRDefault="005A6C7A" w:rsidP="005A6C7A">
            <w:pPr>
              <w:spacing w:after="120"/>
              <w:jc w:val="left"/>
              <w:rPr>
                <w:rFonts w:ascii="Consolas" w:hAnsi="Consolas" w:cs="Consolas"/>
                <w:noProof/>
                <w:lang w:val="en-US"/>
              </w:rPr>
            </w:pPr>
            <w:r w:rsidRPr="005A6C7A">
              <w:rPr>
                <w:rFonts w:ascii="Consolas" w:hAnsi="Consolas" w:cs="Consolas"/>
                <w:noProof/>
                <w:lang w:val="en-US"/>
              </w:rPr>
              <w:t>eMail: pesho@chuk</w:t>
            </w:r>
          </w:p>
          <w:p w:rsidR="005A6C7A" w:rsidRPr="00E44408" w:rsidRDefault="005A6C7A" w:rsidP="005A6C7A">
            <w:pPr>
              <w:spacing w:after="120"/>
              <w:jc w:val="left"/>
              <w:rPr>
                <w:rFonts w:ascii="Consolas" w:hAnsi="Consolas" w:cs="Consolas"/>
                <w:noProof/>
                <w:lang w:val="en-US"/>
              </w:rPr>
            </w:pPr>
            <w:r w:rsidRPr="005A6C7A">
              <w:rPr>
                <w:rFonts w:ascii="Consolas" w:hAnsi="Consolas" w:cs="Consolas"/>
                <w:noProof/>
                <w:lang w:val="en-US"/>
              </w:rPr>
              <w:t>Phone Number: noris</w:t>
            </w:r>
          </w:p>
        </w:tc>
      </w:tr>
      <w:tr w:rsidR="005A6C7A" w:rsidRPr="004E6C36" w:rsidTr="005A6C7A">
        <w:tc>
          <w:tcPr>
            <w:tcW w:w="5387" w:type="dxa"/>
          </w:tcPr>
          <w:p w:rsidR="005A6C7A" w:rsidRPr="004E6C36" w:rsidRDefault="005A6C7A" w:rsidP="00813377">
            <w:pPr>
              <w:spacing w:after="120"/>
              <w:jc w:val="left"/>
              <w:rPr>
                <w:b/>
              </w:rPr>
            </w:pPr>
            <w:r>
              <w:rPr>
                <w:b/>
              </w:rPr>
              <w:lastRenderedPageBreak/>
              <w:t>Вход</w:t>
            </w:r>
          </w:p>
        </w:tc>
        <w:tc>
          <w:tcPr>
            <w:tcW w:w="5386" w:type="dxa"/>
          </w:tcPr>
          <w:p w:rsidR="005A6C7A" w:rsidRPr="004E6C36" w:rsidRDefault="005A6C7A" w:rsidP="00813377">
            <w:pPr>
              <w:spacing w:after="120"/>
              <w:jc w:val="left"/>
              <w:rPr>
                <w:b/>
              </w:rPr>
            </w:pPr>
            <w:r>
              <w:rPr>
                <w:b/>
              </w:rPr>
              <w:t>Изход</w:t>
            </w:r>
          </w:p>
        </w:tc>
      </w:tr>
      <w:tr w:rsidR="005A6C7A" w:rsidRPr="00F73CEF" w:rsidTr="005A6C7A">
        <w:tc>
          <w:tcPr>
            <w:tcW w:w="5387" w:type="dxa"/>
          </w:tcPr>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AddStudent(Cpiran, Planeta)</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AddStudent(Kalinka, Malinka, FlowerUniversity)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AddStudent(Pesho, Peshov,Peshov,3, C#, Telerik, pesho@chuk,noris,223234)</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PrintStudentsInfo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AddStudent(Chuk, Norise, GodUniversity)</w:t>
            </w:r>
          </w:p>
          <w:p w:rsidR="005A6C7A" w:rsidRPr="00F73CEF" w:rsidRDefault="005A6C7A" w:rsidP="005A6C7A">
            <w:pPr>
              <w:spacing w:after="120"/>
              <w:jc w:val="left"/>
              <w:rPr>
                <w:rFonts w:ascii="Consolas" w:hAnsi="Consolas" w:cs="Consolas"/>
                <w:noProof/>
              </w:rPr>
            </w:pPr>
            <w:r w:rsidRPr="005A6C7A">
              <w:rPr>
                <w:rFonts w:ascii="Consolas" w:hAnsi="Consolas" w:cs="Consolas"/>
                <w:noProof/>
              </w:rPr>
              <w:t>End.</w:t>
            </w:r>
          </w:p>
        </w:tc>
        <w:tc>
          <w:tcPr>
            <w:tcW w:w="5386" w:type="dxa"/>
          </w:tcPr>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3</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Cpiran</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Planeta</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lastRenderedPageBreak/>
              <w:t xml:space="preserve">University: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Kalinka</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Malinka</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FlowerUniversity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Pesho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Middle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3</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Specialty: C#</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Telerik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eMail: pesho@chuk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Phone Number: noris</w:t>
            </w:r>
          </w:p>
          <w:p w:rsidR="005A6C7A" w:rsidRPr="00F73CEF" w:rsidRDefault="005A6C7A" w:rsidP="005A6C7A">
            <w:pPr>
              <w:spacing w:after="120"/>
              <w:jc w:val="left"/>
              <w:rPr>
                <w:rFonts w:ascii="Consolas" w:hAnsi="Consolas" w:cs="Consolas"/>
                <w:noProof/>
              </w:rPr>
            </w:pPr>
            <w:r w:rsidRPr="005A6C7A">
              <w:rPr>
                <w:rFonts w:ascii="Consolas" w:hAnsi="Consolas" w:cs="Consolas"/>
                <w:noProof/>
              </w:rPr>
              <w:t>Student added.</w:t>
            </w:r>
          </w:p>
        </w:tc>
      </w:tr>
      <w:tr w:rsidR="005A6C7A" w:rsidRPr="004E6C36" w:rsidTr="005A6C7A">
        <w:tc>
          <w:tcPr>
            <w:tcW w:w="5387" w:type="dxa"/>
          </w:tcPr>
          <w:p w:rsidR="005A6C7A" w:rsidRPr="004E6C36" w:rsidRDefault="005A6C7A" w:rsidP="00813377">
            <w:pPr>
              <w:spacing w:after="120"/>
              <w:jc w:val="left"/>
              <w:rPr>
                <w:b/>
              </w:rPr>
            </w:pPr>
            <w:r>
              <w:rPr>
                <w:b/>
              </w:rPr>
              <w:lastRenderedPageBreak/>
              <w:t>Вход</w:t>
            </w:r>
          </w:p>
        </w:tc>
        <w:tc>
          <w:tcPr>
            <w:tcW w:w="5386" w:type="dxa"/>
          </w:tcPr>
          <w:p w:rsidR="005A6C7A" w:rsidRPr="004E6C36" w:rsidRDefault="005A6C7A" w:rsidP="00813377">
            <w:pPr>
              <w:spacing w:after="120"/>
              <w:jc w:val="left"/>
              <w:rPr>
                <w:b/>
              </w:rPr>
            </w:pPr>
            <w:r>
              <w:rPr>
                <w:b/>
              </w:rPr>
              <w:t>Изход</w:t>
            </w:r>
          </w:p>
        </w:tc>
      </w:tr>
      <w:tr w:rsidR="005A6C7A" w:rsidRPr="00F73CEF" w:rsidTr="005A6C7A">
        <w:tc>
          <w:tcPr>
            <w:tcW w:w="5387" w:type="dxa"/>
          </w:tcPr>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AddStudent(Aristotel, Aristotelov)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AddStudent(Hipokrat, Hipokratov, MedicalUniversity)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AddStudent(Pesho, Peshov,Peshov,3, C#, Telerik, pesho@chuk,noris,223234)</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PrintStudentsInfo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AddStudent(Chuk, Norise, GodUniversity)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F73CEF" w:rsidRDefault="005A6C7A" w:rsidP="005A6C7A">
            <w:pPr>
              <w:spacing w:after="120"/>
              <w:jc w:val="left"/>
              <w:rPr>
                <w:rFonts w:ascii="Consolas" w:hAnsi="Consolas" w:cs="Consolas"/>
                <w:noProof/>
              </w:rPr>
            </w:pPr>
            <w:r w:rsidRPr="005A6C7A">
              <w:rPr>
                <w:rFonts w:ascii="Consolas" w:hAnsi="Consolas" w:cs="Consolas"/>
                <w:noProof/>
              </w:rPr>
              <w:t>End.</w:t>
            </w:r>
          </w:p>
        </w:tc>
        <w:tc>
          <w:tcPr>
            <w:tcW w:w="5386" w:type="dxa"/>
          </w:tcPr>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3</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Aristotel</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Aristotelov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University: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Hipokrat</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Hipokratov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MedicalUniversity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Pesho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lastRenderedPageBreak/>
              <w:t>Middle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3</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Specialty: C#</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Telerik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eMail: pesho@chuk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Phone Number: noris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4</w:t>
            </w:r>
          </w:p>
          <w:p w:rsidR="005A6C7A" w:rsidRPr="00F73CEF" w:rsidRDefault="005A6C7A" w:rsidP="005A6C7A">
            <w:pPr>
              <w:spacing w:after="120"/>
              <w:jc w:val="left"/>
              <w:rPr>
                <w:rFonts w:ascii="Consolas" w:hAnsi="Consolas" w:cs="Consolas"/>
                <w:noProof/>
              </w:rPr>
            </w:pPr>
            <w:r w:rsidRPr="005A6C7A">
              <w:rPr>
                <w:rFonts w:ascii="Consolas" w:hAnsi="Consolas" w:cs="Consolas"/>
                <w:noProof/>
              </w:rPr>
              <w:t>4</w:t>
            </w:r>
          </w:p>
        </w:tc>
      </w:tr>
      <w:tr w:rsidR="005A6C7A" w:rsidRPr="004E6C36" w:rsidTr="005A6C7A">
        <w:tc>
          <w:tcPr>
            <w:tcW w:w="5387" w:type="dxa"/>
          </w:tcPr>
          <w:p w:rsidR="005A6C7A" w:rsidRPr="004E6C36" w:rsidRDefault="005A6C7A" w:rsidP="00813377">
            <w:pPr>
              <w:spacing w:after="120"/>
              <w:jc w:val="left"/>
              <w:rPr>
                <w:b/>
              </w:rPr>
            </w:pPr>
            <w:r>
              <w:rPr>
                <w:b/>
              </w:rPr>
              <w:lastRenderedPageBreak/>
              <w:t>Вход</w:t>
            </w:r>
          </w:p>
        </w:tc>
        <w:tc>
          <w:tcPr>
            <w:tcW w:w="5386" w:type="dxa"/>
          </w:tcPr>
          <w:p w:rsidR="005A6C7A" w:rsidRPr="004E6C36" w:rsidRDefault="005A6C7A" w:rsidP="00813377">
            <w:pPr>
              <w:spacing w:after="120"/>
              <w:jc w:val="left"/>
              <w:rPr>
                <w:b/>
              </w:rPr>
            </w:pPr>
            <w:r>
              <w:rPr>
                <w:b/>
              </w:rPr>
              <w:t>Изход</w:t>
            </w:r>
          </w:p>
        </w:tc>
      </w:tr>
      <w:tr w:rsidR="005A6C7A" w:rsidRPr="00F73CEF" w:rsidTr="005A6C7A">
        <w:tc>
          <w:tcPr>
            <w:tcW w:w="5387" w:type="dxa"/>
          </w:tcPr>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F73CEF" w:rsidRDefault="005A6C7A" w:rsidP="005A6C7A">
            <w:pPr>
              <w:spacing w:after="120"/>
              <w:jc w:val="left"/>
              <w:rPr>
                <w:rFonts w:ascii="Consolas" w:hAnsi="Consolas" w:cs="Consolas"/>
                <w:noProof/>
              </w:rPr>
            </w:pPr>
            <w:r w:rsidRPr="005A6C7A">
              <w:rPr>
                <w:rFonts w:ascii="Consolas" w:hAnsi="Consolas" w:cs="Consolas"/>
                <w:noProof/>
              </w:rPr>
              <w:t>End.</w:t>
            </w:r>
          </w:p>
        </w:tc>
        <w:tc>
          <w:tcPr>
            <w:tcW w:w="5386" w:type="dxa"/>
          </w:tcPr>
          <w:p w:rsidR="005A6C7A" w:rsidRPr="00F73CEF" w:rsidRDefault="005A6C7A" w:rsidP="00813377">
            <w:pPr>
              <w:spacing w:after="120"/>
              <w:jc w:val="left"/>
              <w:rPr>
                <w:rFonts w:ascii="Consolas" w:hAnsi="Consolas" w:cs="Consolas"/>
                <w:noProof/>
              </w:rPr>
            </w:pPr>
            <w:r w:rsidRPr="005A6C7A">
              <w:rPr>
                <w:rFonts w:ascii="Consolas" w:hAnsi="Consolas" w:cs="Consolas"/>
                <w:noProof/>
              </w:rPr>
              <w:t>0</w:t>
            </w:r>
          </w:p>
        </w:tc>
      </w:tr>
      <w:bookmarkEnd w:id="0"/>
      <w:bookmarkEnd w:id="1"/>
      <w:bookmarkEnd w:id="2"/>
      <w:bookmarkEnd w:id="3"/>
      <w:tr w:rsidR="005A6C7A" w:rsidRPr="004E6C36" w:rsidTr="005A6C7A">
        <w:tc>
          <w:tcPr>
            <w:tcW w:w="5387" w:type="dxa"/>
          </w:tcPr>
          <w:p w:rsidR="005A6C7A" w:rsidRPr="004E6C36" w:rsidRDefault="005A6C7A" w:rsidP="00813377">
            <w:pPr>
              <w:spacing w:after="120"/>
              <w:jc w:val="left"/>
              <w:rPr>
                <w:b/>
              </w:rPr>
            </w:pPr>
            <w:r>
              <w:rPr>
                <w:b/>
              </w:rPr>
              <w:t>Вход</w:t>
            </w:r>
          </w:p>
        </w:tc>
        <w:tc>
          <w:tcPr>
            <w:tcW w:w="5386" w:type="dxa"/>
          </w:tcPr>
          <w:p w:rsidR="005A6C7A" w:rsidRPr="004E6C36" w:rsidRDefault="005A6C7A" w:rsidP="00813377">
            <w:pPr>
              <w:spacing w:after="120"/>
              <w:jc w:val="left"/>
              <w:rPr>
                <w:b/>
              </w:rPr>
            </w:pPr>
            <w:r>
              <w:rPr>
                <w:b/>
              </w:rPr>
              <w:t>Изход</w:t>
            </w:r>
          </w:p>
        </w:tc>
      </w:tr>
      <w:tr w:rsidR="005A6C7A" w:rsidRPr="00F73CEF" w:rsidTr="005A6C7A">
        <w:tc>
          <w:tcPr>
            <w:tcW w:w="5387" w:type="dxa"/>
          </w:tcPr>
          <w:p w:rsidR="005A6C7A" w:rsidRPr="00F73CEF" w:rsidRDefault="005A6C7A" w:rsidP="00813377">
            <w:pPr>
              <w:spacing w:after="120"/>
              <w:jc w:val="left"/>
              <w:rPr>
                <w:rFonts w:ascii="Consolas" w:hAnsi="Consolas" w:cs="Consolas"/>
                <w:noProof/>
              </w:rPr>
            </w:pPr>
            <w:r w:rsidRPr="005A6C7A">
              <w:rPr>
                <w:rFonts w:ascii="Consolas" w:hAnsi="Consolas" w:cs="Consolas"/>
                <w:noProof/>
              </w:rPr>
              <w:t>End.</w:t>
            </w:r>
          </w:p>
        </w:tc>
        <w:tc>
          <w:tcPr>
            <w:tcW w:w="5386" w:type="dxa"/>
          </w:tcPr>
          <w:p w:rsidR="005A6C7A" w:rsidRPr="005A6C7A" w:rsidRDefault="005A6C7A" w:rsidP="00813377">
            <w:pPr>
              <w:spacing w:after="120"/>
              <w:jc w:val="left"/>
              <w:rPr>
                <w:rFonts w:ascii="Consolas" w:hAnsi="Consolas" w:cs="Consolas"/>
                <w:noProof/>
                <w:lang w:val="en-US"/>
              </w:rPr>
            </w:pPr>
            <w:r>
              <w:rPr>
                <w:rFonts w:ascii="Consolas" w:hAnsi="Consolas" w:cs="Consolas"/>
                <w:noProof/>
                <w:lang w:val="en-US"/>
              </w:rPr>
              <w:t>[</w:t>
            </w:r>
            <w:r>
              <w:rPr>
                <w:rFonts w:ascii="Consolas" w:hAnsi="Consolas" w:cs="Consolas"/>
                <w:noProof/>
              </w:rPr>
              <w:t>празен стринг</w:t>
            </w:r>
            <w:r>
              <w:rPr>
                <w:rFonts w:ascii="Consolas" w:hAnsi="Consolas" w:cs="Consolas"/>
                <w:noProof/>
                <w:lang w:val="en-US"/>
              </w:rPr>
              <w:t>]</w:t>
            </w:r>
          </w:p>
        </w:tc>
      </w:tr>
      <w:tr w:rsidR="005A6C7A" w:rsidRPr="004E6C36" w:rsidTr="005A6C7A">
        <w:tc>
          <w:tcPr>
            <w:tcW w:w="5387" w:type="dxa"/>
          </w:tcPr>
          <w:p w:rsidR="005A6C7A" w:rsidRPr="004E6C36" w:rsidRDefault="005A6C7A" w:rsidP="00813377">
            <w:pPr>
              <w:spacing w:after="120"/>
              <w:jc w:val="left"/>
              <w:rPr>
                <w:b/>
              </w:rPr>
            </w:pPr>
            <w:r>
              <w:rPr>
                <w:b/>
              </w:rPr>
              <w:t>Вход</w:t>
            </w:r>
          </w:p>
        </w:tc>
        <w:tc>
          <w:tcPr>
            <w:tcW w:w="5386" w:type="dxa"/>
          </w:tcPr>
          <w:p w:rsidR="005A6C7A" w:rsidRPr="004E6C36" w:rsidRDefault="005A6C7A" w:rsidP="00813377">
            <w:pPr>
              <w:spacing w:after="120"/>
              <w:jc w:val="left"/>
              <w:rPr>
                <w:b/>
              </w:rPr>
            </w:pPr>
            <w:r>
              <w:rPr>
                <w:b/>
              </w:rPr>
              <w:t>Изход</w:t>
            </w:r>
          </w:p>
        </w:tc>
      </w:tr>
      <w:tr w:rsidR="005A6C7A" w:rsidRPr="00F73CEF" w:rsidTr="005A6C7A">
        <w:tc>
          <w:tcPr>
            <w:tcW w:w="5387" w:type="dxa"/>
          </w:tcPr>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AddStudent(Pesho, Peshov,Peshov,3, C#, Telerik, pesho@chuk,noris,223234)</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PrintStudentsInfo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AddStudent(Aristotel, Aristotelov)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PrintStudentsInfo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AddStudent(Hipokrat, Hipokratov, MedicalUniversity)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PrintStudentsInfo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AddStudent(Pesho, Peshov,Peshov,3, C#, Telerik, pesho@chuk,noris,223234)</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PrintStudentsInfo</w:t>
            </w:r>
          </w:p>
          <w:p w:rsidR="005A6C7A" w:rsidRPr="00F73CEF" w:rsidRDefault="005A6C7A" w:rsidP="005A6C7A">
            <w:pPr>
              <w:spacing w:after="120"/>
              <w:jc w:val="left"/>
              <w:rPr>
                <w:rFonts w:ascii="Consolas" w:hAnsi="Consolas" w:cs="Consolas"/>
                <w:noProof/>
              </w:rPr>
            </w:pPr>
            <w:r w:rsidRPr="005A6C7A">
              <w:rPr>
                <w:rFonts w:ascii="Consolas" w:hAnsi="Consolas" w:cs="Consolas"/>
                <w:noProof/>
              </w:rPr>
              <w:t>End.</w:t>
            </w:r>
          </w:p>
        </w:tc>
        <w:tc>
          <w:tcPr>
            <w:tcW w:w="5386" w:type="dxa"/>
          </w:tcPr>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1</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Pesho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Middle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3</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Specialty: C#</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Telerik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eMail: pesho@chuk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Phone Number: noris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2</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Pesho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Middle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3</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Specialty: C#</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Telerik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eMail: pesho@chuk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Phone Number: noris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Aristotel</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Aristotelov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lastRenderedPageBreak/>
              <w:t xml:space="preserve">University: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3</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Pesho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Middle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3</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Specialty: C#</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Telerik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eMail: pesho@chuk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Phone Number: noris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Aristotel</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Aristotelov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University: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Hipokrat</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Hipokratov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MedicalUniversity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4</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Pesho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Middle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3</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Specialty: C#</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Telerik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eMail: pesho@chuk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Phone Number: noris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Aristotel</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Aristotelov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lastRenderedPageBreak/>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University: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Hipokrat</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Hipokratov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MedicalUniversity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Pesho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Middle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Peshov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3</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Specialty: C#</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Telerik</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eMail: pesho@chuk</w:t>
            </w:r>
          </w:p>
          <w:p w:rsidR="005A6C7A" w:rsidRPr="00F73CEF" w:rsidRDefault="005A6C7A" w:rsidP="005A6C7A">
            <w:pPr>
              <w:spacing w:after="120"/>
              <w:jc w:val="left"/>
              <w:rPr>
                <w:rFonts w:ascii="Consolas" w:hAnsi="Consolas" w:cs="Consolas"/>
                <w:noProof/>
              </w:rPr>
            </w:pPr>
            <w:r w:rsidRPr="005A6C7A">
              <w:rPr>
                <w:rFonts w:ascii="Consolas" w:hAnsi="Consolas" w:cs="Consolas"/>
                <w:noProof/>
              </w:rPr>
              <w:t>Phone Number: noris</w:t>
            </w:r>
          </w:p>
        </w:tc>
      </w:tr>
      <w:tr w:rsidR="005A6C7A" w:rsidRPr="004E6C36" w:rsidTr="005A6C7A">
        <w:tc>
          <w:tcPr>
            <w:tcW w:w="5387" w:type="dxa"/>
          </w:tcPr>
          <w:p w:rsidR="005A6C7A" w:rsidRPr="004E6C36" w:rsidRDefault="005A6C7A" w:rsidP="00813377">
            <w:pPr>
              <w:spacing w:after="120"/>
              <w:jc w:val="left"/>
              <w:rPr>
                <w:b/>
              </w:rPr>
            </w:pPr>
            <w:r>
              <w:rPr>
                <w:b/>
              </w:rPr>
              <w:lastRenderedPageBreak/>
              <w:t>Вход</w:t>
            </w:r>
          </w:p>
        </w:tc>
        <w:tc>
          <w:tcPr>
            <w:tcW w:w="5386" w:type="dxa"/>
          </w:tcPr>
          <w:p w:rsidR="005A6C7A" w:rsidRPr="004E6C36" w:rsidRDefault="005A6C7A" w:rsidP="00813377">
            <w:pPr>
              <w:spacing w:after="120"/>
              <w:jc w:val="left"/>
              <w:rPr>
                <w:b/>
              </w:rPr>
            </w:pPr>
            <w:r>
              <w:rPr>
                <w:b/>
              </w:rPr>
              <w:t>Изход</w:t>
            </w:r>
          </w:p>
        </w:tc>
      </w:tr>
      <w:tr w:rsidR="005A6C7A" w:rsidRPr="00F73CEF" w:rsidTr="005A6C7A">
        <w:tc>
          <w:tcPr>
            <w:tcW w:w="5387" w:type="dxa"/>
          </w:tcPr>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AddStudent(Aristotel, Aristotelov)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PrintStudentsInfo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AddStudent(Hipokrat, Hipokratov, MedicalUniversity)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PrintNumberOfStudents</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PrintStudentsInfo</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AddStudent(Pesho, Peshov,Peshov,3, C#, Telerik, pesho@chuk,noris,223234)</w:t>
            </w:r>
          </w:p>
          <w:p w:rsidR="005A6C7A" w:rsidRPr="00F73CEF" w:rsidRDefault="005A6C7A" w:rsidP="005A6C7A">
            <w:pPr>
              <w:spacing w:after="120"/>
              <w:jc w:val="left"/>
              <w:rPr>
                <w:rFonts w:ascii="Consolas" w:hAnsi="Consolas" w:cs="Consolas"/>
                <w:noProof/>
              </w:rPr>
            </w:pPr>
            <w:r w:rsidRPr="005A6C7A">
              <w:rPr>
                <w:rFonts w:ascii="Consolas" w:hAnsi="Consolas" w:cs="Consolas"/>
                <w:noProof/>
              </w:rPr>
              <w:t>End.</w:t>
            </w:r>
          </w:p>
        </w:tc>
        <w:tc>
          <w:tcPr>
            <w:tcW w:w="5386" w:type="dxa"/>
          </w:tcPr>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1</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Aristotel</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Aristotelov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University: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Student added.</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2</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Aristotel</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Aristotelov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University: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First Name: Hipokrat</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lastRenderedPageBreak/>
              <w:t xml:space="preserve">Middle Name: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Last Name: Hipokratov</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Course: 0</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Specialty: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University: MedicalUniversity</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eMail: </w:t>
            </w:r>
          </w:p>
          <w:p w:rsidR="005A6C7A" w:rsidRPr="005A6C7A" w:rsidRDefault="005A6C7A" w:rsidP="005A6C7A">
            <w:pPr>
              <w:spacing w:after="120"/>
              <w:jc w:val="left"/>
              <w:rPr>
                <w:rFonts w:ascii="Consolas" w:hAnsi="Consolas" w:cs="Consolas"/>
                <w:noProof/>
              </w:rPr>
            </w:pPr>
            <w:r w:rsidRPr="005A6C7A">
              <w:rPr>
                <w:rFonts w:ascii="Consolas" w:hAnsi="Consolas" w:cs="Consolas"/>
                <w:noProof/>
              </w:rPr>
              <w:t xml:space="preserve">Phone Number: </w:t>
            </w:r>
          </w:p>
          <w:p w:rsidR="005A6C7A" w:rsidRPr="00F73CEF" w:rsidRDefault="005A6C7A" w:rsidP="005A6C7A">
            <w:pPr>
              <w:spacing w:after="120"/>
              <w:jc w:val="left"/>
              <w:rPr>
                <w:rFonts w:ascii="Consolas" w:hAnsi="Consolas" w:cs="Consolas"/>
                <w:noProof/>
              </w:rPr>
            </w:pPr>
            <w:r w:rsidRPr="005A6C7A">
              <w:rPr>
                <w:rFonts w:ascii="Consolas" w:hAnsi="Consolas" w:cs="Consolas"/>
                <w:noProof/>
              </w:rPr>
              <w:t>Student added.</w:t>
            </w:r>
          </w:p>
        </w:tc>
      </w:tr>
    </w:tbl>
    <w:p w:rsidR="00E834C2" w:rsidRDefault="00E834C2"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tbl>
      <w:tblPr>
        <w:tblStyle w:val="a9"/>
        <w:tblW w:w="0" w:type="auto"/>
        <w:tblInd w:w="108" w:type="dxa"/>
        <w:tblLayout w:type="fixed"/>
        <w:tblLook w:val="04A0" w:firstRow="1" w:lastRow="0" w:firstColumn="1" w:lastColumn="0" w:noHBand="0" w:noVBand="1"/>
      </w:tblPr>
      <w:tblGrid>
        <w:gridCol w:w="4395"/>
        <w:gridCol w:w="6486"/>
      </w:tblGrid>
      <w:tr w:rsidR="005473FD" w:rsidRPr="006B0528" w:rsidTr="00EC4630">
        <w:tc>
          <w:tcPr>
            <w:tcW w:w="10881" w:type="dxa"/>
            <w:gridSpan w:val="2"/>
            <w:vAlign w:val="center"/>
          </w:tcPr>
          <w:p w:rsidR="005473FD" w:rsidRPr="005473FD" w:rsidRDefault="005473FD" w:rsidP="00EC4630">
            <w:pPr>
              <w:pStyle w:val="ProblemTitle"/>
              <w:rPr>
                <w:lang w:val="en-US"/>
              </w:rPr>
            </w:pPr>
            <w:r w:rsidRPr="005473FD">
              <w:lastRenderedPageBreak/>
              <w:t xml:space="preserve">Задача </w:t>
            </w:r>
            <w:r w:rsidRPr="005473FD">
              <w:rPr>
                <w:lang w:val="en-US"/>
              </w:rPr>
              <w:t>8-13</w:t>
            </w:r>
            <w:r w:rsidRPr="005473FD">
              <w:t>.</w:t>
            </w:r>
            <w:r w:rsidRPr="005473FD">
              <w:rPr>
                <w:lang w:val="en-US"/>
              </w:rPr>
              <w:t xml:space="preserve"> GSM Class</w:t>
            </w:r>
          </w:p>
        </w:tc>
      </w:tr>
      <w:tr w:rsidR="005473FD" w:rsidTr="00EC4630">
        <w:tc>
          <w:tcPr>
            <w:tcW w:w="10881" w:type="dxa"/>
            <w:gridSpan w:val="2"/>
            <w:vAlign w:val="center"/>
          </w:tcPr>
          <w:p w:rsidR="005473FD" w:rsidRPr="005473FD" w:rsidRDefault="005473FD" w:rsidP="00EC4630">
            <w:pPr>
              <w:spacing w:after="120"/>
              <w:jc w:val="left"/>
              <w:rPr>
                <w:b/>
              </w:rPr>
            </w:pPr>
            <w:r w:rsidRPr="005473FD">
              <w:rPr>
                <w:b/>
              </w:rPr>
              <w:t>Условие</w:t>
            </w:r>
          </w:p>
          <w:p w:rsidR="005473FD" w:rsidRPr="005473FD" w:rsidRDefault="005473FD" w:rsidP="00EC4630">
            <w:pPr>
              <w:spacing w:after="120"/>
              <w:rPr>
                <w:color w:val="000000"/>
                <w:szCs w:val="20"/>
                <w:shd w:val="clear" w:color="auto" w:fill="FFFFFF"/>
                <w:lang w:val="en-US"/>
              </w:rPr>
            </w:pPr>
            <w:r w:rsidRPr="005473FD">
              <w:rPr>
                <w:color w:val="000000"/>
                <w:szCs w:val="20"/>
                <w:shd w:val="clear" w:color="auto" w:fill="FFFFFF"/>
              </w:rPr>
              <w:t>Дефинирайте клас, който съдържа информация за мобилен телефон: модел, производител, цена, собственик, характеристики на батерията (модел,</w:t>
            </w:r>
            <w:r w:rsidRPr="005473FD">
              <w:rPr>
                <w:rStyle w:val="apple-converted-space"/>
                <w:color w:val="000000"/>
                <w:szCs w:val="20"/>
                <w:shd w:val="clear" w:color="auto" w:fill="FFFFFF"/>
              </w:rPr>
              <w:t> </w:t>
            </w:r>
            <w:r w:rsidRPr="005473FD">
              <w:rPr>
                <w:color w:val="000000"/>
                <w:szCs w:val="20"/>
                <w:shd w:val="clear" w:color="auto" w:fill="FFFFFF"/>
              </w:rPr>
              <w:t>idle</w:t>
            </w:r>
            <w:r w:rsidRPr="005473FD">
              <w:rPr>
                <w:rStyle w:val="apple-converted-space"/>
                <w:color w:val="000000"/>
                <w:szCs w:val="20"/>
                <w:shd w:val="clear" w:color="auto" w:fill="FFFFFF"/>
              </w:rPr>
              <w:t> </w:t>
            </w:r>
            <w:r w:rsidRPr="005473FD">
              <w:rPr>
                <w:color w:val="000000"/>
                <w:szCs w:val="20"/>
                <w:shd w:val="clear" w:color="auto" w:fill="FFFFFF"/>
              </w:rPr>
              <w:t>time</w:t>
            </w:r>
            <w:r w:rsidRPr="005473FD">
              <w:rPr>
                <w:rStyle w:val="apple-converted-space"/>
                <w:color w:val="000000"/>
                <w:szCs w:val="20"/>
                <w:shd w:val="clear" w:color="auto" w:fill="FFFFFF"/>
              </w:rPr>
              <w:t> </w:t>
            </w:r>
            <w:r w:rsidRPr="005473FD">
              <w:rPr>
                <w:color w:val="000000"/>
                <w:szCs w:val="20"/>
                <w:shd w:val="clear" w:color="auto" w:fill="FFFFFF"/>
              </w:rPr>
              <w:t>и</w:t>
            </w:r>
            <w:r w:rsidRPr="005473FD">
              <w:rPr>
                <w:color w:val="000000"/>
                <w:szCs w:val="20"/>
                <w:shd w:val="clear" w:color="auto" w:fill="FFFFFF"/>
                <w:lang w:val="en-US"/>
              </w:rPr>
              <w:t xml:space="preserve"> </w:t>
            </w:r>
            <w:r w:rsidRPr="005473FD">
              <w:rPr>
                <w:color w:val="000000"/>
                <w:szCs w:val="20"/>
                <w:shd w:val="clear" w:color="auto" w:fill="FFFFFF"/>
              </w:rPr>
              <w:t>часове разговор /hourstalk/) и характеристики на екрана (големина и цветове).</w:t>
            </w:r>
          </w:p>
          <w:p w:rsidR="005473FD" w:rsidRPr="005473FD" w:rsidRDefault="005473FD" w:rsidP="00EC4630">
            <w:pPr>
              <w:spacing w:after="120"/>
              <w:rPr>
                <w:color w:val="000000"/>
                <w:szCs w:val="20"/>
                <w:shd w:val="clear" w:color="auto" w:fill="FFFFFF"/>
                <w:lang w:val="en-US"/>
              </w:rPr>
            </w:pPr>
            <w:r w:rsidRPr="005473FD">
              <w:rPr>
                <w:color w:val="000000"/>
                <w:szCs w:val="20"/>
                <w:shd w:val="clear" w:color="auto" w:fill="FFFFFF"/>
              </w:rPr>
              <w:t>Декларирайте няколко конструктора за всеки от създадените класове от предходната задача, които имат различни списъци с параметри (за цялостната информация за даден студент или част от нея). Данните за полетата, които не са известни трябва да се инициализират съответно със стойности с</w:t>
            </w:r>
            <w:r w:rsidRPr="005473FD">
              <w:rPr>
                <w:rStyle w:val="apple-converted-space"/>
                <w:color w:val="000000"/>
                <w:szCs w:val="20"/>
                <w:shd w:val="clear" w:color="auto" w:fill="FFFFFF"/>
              </w:rPr>
              <w:t> </w:t>
            </w:r>
            <w:r w:rsidRPr="005473FD">
              <w:rPr>
                <w:rStyle w:val="afe"/>
                <w:rFonts w:cs="Courier New"/>
                <w:color w:val="000000"/>
                <w:szCs w:val="20"/>
                <w:shd w:val="clear" w:color="auto" w:fill="FFFFFF"/>
              </w:rPr>
              <w:t>null</w:t>
            </w:r>
            <w:r w:rsidRPr="005473FD">
              <w:rPr>
                <w:rStyle w:val="apple-converted-space"/>
                <w:color w:val="000000"/>
                <w:szCs w:val="20"/>
                <w:shd w:val="clear" w:color="auto" w:fill="FFFFFF"/>
              </w:rPr>
              <w:t> </w:t>
            </w:r>
            <w:r w:rsidRPr="005473FD">
              <w:rPr>
                <w:color w:val="000000"/>
                <w:szCs w:val="20"/>
                <w:shd w:val="clear" w:color="auto" w:fill="FFFFFF"/>
              </w:rPr>
              <w:t>или</w:t>
            </w:r>
            <w:r w:rsidRPr="005473FD">
              <w:rPr>
                <w:rStyle w:val="apple-converted-space"/>
                <w:color w:val="000000"/>
                <w:szCs w:val="20"/>
                <w:shd w:val="clear" w:color="auto" w:fill="FFFFFF"/>
              </w:rPr>
              <w:t> </w:t>
            </w:r>
            <w:r w:rsidRPr="005473FD">
              <w:rPr>
                <w:rStyle w:val="afe"/>
                <w:rFonts w:cs="Courier New"/>
                <w:color w:val="000000"/>
                <w:szCs w:val="20"/>
                <w:shd w:val="clear" w:color="auto" w:fill="FFFFFF"/>
              </w:rPr>
              <w:t>0</w:t>
            </w:r>
            <w:r w:rsidRPr="005473FD">
              <w:rPr>
                <w:color w:val="000000"/>
                <w:szCs w:val="20"/>
                <w:shd w:val="clear" w:color="auto" w:fill="FFFFFF"/>
              </w:rPr>
              <w:t>.</w:t>
            </w:r>
          </w:p>
          <w:p w:rsidR="005473FD" w:rsidRPr="005473FD" w:rsidRDefault="005473FD" w:rsidP="00EC4630">
            <w:pPr>
              <w:spacing w:after="120"/>
              <w:rPr>
                <w:color w:val="000000"/>
                <w:szCs w:val="20"/>
                <w:shd w:val="clear" w:color="auto" w:fill="FFFFFF"/>
                <w:lang w:val="en-US"/>
              </w:rPr>
            </w:pPr>
            <w:r w:rsidRPr="005473FD">
              <w:rPr>
                <w:color w:val="000000"/>
                <w:szCs w:val="20"/>
                <w:shd w:val="clear" w:color="auto" w:fill="FFFFFF"/>
              </w:rPr>
              <w:t>Към класа за мобилен телефон добавете статично поле</w:t>
            </w:r>
            <w:r w:rsidRPr="005473FD">
              <w:rPr>
                <w:rStyle w:val="apple-converted-space"/>
                <w:color w:val="000000"/>
                <w:szCs w:val="20"/>
                <w:shd w:val="clear" w:color="auto" w:fill="FFFFFF"/>
              </w:rPr>
              <w:t> </w:t>
            </w:r>
            <w:r w:rsidRPr="005473FD">
              <w:rPr>
                <w:rStyle w:val="afe"/>
                <w:rFonts w:cs="Courier New"/>
                <w:color w:val="000000"/>
                <w:szCs w:val="20"/>
                <w:shd w:val="clear" w:color="auto" w:fill="FFFFFF"/>
                <w:lang w:val="en-US"/>
              </w:rPr>
              <w:t>N</w:t>
            </w:r>
            <w:r w:rsidRPr="005473FD">
              <w:rPr>
                <w:rStyle w:val="afe"/>
                <w:rFonts w:cs="Courier New"/>
                <w:color w:val="000000"/>
                <w:szCs w:val="20"/>
                <w:shd w:val="clear" w:color="auto" w:fill="FFFFFF"/>
              </w:rPr>
              <w:t>okiaN95</w:t>
            </w:r>
            <w:r w:rsidRPr="005473FD">
              <w:rPr>
                <w:color w:val="000000"/>
                <w:szCs w:val="20"/>
                <w:shd w:val="clear" w:color="auto" w:fill="FFFFFF"/>
              </w:rPr>
              <w:t>, което да съхранява информация за мобилен телефон модел</w:t>
            </w:r>
            <w:r w:rsidRPr="005473FD">
              <w:rPr>
                <w:rStyle w:val="apple-converted-space"/>
                <w:rFonts w:cs="Courier New"/>
                <w:b/>
                <w:bCs/>
                <w:color w:val="000000"/>
                <w:szCs w:val="20"/>
                <w:shd w:val="clear" w:color="auto" w:fill="FFFFFF"/>
              </w:rPr>
              <w:t> </w:t>
            </w:r>
            <w:r w:rsidRPr="005473FD">
              <w:rPr>
                <w:color w:val="000000"/>
                <w:szCs w:val="20"/>
                <w:shd w:val="clear" w:color="auto" w:fill="FFFFFF"/>
              </w:rPr>
              <w:t>Nokia</w:t>
            </w:r>
            <w:r w:rsidRPr="005473FD">
              <w:rPr>
                <w:rStyle w:val="apple-converted-space"/>
                <w:color w:val="000000"/>
                <w:szCs w:val="20"/>
                <w:shd w:val="clear" w:color="auto" w:fill="FFFFFF"/>
              </w:rPr>
              <w:t> </w:t>
            </w:r>
            <w:r w:rsidRPr="005473FD">
              <w:rPr>
                <w:color w:val="000000"/>
                <w:szCs w:val="20"/>
                <w:shd w:val="clear" w:color="auto" w:fill="FFFFFF"/>
              </w:rPr>
              <w:t>95. Добавете метод, в същия клас, който извежда информация за това статично поле.</w:t>
            </w:r>
          </w:p>
          <w:p w:rsidR="005473FD" w:rsidRPr="005473FD" w:rsidRDefault="005473FD" w:rsidP="00EC4630">
            <w:pPr>
              <w:spacing w:after="120"/>
              <w:rPr>
                <w:color w:val="000000"/>
                <w:szCs w:val="20"/>
                <w:shd w:val="clear" w:color="auto" w:fill="FFFFFF"/>
                <w:lang w:val="en-US"/>
              </w:rPr>
            </w:pPr>
            <w:r w:rsidRPr="005473FD">
              <w:rPr>
                <w:color w:val="000000"/>
                <w:szCs w:val="20"/>
                <w:shd w:val="clear" w:color="auto" w:fill="FFFFFF"/>
              </w:rPr>
              <w:t>Добавете изброим тип</w:t>
            </w:r>
            <w:r w:rsidRPr="005473FD">
              <w:rPr>
                <w:rStyle w:val="apple-converted-space"/>
                <w:color w:val="000000"/>
                <w:szCs w:val="20"/>
                <w:shd w:val="clear" w:color="auto" w:fill="FFFFFF"/>
              </w:rPr>
              <w:t> </w:t>
            </w:r>
            <w:r w:rsidRPr="005473FD">
              <w:rPr>
                <w:rStyle w:val="afe"/>
                <w:rFonts w:cs="Courier New"/>
                <w:color w:val="000000"/>
                <w:szCs w:val="20"/>
                <w:shd w:val="clear" w:color="auto" w:fill="FFFFFF"/>
              </w:rPr>
              <w:t>BatteryType</w:t>
            </w:r>
            <w:r w:rsidRPr="005473FD">
              <w:rPr>
                <w:color w:val="000000"/>
                <w:szCs w:val="20"/>
                <w:shd w:val="clear" w:color="auto" w:fill="FFFFFF"/>
              </w:rPr>
              <w:t>, който съдържа стойности за тип на батерията (Li-Ion, NiMH, NiCd, …) и го използвайте като ново поле за класа</w:t>
            </w:r>
            <w:r w:rsidRPr="005473FD">
              <w:rPr>
                <w:rStyle w:val="apple-converted-space"/>
                <w:color w:val="000000"/>
                <w:szCs w:val="20"/>
                <w:shd w:val="clear" w:color="auto" w:fill="FFFFFF"/>
              </w:rPr>
              <w:t> </w:t>
            </w:r>
            <w:r w:rsidRPr="005473FD">
              <w:rPr>
                <w:rStyle w:val="afe"/>
                <w:rFonts w:cs="Courier New"/>
                <w:color w:val="000000"/>
                <w:szCs w:val="20"/>
                <w:shd w:val="clear" w:color="auto" w:fill="FFFFFF"/>
              </w:rPr>
              <w:t>Battery</w:t>
            </w:r>
            <w:r w:rsidRPr="005473FD">
              <w:rPr>
                <w:color w:val="000000"/>
                <w:szCs w:val="20"/>
                <w:shd w:val="clear" w:color="auto" w:fill="FFFFFF"/>
              </w:rPr>
              <w:t>.</w:t>
            </w:r>
          </w:p>
          <w:p w:rsidR="005473FD" w:rsidRPr="005473FD" w:rsidRDefault="005473FD" w:rsidP="00EC4630">
            <w:pPr>
              <w:spacing w:after="120"/>
              <w:rPr>
                <w:color w:val="000000"/>
                <w:szCs w:val="20"/>
                <w:shd w:val="clear" w:color="auto" w:fill="FFFFFF"/>
                <w:lang w:val="en-US"/>
              </w:rPr>
            </w:pPr>
            <w:r w:rsidRPr="005473FD">
              <w:rPr>
                <w:color w:val="000000"/>
                <w:szCs w:val="20"/>
                <w:shd w:val="clear" w:color="auto" w:fill="FFFFFF"/>
              </w:rPr>
              <w:t>Добавете метод в класа</w:t>
            </w:r>
            <w:r w:rsidRPr="005473FD">
              <w:rPr>
                <w:rStyle w:val="apple-converted-space"/>
                <w:color w:val="000000"/>
                <w:szCs w:val="20"/>
                <w:shd w:val="clear" w:color="auto" w:fill="FFFFFF"/>
              </w:rPr>
              <w:t> </w:t>
            </w:r>
            <w:r w:rsidRPr="005473FD">
              <w:rPr>
                <w:rStyle w:val="afe"/>
                <w:rFonts w:cs="Courier New"/>
                <w:color w:val="000000"/>
                <w:szCs w:val="20"/>
                <w:shd w:val="clear" w:color="auto" w:fill="FFFFFF"/>
              </w:rPr>
              <w:t>GSM</w:t>
            </w:r>
            <w:r w:rsidRPr="005473FD">
              <w:rPr>
                <w:color w:val="000000"/>
                <w:szCs w:val="20"/>
                <w:shd w:val="clear" w:color="auto" w:fill="FFFFFF"/>
              </w:rPr>
              <w:t>, който да връща информация за обекта под формата на</w:t>
            </w:r>
            <w:r w:rsidRPr="005473FD">
              <w:rPr>
                <w:rStyle w:val="apple-converted-space"/>
                <w:color w:val="000000"/>
                <w:szCs w:val="20"/>
                <w:shd w:val="clear" w:color="auto" w:fill="FFFFFF"/>
              </w:rPr>
              <w:t> </w:t>
            </w:r>
            <w:r w:rsidRPr="005473FD">
              <w:rPr>
                <w:rStyle w:val="afe"/>
                <w:rFonts w:cs="Courier New"/>
                <w:color w:val="000000"/>
                <w:szCs w:val="20"/>
                <w:shd w:val="clear" w:color="auto" w:fill="FFFFFF"/>
              </w:rPr>
              <w:t>string</w:t>
            </w:r>
            <w:r w:rsidRPr="005473FD">
              <w:rPr>
                <w:color w:val="000000"/>
                <w:szCs w:val="20"/>
                <w:shd w:val="clear" w:color="auto" w:fill="FFFFFF"/>
              </w:rPr>
              <w:t>.</w:t>
            </w:r>
          </w:p>
          <w:p w:rsidR="005473FD" w:rsidRPr="005473FD" w:rsidRDefault="005473FD" w:rsidP="00EC4630">
            <w:pPr>
              <w:spacing w:after="120"/>
              <w:rPr>
                <w:color w:val="000000"/>
                <w:szCs w:val="20"/>
                <w:shd w:val="clear" w:color="auto" w:fill="FFFFFF"/>
                <w:lang w:val="en-US"/>
              </w:rPr>
            </w:pPr>
            <w:r w:rsidRPr="005473FD">
              <w:rPr>
                <w:color w:val="000000"/>
                <w:szCs w:val="20"/>
                <w:shd w:val="clear" w:color="auto" w:fill="FFFFFF"/>
              </w:rPr>
              <w:t>Дефинирайте свойства, за да капсулирате данните в класовете</w:t>
            </w:r>
            <w:r w:rsidRPr="005473FD">
              <w:rPr>
                <w:rStyle w:val="apple-converted-space"/>
                <w:color w:val="000000"/>
                <w:szCs w:val="20"/>
                <w:shd w:val="clear" w:color="auto" w:fill="FFFFFF"/>
              </w:rPr>
              <w:t> </w:t>
            </w:r>
            <w:r w:rsidRPr="005473FD">
              <w:rPr>
                <w:rStyle w:val="afe"/>
                <w:rFonts w:cs="Courier New"/>
                <w:color w:val="000000"/>
                <w:szCs w:val="20"/>
                <w:shd w:val="clear" w:color="auto" w:fill="FFFFFF"/>
              </w:rPr>
              <w:t>GSM</w:t>
            </w:r>
            <w:r w:rsidRPr="005473FD">
              <w:rPr>
                <w:color w:val="000000"/>
                <w:szCs w:val="20"/>
                <w:shd w:val="clear" w:color="auto" w:fill="FFFFFF"/>
              </w:rPr>
              <w:t>,</w:t>
            </w:r>
            <w:r w:rsidRPr="005473FD">
              <w:rPr>
                <w:rStyle w:val="apple-converted-space"/>
                <w:color w:val="000000"/>
                <w:szCs w:val="20"/>
                <w:shd w:val="clear" w:color="auto" w:fill="FFFFFF"/>
              </w:rPr>
              <w:t> </w:t>
            </w:r>
            <w:r w:rsidRPr="005473FD">
              <w:rPr>
                <w:rStyle w:val="afe"/>
                <w:rFonts w:cs="Courier New"/>
                <w:color w:val="000000"/>
                <w:szCs w:val="20"/>
                <w:shd w:val="clear" w:color="auto" w:fill="FFFFFF"/>
              </w:rPr>
              <w:t>Battery</w:t>
            </w:r>
            <w:r w:rsidRPr="005473FD">
              <w:rPr>
                <w:rStyle w:val="apple-converted-space"/>
                <w:color w:val="000000"/>
                <w:szCs w:val="20"/>
                <w:shd w:val="clear" w:color="auto" w:fill="FFFFFF"/>
              </w:rPr>
              <w:t> </w:t>
            </w:r>
            <w:r w:rsidRPr="005473FD">
              <w:rPr>
                <w:color w:val="000000"/>
                <w:szCs w:val="20"/>
                <w:shd w:val="clear" w:color="auto" w:fill="FFFFFF"/>
              </w:rPr>
              <w:t>и</w:t>
            </w:r>
            <w:r w:rsidRPr="005473FD">
              <w:rPr>
                <w:rStyle w:val="apple-converted-space"/>
                <w:color w:val="000000"/>
                <w:szCs w:val="20"/>
                <w:shd w:val="clear" w:color="auto" w:fill="FFFFFF"/>
              </w:rPr>
              <w:t> </w:t>
            </w:r>
            <w:r w:rsidRPr="005473FD">
              <w:rPr>
                <w:rStyle w:val="afe"/>
                <w:rFonts w:cs="Courier New"/>
                <w:color w:val="000000"/>
                <w:szCs w:val="20"/>
                <w:shd w:val="clear" w:color="auto" w:fill="FFFFFF"/>
              </w:rPr>
              <w:t>Display</w:t>
            </w:r>
            <w:r w:rsidRPr="005473FD">
              <w:rPr>
                <w:color w:val="000000"/>
                <w:szCs w:val="20"/>
                <w:shd w:val="clear" w:color="auto" w:fill="FFFFFF"/>
              </w:rPr>
              <w:t>.</w:t>
            </w:r>
          </w:p>
          <w:p w:rsidR="005473FD" w:rsidRPr="005473FD" w:rsidRDefault="005473FD" w:rsidP="00EC4630">
            <w:pPr>
              <w:spacing w:after="120"/>
              <w:rPr>
                <w:color w:val="000000"/>
                <w:szCs w:val="20"/>
                <w:shd w:val="clear" w:color="auto" w:fill="FFFFFF"/>
                <w:lang w:val="en-US"/>
              </w:rPr>
            </w:pPr>
            <w:r w:rsidRPr="005473FD">
              <w:rPr>
                <w:color w:val="000000"/>
                <w:szCs w:val="20"/>
                <w:shd w:val="clear" w:color="auto" w:fill="FFFFFF"/>
                <w:lang w:val="en-US"/>
              </w:rPr>
              <w:t>Nokia95: model: nokia95, manufacturer: nokia, price: 199, battery: hoursIdle: 12</w:t>
            </w:r>
          </w:p>
          <w:p w:rsidR="005473FD" w:rsidRPr="005473FD" w:rsidRDefault="005473FD" w:rsidP="00EC4630">
            <w:pPr>
              <w:spacing w:after="120"/>
              <w:rPr>
                <w:color w:val="000000"/>
                <w:szCs w:val="20"/>
                <w:shd w:val="clear" w:color="auto" w:fill="FFFFFF"/>
                <w:lang w:val="en-US"/>
              </w:rPr>
            </w:pPr>
            <w:r w:rsidRPr="005473FD">
              <w:rPr>
                <w:color w:val="000000"/>
                <w:szCs w:val="20"/>
                <w:shd w:val="clear" w:color="auto" w:fill="FFFFFF"/>
                <w:lang w:val="en-US"/>
              </w:rPr>
              <w:t>, hoursTalk: 123, batteryModel: coolBatModel, , display: displaySize: 7, display</w:t>
            </w:r>
          </w:p>
          <w:p w:rsidR="005473FD" w:rsidRPr="005473FD" w:rsidRDefault="005473FD" w:rsidP="00EC4630">
            <w:pPr>
              <w:spacing w:after="120"/>
              <w:rPr>
                <w:color w:val="000000"/>
                <w:szCs w:val="20"/>
                <w:shd w:val="clear" w:color="auto" w:fill="FFFFFF"/>
                <w:lang w:val="en-US"/>
              </w:rPr>
            </w:pPr>
            <w:r w:rsidRPr="005473FD">
              <w:rPr>
                <w:color w:val="000000"/>
                <w:szCs w:val="20"/>
                <w:shd w:val="clear" w:color="auto" w:fill="FFFFFF"/>
                <w:lang w:val="en-US"/>
              </w:rPr>
              <w:t>Colors: 100</w:t>
            </w:r>
          </w:p>
        </w:tc>
      </w:tr>
      <w:tr w:rsidR="005473FD" w:rsidTr="00EC4630">
        <w:tc>
          <w:tcPr>
            <w:tcW w:w="10881" w:type="dxa"/>
            <w:gridSpan w:val="2"/>
            <w:vAlign w:val="center"/>
          </w:tcPr>
          <w:p w:rsidR="005473FD" w:rsidRPr="005473FD" w:rsidRDefault="005473FD" w:rsidP="00EC4630">
            <w:pPr>
              <w:spacing w:after="120"/>
              <w:jc w:val="left"/>
              <w:rPr>
                <w:b/>
              </w:rPr>
            </w:pPr>
            <w:r w:rsidRPr="005473FD">
              <w:rPr>
                <w:b/>
              </w:rPr>
              <w:t>Описание на входа</w:t>
            </w:r>
          </w:p>
          <w:p w:rsidR="005473FD" w:rsidRPr="005473FD" w:rsidRDefault="005473FD" w:rsidP="00EC4630">
            <w:pPr>
              <w:spacing w:after="120"/>
            </w:pPr>
            <w:r w:rsidRPr="005473FD">
              <w:t xml:space="preserve">Първия ред от входа е число </w:t>
            </w:r>
            <w:r w:rsidRPr="005473FD">
              <w:rPr>
                <w:lang w:val="en-US"/>
              </w:rPr>
              <w:t xml:space="preserve">N </w:t>
            </w:r>
            <w:r w:rsidRPr="005473FD">
              <w:t>– броят на моделите, които ще запаметим.</w:t>
            </w:r>
          </w:p>
          <w:p w:rsidR="005473FD" w:rsidRPr="005473FD" w:rsidRDefault="005473FD" w:rsidP="00EC4630">
            <w:pPr>
              <w:spacing w:after="120"/>
            </w:pPr>
            <w:r w:rsidRPr="005473FD">
              <w:t xml:space="preserve">На следващите </w:t>
            </w:r>
            <w:r w:rsidRPr="005473FD">
              <w:rPr>
                <w:lang w:val="en-US"/>
              </w:rPr>
              <w:t xml:space="preserve">N </w:t>
            </w:r>
            <w:r w:rsidRPr="005473FD">
              <w:t xml:space="preserve">реда получаваме информация за информация за моделите. Входът може да бъде в 3 формата. </w:t>
            </w:r>
          </w:p>
          <w:p w:rsidR="005473FD" w:rsidRPr="005473FD" w:rsidRDefault="005473FD" w:rsidP="00EC4630">
            <w:pPr>
              <w:spacing w:after="120"/>
              <w:rPr>
                <w:lang w:val="en-US"/>
              </w:rPr>
            </w:pPr>
            <w:r w:rsidRPr="005473FD">
              <w:rPr>
                <w:lang w:val="en-US"/>
              </w:rPr>
              <w:t>Model;Producer;Price;Owner</w:t>
            </w:r>
          </w:p>
          <w:p w:rsidR="005473FD" w:rsidRPr="005473FD" w:rsidRDefault="005473FD" w:rsidP="00EC4630">
            <w:pPr>
              <w:spacing w:after="120"/>
            </w:pPr>
            <w:r w:rsidRPr="005473FD">
              <w:rPr>
                <w:lang w:val="en-US"/>
              </w:rPr>
              <w:t>или</w:t>
            </w:r>
          </w:p>
          <w:p w:rsidR="005473FD" w:rsidRPr="005473FD" w:rsidRDefault="005473FD" w:rsidP="00EC4630">
            <w:pPr>
              <w:spacing w:after="120"/>
              <w:rPr>
                <w:lang w:val="en-US"/>
              </w:rPr>
            </w:pPr>
            <w:r w:rsidRPr="005473FD">
              <w:rPr>
                <w:lang w:val="en-US"/>
              </w:rPr>
              <w:t>Model;Producer;Price;Owner;BatteryModel;BatteryIdleTime;BatteryHoursTalk;ScreenColors;ScreenSize</w:t>
            </w:r>
          </w:p>
          <w:p w:rsidR="005473FD" w:rsidRPr="005473FD" w:rsidRDefault="005473FD" w:rsidP="00EC4630">
            <w:pPr>
              <w:spacing w:after="120"/>
            </w:pPr>
            <w:r w:rsidRPr="005473FD">
              <w:t>или</w:t>
            </w:r>
          </w:p>
          <w:p w:rsidR="005473FD" w:rsidRPr="005473FD" w:rsidRDefault="005473FD" w:rsidP="00EC4630">
            <w:pPr>
              <w:spacing w:after="120"/>
              <w:rPr>
                <w:lang w:val="en-US"/>
              </w:rPr>
            </w:pPr>
            <w:r w:rsidRPr="005473FD">
              <w:rPr>
                <w:lang w:val="en-US"/>
              </w:rPr>
              <w:t>Nokia95</w:t>
            </w:r>
          </w:p>
          <w:p w:rsidR="005473FD" w:rsidRPr="005473FD" w:rsidRDefault="005473FD" w:rsidP="00EC4630">
            <w:pPr>
              <w:spacing w:after="120"/>
            </w:pPr>
            <w:r w:rsidRPr="005473FD">
              <w:t>Пример:</w:t>
            </w:r>
          </w:p>
          <w:p w:rsidR="005473FD" w:rsidRPr="005473FD" w:rsidRDefault="005473FD" w:rsidP="00EC4630">
            <w:pPr>
              <w:spacing w:after="120"/>
              <w:rPr>
                <w:lang w:val="en-US"/>
              </w:rPr>
            </w:pPr>
            <w:r w:rsidRPr="005473FD">
              <w:rPr>
                <w:lang w:val="en-US"/>
              </w:rPr>
              <w:t>Galaxy;Samsung;200;Lucho;HugeBat;200;20;256;7</w:t>
            </w:r>
          </w:p>
        </w:tc>
      </w:tr>
      <w:tr w:rsidR="005473FD" w:rsidTr="00EC4630">
        <w:tc>
          <w:tcPr>
            <w:tcW w:w="10881" w:type="dxa"/>
            <w:gridSpan w:val="2"/>
            <w:vAlign w:val="center"/>
          </w:tcPr>
          <w:p w:rsidR="005473FD" w:rsidRPr="005473FD" w:rsidRDefault="005473FD" w:rsidP="00EC4630">
            <w:pPr>
              <w:spacing w:after="120"/>
              <w:jc w:val="left"/>
              <w:rPr>
                <w:b/>
              </w:rPr>
            </w:pPr>
            <w:r w:rsidRPr="005473FD">
              <w:rPr>
                <w:b/>
              </w:rPr>
              <w:t>Описание на изхода</w:t>
            </w:r>
          </w:p>
          <w:p w:rsidR="005473FD" w:rsidRPr="005473FD" w:rsidRDefault="005473FD" w:rsidP="00EC4630">
            <w:pPr>
              <w:spacing w:after="120"/>
              <w:rPr>
                <w:lang w:val="en-US"/>
              </w:rPr>
            </w:pPr>
            <w:r w:rsidRPr="005473FD">
              <w:t>За всеки един от телефоните изкарайте информацията</w:t>
            </w:r>
            <w:r w:rsidRPr="005473FD">
              <w:rPr>
                <w:lang w:val="en-US"/>
              </w:rPr>
              <w:t xml:space="preserve"> </w:t>
            </w:r>
            <w:r w:rsidRPr="005473FD">
              <w:t>във следния формат:</w:t>
            </w:r>
          </w:p>
          <w:p w:rsidR="005473FD" w:rsidRPr="005473FD" w:rsidRDefault="005473FD" w:rsidP="00EC4630">
            <w:pPr>
              <w:spacing w:after="120"/>
              <w:rPr>
                <w:lang w:val="en-US"/>
              </w:rPr>
            </w:pPr>
            <w:r w:rsidRPr="005473FD">
              <w:rPr>
                <w:lang w:val="en-US"/>
              </w:rPr>
              <w:t>model: Galaxy, manufacturer: Samsung, price: 200, owner: Lucho, battery: hoursIdle: 200, hoursTalk: 20, batteryModel: HugeBat, , display: displaySize: 256, displayColors: 7</w:t>
            </w:r>
          </w:p>
          <w:p w:rsidR="005473FD" w:rsidRPr="005473FD" w:rsidRDefault="005473FD" w:rsidP="00EC4630">
            <w:pPr>
              <w:spacing w:after="120"/>
              <w:rPr>
                <w:lang w:val="en-US"/>
              </w:rPr>
            </w:pPr>
          </w:p>
        </w:tc>
      </w:tr>
      <w:tr w:rsidR="005473FD" w:rsidTr="00EC4630">
        <w:tc>
          <w:tcPr>
            <w:tcW w:w="10881" w:type="dxa"/>
            <w:gridSpan w:val="2"/>
            <w:vAlign w:val="center"/>
          </w:tcPr>
          <w:p w:rsidR="005473FD" w:rsidRPr="005473FD" w:rsidRDefault="005473FD" w:rsidP="00EC4630">
            <w:pPr>
              <w:spacing w:after="120"/>
              <w:jc w:val="left"/>
              <w:rPr>
                <w:b/>
              </w:rPr>
            </w:pPr>
            <w:r w:rsidRPr="005473FD">
              <w:rPr>
                <w:b/>
              </w:rPr>
              <w:t>Анализ на задачата</w:t>
            </w:r>
          </w:p>
          <w:p w:rsidR="005473FD" w:rsidRPr="005473FD" w:rsidRDefault="005473FD" w:rsidP="00EC4630">
            <w:pPr>
              <w:spacing w:after="120"/>
            </w:pPr>
            <w:r w:rsidRPr="005473FD">
              <w:t xml:space="preserve">Задачата е техническа и няма нужда от анализ. </w:t>
            </w:r>
          </w:p>
        </w:tc>
      </w:tr>
      <w:tr w:rsidR="005473FD" w:rsidTr="00EC4630">
        <w:tc>
          <w:tcPr>
            <w:tcW w:w="10881" w:type="dxa"/>
            <w:gridSpan w:val="2"/>
            <w:vAlign w:val="center"/>
          </w:tcPr>
          <w:p w:rsidR="005473FD" w:rsidRPr="004E6C36" w:rsidRDefault="005473FD" w:rsidP="00EC4630">
            <w:pPr>
              <w:spacing w:after="120"/>
              <w:jc w:val="left"/>
              <w:rPr>
                <w:b/>
              </w:rPr>
            </w:pPr>
            <w:r w:rsidRPr="004E6C36">
              <w:rPr>
                <w:b/>
              </w:rPr>
              <w:t>Решение (сорс код)</w:t>
            </w:r>
          </w:p>
        </w:tc>
      </w:tr>
      <w:tr w:rsidR="005473FD" w:rsidRPr="00473AA8" w:rsidTr="00EC4630">
        <w:tc>
          <w:tcPr>
            <w:tcW w:w="10881" w:type="dxa"/>
            <w:gridSpan w:val="2"/>
            <w:tcMar>
              <w:top w:w="113" w:type="dxa"/>
              <w:bottom w:w="113" w:type="dxa"/>
            </w:tcMar>
            <w:vAlign w:val="center"/>
          </w:tcPr>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System.Collections.Generic;</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System.Linq;</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System.Text;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namespace</w:t>
            </w:r>
            <w:r>
              <w:rPr>
                <w:rFonts w:ascii="Consolas" w:hAnsi="Consolas" w:cs="Consolas"/>
                <w:sz w:val="19"/>
                <w:szCs w:val="19"/>
                <w:lang w:val="en-US" w:eastAsia="en-US"/>
              </w:rPr>
              <w:t xml:space="preserve"> GSMProblem</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Program</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lastRenderedPageBreak/>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sz w:val="19"/>
                <w:szCs w:val="19"/>
                <w:lang w:val="en-US" w:eastAsia="en-US"/>
              </w:rPr>
              <w:t>[] args)</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n = </w:t>
            </w:r>
            <w:r>
              <w:rPr>
                <w:rFonts w:ascii="Consolas" w:hAnsi="Consolas" w:cs="Consolas"/>
                <w:color w:val="0000FF"/>
                <w:sz w:val="19"/>
                <w:szCs w:val="19"/>
                <w:lang w:val="en-US" w:eastAsia="en-US"/>
              </w:rPr>
              <w:t>int</w:t>
            </w:r>
            <w:r>
              <w:rPr>
                <w:rFonts w:ascii="Consolas" w:hAnsi="Consolas" w:cs="Consolas"/>
                <w:sz w:val="19"/>
                <w:szCs w:val="19"/>
                <w:lang w:val="en-US" w:eastAsia="en-US"/>
              </w:rPr>
              <w:t>.Parse(</w:t>
            </w:r>
            <w:r>
              <w:rPr>
                <w:rFonts w:ascii="Consolas" w:hAnsi="Consolas" w:cs="Consolas"/>
                <w:color w:val="2B91AF"/>
                <w:sz w:val="19"/>
                <w:szCs w:val="19"/>
                <w:lang w:val="en-US" w:eastAsia="en-US"/>
              </w:rPr>
              <w:t>Console</w:t>
            </w:r>
            <w:r>
              <w:rPr>
                <w:rFonts w:ascii="Consolas" w:hAnsi="Consolas" w:cs="Consolas"/>
                <w:sz w:val="19"/>
                <w:szCs w:val="19"/>
                <w:lang w:val="en-US" w:eastAsia="en-US"/>
              </w:rPr>
              <w:t>.ReadLine());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List</w:t>
            </w:r>
            <w:r>
              <w:rPr>
                <w:rFonts w:ascii="Consolas" w:hAnsi="Consolas" w:cs="Consolas"/>
                <w:sz w:val="19"/>
                <w:szCs w:val="19"/>
                <w:lang w:val="en-US" w:eastAsia="en-US"/>
              </w:rPr>
              <w:t xml:space="preserve">&lt;GSM&gt; phones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List</w:t>
            </w:r>
            <w:r>
              <w:rPr>
                <w:rFonts w:ascii="Consolas" w:hAnsi="Consolas" w:cs="Consolas"/>
                <w:sz w:val="19"/>
                <w:szCs w:val="19"/>
                <w:lang w:val="en-US" w:eastAsia="en-US"/>
              </w:rPr>
              <w:t>&lt;GSM&gt;();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for</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i = 0; i &lt; n; i++)</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line = </w:t>
            </w:r>
            <w:r>
              <w:rPr>
                <w:rFonts w:ascii="Consolas" w:hAnsi="Consolas" w:cs="Consolas"/>
                <w:color w:val="2B91AF"/>
                <w:sz w:val="19"/>
                <w:szCs w:val="19"/>
                <w:lang w:val="en-US" w:eastAsia="en-US"/>
              </w:rPr>
              <w:t>Console</w:t>
            </w:r>
            <w:r>
              <w:rPr>
                <w:rFonts w:ascii="Consolas" w:hAnsi="Consolas" w:cs="Consolas"/>
                <w:sz w:val="19"/>
                <w:szCs w:val="19"/>
                <w:lang w:val="en-US" w:eastAsia="en-US"/>
              </w:rPr>
              <w:t>.ReadLine();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(line==</w:t>
            </w:r>
            <w:r>
              <w:rPr>
                <w:rFonts w:ascii="Consolas" w:hAnsi="Consolas" w:cs="Consolas"/>
                <w:color w:val="A31515"/>
                <w:sz w:val="19"/>
                <w:szCs w:val="19"/>
                <w:lang w:val="en-US" w:eastAsia="en-US"/>
              </w:rPr>
              <w:t>"Nokia95"</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phones.Add(GSM.NokiaN95);</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else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arguments = line.Split(</w:t>
            </w:r>
            <w:r>
              <w:rPr>
                <w:rFonts w:ascii="Consolas" w:hAnsi="Consolas" w:cs="Consolas"/>
                <w:color w:val="A31515"/>
                <w:sz w:val="19"/>
                <w:szCs w:val="19"/>
                <w:lang w:val="en-US" w:eastAsia="en-US"/>
              </w:rPr>
              <w:t>';'</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(arguments.Count()==4)</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GSM newPhone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GSM(arguments[0], arguments[1], </w:t>
            </w:r>
            <w:r>
              <w:rPr>
                <w:rFonts w:ascii="Consolas" w:hAnsi="Consolas" w:cs="Consolas"/>
                <w:color w:val="0000FF"/>
                <w:sz w:val="19"/>
                <w:szCs w:val="19"/>
                <w:lang w:val="en-US" w:eastAsia="en-US"/>
              </w:rPr>
              <w:t>double</w:t>
            </w:r>
            <w:r>
              <w:rPr>
                <w:rFonts w:ascii="Consolas" w:hAnsi="Consolas" w:cs="Consolas"/>
                <w:sz w:val="19"/>
                <w:szCs w:val="19"/>
                <w:lang w:val="en-US" w:eastAsia="en-US"/>
              </w:rPr>
              <w:t>.Parse(arguments[2]), arguments[3]);</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phones.Add(newPhone);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else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GSM newPhone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GSM(arguments[0], arguments[1], </w:t>
            </w:r>
            <w:r>
              <w:rPr>
                <w:rFonts w:ascii="Consolas" w:hAnsi="Consolas" w:cs="Consolas"/>
                <w:color w:val="0000FF"/>
                <w:sz w:val="19"/>
                <w:szCs w:val="19"/>
                <w:lang w:val="en-US" w:eastAsia="en-US"/>
              </w:rPr>
              <w:t>double</w:t>
            </w:r>
            <w:r>
              <w:rPr>
                <w:rFonts w:ascii="Consolas" w:hAnsi="Consolas" w:cs="Consolas"/>
                <w:sz w:val="19"/>
                <w:szCs w:val="19"/>
                <w:lang w:val="en-US" w:eastAsia="en-US"/>
              </w:rPr>
              <w:t>.Parse(arguments[2]), arguments[3],arguments[4],</w:t>
            </w:r>
            <w:r>
              <w:rPr>
                <w:rFonts w:ascii="Consolas" w:hAnsi="Consolas" w:cs="Consolas"/>
                <w:color w:val="0000FF"/>
                <w:sz w:val="19"/>
                <w:szCs w:val="19"/>
                <w:lang w:val="en-US" w:eastAsia="en-US"/>
              </w:rPr>
              <w:t>int</w:t>
            </w:r>
            <w:r>
              <w:rPr>
                <w:rFonts w:ascii="Consolas" w:hAnsi="Consolas" w:cs="Consolas"/>
                <w:sz w:val="19"/>
                <w:szCs w:val="19"/>
                <w:lang w:val="en-US" w:eastAsia="en-US"/>
              </w:rPr>
              <w:t>.Parse(arguments[5]),</w:t>
            </w:r>
            <w:r>
              <w:rPr>
                <w:rFonts w:ascii="Consolas" w:hAnsi="Consolas" w:cs="Consolas"/>
                <w:color w:val="0000FF"/>
                <w:sz w:val="19"/>
                <w:szCs w:val="19"/>
                <w:lang w:val="en-US" w:eastAsia="en-US"/>
              </w:rPr>
              <w:t>int</w:t>
            </w:r>
            <w:r>
              <w:rPr>
                <w:rFonts w:ascii="Consolas" w:hAnsi="Consolas" w:cs="Consolas"/>
                <w:sz w:val="19"/>
                <w:szCs w:val="19"/>
                <w:lang w:val="en-US" w:eastAsia="en-US"/>
              </w:rPr>
              <w:t>.Parse(arguments[6]),</w:t>
            </w:r>
            <w:r>
              <w:rPr>
                <w:rFonts w:ascii="Consolas" w:hAnsi="Consolas" w:cs="Consolas"/>
                <w:color w:val="0000FF"/>
                <w:sz w:val="19"/>
                <w:szCs w:val="19"/>
                <w:lang w:val="en-US" w:eastAsia="en-US"/>
              </w:rPr>
              <w:t>double</w:t>
            </w:r>
            <w:r>
              <w:rPr>
                <w:rFonts w:ascii="Consolas" w:hAnsi="Consolas" w:cs="Consolas"/>
                <w:sz w:val="19"/>
                <w:szCs w:val="19"/>
                <w:lang w:val="en-US" w:eastAsia="en-US"/>
              </w:rPr>
              <w:t>.Parse(arguments[7]),</w:t>
            </w:r>
            <w:r>
              <w:rPr>
                <w:rFonts w:ascii="Consolas" w:hAnsi="Consolas" w:cs="Consolas"/>
                <w:color w:val="0000FF"/>
                <w:sz w:val="19"/>
                <w:szCs w:val="19"/>
                <w:lang w:val="en-US" w:eastAsia="en-US"/>
              </w:rPr>
              <w:t>int</w:t>
            </w:r>
            <w:r>
              <w:rPr>
                <w:rFonts w:ascii="Consolas" w:hAnsi="Consolas" w:cs="Consolas"/>
                <w:sz w:val="19"/>
                <w:szCs w:val="19"/>
                <w:lang w:val="en-US" w:eastAsia="en-US"/>
              </w:rPr>
              <w:t>.Parse(arguments[8]));</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phones.Add(newPhone);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foreach</w:t>
            </w:r>
            <w:r>
              <w:rPr>
                <w:rFonts w:ascii="Consolas" w:hAnsi="Consolas" w:cs="Consolas"/>
                <w:sz w:val="19"/>
                <w:szCs w:val="19"/>
                <w:lang w:val="en-US" w:eastAsia="en-US"/>
              </w:rPr>
              <w:t xml:space="preserve"> (GSM phone </w:t>
            </w:r>
            <w:r>
              <w:rPr>
                <w:rFonts w:ascii="Consolas" w:hAnsi="Consolas" w:cs="Consolas"/>
                <w:color w:val="0000FF"/>
                <w:sz w:val="19"/>
                <w:szCs w:val="19"/>
                <w:lang w:val="en-US" w:eastAsia="en-US"/>
              </w:rPr>
              <w:t>in</w:t>
            </w:r>
            <w:r>
              <w:rPr>
                <w:rFonts w:ascii="Consolas" w:hAnsi="Consolas" w:cs="Consolas"/>
                <w:sz w:val="19"/>
                <w:szCs w:val="19"/>
                <w:lang w:val="en-US" w:eastAsia="en-US"/>
              </w:rPr>
              <w:t xml:space="preserve"> phones)</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ab/>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ab/>
            </w:r>
            <w:r>
              <w:rPr>
                <w:rFonts w:ascii="Consolas" w:hAnsi="Consolas" w:cs="Consolas"/>
                <w:sz w:val="19"/>
                <w:szCs w:val="19"/>
                <w:lang w:val="en-US" w:eastAsia="en-US"/>
              </w:rPr>
              <w:tab/>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.WriteLine(phone);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ab/>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GSM</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model;</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manufacturer;</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color w:val="0000FF"/>
                <w:sz w:val="19"/>
                <w:szCs w:val="19"/>
                <w:lang w:val="en-US" w:eastAsia="en-US"/>
              </w:rPr>
              <w:t>private</w:t>
            </w:r>
            <w:proofErr w:type="gramEnd"/>
            <w:r>
              <w:rPr>
                <w:rFonts w:ascii="Consolas" w:hAnsi="Consolas" w:cs="Consolas"/>
                <w:sz w:val="19"/>
                <w:szCs w:val="19"/>
                <w:lang w:val="en-US" w:eastAsia="en-US"/>
              </w:rPr>
              <w:t xml:space="preserve"> </w:t>
            </w:r>
            <w:r>
              <w:rPr>
                <w:rFonts w:ascii="Consolas" w:hAnsi="Consolas" w:cs="Consolas"/>
                <w:color w:val="0000FF"/>
                <w:sz w:val="19"/>
                <w:szCs w:val="19"/>
                <w:lang w:val="en-US" w:eastAsia="en-US"/>
              </w:rPr>
              <w:t>double</w:t>
            </w:r>
            <w:r>
              <w:rPr>
                <w:rFonts w:ascii="Consolas" w:hAnsi="Consolas" w:cs="Consolas"/>
                <w:sz w:val="19"/>
                <w:szCs w:val="19"/>
                <w:lang w:val="en-US" w:eastAsia="en-US"/>
              </w:rPr>
              <w:t>? price;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owner;</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Battery battery;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Display display;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GSM NokiaN95</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GSM(</w:t>
            </w:r>
            <w:r>
              <w:rPr>
                <w:rFonts w:ascii="Consolas" w:hAnsi="Consolas" w:cs="Consolas"/>
                <w:color w:val="A31515"/>
                <w:sz w:val="19"/>
                <w:szCs w:val="19"/>
                <w:lang w:val="en-US" w:eastAsia="en-US"/>
              </w:rPr>
              <w:t>"nokia95"</w:t>
            </w:r>
            <w:r>
              <w:rPr>
                <w:rFonts w:ascii="Consolas" w:hAnsi="Consolas" w:cs="Consolas"/>
                <w:sz w:val="19"/>
                <w:szCs w:val="19"/>
                <w:lang w:val="en-US" w:eastAsia="en-US"/>
              </w:rPr>
              <w:t>,</w:t>
            </w:r>
            <w:r>
              <w:rPr>
                <w:rFonts w:ascii="Consolas" w:hAnsi="Consolas" w:cs="Consolas"/>
                <w:color w:val="A31515"/>
                <w:sz w:val="19"/>
                <w:szCs w:val="19"/>
                <w:lang w:val="en-US" w:eastAsia="en-US"/>
              </w:rPr>
              <w:t>"nokia"</w:t>
            </w:r>
            <w:r>
              <w:rPr>
                <w:rFonts w:ascii="Consolas" w:hAnsi="Consolas" w:cs="Consolas"/>
                <w:sz w:val="19"/>
                <w:szCs w:val="19"/>
                <w:lang w:val="en-US" w:eastAsia="en-US"/>
              </w:rPr>
              <w:t>,199.0,</w:t>
            </w:r>
            <w:r>
              <w:rPr>
                <w:rFonts w:ascii="Consolas" w:hAnsi="Consolas" w:cs="Consolas"/>
                <w:color w:val="A31515"/>
                <w:sz w:val="19"/>
                <w:szCs w:val="19"/>
                <w:lang w:val="en-US" w:eastAsia="en-US"/>
              </w:rPr>
              <w:t>""</w:t>
            </w:r>
            <w:r>
              <w:rPr>
                <w:rFonts w:ascii="Consolas" w:hAnsi="Consolas" w:cs="Consolas"/>
                <w:sz w:val="19"/>
                <w:szCs w:val="19"/>
                <w:lang w:val="en-US" w:eastAsia="en-US"/>
              </w:rPr>
              <w:t>,</w:t>
            </w:r>
            <w:r>
              <w:rPr>
                <w:rFonts w:ascii="Consolas" w:hAnsi="Consolas" w:cs="Consolas"/>
                <w:color w:val="A31515"/>
                <w:sz w:val="19"/>
                <w:szCs w:val="19"/>
                <w:lang w:val="en-US" w:eastAsia="en-US"/>
              </w:rPr>
              <w:t>"coolBatModel"</w:t>
            </w:r>
            <w:r>
              <w:rPr>
                <w:rFonts w:ascii="Consolas" w:hAnsi="Consolas" w:cs="Consolas"/>
                <w:sz w:val="19"/>
                <w:szCs w:val="19"/>
                <w:lang w:val="en-US" w:eastAsia="en-US"/>
              </w:rPr>
              <w:t>,12,123,7.0,100);</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Display Display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.display;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.display = </w:t>
            </w:r>
            <w:r>
              <w:rPr>
                <w:rFonts w:ascii="Consolas" w:hAnsi="Consolas" w:cs="Consolas"/>
                <w:color w:val="0000FF"/>
                <w:sz w:val="19"/>
                <w:szCs w:val="19"/>
                <w:lang w:val="en-US" w:eastAsia="en-US"/>
              </w:rPr>
              <w:t>value</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Battery Battery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.battery;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.battery = </w:t>
            </w:r>
            <w:r>
              <w:rPr>
                <w:rFonts w:ascii="Consolas" w:hAnsi="Consolas" w:cs="Consolas"/>
                <w:color w:val="0000FF"/>
                <w:sz w:val="19"/>
                <w:szCs w:val="19"/>
                <w:lang w:val="en-US" w:eastAsia="en-US"/>
              </w:rPr>
              <w:t>value</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Owner</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.owner;</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.owner = </w:t>
            </w:r>
            <w:r>
              <w:rPr>
                <w:rFonts w:ascii="Consolas" w:hAnsi="Consolas" w:cs="Consolas"/>
                <w:color w:val="0000FF"/>
                <w:sz w:val="19"/>
                <w:szCs w:val="19"/>
                <w:lang w:val="en-US" w:eastAsia="en-US"/>
              </w:rPr>
              <w:t>value</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color w:val="0000FF"/>
                <w:sz w:val="19"/>
                <w:szCs w:val="19"/>
                <w:lang w:val="en-US" w:eastAsia="en-US"/>
              </w:rPr>
              <w:t>public</w:t>
            </w:r>
            <w:proofErr w:type="gramEnd"/>
            <w:r>
              <w:rPr>
                <w:rFonts w:ascii="Consolas" w:hAnsi="Consolas" w:cs="Consolas"/>
                <w:sz w:val="19"/>
                <w:szCs w:val="19"/>
                <w:lang w:val="en-US" w:eastAsia="en-US"/>
              </w:rPr>
              <w:t xml:space="preserve"> </w:t>
            </w:r>
            <w:r>
              <w:rPr>
                <w:rFonts w:ascii="Consolas" w:hAnsi="Consolas" w:cs="Consolas"/>
                <w:color w:val="0000FF"/>
                <w:sz w:val="19"/>
                <w:szCs w:val="19"/>
                <w:lang w:val="en-US" w:eastAsia="en-US"/>
              </w:rPr>
              <w:t>double</w:t>
            </w:r>
            <w:r>
              <w:rPr>
                <w:rFonts w:ascii="Consolas" w:hAnsi="Consolas" w:cs="Consolas"/>
                <w:sz w:val="19"/>
                <w:szCs w:val="19"/>
                <w:lang w:val="en-US" w:eastAsia="en-US"/>
              </w:rPr>
              <w:t>? Price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.price;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.price = </w:t>
            </w:r>
            <w:r>
              <w:rPr>
                <w:rFonts w:ascii="Consolas" w:hAnsi="Consolas" w:cs="Consolas"/>
                <w:color w:val="0000FF"/>
                <w:sz w:val="19"/>
                <w:szCs w:val="19"/>
                <w:lang w:val="en-US" w:eastAsia="en-US"/>
              </w:rPr>
              <w:t>value</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Manufacturer</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.manufacturer;</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.manufacturer = </w:t>
            </w:r>
            <w:r>
              <w:rPr>
                <w:rFonts w:ascii="Consolas" w:hAnsi="Consolas" w:cs="Consolas"/>
                <w:color w:val="0000FF"/>
                <w:sz w:val="19"/>
                <w:szCs w:val="19"/>
                <w:lang w:val="en-US" w:eastAsia="en-US"/>
              </w:rPr>
              <w:t>value</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Model</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.model;</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.model = </w:t>
            </w:r>
            <w:r>
              <w:rPr>
                <w:rFonts w:ascii="Consolas" w:hAnsi="Consolas" w:cs="Consolas"/>
                <w:color w:val="0000FF"/>
                <w:sz w:val="19"/>
                <w:szCs w:val="19"/>
                <w:lang w:val="en-US" w:eastAsia="en-US"/>
              </w:rPr>
              <w:t>value</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8000"/>
                <w:sz w:val="19"/>
                <w:szCs w:val="19"/>
                <w:lang w:val="en-US" w:eastAsia="en-US"/>
              </w:rPr>
              <w:t>//constructors</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GSM(</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model,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manufacturer, </w:t>
            </w:r>
            <w:r>
              <w:rPr>
                <w:rFonts w:ascii="Consolas" w:hAnsi="Consolas" w:cs="Consolas"/>
                <w:color w:val="0000FF"/>
                <w:sz w:val="19"/>
                <w:szCs w:val="19"/>
                <w:lang w:val="en-US" w:eastAsia="en-US"/>
              </w:rPr>
              <w:t>double</w:t>
            </w:r>
            <w:r>
              <w:rPr>
                <w:rFonts w:ascii="Consolas" w:hAnsi="Consolas" w:cs="Consolas"/>
                <w:sz w:val="19"/>
                <w:szCs w:val="19"/>
                <w:lang w:val="en-US" w:eastAsia="en-US"/>
              </w:rPr>
              <w:t xml:space="preserve"> price,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owner)</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.model = model;</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.manufacturer = manufacturer;</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.price = price;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lastRenderedPageBreak/>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.owner = owner;</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.battery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Battery();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.display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Display();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GSM(</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model,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manufacturer, </w:t>
            </w:r>
            <w:r>
              <w:rPr>
                <w:rFonts w:ascii="Consolas" w:hAnsi="Consolas" w:cs="Consolas"/>
                <w:color w:val="0000FF"/>
                <w:sz w:val="19"/>
                <w:szCs w:val="19"/>
                <w:lang w:val="en-US" w:eastAsia="en-US"/>
              </w:rPr>
              <w:t>double</w:t>
            </w:r>
            <w:r>
              <w:rPr>
                <w:rFonts w:ascii="Consolas" w:hAnsi="Consolas" w:cs="Consolas"/>
                <w:sz w:val="19"/>
                <w:szCs w:val="19"/>
                <w:lang w:val="en-US" w:eastAsia="en-US"/>
              </w:rPr>
              <w:t xml:space="preserve"> price,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owner,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batteryModel,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hoursIdle,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hoursTalk, </w:t>
            </w:r>
            <w:r>
              <w:rPr>
                <w:rFonts w:ascii="Consolas" w:hAnsi="Consolas" w:cs="Consolas"/>
                <w:color w:val="0000FF"/>
                <w:sz w:val="19"/>
                <w:szCs w:val="19"/>
                <w:lang w:val="en-US" w:eastAsia="en-US"/>
              </w:rPr>
              <w:t>double</w:t>
            </w:r>
            <w:r>
              <w:rPr>
                <w:rFonts w:ascii="Consolas" w:hAnsi="Consolas" w:cs="Consolas"/>
                <w:sz w:val="19"/>
                <w:szCs w:val="19"/>
                <w:lang w:val="en-US" w:eastAsia="en-US"/>
              </w:rPr>
              <w:t xml:space="preserve"> displaySize,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displayColors)</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.model = model;</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.manufacturer = manufacturer;</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.price = price;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.owner = owner;</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.battery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Battery(batteryModel, hoursIdle, hoursTalk);</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.display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Display(displaySize, displayColors);</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override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ToString()</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.Format(</w:t>
            </w:r>
            <w:r>
              <w:rPr>
                <w:rFonts w:ascii="Consolas" w:hAnsi="Consolas" w:cs="Consolas"/>
                <w:color w:val="A31515"/>
                <w:sz w:val="19"/>
                <w:szCs w:val="19"/>
                <w:lang w:val="en-US" w:eastAsia="en-US"/>
              </w:rPr>
              <w:t>"model: {0}, manufacturer: {1}, price: {2}, owner: {3}, battery: {4}, , display: {5}"</w:t>
            </w:r>
            <w:r>
              <w:rPr>
                <w:rFonts w:ascii="Consolas" w:hAnsi="Consolas" w:cs="Consolas"/>
                <w:sz w:val="19"/>
                <w:szCs w:val="19"/>
                <w:lang w:val="en-US" w:eastAsia="en-US"/>
              </w:rPr>
              <w:t>, model, manufacturer, price, owner, battery, display);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Battery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color w:val="0000FF"/>
                <w:sz w:val="19"/>
                <w:szCs w:val="19"/>
                <w:lang w:val="en-US" w:eastAsia="en-US"/>
              </w:rPr>
              <w:t>private</w:t>
            </w:r>
            <w:proofErr w:type="gramEnd"/>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hoursIdle;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color w:val="0000FF"/>
                <w:sz w:val="19"/>
                <w:szCs w:val="19"/>
                <w:lang w:val="en-US" w:eastAsia="en-US"/>
              </w:rPr>
              <w:t>private</w:t>
            </w:r>
            <w:proofErr w:type="gramEnd"/>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hoursTalk;</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batteryModel;</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BatteryType battery;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enum</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BatteryType</w:t>
            </w:r>
            <w:r>
              <w:rPr>
                <w:rFonts w:ascii="Consolas" w:hAnsi="Consolas" w:cs="Consolas"/>
                <w:sz w:val="19"/>
                <w:szCs w:val="19"/>
                <w:lang w:val="en-US" w:eastAsia="en-US"/>
              </w:rPr>
              <w:t xml:space="preserve"> { LiIon, NiMH, NiCD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Battery()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8000"/>
                <w:sz w:val="19"/>
                <w:szCs w:val="19"/>
                <w:lang w:val="en-US" w:eastAsia="en-US"/>
              </w:rPr>
              <w:t>// TODO: Complete member initialization</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.batteryModel = </w:t>
            </w:r>
            <w:r>
              <w:rPr>
                <w:rFonts w:ascii="Consolas" w:hAnsi="Consolas" w:cs="Consolas"/>
                <w:color w:val="0000FF"/>
                <w:sz w:val="19"/>
                <w:szCs w:val="19"/>
                <w:lang w:val="en-US" w:eastAsia="en-US"/>
              </w:rPr>
              <w:t>null</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.hoursIdle = </w:t>
            </w:r>
            <w:r>
              <w:rPr>
                <w:rFonts w:ascii="Consolas" w:hAnsi="Consolas" w:cs="Consolas"/>
                <w:color w:val="0000FF"/>
                <w:sz w:val="19"/>
                <w:szCs w:val="19"/>
                <w:lang w:val="en-US" w:eastAsia="en-US"/>
              </w:rPr>
              <w:t>null</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.hoursTalk = </w:t>
            </w:r>
            <w:r>
              <w:rPr>
                <w:rFonts w:ascii="Consolas" w:hAnsi="Consolas" w:cs="Consolas"/>
                <w:color w:val="0000FF"/>
                <w:sz w:val="19"/>
                <w:szCs w:val="19"/>
                <w:lang w:val="en-US" w:eastAsia="en-US"/>
              </w:rPr>
              <w:t>null</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.battery = BatteryType.LiIon;</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Battery(</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batteryModel,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hoursIdle,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hoursTalk)</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8000"/>
                <w:sz w:val="19"/>
                <w:szCs w:val="19"/>
                <w:lang w:val="en-US" w:eastAsia="en-US"/>
              </w:rPr>
              <w:t>// TODO: Complete member initialization</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.batteryModel = batteryModel;</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.hoursIdle = hoursIdle;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.hoursTalk = hoursTalk;</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override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ToString()</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.Format(</w:t>
            </w:r>
            <w:r>
              <w:rPr>
                <w:rFonts w:ascii="Consolas" w:hAnsi="Consolas" w:cs="Consolas"/>
                <w:color w:val="A31515"/>
                <w:sz w:val="19"/>
                <w:szCs w:val="19"/>
                <w:lang w:val="en-US" w:eastAsia="en-US"/>
              </w:rPr>
              <w:t>"hoursIdle: {0}, hoursTalk: {1}, batteryModel: {2}"</w:t>
            </w:r>
            <w:r>
              <w:rPr>
                <w:rFonts w:ascii="Consolas" w:hAnsi="Consolas" w:cs="Consolas"/>
                <w:sz w:val="19"/>
                <w:szCs w:val="19"/>
                <w:lang w:val="en-US" w:eastAsia="en-US"/>
              </w:rPr>
              <w:t>, hoursIdle, hoursTalk, batteryModel);</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Display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color w:val="0000FF"/>
                <w:sz w:val="19"/>
                <w:szCs w:val="19"/>
                <w:lang w:val="en-US" w:eastAsia="en-US"/>
              </w:rPr>
              <w:t>private</w:t>
            </w:r>
            <w:proofErr w:type="gramEnd"/>
            <w:r>
              <w:rPr>
                <w:rFonts w:ascii="Consolas" w:hAnsi="Consolas" w:cs="Consolas"/>
                <w:sz w:val="19"/>
                <w:szCs w:val="19"/>
                <w:lang w:val="en-US" w:eastAsia="en-US"/>
              </w:rPr>
              <w:t xml:space="preserve"> </w:t>
            </w:r>
            <w:r>
              <w:rPr>
                <w:rFonts w:ascii="Consolas" w:hAnsi="Consolas" w:cs="Consolas"/>
                <w:color w:val="0000FF"/>
                <w:sz w:val="19"/>
                <w:szCs w:val="19"/>
                <w:lang w:val="en-US" w:eastAsia="en-US"/>
              </w:rPr>
              <w:t>double</w:t>
            </w:r>
            <w:r>
              <w:rPr>
                <w:rFonts w:ascii="Consolas" w:hAnsi="Consolas" w:cs="Consolas"/>
                <w:sz w:val="19"/>
                <w:szCs w:val="19"/>
                <w:lang w:val="en-US" w:eastAsia="en-US"/>
              </w:rPr>
              <w:t>? displaySize;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color w:val="0000FF"/>
                <w:sz w:val="19"/>
                <w:szCs w:val="19"/>
                <w:lang w:val="en-US" w:eastAsia="en-US"/>
              </w:rPr>
              <w:t>private</w:t>
            </w:r>
            <w:proofErr w:type="gramEnd"/>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displayColors;</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Display()</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.displaySize = </w:t>
            </w:r>
            <w:r>
              <w:rPr>
                <w:rFonts w:ascii="Consolas" w:hAnsi="Consolas" w:cs="Consolas"/>
                <w:color w:val="0000FF"/>
                <w:sz w:val="19"/>
                <w:szCs w:val="19"/>
                <w:lang w:val="en-US" w:eastAsia="en-US"/>
              </w:rPr>
              <w:t>null</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 xml:space="preserve">.displayColors = </w:t>
            </w:r>
            <w:r>
              <w:rPr>
                <w:rFonts w:ascii="Consolas" w:hAnsi="Consolas" w:cs="Consolas"/>
                <w:color w:val="0000FF"/>
                <w:sz w:val="19"/>
                <w:szCs w:val="19"/>
                <w:lang w:val="en-US" w:eastAsia="en-US"/>
              </w:rPr>
              <w:t>null</w:t>
            </w: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Display(</w:t>
            </w:r>
            <w:r>
              <w:rPr>
                <w:rFonts w:ascii="Consolas" w:hAnsi="Consolas" w:cs="Consolas"/>
                <w:color w:val="0000FF"/>
                <w:sz w:val="19"/>
                <w:szCs w:val="19"/>
                <w:lang w:val="en-US" w:eastAsia="en-US"/>
              </w:rPr>
              <w:t>double</w:t>
            </w:r>
            <w:r>
              <w:rPr>
                <w:rFonts w:ascii="Consolas" w:hAnsi="Consolas" w:cs="Consolas"/>
                <w:sz w:val="19"/>
                <w:szCs w:val="19"/>
                <w:lang w:val="en-US" w:eastAsia="en-US"/>
              </w:rPr>
              <w:t xml:space="preserve"> displaySize,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displayColors)</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lastRenderedPageBreak/>
              <w:t xml:space="preserve">            </w:t>
            </w:r>
            <w:r>
              <w:rPr>
                <w:rFonts w:ascii="Consolas" w:hAnsi="Consolas" w:cs="Consolas"/>
                <w:color w:val="008000"/>
                <w:sz w:val="19"/>
                <w:szCs w:val="19"/>
                <w:lang w:val="en-US" w:eastAsia="en-US"/>
              </w:rPr>
              <w:t>// TODO: Complete member initialization</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.displaySize = displaySize;</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.displayColors = displayColors;</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override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ToString()</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.Format(</w:t>
            </w:r>
            <w:r>
              <w:rPr>
                <w:rFonts w:ascii="Consolas" w:hAnsi="Consolas" w:cs="Consolas"/>
                <w:color w:val="A31515"/>
                <w:sz w:val="19"/>
                <w:szCs w:val="19"/>
                <w:lang w:val="en-US" w:eastAsia="en-US"/>
              </w:rPr>
              <w:t>"displaySize: {0}, displayColors: {1}"</w:t>
            </w:r>
            <w:r>
              <w:rPr>
                <w:rFonts w:ascii="Consolas" w:hAnsi="Consolas" w:cs="Consolas"/>
                <w:sz w:val="19"/>
                <w:szCs w:val="19"/>
                <w:lang w:val="en-US" w:eastAsia="en-US"/>
              </w:rPr>
              <w:t>, displaySize, displayColors);</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8A241A" w:rsidRDefault="008A241A" w:rsidP="008A24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8A241A" w:rsidRDefault="008A241A" w:rsidP="008A241A">
            <w:pPr>
              <w:autoSpaceDE w:val="0"/>
              <w:autoSpaceDN w:val="0"/>
              <w:adjustRightInd w:val="0"/>
              <w:spacing w:before="0"/>
              <w:jc w:val="left"/>
              <w:rPr>
                <w:rFonts w:ascii="Consolas" w:hAnsi="Consolas" w:cs="Consolas"/>
                <w:sz w:val="19"/>
                <w:szCs w:val="19"/>
                <w:lang w:val="en-US" w:eastAsia="en-US"/>
              </w:rPr>
            </w:pPr>
          </w:p>
          <w:p w:rsidR="005473FD" w:rsidRDefault="005473FD" w:rsidP="00EC4630">
            <w:pPr>
              <w:autoSpaceDE w:val="0"/>
              <w:autoSpaceDN w:val="0"/>
              <w:adjustRightInd w:val="0"/>
              <w:spacing w:before="0"/>
              <w:jc w:val="left"/>
              <w:rPr>
                <w:rFonts w:ascii="Consolas" w:hAnsi="Consolas" w:cs="Consolas"/>
                <w:sz w:val="19"/>
                <w:szCs w:val="19"/>
                <w:lang w:eastAsia="en-US"/>
              </w:rPr>
            </w:pPr>
          </w:p>
          <w:p w:rsidR="005473FD" w:rsidRPr="009413FD" w:rsidRDefault="005473FD" w:rsidP="00EC4630">
            <w:pPr>
              <w:autoSpaceDE w:val="0"/>
              <w:autoSpaceDN w:val="0"/>
              <w:adjustRightInd w:val="0"/>
              <w:spacing w:before="0"/>
              <w:jc w:val="left"/>
              <w:rPr>
                <w:rFonts w:ascii="Consolas" w:hAnsi="Consolas" w:cs="Consolas"/>
                <w:noProof/>
                <w:szCs w:val="20"/>
              </w:rPr>
            </w:pPr>
          </w:p>
        </w:tc>
      </w:tr>
      <w:tr w:rsidR="005473FD" w:rsidTr="00EC4630">
        <w:tc>
          <w:tcPr>
            <w:tcW w:w="10881" w:type="dxa"/>
            <w:gridSpan w:val="2"/>
            <w:vAlign w:val="center"/>
          </w:tcPr>
          <w:p w:rsidR="005473FD" w:rsidRPr="005473FD" w:rsidRDefault="005473FD" w:rsidP="00EC4630">
            <w:pPr>
              <w:spacing w:after="120"/>
              <w:jc w:val="left"/>
              <w:rPr>
                <w:b/>
              </w:rPr>
            </w:pPr>
            <w:r w:rsidRPr="005473FD">
              <w:rPr>
                <w:b/>
              </w:rPr>
              <w:lastRenderedPageBreak/>
              <w:t>Тестове</w:t>
            </w:r>
          </w:p>
          <w:p w:rsidR="005473FD" w:rsidRPr="005473FD" w:rsidRDefault="005473FD" w:rsidP="005473FD">
            <w:pPr>
              <w:pStyle w:val="af7"/>
              <w:numPr>
                <w:ilvl w:val="0"/>
                <w:numId w:val="42"/>
              </w:numPr>
              <w:spacing w:after="120"/>
              <w:jc w:val="left"/>
            </w:pPr>
            <w:r w:rsidRPr="005473FD">
              <w:rPr>
                <w:lang w:val="en-US"/>
              </w:rPr>
              <w:t>Nokia</w:t>
            </w:r>
          </w:p>
          <w:p w:rsidR="005473FD" w:rsidRPr="005473FD" w:rsidRDefault="005473FD" w:rsidP="005473FD">
            <w:pPr>
              <w:pStyle w:val="af7"/>
              <w:numPr>
                <w:ilvl w:val="0"/>
                <w:numId w:val="42"/>
              </w:numPr>
              <w:spacing w:after="120"/>
              <w:jc w:val="left"/>
            </w:pPr>
            <w:r w:rsidRPr="005473FD">
              <w:t>Кратка дефиниция</w:t>
            </w:r>
          </w:p>
          <w:p w:rsidR="005473FD" w:rsidRPr="005473FD" w:rsidRDefault="005473FD" w:rsidP="005473FD">
            <w:pPr>
              <w:pStyle w:val="af7"/>
              <w:numPr>
                <w:ilvl w:val="0"/>
                <w:numId w:val="42"/>
              </w:numPr>
              <w:spacing w:after="120"/>
              <w:jc w:val="left"/>
            </w:pPr>
            <w:r w:rsidRPr="005473FD">
              <w:t>Пълна дефиниция</w:t>
            </w:r>
          </w:p>
          <w:p w:rsidR="005473FD" w:rsidRPr="00A7153E" w:rsidRDefault="005473FD" w:rsidP="005473FD">
            <w:pPr>
              <w:pStyle w:val="af7"/>
              <w:numPr>
                <w:ilvl w:val="0"/>
                <w:numId w:val="42"/>
              </w:numPr>
              <w:spacing w:after="120"/>
              <w:jc w:val="left"/>
              <w:rPr>
                <w:rFonts w:ascii="Times New Roman" w:hAnsi="Times New Roman"/>
              </w:rPr>
            </w:pPr>
            <w:r w:rsidRPr="005473FD">
              <w:t>Няколко дефиниции</w:t>
            </w:r>
          </w:p>
        </w:tc>
      </w:tr>
      <w:tr w:rsidR="005473FD" w:rsidTr="00EC4630">
        <w:tc>
          <w:tcPr>
            <w:tcW w:w="4395" w:type="dxa"/>
            <w:vAlign w:val="center"/>
          </w:tcPr>
          <w:p w:rsidR="005473FD" w:rsidRPr="004E6C36" w:rsidRDefault="005473FD" w:rsidP="00EC4630">
            <w:pPr>
              <w:spacing w:after="120"/>
              <w:jc w:val="left"/>
              <w:rPr>
                <w:b/>
              </w:rPr>
            </w:pPr>
            <w:r>
              <w:rPr>
                <w:b/>
              </w:rPr>
              <w:t>Вход</w:t>
            </w:r>
          </w:p>
        </w:tc>
        <w:tc>
          <w:tcPr>
            <w:tcW w:w="6486" w:type="dxa"/>
            <w:vAlign w:val="center"/>
          </w:tcPr>
          <w:p w:rsidR="005473FD" w:rsidRPr="004E6C36" w:rsidRDefault="005473FD" w:rsidP="00EC4630">
            <w:pPr>
              <w:spacing w:after="120"/>
              <w:jc w:val="left"/>
              <w:rPr>
                <w:b/>
              </w:rPr>
            </w:pPr>
            <w:r>
              <w:rPr>
                <w:b/>
              </w:rPr>
              <w:t>Изход</w:t>
            </w:r>
          </w:p>
        </w:tc>
      </w:tr>
      <w:tr w:rsidR="005473FD" w:rsidTr="00EC4630">
        <w:tc>
          <w:tcPr>
            <w:tcW w:w="4395" w:type="dxa"/>
          </w:tcPr>
          <w:p w:rsidR="005473FD" w:rsidRDefault="005473FD" w:rsidP="00EC4630">
            <w:pPr>
              <w:spacing w:after="120"/>
              <w:jc w:val="left"/>
            </w:pPr>
            <w:r>
              <w:t>1</w:t>
            </w:r>
          </w:p>
          <w:p w:rsidR="005473FD" w:rsidRPr="00B84035" w:rsidRDefault="005473FD" w:rsidP="00EC4630">
            <w:pPr>
              <w:spacing w:after="120"/>
              <w:jc w:val="left"/>
              <w:rPr>
                <w:rFonts w:ascii="Consolas" w:hAnsi="Consolas" w:cs="Consolas"/>
                <w:noProof/>
                <w:highlight w:val="yellow"/>
                <w:lang w:val="en-US"/>
              </w:rPr>
            </w:pPr>
            <w:r>
              <w:rPr>
                <w:lang w:val="en-US"/>
              </w:rPr>
              <w:t>Nokia95</w:t>
            </w:r>
          </w:p>
        </w:tc>
        <w:tc>
          <w:tcPr>
            <w:tcW w:w="6486" w:type="dxa"/>
          </w:tcPr>
          <w:p w:rsidR="005473FD" w:rsidRPr="00F73CEF" w:rsidRDefault="005473FD" w:rsidP="00EC4630">
            <w:pPr>
              <w:spacing w:after="120"/>
              <w:jc w:val="left"/>
              <w:rPr>
                <w:rFonts w:ascii="Consolas" w:hAnsi="Consolas" w:cs="Consolas"/>
                <w:noProof/>
              </w:rPr>
            </w:pPr>
            <w:r w:rsidRPr="00B84035">
              <w:rPr>
                <w:rFonts w:ascii="Consolas" w:hAnsi="Consolas" w:cs="Consolas"/>
                <w:noProof/>
              </w:rPr>
              <w:t>model: nokia95, manufactur</w:t>
            </w:r>
            <w:r>
              <w:rPr>
                <w:rFonts w:ascii="Consolas" w:hAnsi="Consolas" w:cs="Consolas"/>
                <w:noProof/>
              </w:rPr>
              <w:t>er: nokia, price: 199, owner:</w:t>
            </w:r>
            <w:r>
              <w:rPr>
                <w:rFonts w:ascii="Consolas" w:hAnsi="Consolas" w:cs="Consolas"/>
                <w:noProof/>
                <w:lang w:val="en-US"/>
              </w:rPr>
              <w:t xml:space="preserve"> </w:t>
            </w:r>
            <w:r>
              <w:rPr>
                <w:rFonts w:ascii="Consolas" w:hAnsi="Consolas" w:cs="Consolas"/>
                <w:noProof/>
              </w:rPr>
              <w:t>,</w:t>
            </w:r>
            <w:r>
              <w:rPr>
                <w:rFonts w:ascii="Consolas" w:hAnsi="Consolas" w:cs="Consolas"/>
                <w:noProof/>
                <w:lang w:val="en-US"/>
              </w:rPr>
              <w:t xml:space="preserve"> </w:t>
            </w:r>
            <w:r w:rsidRPr="00B84035">
              <w:rPr>
                <w:rFonts w:ascii="Consolas" w:hAnsi="Consolas" w:cs="Consolas"/>
                <w:noProof/>
              </w:rPr>
              <w:t>battery: hoursIdle: 12, hoursTalk: 123, batteryModel: coolBatMo</w:t>
            </w:r>
            <w:r>
              <w:rPr>
                <w:rFonts w:ascii="Consolas" w:hAnsi="Consolas" w:cs="Consolas"/>
                <w:noProof/>
              </w:rPr>
              <w:t>del, , display: displaySize: 7,</w:t>
            </w:r>
            <w:r>
              <w:rPr>
                <w:rFonts w:ascii="Consolas" w:hAnsi="Consolas" w:cs="Consolas"/>
                <w:noProof/>
                <w:lang w:val="en-US"/>
              </w:rPr>
              <w:t xml:space="preserve"> </w:t>
            </w:r>
            <w:r w:rsidRPr="00B84035">
              <w:rPr>
                <w:rFonts w:ascii="Consolas" w:hAnsi="Consolas" w:cs="Consolas"/>
                <w:noProof/>
              </w:rPr>
              <w:t>displayColors: 100</w:t>
            </w:r>
          </w:p>
        </w:tc>
      </w:tr>
      <w:tr w:rsidR="005473FD" w:rsidTr="00EC4630">
        <w:tc>
          <w:tcPr>
            <w:tcW w:w="4395" w:type="dxa"/>
          </w:tcPr>
          <w:p w:rsidR="005473FD" w:rsidRDefault="005473FD" w:rsidP="00EC4630">
            <w:pPr>
              <w:spacing w:after="120"/>
              <w:jc w:val="left"/>
              <w:rPr>
                <w:lang w:val="en-US"/>
              </w:rPr>
            </w:pPr>
            <w:r>
              <w:rPr>
                <w:lang w:val="en-US"/>
              </w:rPr>
              <w:t>1</w:t>
            </w:r>
          </w:p>
          <w:p w:rsidR="005473FD" w:rsidRDefault="005473FD" w:rsidP="00EC4630">
            <w:pPr>
              <w:spacing w:after="120"/>
              <w:jc w:val="left"/>
              <w:rPr>
                <w:lang w:val="en-US"/>
              </w:rPr>
            </w:pPr>
            <w:r>
              <w:rPr>
                <w:lang w:val="en-US"/>
              </w:rPr>
              <w:t>Galaxy II;Samsung;250;Lucho;HugeBat;200;20;256;7</w:t>
            </w:r>
          </w:p>
        </w:tc>
        <w:tc>
          <w:tcPr>
            <w:tcW w:w="6486" w:type="dxa"/>
          </w:tcPr>
          <w:p w:rsidR="005473FD" w:rsidRPr="00B04F94" w:rsidRDefault="005473FD" w:rsidP="00EC4630">
            <w:pPr>
              <w:spacing w:after="120"/>
              <w:jc w:val="left"/>
              <w:rPr>
                <w:rFonts w:ascii="Consolas" w:hAnsi="Consolas" w:cs="Consolas"/>
                <w:noProof/>
                <w:lang w:val="en-US"/>
              </w:rPr>
            </w:pPr>
            <w:r w:rsidRPr="00B04F94">
              <w:rPr>
                <w:rFonts w:ascii="Consolas" w:hAnsi="Consolas" w:cs="Consolas"/>
                <w:noProof/>
                <w:lang w:val="en-US"/>
              </w:rPr>
              <w:t>1</w:t>
            </w:r>
          </w:p>
          <w:p w:rsidR="005473FD" w:rsidRPr="00B04F94" w:rsidRDefault="005473FD" w:rsidP="00EC4630">
            <w:pPr>
              <w:spacing w:after="120"/>
              <w:jc w:val="left"/>
              <w:rPr>
                <w:rFonts w:ascii="Consolas" w:hAnsi="Consolas" w:cs="Consolas"/>
                <w:noProof/>
                <w:lang w:val="en-US"/>
              </w:rPr>
            </w:pPr>
            <w:r w:rsidRPr="00B84035">
              <w:rPr>
                <w:rFonts w:ascii="Consolas" w:hAnsi="Consolas" w:cs="Consolas"/>
                <w:noProof/>
                <w:lang w:val="en-US"/>
              </w:rPr>
              <w:t>model: Galaxy II, manufacturer: Samsung, price: 250, owner: Lucho, battery: hour</w:t>
            </w:r>
            <w:r>
              <w:rPr>
                <w:rFonts w:ascii="Consolas" w:hAnsi="Consolas" w:cs="Consolas"/>
                <w:noProof/>
                <w:lang w:val="en-US"/>
              </w:rPr>
              <w:t xml:space="preserve">sIdle: 200, hoursTalk: 20, </w:t>
            </w:r>
            <w:r w:rsidRPr="00B84035">
              <w:rPr>
                <w:rFonts w:ascii="Consolas" w:hAnsi="Consolas" w:cs="Consolas"/>
                <w:noProof/>
                <w:lang w:val="en-US"/>
              </w:rPr>
              <w:t>batteryModel: HugeBat, , display: displaySize: 256,</w:t>
            </w:r>
            <w:r>
              <w:rPr>
                <w:rFonts w:ascii="Consolas" w:hAnsi="Consolas" w:cs="Consolas"/>
                <w:noProof/>
                <w:lang w:val="en-US"/>
              </w:rPr>
              <w:t xml:space="preserve"> d</w:t>
            </w:r>
            <w:r w:rsidRPr="00B84035">
              <w:rPr>
                <w:rFonts w:ascii="Consolas" w:hAnsi="Consolas" w:cs="Consolas"/>
                <w:noProof/>
                <w:lang w:val="en-US"/>
              </w:rPr>
              <w:t>isplayColors: 7</w:t>
            </w:r>
          </w:p>
        </w:tc>
      </w:tr>
      <w:tr w:rsidR="005473FD" w:rsidTr="00EC4630">
        <w:tc>
          <w:tcPr>
            <w:tcW w:w="4395" w:type="dxa"/>
          </w:tcPr>
          <w:p w:rsidR="005473FD" w:rsidRDefault="005473FD" w:rsidP="00EC4630">
            <w:pPr>
              <w:spacing w:after="120"/>
              <w:jc w:val="left"/>
              <w:rPr>
                <w:lang w:val="en-US"/>
              </w:rPr>
            </w:pPr>
            <w:r>
              <w:rPr>
                <w:lang w:val="en-US"/>
              </w:rPr>
              <w:t>1</w:t>
            </w:r>
          </w:p>
          <w:p w:rsidR="005473FD" w:rsidRDefault="005473FD" w:rsidP="00EC4630">
            <w:pPr>
              <w:spacing w:after="120"/>
              <w:jc w:val="left"/>
              <w:rPr>
                <w:lang w:val="en-US"/>
              </w:rPr>
            </w:pPr>
            <w:r>
              <w:rPr>
                <w:lang w:val="en-US"/>
              </w:rPr>
              <w:t>Galaxy II;Samsung;250;Lucho</w:t>
            </w:r>
          </w:p>
        </w:tc>
        <w:tc>
          <w:tcPr>
            <w:tcW w:w="6486" w:type="dxa"/>
          </w:tcPr>
          <w:p w:rsidR="005473FD" w:rsidRPr="00A4505E" w:rsidRDefault="005473FD" w:rsidP="00EC4630">
            <w:pPr>
              <w:spacing w:after="120"/>
              <w:jc w:val="left"/>
              <w:rPr>
                <w:rFonts w:ascii="Consolas" w:hAnsi="Consolas" w:cs="Consolas"/>
                <w:noProof/>
              </w:rPr>
            </w:pPr>
            <w:r w:rsidRPr="00B84035">
              <w:rPr>
                <w:rFonts w:ascii="Consolas" w:hAnsi="Consolas" w:cs="Consolas"/>
                <w:noProof/>
              </w:rPr>
              <w:t>model: Galaxy II, manufacturer: Samsung, price: 2</w:t>
            </w:r>
            <w:r>
              <w:rPr>
                <w:rFonts w:ascii="Consolas" w:hAnsi="Consolas" w:cs="Consolas"/>
                <w:noProof/>
              </w:rPr>
              <w:t>50, owner: Lucho, battery: hour</w:t>
            </w:r>
            <w:r w:rsidRPr="00B84035">
              <w:rPr>
                <w:rFonts w:ascii="Consolas" w:hAnsi="Consolas" w:cs="Consolas"/>
                <w:noProof/>
              </w:rPr>
              <w:t>sIdle: , hoursTalk: , batteryModel: , , display: displaySize: , displayColors:</w:t>
            </w:r>
          </w:p>
        </w:tc>
      </w:tr>
      <w:tr w:rsidR="005473FD" w:rsidTr="00EC4630">
        <w:tc>
          <w:tcPr>
            <w:tcW w:w="4395" w:type="dxa"/>
          </w:tcPr>
          <w:p w:rsidR="005473FD" w:rsidRDefault="005473FD" w:rsidP="00EC4630">
            <w:pPr>
              <w:spacing w:after="120"/>
              <w:jc w:val="left"/>
              <w:rPr>
                <w:lang w:val="en-US"/>
              </w:rPr>
            </w:pPr>
            <w:r>
              <w:rPr>
                <w:lang w:val="en-US"/>
              </w:rPr>
              <w:t>3</w:t>
            </w:r>
          </w:p>
          <w:p w:rsidR="005473FD" w:rsidRDefault="005473FD" w:rsidP="00EC4630">
            <w:pPr>
              <w:spacing w:after="120"/>
              <w:jc w:val="left"/>
              <w:rPr>
                <w:lang w:val="en-US"/>
              </w:rPr>
            </w:pPr>
            <w:r>
              <w:rPr>
                <w:lang w:val="en-US"/>
              </w:rPr>
              <w:t>Nokia95</w:t>
            </w:r>
          </w:p>
          <w:p w:rsidR="005473FD" w:rsidRDefault="005473FD" w:rsidP="00EC4630">
            <w:pPr>
              <w:spacing w:after="120"/>
              <w:jc w:val="left"/>
              <w:rPr>
                <w:lang w:val="en-US"/>
              </w:rPr>
            </w:pPr>
            <w:r>
              <w:rPr>
                <w:lang w:val="en-US"/>
              </w:rPr>
              <w:t>Galaxy II;Samsung;250;Lucho;HugeBat;200;20;256;7</w:t>
            </w:r>
          </w:p>
          <w:p w:rsidR="005473FD" w:rsidRDefault="005473FD" w:rsidP="00EC4630">
            <w:pPr>
              <w:spacing w:after="120"/>
              <w:jc w:val="left"/>
              <w:rPr>
                <w:lang w:val="en-US"/>
              </w:rPr>
            </w:pPr>
            <w:r>
              <w:rPr>
                <w:lang w:val="en-US"/>
              </w:rPr>
              <w:t>Galaxy II;Samsung;250;Lucho</w:t>
            </w:r>
          </w:p>
        </w:tc>
        <w:tc>
          <w:tcPr>
            <w:tcW w:w="6486" w:type="dxa"/>
          </w:tcPr>
          <w:p w:rsidR="005473FD" w:rsidRPr="00B84035" w:rsidRDefault="005473FD" w:rsidP="00EC4630">
            <w:pPr>
              <w:spacing w:after="120"/>
              <w:jc w:val="left"/>
              <w:rPr>
                <w:rFonts w:ascii="Consolas" w:hAnsi="Consolas" w:cs="Consolas"/>
                <w:noProof/>
              </w:rPr>
            </w:pPr>
            <w:r w:rsidRPr="00B84035">
              <w:rPr>
                <w:rFonts w:ascii="Consolas" w:hAnsi="Consolas" w:cs="Consolas"/>
                <w:noProof/>
              </w:rPr>
              <w:t>model: nokia95, manufacturer: nokia, price: 199, owner: , battery: hoursIdle: 1</w:t>
            </w:r>
            <w:r>
              <w:rPr>
                <w:rFonts w:ascii="Consolas" w:hAnsi="Consolas" w:cs="Consolas"/>
                <w:noProof/>
              </w:rPr>
              <w:t>2</w:t>
            </w:r>
            <w:r w:rsidRPr="00B84035">
              <w:rPr>
                <w:rFonts w:ascii="Consolas" w:hAnsi="Consolas" w:cs="Consolas"/>
                <w:noProof/>
              </w:rPr>
              <w:t>, hoursTalk: 123, batteryModel: coolBatModel, , d</w:t>
            </w:r>
            <w:r>
              <w:rPr>
                <w:rFonts w:ascii="Consolas" w:hAnsi="Consolas" w:cs="Consolas"/>
                <w:noProof/>
              </w:rPr>
              <w:t>isplay: displaySize: 7, display</w:t>
            </w:r>
            <w:r w:rsidRPr="00B84035">
              <w:rPr>
                <w:rFonts w:ascii="Consolas" w:hAnsi="Consolas" w:cs="Consolas"/>
                <w:noProof/>
              </w:rPr>
              <w:t>Colors: 100</w:t>
            </w:r>
          </w:p>
          <w:p w:rsidR="005473FD" w:rsidRPr="00B84035" w:rsidRDefault="005473FD" w:rsidP="00EC4630">
            <w:pPr>
              <w:spacing w:after="120"/>
              <w:jc w:val="left"/>
              <w:rPr>
                <w:rFonts w:ascii="Consolas" w:hAnsi="Consolas" w:cs="Consolas"/>
                <w:noProof/>
              </w:rPr>
            </w:pPr>
            <w:r w:rsidRPr="00B84035">
              <w:rPr>
                <w:rFonts w:ascii="Consolas" w:hAnsi="Consolas" w:cs="Consolas"/>
                <w:noProof/>
              </w:rPr>
              <w:t>model: Galaxy II, manufacturer: Samsung, price: 250, owner: Lucho, battery: hoursIdle: 200, hoursTalk: 20, batteryModel: HugeBat, , display: displaySize: 256, displayColors: 7</w:t>
            </w:r>
          </w:p>
          <w:p w:rsidR="005473FD" w:rsidRPr="00B84035" w:rsidRDefault="005473FD" w:rsidP="00EC4630">
            <w:pPr>
              <w:spacing w:after="120"/>
              <w:jc w:val="left"/>
              <w:rPr>
                <w:rFonts w:ascii="Consolas" w:hAnsi="Consolas" w:cs="Consolas"/>
                <w:noProof/>
              </w:rPr>
            </w:pPr>
            <w:r w:rsidRPr="00B84035">
              <w:rPr>
                <w:rFonts w:ascii="Consolas" w:hAnsi="Consolas" w:cs="Consolas"/>
                <w:noProof/>
              </w:rPr>
              <w:t>model: Galaxy II, manufacturer: Samsung, price: 2</w:t>
            </w:r>
            <w:r>
              <w:rPr>
                <w:rFonts w:ascii="Consolas" w:hAnsi="Consolas" w:cs="Consolas"/>
                <w:noProof/>
              </w:rPr>
              <w:t>50, owner: Lucho, battery: hour</w:t>
            </w:r>
            <w:r w:rsidRPr="00B84035">
              <w:rPr>
                <w:rFonts w:ascii="Consolas" w:hAnsi="Consolas" w:cs="Consolas"/>
                <w:noProof/>
              </w:rPr>
              <w:t>sIdle: , hoursTal</w:t>
            </w:r>
            <w:r>
              <w:rPr>
                <w:rFonts w:ascii="Consolas" w:hAnsi="Consolas" w:cs="Consolas"/>
                <w:noProof/>
              </w:rPr>
              <w:t xml:space="preserve">k: , batteryModel: , , display: </w:t>
            </w:r>
            <w:r w:rsidRPr="00B84035">
              <w:rPr>
                <w:rFonts w:ascii="Consolas" w:hAnsi="Consolas" w:cs="Consolas"/>
                <w:noProof/>
              </w:rPr>
              <w:t>displaySize: , displayColors:</w:t>
            </w:r>
          </w:p>
        </w:tc>
      </w:tr>
    </w:tbl>
    <w:p w:rsidR="005473FD" w:rsidRDefault="005473FD" w:rsidP="005473FD">
      <w:pPr>
        <w:pStyle w:val="1"/>
        <w:rPr>
          <w:noProof/>
        </w:rPr>
      </w:pPr>
    </w:p>
    <w:p w:rsidR="009C5D70" w:rsidRDefault="009C5D70" w:rsidP="009C5D70"/>
    <w:p w:rsidR="009C5D70" w:rsidRDefault="009C5D70" w:rsidP="009C5D70"/>
    <w:p w:rsidR="009C5D70" w:rsidRPr="009C5D70" w:rsidRDefault="009C5D70" w:rsidP="009C5D70"/>
    <w:p w:rsidR="005473FD" w:rsidRDefault="005473FD" w:rsidP="00813377">
      <w:pPr>
        <w:rPr>
          <w:noProof/>
          <w:lang w:val="en-US"/>
        </w:rPr>
      </w:pPr>
    </w:p>
    <w:p w:rsidR="00813377" w:rsidRDefault="00813377" w:rsidP="00813377">
      <w:pPr>
        <w:rPr>
          <w:noProof/>
          <w:lang w:val="en-US"/>
        </w:rPr>
      </w:pPr>
    </w:p>
    <w:tbl>
      <w:tblPr>
        <w:tblStyle w:val="a9"/>
        <w:tblW w:w="0" w:type="auto"/>
        <w:tblInd w:w="108" w:type="dxa"/>
        <w:tblLayout w:type="fixed"/>
        <w:tblLook w:val="04A0" w:firstRow="1" w:lastRow="0" w:firstColumn="1" w:lastColumn="0" w:noHBand="0" w:noVBand="1"/>
      </w:tblPr>
      <w:tblGrid>
        <w:gridCol w:w="4395"/>
        <w:gridCol w:w="6486"/>
      </w:tblGrid>
      <w:tr w:rsidR="00813377" w:rsidRPr="006B0528" w:rsidTr="00813377">
        <w:tc>
          <w:tcPr>
            <w:tcW w:w="10881" w:type="dxa"/>
            <w:gridSpan w:val="2"/>
            <w:vAlign w:val="center"/>
          </w:tcPr>
          <w:p w:rsidR="00813377" w:rsidRPr="009E2D5D" w:rsidRDefault="00813377" w:rsidP="00813377">
            <w:pPr>
              <w:pStyle w:val="ProblemTitle"/>
              <w:rPr>
                <w:highlight w:val="yellow"/>
                <w:lang w:val="en-US"/>
              </w:rPr>
            </w:pPr>
            <w:r w:rsidRPr="00BA0E46">
              <w:lastRenderedPageBreak/>
              <w:t xml:space="preserve">Задача </w:t>
            </w:r>
            <w:r>
              <w:rPr>
                <w:lang w:val="en-US"/>
              </w:rPr>
              <w:t>14-19</w:t>
            </w:r>
            <w:r w:rsidRPr="00BA0E46">
              <w:t>.</w:t>
            </w:r>
            <w:r w:rsidRPr="00BA0E46">
              <w:rPr>
                <w:lang w:val="en-US"/>
              </w:rPr>
              <w:t xml:space="preserve"> </w:t>
            </w:r>
            <w:r>
              <w:rPr>
                <w:rFonts w:ascii="Times New Roman" w:hAnsi="Times New Roman"/>
                <w:lang w:val="en-US"/>
              </w:rPr>
              <w:t>GSM Call History</w:t>
            </w:r>
          </w:p>
        </w:tc>
      </w:tr>
      <w:tr w:rsidR="00813377" w:rsidTr="00813377">
        <w:tc>
          <w:tcPr>
            <w:tcW w:w="10881" w:type="dxa"/>
            <w:gridSpan w:val="2"/>
            <w:vAlign w:val="center"/>
          </w:tcPr>
          <w:p w:rsidR="00813377" w:rsidRPr="002B6314" w:rsidRDefault="00813377" w:rsidP="00813377">
            <w:pPr>
              <w:spacing w:after="120"/>
              <w:jc w:val="left"/>
              <w:rPr>
                <w:b/>
                <w:szCs w:val="20"/>
              </w:rPr>
            </w:pPr>
            <w:r w:rsidRPr="002B6314">
              <w:rPr>
                <w:b/>
                <w:szCs w:val="20"/>
              </w:rPr>
              <w:t>Условие</w:t>
            </w:r>
          </w:p>
          <w:p w:rsidR="00813377" w:rsidRPr="002B6314" w:rsidRDefault="00813377" w:rsidP="00813377">
            <w:pPr>
              <w:spacing w:after="120"/>
              <w:rPr>
                <w:color w:val="000000"/>
                <w:szCs w:val="20"/>
                <w:shd w:val="clear" w:color="auto" w:fill="FFFFFF"/>
                <w:lang w:val="en-US"/>
              </w:rPr>
            </w:pPr>
            <w:r w:rsidRPr="002B6314">
              <w:rPr>
                <w:color w:val="000000"/>
                <w:szCs w:val="20"/>
                <w:shd w:val="clear" w:color="auto" w:fill="FFFFFF"/>
              </w:rPr>
              <w:t>Създайте клас</w:t>
            </w:r>
            <w:r w:rsidRPr="002B6314">
              <w:rPr>
                <w:rStyle w:val="apple-converted-space"/>
                <w:color w:val="000000"/>
                <w:szCs w:val="20"/>
                <w:shd w:val="clear" w:color="auto" w:fill="FFFFFF"/>
              </w:rPr>
              <w:t> </w:t>
            </w:r>
            <w:r w:rsidRPr="002B6314">
              <w:rPr>
                <w:rStyle w:val="afe"/>
                <w:rFonts w:cs="Courier New"/>
                <w:color w:val="000000"/>
                <w:szCs w:val="20"/>
                <w:shd w:val="clear" w:color="auto" w:fill="FFFFFF"/>
              </w:rPr>
              <w:t>Call</w:t>
            </w:r>
            <w:r w:rsidRPr="002B6314">
              <w:rPr>
                <w:color w:val="000000"/>
                <w:szCs w:val="20"/>
                <w:shd w:val="clear" w:color="auto" w:fill="FFFFFF"/>
              </w:rPr>
              <w:t>, който съдържа информация за разговор, осъщес</w:t>
            </w:r>
            <w:r w:rsidRPr="002B6314">
              <w:rPr>
                <w:color w:val="000000"/>
                <w:szCs w:val="20"/>
                <w:shd w:val="clear" w:color="auto" w:fill="FFFFFF"/>
              </w:rPr>
              <w:softHyphen/>
              <w:t>твен през мобилен телефон. Той трябва да съдържа информация за датата, времето на започване и продължителността на разговора.</w:t>
            </w:r>
          </w:p>
          <w:p w:rsidR="00813377" w:rsidRPr="002B6314" w:rsidRDefault="00813377" w:rsidP="00813377">
            <w:pPr>
              <w:spacing w:after="120"/>
              <w:rPr>
                <w:color w:val="000000"/>
                <w:szCs w:val="20"/>
                <w:shd w:val="clear" w:color="auto" w:fill="FFFFFF"/>
                <w:lang w:val="en-US"/>
              </w:rPr>
            </w:pPr>
            <w:r w:rsidRPr="002B6314">
              <w:rPr>
                <w:color w:val="000000"/>
                <w:szCs w:val="20"/>
                <w:shd w:val="clear" w:color="auto" w:fill="FFFFFF"/>
              </w:rPr>
              <w:t>Добавете свойство архив с обажданията –</w:t>
            </w:r>
            <w:r w:rsidRPr="002B6314">
              <w:rPr>
                <w:rStyle w:val="apple-converted-space"/>
                <w:color w:val="000000"/>
                <w:szCs w:val="20"/>
                <w:shd w:val="clear" w:color="auto" w:fill="FFFFFF"/>
              </w:rPr>
              <w:t> </w:t>
            </w:r>
            <w:r w:rsidRPr="002B6314">
              <w:rPr>
                <w:rStyle w:val="afe"/>
                <w:rFonts w:cs="Courier New"/>
                <w:color w:val="000000"/>
                <w:szCs w:val="20"/>
                <w:shd w:val="clear" w:color="auto" w:fill="FFFFFF"/>
              </w:rPr>
              <w:t>callHistory</w:t>
            </w:r>
            <w:r w:rsidRPr="002B6314">
              <w:rPr>
                <w:color w:val="000000"/>
                <w:szCs w:val="20"/>
                <w:shd w:val="clear" w:color="auto" w:fill="FFFFFF"/>
              </w:rPr>
              <w:t>, което да пази списък от осъщест</w:t>
            </w:r>
            <w:r w:rsidRPr="002B6314">
              <w:rPr>
                <w:color w:val="000000"/>
                <w:szCs w:val="20"/>
                <w:shd w:val="clear" w:color="auto" w:fill="FFFFFF"/>
              </w:rPr>
              <w:softHyphen/>
              <w:t>вените разговори.</w:t>
            </w:r>
          </w:p>
          <w:p w:rsidR="00813377" w:rsidRPr="002B6314" w:rsidRDefault="00813377" w:rsidP="00813377">
            <w:pPr>
              <w:spacing w:after="120"/>
              <w:rPr>
                <w:color w:val="000000"/>
                <w:szCs w:val="20"/>
                <w:shd w:val="clear" w:color="auto" w:fill="FFFFFF"/>
                <w:lang w:val="en-US"/>
              </w:rPr>
            </w:pPr>
            <w:r w:rsidRPr="002B6314">
              <w:rPr>
                <w:color w:val="000000"/>
                <w:szCs w:val="20"/>
                <w:shd w:val="clear" w:color="auto" w:fill="FFFFFF"/>
              </w:rPr>
              <w:t>В класа</w:t>
            </w:r>
            <w:r w:rsidRPr="002B6314">
              <w:rPr>
                <w:rStyle w:val="apple-converted-space"/>
                <w:rFonts w:cs="Courier New"/>
                <w:b/>
                <w:bCs/>
                <w:color w:val="000000"/>
                <w:szCs w:val="20"/>
                <w:shd w:val="clear" w:color="auto" w:fill="FFFFFF"/>
              </w:rPr>
              <w:t> </w:t>
            </w:r>
            <w:r w:rsidRPr="002B6314">
              <w:rPr>
                <w:rStyle w:val="afe"/>
                <w:rFonts w:cs="Courier New"/>
                <w:color w:val="000000"/>
                <w:szCs w:val="20"/>
                <w:shd w:val="clear" w:color="auto" w:fill="FFFFFF"/>
              </w:rPr>
              <w:t>GSM</w:t>
            </w:r>
            <w:r w:rsidRPr="002B6314">
              <w:rPr>
                <w:rStyle w:val="apple-converted-space"/>
                <w:color w:val="000000"/>
                <w:szCs w:val="20"/>
                <w:shd w:val="clear" w:color="auto" w:fill="FFFFFF"/>
              </w:rPr>
              <w:t> </w:t>
            </w:r>
            <w:r w:rsidRPr="002B6314">
              <w:rPr>
                <w:color w:val="000000"/>
                <w:szCs w:val="20"/>
                <w:shd w:val="clear" w:color="auto" w:fill="FFFFFF"/>
              </w:rPr>
              <w:t>добавете методи за добавяне и изтриване на обаждания (</w:t>
            </w:r>
            <w:r w:rsidRPr="002B6314">
              <w:rPr>
                <w:rStyle w:val="afe"/>
                <w:rFonts w:cs="Courier New"/>
                <w:color w:val="000000"/>
                <w:szCs w:val="20"/>
                <w:shd w:val="clear" w:color="auto" w:fill="FFFFFF"/>
              </w:rPr>
              <w:t>Call</w:t>
            </w:r>
            <w:r w:rsidRPr="002B6314">
              <w:rPr>
                <w:color w:val="000000"/>
                <w:szCs w:val="20"/>
                <w:shd w:val="clear" w:color="auto" w:fill="FFFFFF"/>
              </w:rPr>
              <w:t>) в архива с обаждания на мобилния телефон. Добавете метод, който изтрива всички обаждания от архива.</w:t>
            </w:r>
          </w:p>
          <w:p w:rsidR="00813377" w:rsidRPr="002B6314" w:rsidRDefault="00813377" w:rsidP="00813377">
            <w:pPr>
              <w:spacing w:after="120"/>
              <w:rPr>
                <w:color w:val="000000"/>
                <w:szCs w:val="20"/>
                <w:shd w:val="clear" w:color="auto" w:fill="FFFFFF"/>
                <w:lang w:val="en-US"/>
              </w:rPr>
            </w:pPr>
            <w:r w:rsidRPr="002B6314">
              <w:rPr>
                <w:color w:val="000000"/>
                <w:szCs w:val="20"/>
                <w:shd w:val="clear" w:color="auto" w:fill="FFFFFF"/>
              </w:rPr>
              <w:t>В класа</w:t>
            </w:r>
            <w:r w:rsidRPr="002B6314">
              <w:rPr>
                <w:rStyle w:val="apple-converted-space"/>
                <w:color w:val="000000"/>
                <w:szCs w:val="20"/>
                <w:shd w:val="clear" w:color="auto" w:fill="FFFFFF"/>
              </w:rPr>
              <w:t> </w:t>
            </w:r>
            <w:r w:rsidRPr="002B6314">
              <w:rPr>
                <w:rStyle w:val="afe"/>
                <w:rFonts w:cs="Courier New"/>
                <w:color w:val="000000"/>
                <w:szCs w:val="20"/>
                <w:shd w:val="clear" w:color="auto" w:fill="FFFFFF"/>
              </w:rPr>
              <w:t>GSM</w:t>
            </w:r>
            <w:r w:rsidRPr="002B6314">
              <w:rPr>
                <w:rStyle w:val="apple-converted-space"/>
                <w:color w:val="000000"/>
                <w:szCs w:val="20"/>
                <w:shd w:val="clear" w:color="auto" w:fill="FFFFFF"/>
              </w:rPr>
              <w:t> </w:t>
            </w:r>
            <w:r w:rsidRPr="002B6314">
              <w:rPr>
                <w:color w:val="000000"/>
                <w:szCs w:val="20"/>
                <w:shd w:val="clear" w:color="auto" w:fill="FFFFFF"/>
              </w:rPr>
              <w:t>добавете метод, който пресмята общата сума на обажда</w:t>
            </w:r>
            <w:r w:rsidRPr="002B6314">
              <w:rPr>
                <w:color w:val="000000"/>
                <w:szCs w:val="20"/>
                <w:shd w:val="clear" w:color="auto" w:fill="FFFFFF"/>
              </w:rPr>
              <w:softHyphen/>
              <w:t>нията (</w:t>
            </w:r>
            <w:r w:rsidRPr="002B6314">
              <w:rPr>
                <w:rStyle w:val="afe"/>
                <w:rFonts w:cs="Courier New"/>
                <w:color w:val="000000"/>
                <w:szCs w:val="20"/>
                <w:shd w:val="clear" w:color="auto" w:fill="FFFFFF"/>
              </w:rPr>
              <w:t>Call</w:t>
            </w:r>
            <w:r w:rsidRPr="002B6314">
              <w:rPr>
                <w:color w:val="000000"/>
                <w:szCs w:val="20"/>
                <w:shd w:val="clear" w:color="auto" w:fill="FFFFFF"/>
              </w:rPr>
              <w:t>) от архива с обаждания на телефона (</w:t>
            </w:r>
            <w:r w:rsidRPr="002B6314">
              <w:rPr>
                <w:rStyle w:val="afe"/>
                <w:rFonts w:cs="Courier New"/>
                <w:color w:val="000000"/>
                <w:szCs w:val="20"/>
                <w:shd w:val="clear" w:color="auto" w:fill="FFFFFF"/>
              </w:rPr>
              <w:t>callHistory</w:t>
            </w:r>
            <w:r w:rsidRPr="002B6314">
              <w:rPr>
                <w:color w:val="000000"/>
                <w:szCs w:val="20"/>
                <w:shd w:val="clear" w:color="auto" w:fill="FFFFFF"/>
              </w:rPr>
              <w:t>) като нека цената за едно обаждане се подава като параметър на метода.</w:t>
            </w:r>
            <w:r w:rsidRPr="002B6314">
              <w:rPr>
                <w:color w:val="000000"/>
                <w:szCs w:val="20"/>
                <w:shd w:val="clear" w:color="auto" w:fill="FFFFFF"/>
                <w:lang w:val="en-US"/>
              </w:rPr>
              <w:t xml:space="preserve"> </w:t>
            </w:r>
            <w:r w:rsidRPr="002B6314">
              <w:rPr>
                <w:color w:val="000000"/>
                <w:szCs w:val="20"/>
                <w:shd w:val="clear" w:color="auto" w:fill="FFFFFF"/>
              </w:rPr>
              <w:t>Запишете няколко обаждания, изчислете сумата за обажданията, премахнете най-скъпото обаждане и изчислете отново сумата.</w:t>
            </w:r>
          </w:p>
          <w:p w:rsidR="00813377" w:rsidRPr="002B6314" w:rsidRDefault="00813377" w:rsidP="00813377">
            <w:pPr>
              <w:spacing w:after="120"/>
              <w:jc w:val="left"/>
              <w:rPr>
                <w:szCs w:val="20"/>
              </w:rPr>
            </w:pPr>
            <w:r w:rsidRPr="002B6314">
              <w:rPr>
                <w:szCs w:val="20"/>
              </w:rPr>
              <w:t>Програмата трябва да изпълнява следните операции:</w:t>
            </w:r>
          </w:p>
          <w:p w:rsidR="00813377" w:rsidRPr="002B6314" w:rsidRDefault="00813377" w:rsidP="00813377">
            <w:pPr>
              <w:pStyle w:val="af7"/>
              <w:numPr>
                <w:ilvl w:val="0"/>
                <w:numId w:val="43"/>
              </w:numPr>
              <w:spacing w:after="120"/>
              <w:jc w:val="left"/>
              <w:rPr>
                <w:szCs w:val="20"/>
              </w:rPr>
            </w:pPr>
            <w:proofErr w:type="gramStart"/>
            <w:r w:rsidRPr="002B6314">
              <w:rPr>
                <w:b/>
                <w:szCs w:val="20"/>
                <w:lang w:val="en-US"/>
              </w:rPr>
              <w:t>AddCall(</w:t>
            </w:r>
            <w:proofErr w:type="gramEnd"/>
            <w:r w:rsidRPr="002B6314">
              <w:rPr>
                <w:b/>
                <w:szCs w:val="20"/>
                <w:lang w:val="en-US"/>
              </w:rPr>
              <w:t>date, time, duration)</w:t>
            </w:r>
            <w:r w:rsidRPr="002B6314">
              <w:rPr>
                <w:szCs w:val="20"/>
                <w:lang w:val="en-US"/>
              </w:rPr>
              <w:t xml:space="preserve"> -  </w:t>
            </w:r>
            <w:r w:rsidRPr="002B6314">
              <w:rPr>
                <w:szCs w:val="20"/>
              </w:rPr>
              <w:t xml:space="preserve">да добавя нов запис към листа със </w:t>
            </w:r>
            <w:r w:rsidRPr="002B6314">
              <w:rPr>
                <w:rStyle w:val="afe"/>
                <w:rFonts w:cs="Courier New"/>
                <w:color w:val="000000"/>
                <w:szCs w:val="20"/>
                <w:shd w:val="clear" w:color="auto" w:fill="FFFFFF"/>
              </w:rPr>
              <w:t>callHistory</w:t>
            </w:r>
            <w:r w:rsidRPr="002B6314">
              <w:rPr>
                <w:szCs w:val="20"/>
                <w:lang w:val="en-US"/>
              </w:rPr>
              <w:t>.</w:t>
            </w:r>
            <w:r w:rsidRPr="002B6314">
              <w:rPr>
                <w:szCs w:val="20"/>
              </w:rPr>
              <w:t xml:space="preserve"> Като резултат принтира </w:t>
            </w:r>
            <w:r w:rsidRPr="002B6314">
              <w:rPr>
                <w:b/>
                <w:szCs w:val="20"/>
              </w:rPr>
              <w:t>„</w:t>
            </w:r>
            <w:r w:rsidRPr="002B6314">
              <w:rPr>
                <w:b/>
                <w:szCs w:val="20"/>
                <w:lang w:val="en-US"/>
              </w:rPr>
              <w:t>Call added.</w:t>
            </w:r>
            <w:r w:rsidRPr="002B6314">
              <w:rPr>
                <w:b/>
                <w:szCs w:val="20"/>
              </w:rPr>
              <w:t>“</w:t>
            </w:r>
          </w:p>
          <w:p w:rsidR="00813377" w:rsidRPr="002B6314" w:rsidRDefault="00813377" w:rsidP="00813377">
            <w:pPr>
              <w:pStyle w:val="af7"/>
              <w:numPr>
                <w:ilvl w:val="0"/>
                <w:numId w:val="43"/>
              </w:numPr>
              <w:spacing w:after="120"/>
              <w:jc w:val="left"/>
              <w:rPr>
                <w:b/>
                <w:szCs w:val="20"/>
              </w:rPr>
            </w:pPr>
            <w:r w:rsidRPr="002B6314">
              <w:rPr>
                <w:b/>
                <w:szCs w:val="20"/>
                <w:lang w:val="en-US"/>
              </w:rPr>
              <w:t xml:space="preserve">DeleteCall </w:t>
            </w:r>
            <w:r w:rsidRPr="002B6314">
              <w:rPr>
                <w:szCs w:val="20"/>
                <w:lang w:val="en-US"/>
              </w:rPr>
              <w:t xml:space="preserve">– </w:t>
            </w:r>
            <w:r w:rsidRPr="002B6314">
              <w:rPr>
                <w:szCs w:val="20"/>
              </w:rPr>
              <w:t xml:space="preserve">изтрива всички разговори от </w:t>
            </w:r>
            <w:r w:rsidRPr="002B6314">
              <w:rPr>
                <w:rStyle w:val="afe"/>
                <w:rFonts w:cs="Courier New"/>
                <w:color w:val="000000"/>
                <w:szCs w:val="20"/>
                <w:shd w:val="clear" w:color="auto" w:fill="FFFFFF"/>
              </w:rPr>
              <w:t xml:space="preserve">callHistory. </w:t>
            </w:r>
            <w:r w:rsidRPr="002B6314">
              <w:rPr>
                <w:szCs w:val="20"/>
              </w:rPr>
              <w:t xml:space="preserve">Като резултат принтира </w:t>
            </w:r>
            <w:r w:rsidRPr="002B6314">
              <w:rPr>
                <w:b/>
                <w:szCs w:val="20"/>
              </w:rPr>
              <w:t>„</w:t>
            </w:r>
            <w:r w:rsidRPr="002B6314">
              <w:rPr>
                <w:b/>
                <w:szCs w:val="20"/>
                <w:lang w:val="en-US"/>
              </w:rPr>
              <w:t>Call history deleted.</w:t>
            </w:r>
            <w:r w:rsidRPr="002B6314">
              <w:rPr>
                <w:b/>
                <w:szCs w:val="20"/>
              </w:rPr>
              <w:t>“</w:t>
            </w:r>
          </w:p>
          <w:p w:rsidR="00813377" w:rsidRPr="002B6314" w:rsidRDefault="00813377" w:rsidP="00813377">
            <w:pPr>
              <w:pStyle w:val="af7"/>
              <w:numPr>
                <w:ilvl w:val="0"/>
                <w:numId w:val="43"/>
              </w:numPr>
              <w:spacing w:after="120"/>
              <w:jc w:val="left"/>
              <w:rPr>
                <w:szCs w:val="20"/>
              </w:rPr>
            </w:pPr>
            <w:proofErr w:type="gramStart"/>
            <w:r w:rsidRPr="002B6314">
              <w:rPr>
                <w:b/>
                <w:szCs w:val="20"/>
                <w:lang w:val="en-US"/>
              </w:rPr>
              <w:t>CalculateSum(</w:t>
            </w:r>
            <w:proofErr w:type="gramEnd"/>
            <w:r w:rsidRPr="002B6314">
              <w:rPr>
                <w:b/>
                <w:szCs w:val="20"/>
                <w:lang w:val="en-US"/>
              </w:rPr>
              <w:t>price)</w:t>
            </w:r>
            <w:r w:rsidRPr="002B6314">
              <w:rPr>
                <w:szCs w:val="20"/>
                <w:lang w:val="en-US"/>
              </w:rPr>
              <w:t xml:space="preserve"> – </w:t>
            </w:r>
            <w:r w:rsidRPr="002B6314">
              <w:rPr>
                <w:szCs w:val="20"/>
              </w:rPr>
              <w:t>пресмята цената на всички разговори по зададена цена  на минута.</w:t>
            </w:r>
          </w:p>
          <w:p w:rsidR="00813377" w:rsidRPr="002B6314" w:rsidRDefault="00813377" w:rsidP="00813377">
            <w:pPr>
              <w:pStyle w:val="af7"/>
              <w:numPr>
                <w:ilvl w:val="0"/>
                <w:numId w:val="43"/>
              </w:numPr>
              <w:spacing w:after="120"/>
              <w:jc w:val="left"/>
              <w:rPr>
                <w:b/>
                <w:szCs w:val="20"/>
              </w:rPr>
            </w:pPr>
            <w:r w:rsidRPr="002B6314">
              <w:rPr>
                <w:b/>
                <w:szCs w:val="20"/>
                <w:lang w:val="en-US"/>
              </w:rPr>
              <w:t xml:space="preserve">DeleteMostExpensiveCall </w:t>
            </w:r>
            <w:r w:rsidRPr="002B6314">
              <w:rPr>
                <w:szCs w:val="20"/>
                <w:lang w:val="en-US"/>
              </w:rPr>
              <w:t xml:space="preserve">– </w:t>
            </w:r>
            <w:r w:rsidRPr="002B6314">
              <w:rPr>
                <w:szCs w:val="20"/>
              </w:rPr>
              <w:t xml:space="preserve">изтрива най – скъпия разговор от листа </w:t>
            </w:r>
            <w:r w:rsidRPr="002B6314">
              <w:rPr>
                <w:rStyle w:val="afe"/>
                <w:rFonts w:cs="Courier New"/>
                <w:color w:val="000000"/>
                <w:szCs w:val="20"/>
                <w:shd w:val="clear" w:color="auto" w:fill="FFFFFF"/>
              </w:rPr>
              <w:t xml:space="preserve">callHistory. </w:t>
            </w:r>
            <w:r w:rsidRPr="002B6314">
              <w:rPr>
                <w:szCs w:val="20"/>
              </w:rPr>
              <w:t>Принтира „</w:t>
            </w:r>
            <w:r w:rsidRPr="002B6314">
              <w:rPr>
                <w:b/>
                <w:szCs w:val="20"/>
                <w:lang w:val="en-US"/>
              </w:rPr>
              <w:t>Most expensive call deleted.</w:t>
            </w:r>
            <w:r w:rsidRPr="002B6314">
              <w:rPr>
                <w:b/>
                <w:szCs w:val="20"/>
              </w:rPr>
              <w:t>“</w:t>
            </w:r>
            <w:r w:rsidRPr="002B6314">
              <w:rPr>
                <w:b/>
                <w:szCs w:val="20"/>
                <w:lang w:val="en-US"/>
              </w:rPr>
              <w:t>.</w:t>
            </w:r>
          </w:p>
          <w:p w:rsidR="00813377" w:rsidRPr="002B6314" w:rsidRDefault="00813377" w:rsidP="00813377">
            <w:pPr>
              <w:pStyle w:val="af7"/>
              <w:numPr>
                <w:ilvl w:val="0"/>
                <w:numId w:val="43"/>
              </w:numPr>
              <w:spacing w:after="120"/>
              <w:jc w:val="left"/>
              <w:rPr>
                <w:szCs w:val="20"/>
              </w:rPr>
            </w:pPr>
            <w:r w:rsidRPr="002B6314">
              <w:rPr>
                <w:b/>
                <w:szCs w:val="20"/>
                <w:lang w:val="en-US"/>
              </w:rPr>
              <w:t xml:space="preserve">PrintCallHistory </w:t>
            </w:r>
            <w:r w:rsidRPr="002B6314">
              <w:rPr>
                <w:szCs w:val="20"/>
                <w:lang w:val="en-US"/>
              </w:rPr>
              <w:t xml:space="preserve">– </w:t>
            </w:r>
            <w:r w:rsidRPr="002B6314">
              <w:rPr>
                <w:szCs w:val="20"/>
              </w:rPr>
              <w:t xml:space="preserve">принтира всички разговори в реда на тяхното въвеждане. В случай, че няма записани разговори принтира </w:t>
            </w:r>
            <w:r w:rsidRPr="002B6314">
              <w:rPr>
                <w:b/>
                <w:szCs w:val="20"/>
              </w:rPr>
              <w:t>„</w:t>
            </w:r>
            <w:r w:rsidRPr="002B6314">
              <w:rPr>
                <w:b/>
                <w:szCs w:val="20"/>
                <w:lang w:val="en-US"/>
              </w:rPr>
              <w:t>No calls.</w:t>
            </w:r>
            <w:r w:rsidRPr="002B6314">
              <w:rPr>
                <w:b/>
                <w:szCs w:val="20"/>
              </w:rPr>
              <w:t>“</w:t>
            </w:r>
            <w:r w:rsidRPr="002B6314">
              <w:rPr>
                <w:b/>
                <w:szCs w:val="20"/>
                <w:lang w:val="en-US"/>
              </w:rPr>
              <w:t>.</w:t>
            </w:r>
          </w:p>
          <w:p w:rsidR="00813377" w:rsidRPr="002B6314" w:rsidRDefault="00813377" w:rsidP="00813377">
            <w:pPr>
              <w:pStyle w:val="af7"/>
              <w:spacing w:after="120"/>
              <w:ind w:left="720"/>
              <w:jc w:val="left"/>
              <w:rPr>
                <w:szCs w:val="20"/>
              </w:rPr>
            </w:pPr>
            <w:r w:rsidRPr="002B6314">
              <w:rPr>
                <w:szCs w:val="20"/>
              </w:rPr>
              <w:t xml:space="preserve">Край на въвежданите данни ще е въвеждането на </w:t>
            </w:r>
            <w:r w:rsidRPr="002B6314">
              <w:rPr>
                <w:b/>
                <w:szCs w:val="20"/>
                <w:lang w:val="en-US"/>
              </w:rPr>
              <w:t>“End.”</w:t>
            </w:r>
            <w:r w:rsidRPr="002B6314">
              <w:rPr>
                <w:szCs w:val="20"/>
              </w:rPr>
              <w:t xml:space="preserve"> ред. Изходния файл трябва да се отпечата на конзолата.</w:t>
            </w:r>
          </w:p>
          <w:p w:rsidR="00813377" w:rsidRPr="002B6314" w:rsidRDefault="00813377" w:rsidP="00813377">
            <w:pPr>
              <w:spacing w:after="120"/>
              <w:rPr>
                <w:color w:val="000000"/>
                <w:szCs w:val="20"/>
                <w:shd w:val="clear" w:color="auto" w:fill="FFFFFF"/>
              </w:rPr>
            </w:pPr>
          </w:p>
        </w:tc>
      </w:tr>
      <w:tr w:rsidR="00813377" w:rsidTr="00813377">
        <w:tc>
          <w:tcPr>
            <w:tcW w:w="10881" w:type="dxa"/>
            <w:gridSpan w:val="2"/>
            <w:vAlign w:val="center"/>
          </w:tcPr>
          <w:p w:rsidR="00813377" w:rsidRPr="002B6314" w:rsidRDefault="00813377" w:rsidP="00813377">
            <w:pPr>
              <w:spacing w:after="120"/>
              <w:jc w:val="left"/>
              <w:rPr>
                <w:b/>
                <w:szCs w:val="20"/>
                <w:lang w:val="en-US"/>
              </w:rPr>
            </w:pPr>
            <w:r w:rsidRPr="002B6314">
              <w:rPr>
                <w:b/>
                <w:szCs w:val="20"/>
              </w:rPr>
              <w:t>Описание на входа</w:t>
            </w:r>
          </w:p>
          <w:p w:rsidR="00813377" w:rsidRPr="002B6314" w:rsidRDefault="00813377" w:rsidP="00813377">
            <w:pPr>
              <w:spacing w:after="120"/>
              <w:jc w:val="left"/>
              <w:rPr>
                <w:b/>
                <w:szCs w:val="20"/>
              </w:rPr>
            </w:pPr>
            <w:r w:rsidRPr="002B6314">
              <w:rPr>
                <w:szCs w:val="20"/>
              </w:rPr>
              <w:t xml:space="preserve">Входните данни могат да бъдат не повече от </w:t>
            </w:r>
            <w:r w:rsidRPr="002B6314">
              <w:rPr>
                <w:szCs w:val="20"/>
                <w:lang w:val="en-US"/>
              </w:rPr>
              <w:t>2</w:t>
            </w:r>
            <w:r w:rsidRPr="002B6314">
              <w:rPr>
                <w:szCs w:val="20"/>
              </w:rPr>
              <w:t>0 реда. Всеки ред ще започва с команда (без разделителни интервали преди или след командите)</w:t>
            </w:r>
            <w:r w:rsidRPr="002B6314">
              <w:rPr>
                <w:szCs w:val="20"/>
                <w:lang w:val="en-US"/>
              </w:rPr>
              <w:t xml:space="preserve"> </w:t>
            </w:r>
            <w:r w:rsidRPr="002B6314">
              <w:rPr>
                <w:b/>
                <w:szCs w:val="20"/>
                <w:lang w:val="en-US"/>
              </w:rPr>
              <w:t>AddCall</w:t>
            </w:r>
            <w:r w:rsidRPr="002B6314">
              <w:rPr>
                <w:szCs w:val="20"/>
                <w:lang w:val="en-US"/>
              </w:rPr>
              <w:t xml:space="preserve">(date, time, duration), </w:t>
            </w:r>
            <w:r w:rsidRPr="002B6314">
              <w:rPr>
                <w:b/>
                <w:szCs w:val="20"/>
                <w:lang w:val="en-US"/>
              </w:rPr>
              <w:t>DeleteCall</w:t>
            </w:r>
            <w:r w:rsidRPr="002B6314">
              <w:rPr>
                <w:szCs w:val="20"/>
                <w:lang w:val="en-US"/>
              </w:rPr>
              <w:t xml:space="preserve">, </w:t>
            </w:r>
            <w:r w:rsidRPr="002B6314">
              <w:rPr>
                <w:b/>
                <w:szCs w:val="20"/>
                <w:lang w:val="en-US"/>
              </w:rPr>
              <w:t>CalculateSum</w:t>
            </w:r>
            <w:r w:rsidRPr="002B6314">
              <w:rPr>
                <w:szCs w:val="20"/>
                <w:lang w:val="en-US"/>
              </w:rPr>
              <w:t>(</w:t>
            </w:r>
            <w:r w:rsidRPr="002B6314">
              <w:rPr>
                <w:b/>
                <w:szCs w:val="20"/>
                <w:lang w:val="en-US"/>
              </w:rPr>
              <w:t>price</w:t>
            </w:r>
            <w:r w:rsidRPr="002B6314">
              <w:rPr>
                <w:szCs w:val="20"/>
                <w:lang w:val="en-US"/>
              </w:rPr>
              <w:t xml:space="preserve">), </w:t>
            </w:r>
            <w:r w:rsidRPr="002B6314">
              <w:rPr>
                <w:b/>
                <w:szCs w:val="20"/>
                <w:lang w:val="en-US"/>
              </w:rPr>
              <w:t>DeleteMostExpensiveCall</w:t>
            </w:r>
            <w:r w:rsidRPr="002B6314">
              <w:rPr>
                <w:szCs w:val="20"/>
                <w:lang w:val="en-US"/>
              </w:rPr>
              <w:t xml:space="preserve"> </w:t>
            </w:r>
            <w:r w:rsidRPr="002B6314">
              <w:rPr>
                <w:szCs w:val="20"/>
              </w:rPr>
              <w:t>или</w:t>
            </w:r>
            <w:r w:rsidRPr="002B6314">
              <w:rPr>
                <w:szCs w:val="20"/>
                <w:lang w:val="en-US"/>
              </w:rPr>
              <w:t xml:space="preserve"> </w:t>
            </w:r>
            <w:r w:rsidRPr="002B6314">
              <w:rPr>
                <w:b/>
                <w:szCs w:val="20"/>
                <w:lang w:val="en-US"/>
              </w:rPr>
              <w:t>PrintCallHistory</w:t>
            </w:r>
            <w:r w:rsidRPr="002B6314">
              <w:rPr>
                <w:szCs w:val="20"/>
              </w:rPr>
              <w:t xml:space="preserve"> изписани точно по този начин. След командата без разделящ интервал ще има кръгли скоби и в тях ще бъдат параметрите необходими за изпълнението на командата, отделени един от друг със запетая и интервал(параметрите винаги ще бъдат зададени в правилния формат</w:t>
            </w:r>
            <w:r w:rsidRPr="002B6314">
              <w:rPr>
                <w:szCs w:val="20"/>
                <w:lang w:val="en-US"/>
              </w:rPr>
              <w:t>.</w:t>
            </w:r>
          </w:p>
          <w:p w:rsidR="00813377" w:rsidRPr="002B6314" w:rsidRDefault="00813377" w:rsidP="00813377">
            <w:pPr>
              <w:spacing w:after="120"/>
              <w:rPr>
                <w:szCs w:val="20"/>
              </w:rPr>
            </w:pPr>
            <w:r w:rsidRPr="002B6314">
              <w:rPr>
                <w:szCs w:val="20"/>
              </w:rPr>
              <w:t xml:space="preserve">Параметрите на метода </w:t>
            </w:r>
            <w:r w:rsidRPr="002B6314">
              <w:rPr>
                <w:b/>
                <w:szCs w:val="20"/>
                <w:lang w:val="en-US"/>
              </w:rPr>
              <w:t>AddCall</w:t>
            </w:r>
            <w:r w:rsidRPr="002B6314">
              <w:rPr>
                <w:szCs w:val="20"/>
                <w:lang w:val="en-US"/>
              </w:rPr>
              <w:t xml:space="preserve"> </w:t>
            </w:r>
            <w:r w:rsidRPr="002B6314">
              <w:rPr>
                <w:szCs w:val="20"/>
              </w:rPr>
              <w:t>ще са във формата 12/03/2009 13:39 5</w:t>
            </w:r>
          </w:p>
          <w:p w:rsidR="00813377" w:rsidRPr="002B6314" w:rsidRDefault="00813377" w:rsidP="00813377">
            <w:pPr>
              <w:spacing w:after="120"/>
              <w:rPr>
                <w:szCs w:val="20"/>
              </w:rPr>
            </w:pPr>
            <w:r w:rsidRPr="002B6314">
              <w:rPr>
                <w:szCs w:val="20"/>
              </w:rPr>
              <w:t>Където последната цифра е времетраенето на разговора.</w:t>
            </w:r>
          </w:p>
        </w:tc>
      </w:tr>
      <w:tr w:rsidR="00813377" w:rsidTr="00813377">
        <w:tc>
          <w:tcPr>
            <w:tcW w:w="10881" w:type="dxa"/>
            <w:gridSpan w:val="2"/>
            <w:vAlign w:val="center"/>
          </w:tcPr>
          <w:p w:rsidR="00813377" w:rsidRPr="002B6314" w:rsidRDefault="00813377" w:rsidP="00813377">
            <w:pPr>
              <w:spacing w:after="120"/>
              <w:jc w:val="left"/>
              <w:rPr>
                <w:b/>
                <w:szCs w:val="20"/>
              </w:rPr>
            </w:pPr>
            <w:r w:rsidRPr="002B6314">
              <w:rPr>
                <w:b/>
                <w:szCs w:val="20"/>
              </w:rPr>
              <w:t>Описание на изхода</w:t>
            </w:r>
          </w:p>
          <w:p w:rsidR="00813377" w:rsidRPr="002B6314" w:rsidRDefault="00813377" w:rsidP="00813377">
            <w:pPr>
              <w:spacing w:after="120"/>
              <w:rPr>
                <w:szCs w:val="20"/>
                <w:lang w:val="en-US"/>
              </w:rPr>
            </w:pPr>
            <w:r w:rsidRPr="002B6314">
              <w:rPr>
                <w:szCs w:val="20"/>
              </w:rPr>
              <w:t>Изходните данни трябва да съдържат резултата на всяка една входна операция (изписан по начина, който е даден в условието на задачата)отпечатан на нов ред като започват от началото на реда без интервал.</w:t>
            </w:r>
            <w:r w:rsidRPr="002B6314">
              <w:rPr>
                <w:szCs w:val="20"/>
                <w:lang w:val="en-US"/>
              </w:rPr>
              <w:t xml:space="preserve"> </w:t>
            </w:r>
            <w:r w:rsidRPr="002B6314">
              <w:rPr>
                <w:szCs w:val="20"/>
              </w:rPr>
              <w:t>В случаи, че някоя от командите трябва да принтира повече от един отговор те трябва да се подредят в реда в които са въведени от входа на програмата.</w:t>
            </w:r>
          </w:p>
        </w:tc>
      </w:tr>
      <w:tr w:rsidR="00813377" w:rsidTr="00813377">
        <w:tc>
          <w:tcPr>
            <w:tcW w:w="10881" w:type="dxa"/>
            <w:gridSpan w:val="2"/>
            <w:vAlign w:val="center"/>
          </w:tcPr>
          <w:p w:rsidR="00813377" w:rsidRPr="002B6314" w:rsidRDefault="00813377" w:rsidP="00813377">
            <w:pPr>
              <w:spacing w:after="120"/>
              <w:jc w:val="left"/>
              <w:rPr>
                <w:b/>
                <w:szCs w:val="20"/>
              </w:rPr>
            </w:pPr>
            <w:r w:rsidRPr="002B6314">
              <w:rPr>
                <w:b/>
                <w:szCs w:val="20"/>
              </w:rPr>
              <w:t>Анализ на задачата</w:t>
            </w:r>
          </w:p>
          <w:p w:rsidR="00813377" w:rsidRPr="002B6314" w:rsidRDefault="00813377" w:rsidP="00813377">
            <w:pPr>
              <w:spacing w:after="120"/>
              <w:rPr>
                <w:szCs w:val="20"/>
              </w:rPr>
            </w:pPr>
            <w:r w:rsidRPr="002B6314">
              <w:rPr>
                <w:rFonts w:eastAsia="Times New Roman"/>
                <w:szCs w:val="20"/>
              </w:rPr>
              <w:t xml:space="preserve">Тя не е алгоритмична и в нея няма какво толкова да мислим. Трябва да направим лист от тип </w:t>
            </w:r>
            <w:r w:rsidRPr="002B6314">
              <w:rPr>
                <w:rFonts w:eastAsia="Times New Roman"/>
                <w:b/>
                <w:szCs w:val="20"/>
                <w:lang w:val="en-US"/>
              </w:rPr>
              <w:t>Call</w:t>
            </w:r>
            <w:r w:rsidRPr="002B6314">
              <w:rPr>
                <w:rFonts w:eastAsia="Times New Roman"/>
                <w:szCs w:val="20"/>
                <w:lang w:val="en-US"/>
              </w:rPr>
              <w:t xml:space="preserve"> </w:t>
            </w:r>
            <w:r w:rsidRPr="002B6314">
              <w:rPr>
                <w:rFonts w:eastAsia="Times New Roman"/>
                <w:szCs w:val="20"/>
              </w:rPr>
              <w:t>и в него да записваме разговорите. Трябва да напишем методи за добавяне в листа, изтриване на всички елементи в листа, изтриване на най- скъпия разговор, пресмятане на стойността на всички разговори  и принтиране на всички разговори в реда на записването им.</w:t>
            </w:r>
          </w:p>
        </w:tc>
      </w:tr>
      <w:tr w:rsidR="00813377" w:rsidTr="00813377">
        <w:tc>
          <w:tcPr>
            <w:tcW w:w="10881" w:type="dxa"/>
            <w:gridSpan w:val="2"/>
            <w:vAlign w:val="center"/>
          </w:tcPr>
          <w:p w:rsidR="00813377" w:rsidRPr="004E6C36" w:rsidRDefault="00813377" w:rsidP="00813377">
            <w:pPr>
              <w:spacing w:after="120"/>
              <w:jc w:val="left"/>
              <w:rPr>
                <w:b/>
              </w:rPr>
            </w:pPr>
            <w:r w:rsidRPr="004E6C36">
              <w:rPr>
                <w:b/>
              </w:rPr>
              <w:t>Решение (сорс код)</w:t>
            </w:r>
          </w:p>
        </w:tc>
      </w:tr>
      <w:tr w:rsidR="00813377" w:rsidRPr="00473AA8" w:rsidTr="00813377">
        <w:tc>
          <w:tcPr>
            <w:tcW w:w="10881" w:type="dxa"/>
            <w:gridSpan w:val="2"/>
            <w:tcMar>
              <w:top w:w="113" w:type="dxa"/>
              <w:bottom w:w="113" w:type="dxa"/>
            </w:tcMar>
            <w:vAlign w:val="center"/>
          </w:tcPr>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color w:val="0000FF"/>
                <w:szCs w:val="20"/>
                <w:lang w:val="en-US" w:eastAsia="en-US"/>
              </w:rPr>
              <w:t>using</w:t>
            </w:r>
            <w:r w:rsidRPr="002B6314">
              <w:rPr>
                <w:rFonts w:ascii="Consolas" w:eastAsiaTheme="minorHAnsi" w:hAnsi="Consolas" w:cs="Consolas"/>
                <w:szCs w:val="20"/>
                <w:lang w:val="en-US" w:eastAsia="en-US"/>
              </w:rPr>
              <w:t xml:space="preserve"> System;</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color w:val="0000FF"/>
                <w:szCs w:val="20"/>
                <w:lang w:val="en-US" w:eastAsia="en-US"/>
              </w:rPr>
              <w:lastRenderedPageBreak/>
              <w:t>using</w:t>
            </w:r>
            <w:r w:rsidRPr="002B6314">
              <w:rPr>
                <w:rFonts w:ascii="Consolas" w:eastAsiaTheme="minorHAnsi" w:hAnsi="Consolas" w:cs="Consolas"/>
                <w:szCs w:val="20"/>
                <w:lang w:val="en-US" w:eastAsia="en-US"/>
              </w:rPr>
              <w:t xml:space="preserve"> System.Collections.Generic;</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color w:val="0000FF"/>
                <w:szCs w:val="20"/>
                <w:lang w:val="en-US" w:eastAsia="en-US"/>
              </w:rPr>
              <w:t>using</w:t>
            </w:r>
            <w:r w:rsidRPr="002B6314">
              <w:rPr>
                <w:rFonts w:ascii="Consolas" w:eastAsiaTheme="minorHAnsi" w:hAnsi="Consolas" w:cs="Consolas"/>
                <w:szCs w:val="20"/>
                <w:lang w:val="en-US" w:eastAsia="en-US"/>
              </w:rPr>
              <w:t xml:space="preserve"> System.Linq;</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color w:val="0000FF"/>
                <w:szCs w:val="20"/>
                <w:lang w:val="en-US" w:eastAsia="en-US"/>
              </w:rPr>
              <w:t>using</w:t>
            </w:r>
            <w:r w:rsidRPr="002B6314">
              <w:rPr>
                <w:rFonts w:ascii="Consolas" w:eastAsiaTheme="minorHAnsi" w:hAnsi="Consolas" w:cs="Consolas"/>
                <w:szCs w:val="20"/>
                <w:lang w:val="en-US" w:eastAsia="en-US"/>
              </w:rPr>
              <w:t xml:space="preserve"> System.Text;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color w:val="0000FF"/>
                <w:szCs w:val="20"/>
                <w:lang w:val="en-US" w:eastAsia="en-US"/>
              </w:rPr>
              <w:t>namespace</w:t>
            </w:r>
            <w:r w:rsidRPr="002B6314">
              <w:rPr>
                <w:rFonts w:ascii="Consolas" w:eastAsiaTheme="minorHAnsi" w:hAnsi="Consolas" w:cs="Consolas"/>
                <w:szCs w:val="20"/>
                <w:lang w:val="en-US" w:eastAsia="en-US"/>
              </w:rPr>
              <w:t xml:space="preserve"> Pr._14_19.GSMCallStory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class</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Program</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static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StringBuilder</w:t>
            </w:r>
            <w:r w:rsidRPr="002B6314">
              <w:rPr>
                <w:rFonts w:ascii="Consolas" w:eastAsiaTheme="minorHAnsi" w:hAnsi="Consolas" w:cs="Consolas"/>
                <w:szCs w:val="20"/>
                <w:lang w:val="en-US" w:eastAsia="en-US"/>
              </w:rPr>
              <w:t xml:space="preserve"> result = </w:t>
            </w:r>
            <w:r w:rsidRPr="002B6314">
              <w:rPr>
                <w:rFonts w:ascii="Consolas" w:eastAsiaTheme="minorHAnsi" w:hAnsi="Consolas" w:cs="Consolas"/>
                <w:color w:val="0000FF"/>
                <w:szCs w:val="20"/>
                <w:lang w:val="en-US" w:eastAsia="en-US"/>
              </w:rPr>
              <w:t>new</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StringBuilder</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static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GSM</w:t>
            </w:r>
            <w:r w:rsidRPr="002B6314">
              <w:rPr>
                <w:rFonts w:ascii="Consolas" w:eastAsiaTheme="minorHAnsi" w:hAnsi="Consolas" w:cs="Consolas"/>
                <w:szCs w:val="20"/>
                <w:lang w:val="en-US" w:eastAsia="en-US"/>
              </w:rPr>
              <w:t xml:space="preserve"> ourPhone = </w:t>
            </w:r>
            <w:r w:rsidRPr="002B6314">
              <w:rPr>
                <w:rFonts w:ascii="Consolas" w:eastAsiaTheme="minorHAnsi" w:hAnsi="Consolas" w:cs="Consolas"/>
                <w:color w:val="2B91AF"/>
                <w:szCs w:val="20"/>
                <w:lang w:val="en-US" w:eastAsia="en-US"/>
              </w:rPr>
              <w:t>GSM</w:t>
            </w:r>
            <w:r w:rsidRPr="002B6314">
              <w:rPr>
                <w:rFonts w:ascii="Consolas" w:eastAsiaTheme="minorHAnsi" w:hAnsi="Consolas" w:cs="Consolas"/>
                <w:szCs w:val="20"/>
                <w:lang w:val="en-US" w:eastAsia="en-US"/>
              </w:rPr>
              <w:t>.NokiaN95;</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static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void</w:t>
            </w:r>
            <w:r w:rsidRPr="002B6314">
              <w:rPr>
                <w:rFonts w:ascii="Consolas" w:eastAsiaTheme="minorHAnsi" w:hAnsi="Consolas" w:cs="Consolas"/>
                <w:szCs w:val="20"/>
                <w:lang w:val="en-US" w:eastAsia="en-US"/>
              </w:rPr>
              <w:t xml:space="preserve"> Main(</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args)</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ReadInput();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PrintOutput();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static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void</w:t>
            </w:r>
            <w:r w:rsidRPr="002B6314">
              <w:rPr>
                <w:rFonts w:ascii="Consolas" w:eastAsiaTheme="minorHAnsi" w:hAnsi="Consolas" w:cs="Consolas"/>
                <w:szCs w:val="20"/>
                <w:lang w:val="en-US" w:eastAsia="en-US"/>
              </w:rPr>
              <w:t xml:space="preserve"> ReadInput()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line = </w:t>
            </w:r>
            <w:r w:rsidRPr="002B6314">
              <w:rPr>
                <w:rFonts w:ascii="Consolas" w:eastAsiaTheme="minorHAnsi" w:hAnsi="Consolas" w:cs="Consolas"/>
                <w:color w:val="2B91AF"/>
                <w:szCs w:val="20"/>
                <w:lang w:val="en-US" w:eastAsia="en-US"/>
              </w:rPr>
              <w:t>Console</w:t>
            </w:r>
            <w:r w:rsidRPr="002B6314">
              <w:rPr>
                <w:rFonts w:ascii="Consolas" w:eastAsiaTheme="minorHAnsi" w:hAnsi="Consolas" w:cs="Consolas"/>
                <w:szCs w:val="20"/>
                <w:lang w:val="en-US" w:eastAsia="en-US"/>
              </w:rPr>
              <w:t>.ReadLine();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color w:val="0000FF"/>
                <w:szCs w:val="20"/>
                <w:lang w:val="en-US" w:eastAsia="en-US"/>
              </w:rPr>
              <w:t>while</w:t>
            </w:r>
            <w:proofErr w:type="gramEnd"/>
            <w:r w:rsidRPr="002B6314">
              <w:rPr>
                <w:rFonts w:ascii="Consolas" w:eastAsiaTheme="minorHAnsi" w:hAnsi="Consolas" w:cs="Consolas"/>
                <w:szCs w:val="20"/>
                <w:lang w:val="en-US" w:eastAsia="en-US"/>
              </w:rPr>
              <w:t xml:space="preserve"> (line != </w:t>
            </w:r>
            <w:r w:rsidRPr="002B6314">
              <w:rPr>
                <w:rFonts w:ascii="Consolas" w:eastAsiaTheme="minorHAnsi" w:hAnsi="Consolas" w:cs="Consolas"/>
                <w:color w:val="A31515"/>
                <w:szCs w:val="20"/>
                <w:lang w:val="en-US" w:eastAsia="en-US"/>
              </w:rPr>
              <w:t>"End."</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separators = { </w:t>
            </w:r>
            <w:r w:rsidRPr="002B6314">
              <w:rPr>
                <w:rFonts w:ascii="Consolas" w:eastAsiaTheme="minorHAnsi" w:hAnsi="Consolas" w:cs="Consolas"/>
                <w:color w:val="A31515"/>
                <w:szCs w:val="20"/>
                <w:lang w:val="en-US" w:eastAsia="en-US"/>
              </w:rPr>
              <w:t>","</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A31515"/>
                <w:szCs w:val="20"/>
                <w:lang w:val="en-US" w:eastAsia="en-US"/>
              </w:rPr>
              <w:t>"("</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A31515"/>
                <w:szCs w:val="20"/>
                <w:lang w:val="en-US" w:eastAsia="en-US"/>
              </w:rPr>
              <w:t>")"</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A31515"/>
                <w:szCs w:val="20"/>
                <w:lang w:val="en-US" w:eastAsia="en-US"/>
              </w:rPr>
              <w:t>" "</w:t>
            </w: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arguments = line.Split(separators, </w:t>
            </w:r>
            <w:r w:rsidRPr="002B6314">
              <w:rPr>
                <w:rFonts w:ascii="Consolas" w:eastAsiaTheme="minorHAnsi" w:hAnsi="Consolas" w:cs="Consolas"/>
                <w:color w:val="2B91AF"/>
                <w:szCs w:val="20"/>
                <w:lang w:val="en-US" w:eastAsia="en-US"/>
              </w:rPr>
              <w:t>StringSplitOptions</w:t>
            </w:r>
            <w:r w:rsidRPr="002B6314">
              <w:rPr>
                <w:rFonts w:ascii="Consolas" w:eastAsiaTheme="minorHAnsi" w:hAnsi="Consolas" w:cs="Consolas"/>
                <w:szCs w:val="20"/>
                <w:lang w:val="en-US" w:eastAsia="en-US"/>
              </w:rPr>
              <w:t>.RemoveEmptyEntries);</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for</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i = 0; i &lt; arguments.Length; i++)</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arguments[i] = arguments[i].Trim();</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ComandExecutes(arguments);</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line = </w:t>
            </w:r>
            <w:r w:rsidRPr="002B6314">
              <w:rPr>
                <w:rFonts w:ascii="Consolas" w:eastAsiaTheme="minorHAnsi" w:hAnsi="Consolas" w:cs="Consolas"/>
                <w:color w:val="2B91AF"/>
                <w:szCs w:val="20"/>
                <w:lang w:val="en-US" w:eastAsia="en-US"/>
              </w:rPr>
              <w:t>Console</w:t>
            </w:r>
            <w:r w:rsidRPr="002B6314">
              <w:rPr>
                <w:rFonts w:ascii="Consolas" w:eastAsiaTheme="minorHAnsi" w:hAnsi="Consolas" w:cs="Consolas"/>
                <w:szCs w:val="20"/>
                <w:lang w:val="en-US" w:eastAsia="en-US"/>
              </w:rPr>
              <w:t>.ReadLine();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static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void</w:t>
            </w:r>
            <w:r w:rsidRPr="002B6314">
              <w:rPr>
                <w:rFonts w:ascii="Consolas" w:eastAsiaTheme="minorHAnsi" w:hAnsi="Consolas" w:cs="Consolas"/>
                <w:szCs w:val="20"/>
                <w:lang w:val="en-US" w:eastAsia="en-US"/>
              </w:rPr>
              <w:t xml:space="preserve"> ComandExecutes(</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arguments)</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switch</w:t>
            </w:r>
            <w:r w:rsidRPr="002B6314">
              <w:rPr>
                <w:rFonts w:ascii="Consolas" w:eastAsiaTheme="minorHAnsi" w:hAnsi="Consolas" w:cs="Consolas"/>
                <w:szCs w:val="20"/>
                <w:lang w:val="en-US" w:eastAsia="en-US"/>
              </w:rPr>
              <w:t xml:space="preserve"> (arguments[0])</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case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A31515"/>
                <w:szCs w:val="20"/>
                <w:lang w:val="en-US" w:eastAsia="en-US"/>
              </w:rPr>
              <w:t>"AddCall"</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ourPhone.AddCall(arguments[1], arguments[2],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.Parse(arguments[3]));</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szCs w:val="20"/>
                <w:lang w:val="en-US" w:eastAsia="en-US"/>
              </w:rPr>
              <w:t>result.Append(</w:t>
            </w:r>
            <w:proofErr w:type="gramEnd"/>
            <w:r w:rsidRPr="002B6314">
              <w:rPr>
                <w:rFonts w:ascii="Consolas" w:eastAsiaTheme="minorHAnsi" w:hAnsi="Consolas" w:cs="Consolas"/>
                <w:color w:val="A31515"/>
                <w:szCs w:val="20"/>
                <w:lang w:val="en-US" w:eastAsia="en-US"/>
              </w:rPr>
              <w:t>"Call added."</w:t>
            </w:r>
            <w:r w:rsidRPr="002B6314">
              <w:rPr>
                <w:rFonts w:ascii="Consolas" w:eastAsiaTheme="minorHAnsi" w:hAnsi="Consolas" w:cs="Consolas"/>
                <w:szCs w:val="20"/>
                <w:lang w:val="en-US" w:eastAsia="en-US"/>
              </w:rPr>
              <w:t xml:space="preserve"> + System.</w:t>
            </w:r>
            <w:r w:rsidRPr="002B6314">
              <w:rPr>
                <w:rFonts w:ascii="Consolas" w:eastAsiaTheme="minorHAnsi" w:hAnsi="Consolas" w:cs="Consolas"/>
                <w:color w:val="2B91AF"/>
                <w:szCs w:val="20"/>
                <w:lang w:val="en-US" w:eastAsia="en-US"/>
              </w:rPr>
              <w:t>Environment</w:t>
            </w:r>
            <w:r w:rsidRPr="002B6314">
              <w:rPr>
                <w:rFonts w:ascii="Consolas" w:eastAsiaTheme="minorHAnsi" w:hAnsi="Consolas" w:cs="Consolas"/>
                <w:szCs w:val="20"/>
                <w:lang w:val="en-US" w:eastAsia="en-US"/>
              </w:rPr>
              <w:t>.NewLine);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break</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case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A31515"/>
                <w:szCs w:val="20"/>
                <w:lang w:val="en-US" w:eastAsia="en-US"/>
              </w:rPr>
              <w:t>"DeleteCall"</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ourPhone.ClearCallHistory();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szCs w:val="20"/>
                <w:lang w:val="en-US" w:eastAsia="en-US"/>
              </w:rPr>
              <w:t>result.Append(</w:t>
            </w:r>
            <w:proofErr w:type="gramEnd"/>
            <w:r w:rsidRPr="002B6314">
              <w:rPr>
                <w:rFonts w:ascii="Consolas" w:eastAsiaTheme="minorHAnsi" w:hAnsi="Consolas" w:cs="Consolas"/>
                <w:color w:val="A31515"/>
                <w:szCs w:val="20"/>
                <w:lang w:val="en-US" w:eastAsia="en-US"/>
              </w:rPr>
              <w:t>"Call history deleted."</w:t>
            </w:r>
            <w:r w:rsidRPr="002B6314">
              <w:rPr>
                <w:rFonts w:ascii="Consolas" w:eastAsiaTheme="minorHAnsi" w:hAnsi="Consolas" w:cs="Consolas"/>
                <w:szCs w:val="20"/>
                <w:lang w:val="en-US" w:eastAsia="en-US"/>
              </w:rPr>
              <w:t xml:space="preserve"> + System.</w:t>
            </w:r>
            <w:r w:rsidRPr="002B6314">
              <w:rPr>
                <w:rFonts w:ascii="Consolas" w:eastAsiaTheme="minorHAnsi" w:hAnsi="Consolas" w:cs="Consolas"/>
                <w:color w:val="2B91AF"/>
                <w:szCs w:val="20"/>
                <w:lang w:val="en-US" w:eastAsia="en-US"/>
              </w:rPr>
              <w:t>Environment</w:t>
            </w:r>
            <w:r w:rsidRPr="002B6314">
              <w:rPr>
                <w:rFonts w:ascii="Consolas" w:eastAsiaTheme="minorHAnsi" w:hAnsi="Consolas" w:cs="Consolas"/>
                <w:szCs w:val="20"/>
                <w:lang w:val="en-US" w:eastAsia="en-US"/>
              </w:rPr>
              <w:t>.NewLine);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break</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case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A31515"/>
                <w:szCs w:val="20"/>
                <w:lang w:val="en-US" w:eastAsia="en-US"/>
              </w:rPr>
              <w:t>"CalculateSum"</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result.Append(ourPhone.CalculateBill(</w:t>
            </w:r>
            <w:r w:rsidRPr="002B6314">
              <w:rPr>
                <w:rFonts w:ascii="Consolas" w:eastAsiaTheme="minorHAnsi" w:hAnsi="Consolas" w:cs="Consolas"/>
                <w:color w:val="0000FF"/>
                <w:szCs w:val="20"/>
                <w:lang w:val="en-US" w:eastAsia="en-US"/>
              </w:rPr>
              <w:t>double</w:t>
            </w:r>
            <w:r w:rsidRPr="002B6314">
              <w:rPr>
                <w:rFonts w:ascii="Consolas" w:eastAsiaTheme="minorHAnsi" w:hAnsi="Consolas" w:cs="Consolas"/>
                <w:szCs w:val="20"/>
                <w:lang w:val="en-US" w:eastAsia="en-US"/>
              </w:rPr>
              <w:t>.Parse(arguments[1])).ToString() + System.</w:t>
            </w:r>
            <w:r w:rsidRPr="002B6314">
              <w:rPr>
                <w:rFonts w:ascii="Consolas" w:eastAsiaTheme="minorHAnsi" w:hAnsi="Consolas" w:cs="Consolas"/>
                <w:color w:val="2B91AF"/>
                <w:szCs w:val="20"/>
                <w:lang w:val="en-US" w:eastAsia="en-US"/>
              </w:rPr>
              <w:t>Environment</w:t>
            </w:r>
            <w:r w:rsidRPr="002B6314">
              <w:rPr>
                <w:rFonts w:ascii="Consolas" w:eastAsiaTheme="minorHAnsi" w:hAnsi="Consolas" w:cs="Consolas"/>
                <w:szCs w:val="20"/>
                <w:lang w:val="en-US" w:eastAsia="en-US"/>
              </w:rPr>
              <w:t>.NewLine);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break</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case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A31515"/>
                <w:szCs w:val="20"/>
                <w:lang w:val="en-US" w:eastAsia="en-US"/>
              </w:rPr>
              <w:t>"DeleteMostExpensiveCall"</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List</w:t>
            </w:r>
            <w:r w:rsidRPr="002B6314">
              <w:rPr>
                <w:rFonts w:ascii="Consolas" w:eastAsiaTheme="minorHAnsi" w:hAnsi="Consolas" w:cs="Consolas"/>
                <w:szCs w:val="20"/>
                <w:lang w:val="en-US" w:eastAsia="en-US"/>
              </w:rPr>
              <w:t>&lt;</w:t>
            </w:r>
            <w:r w:rsidRPr="002B6314">
              <w:rPr>
                <w:rFonts w:ascii="Consolas" w:eastAsiaTheme="minorHAnsi" w:hAnsi="Consolas" w:cs="Consolas"/>
                <w:color w:val="2B91AF"/>
                <w:szCs w:val="20"/>
                <w:lang w:val="en-US" w:eastAsia="en-US"/>
              </w:rPr>
              <w:t>Call</w:t>
            </w:r>
            <w:r w:rsidRPr="002B6314">
              <w:rPr>
                <w:rFonts w:ascii="Consolas" w:eastAsiaTheme="minorHAnsi" w:hAnsi="Consolas" w:cs="Consolas"/>
                <w:szCs w:val="20"/>
                <w:lang w:val="en-US" w:eastAsia="en-US"/>
              </w:rPr>
              <w:t>&gt; calls = ourPhone.CallHistory;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Call</w:t>
            </w:r>
            <w:r w:rsidRPr="002B6314">
              <w:rPr>
                <w:rFonts w:ascii="Consolas" w:eastAsiaTheme="minorHAnsi" w:hAnsi="Consolas" w:cs="Consolas"/>
                <w:szCs w:val="20"/>
                <w:lang w:val="en-US" w:eastAsia="en-US"/>
              </w:rPr>
              <w:t xml:space="preserve"> maxCall = calls.Max();</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calls.Remove(maxCall);</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szCs w:val="20"/>
                <w:lang w:val="en-US" w:eastAsia="en-US"/>
              </w:rPr>
              <w:t>result.Append(</w:t>
            </w:r>
            <w:proofErr w:type="gramEnd"/>
            <w:r w:rsidRPr="002B6314">
              <w:rPr>
                <w:rFonts w:ascii="Consolas" w:eastAsiaTheme="minorHAnsi" w:hAnsi="Consolas" w:cs="Consolas"/>
                <w:color w:val="A31515"/>
                <w:szCs w:val="20"/>
                <w:lang w:val="en-US" w:eastAsia="en-US"/>
              </w:rPr>
              <w:t>"Most expensive call deleted."</w:t>
            </w:r>
            <w:r w:rsidRPr="002B6314">
              <w:rPr>
                <w:rFonts w:ascii="Consolas" w:eastAsiaTheme="minorHAnsi" w:hAnsi="Consolas" w:cs="Consolas"/>
                <w:szCs w:val="20"/>
                <w:lang w:val="en-US" w:eastAsia="en-US"/>
              </w:rPr>
              <w:t xml:space="preserve"> + System.</w:t>
            </w:r>
            <w:r w:rsidRPr="002B6314">
              <w:rPr>
                <w:rFonts w:ascii="Consolas" w:eastAsiaTheme="minorHAnsi" w:hAnsi="Consolas" w:cs="Consolas"/>
                <w:color w:val="2B91AF"/>
                <w:szCs w:val="20"/>
                <w:lang w:val="en-US" w:eastAsia="en-US"/>
              </w:rPr>
              <w:t>Environment</w:t>
            </w:r>
            <w:r w:rsidRPr="002B6314">
              <w:rPr>
                <w:rFonts w:ascii="Consolas" w:eastAsiaTheme="minorHAnsi" w:hAnsi="Consolas" w:cs="Consolas"/>
                <w:szCs w:val="20"/>
                <w:lang w:val="en-US" w:eastAsia="en-US"/>
              </w:rPr>
              <w:t>.NewLine);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break</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lastRenderedPageBreak/>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case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A31515"/>
                <w:szCs w:val="20"/>
                <w:lang w:val="en-US" w:eastAsia="en-US"/>
              </w:rPr>
              <w:t>"PrintCallHistory"</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if</w:t>
            </w:r>
            <w:r w:rsidRPr="002B6314">
              <w:rPr>
                <w:rFonts w:ascii="Consolas" w:eastAsiaTheme="minorHAnsi" w:hAnsi="Consolas" w:cs="Consolas"/>
                <w:szCs w:val="20"/>
                <w:lang w:val="en-US" w:eastAsia="en-US"/>
              </w:rPr>
              <w:t>(ourPhone.CallHistory.Count&gt;0)</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foreach</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var</w:t>
            </w:r>
            <w:r w:rsidRPr="002B6314">
              <w:rPr>
                <w:rFonts w:ascii="Consolas" w:eastAsiaTheme="minorHAnsi" w:hAnsi="Consolas" w:cs="Consolas"/>
                <w:szCs w:val="20"/>
                <w:lang w:val="en-US" w:eastAsia="en-US"/>
              </w:rPr>
              <w:t xml:space="preserve"> item </w:t>
            </w:r>
            <w:r w:rsidRPr="002B6314">
              <w:rPr>
                <w:rFonts w:ascii="Consolas" w:eastAsiaTheme="minorHAnsi" w:hAnsi="Consolas" w:cs="Consolas"/>
                <w:color w:val="0000FF"/>
                <w:szCs w:val="20"/>
                <w:lang w:val="en-US" w:eastAsia="en-US"/>
              </w:rPr>
              <w:t>in</w:t>
            </w:r>
            <w:r w:rsidRPr="002B6314">
              <w:rPr>
                <w:rFonts w:ascii="Consolas" w:eastAsiaTheme="minorHAnsi" w:hAnsi="Consolas" w:cs="Consolas"/>
                <w:szCs w:val="20"/>
                <w:lang w:val="en-US" w:eastAsia="en-US"/>
              </w:rPr>
              <w:t xml:space="preserve"> ourPhone.CallHistory)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result.Append(item.ToString() + System.</w:t>
            </w:r>
            <w:r w:rsidRPr="002B6314">
              <w:rPr>
                <w:rFonts w:ascii="Consolas" w:eastAsiaTheme="minorHAnsi" w:hAnsi="Consolas" w:cs="Consolas"/>
                <w:color w:val="2B91AF"/>
                <w:szCs w:val="20"/>
                <w:lang w:val="en-US" w:eastAsia="en-US"/>
              </w:rPr>
              <w:t>Environment</w:t>
            </w:r>
            <w:r w:rsidRPr="002B6314">
              <w:rPr>
                <w:rFonts w:ascii="Consolas" w:eastAsiaTheme="minorHAnsi" w:hAnsi="Consolas" w:cs="Consolas"/>
                <w:szCs w:val="20"/>
                <w:lang w:val="en-US" w:eastAsia="en-US"/>
              </w:rPr>
              <w:t>.NewLine);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else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szCs w:val="20"/>
                <w:lang w:val="en-US" w:eastAsia="en-US"/>
              </w:rPr>
              <w:t>result.Append(</w:t>
            </w:r>
            <w:proofErr w:type="gramEnd"/>
            <w:r w:rsidRPr="002B6314">
              <w:rPr>
                <w:rFonts w:ascii="Consolas" w:eastAsiaTheme="minorHAnsi" w:hAnsi="Consolas" w:cs="Consolas"/>
                <w:color w:val="A31515"/>
                <w:szCs w:val="20"/>
                <w:lang w:val="en-US" w:eastAsia="en-US"/>
              </w:rPr>
              <w:t>"No calls."</w:t>
            </w:r>
            <w:r w:rsidRPr="002B6314">
              <w:rPr>
                <w:rFonts w:ascii="Consolas" w:eastAsiaTheme="minorHAnsi" w:hAnsi="Consolas" w:cs="Consolas"/>
                <w:szCs w:val="20"/>
                <w:lang w:val="en-US" w:eastAsia="en-US"/>
              </w:rPr>
              <w:t xml:space="preserve"> + System.</w:t>
            </w:r>
            <w:r w:rsidRPr="002B6314">
              <w:rPr>
                <w:rFonts w:ascii="Consolas" w:eastAsiaTheme="minorHAnsi" w:hAnsi="Consolas" w:cs="Consolas"/>
                <w:color w:val="2B91AF"/>
                <w:szCs w:val="20"/>
                <w:lang w:val="en-US" w:eastAsia="en-US"/>
              </w:rPr>
              <w:t>Environment</w:t>
            </w:r>
            <w:r w:rsidRPr="002B6314">
              <w:rPr>
                <w:rFonts w:ascii="Consolas" w:eastAsiaTheme="minorHAnsi" w:hAnsi="Consolas" w:cs="Consolas"/>
                <w:szCs w:val="20"/>
                <w:lang w:val="en-US" w:eastAsia="en-US"/>
              </w:rPr>
              <w:t>.NewLine);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break</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default</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szCs w:val="20"/>
                <w:lang w:val="en-US" w:eastAsia="en-US"/>
              </w:rPr>
              <w:t>result.Append(</w:t>
            </w:r>
            <w:proofErr w:type="gramEnd"/>
            <w:r w:rsidRPr="002B6314">
              <w:rPr>
                <w:rFonts w:ascii="Consolas" w:eastAsiaTheme="minorHAnsi" w:hAnsi="Consolas" w:cs="Consolas"/>
                <w:color w:val="A31515"/>
                <w:szCs w:val="20"/>
                <w:lang w:val="en-US" w:eastAsia="en-US"/>
              </w:rPr>
              <w:t>"Invalid Comand."</w:t>
            </w:r>
            <w:r w:rsidRPr="002B6314">
              <w:rPr>
                <w:rFonts w:ascii="Consolas" w:eastAsiaTheme="minorHAnsi" w:hAnsi="Consolas" w:cs="Consolas"/>
                <w:szCs w:val="20"/>
                <w:lang w:val="en-US" w:eastAsia="en-US"/>
              </w:rPr>
              <w:t xml:space="preserve"> + System.</w:t>
            </w:r>
            <w:r w:rsidRPr="002B6314">
              <w:rPr>
                <w:rFonts w:ascii="Consolas" w:eastAsiaTheme="minorHAnsi" w:hAnsi="Consolas" w:cs="Consolas"/>
                <w:color w:val="2B91AF"/>
                <w:szCs w:val="20"/>
                <w:lang w:val="en-US" w:eastAsia="en-US"/>
              </w:rPr>
              <w:t>Environment</w:t>
            </w:r>
            <w:r w:rsidRPr="002B6314">
              <w:rPr>
                <w:rFonts w:ascii="Consolas" w:eastAsiaTheme="minorHAnsi" w:hAnsi="Consolas" w:cs="Consolas"/>
                <w:szCs w:val="20"/>
                <w:lang w:val="en-US" w:eastAsia="en-US"/>
              </w:rPr>
              <w:t>.NewLine);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break</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static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void</w:t>
            </w:r>
            <w:r w:rsidRPr="002B6314">
              <w:rPr>
                <w:rFonts w:ascii="Consolas" w:eastAsiaTheme="minorHAnsi" w:hAnsi="Consolas" w:cs="Consolas"/>
                <w:szCs w:val="20"/>
                <w:lang w:val="en-US" w:eastAsia="en-US"/>
              </w:rPr>
              <w:t xml:space="preserve"> PrintOutput()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Console</w:t>
            </w:r>
            <w:r w:rsidRPr="002B6314">
              <w:rPr>
                <w:rFonts w:ascii="Consolas" w:eastAsiaTheme="minorHAnsi" w:hAnsi="Consolas" w:cs="Consolas"/>
                <w:szCs w:val="20"/>
                <w:lang w:val="en-US" w:eastAsia="en-US"/>
              </w:rPr>
              <w:t>.WriteLine(result);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r w:rsidRPr="002B6314">
              <w:rPr>
                <w:rFonts w:ascii="Consolas" w:eastAsiaTheme="minorHAnsi" w:hAnsi="Consolas" w:cs="Consolas"/>
                <w:szCs w:val="20"/>
                <w:lang w:val="en-US" w:eastAsia="en-US"/>
              </w:rPr>
              <w:t xml:space="preserve">    }  </w:t>
            </w: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class</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GSM</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model;</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manufacturer;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color w:val="0000FF"/>
                <w:szCs w:val="20"/>
                <w:lang w:val="en-US" w:eastAsia="en-US"/>
              </w:rPr>
              <w:t>private</w:t>
            </w:r>
            <w:proofErr w:type="gramEnd"/>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double</w:t>
            </w:r>
            <w:r w:rsidRPr="002B6314">
              <w:rPr>
                <w:rFonts w:ascii="Consolas" w:eastAsiaTheme="minorHAnsi" w:hAnsi="Consolas" w:cs="Consolas"/>
                <w:szCs w:val="20"/>
                <w:lang w:val="en-US" w:eastAsia="en-US"/>
              </w:rPr>
              <w:t>? price;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owner;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Battery</w:t>
            </w:r>
            <w:r w:rsidRPr="002B6314">
              <w:rPr>
                <w:rFonts w:ascii="Consolas" w:eastAsiaTheme="minorHAnsi" w:hAnsi="Consolas" w:cs="Consolas"/>
                <w:szCs w:val="20"/>
                <w:lang w:val="en-US" w:eastAsia="en-US"/>
              </w:rPr>
              <w:t xml:space="preserve"> battery;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Display</w:t>
            </w:r>
            <w:r w:rsidRPr="002B6314">
              <w:rPr>
                <w:rFonts w:ascii="Consolas" w:eastAsiaTheme="minorHAnsi" w:hAnsi="Consolas" w:cs="Consolas"/>
                <w:szCs w:val="20"/>
                <w:lang w:val="en-US" w:eastAsia="en-US"/>
              </w:rPr>
              <w:t xml:space="preserve"> display;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List</w:t>
            </w:r>
            <w:r w:rsidRPr="002B6314">
              <w:rPr>
                <w:rFonts w:ascii="Consolas" w:eastAsiaTheme="minorHAnsi" w:hAnsi="Consolas" w:cs="Consolas"/>
                <w:szCs w:val="20"/>
                <w:lang w:val="en-US" w:eastAsia="en-US"/>
              </w:rPr>
              <w:t>&lt;</w:t>
            </w:r>
            <w:r w:rsidRPr="002B6314">
              <w:rPr>
                <w:rFonts w:ascii="Consolas" w:eastAsiaTheme="minorHAnsi" w:hAnsi="Consolas" w:cs="Consolas"/>
                <w:color w:val="2B91AF"/>
                <w:szCs w:val="20"/>
                <w:lang w:val="en-US" w:eastAsia="en-US"/>
              </w:rPr>
              <w:t>Call</w:t>
            </w:r>
            <w:r w:rsidRPr="002B6314">
              <w:rPr>
                <w:rFonts w:ascii="Consolas" w:eastAsiaTheme="minorHAnsi" w:hAnsi="Consolas" w:cs="Consolas"/>
                <w:szCs w:val="20"/>
                <w:lang w:val="en-US" w:eastAsia="en-US"/>
              </w:rPr>
              <w:t xml:space="preserve">&gt; callHistory = </w:t>
            </w:r>
            <w:r w:rsidRPr="002B6314">
              <w:rPr>
                <w:rFonts w:ascii="Consolas" w:eastAsiaTheme="minorHAnsi" w:hAnsi="Consolas" w:cs="Consolas"/>
                <w:color w:val="0000FF"/>
                <w:szCs w:val="20"/>
                <w:lang w:val="en-US" w:eastAsia="en-US"/>
              </w:rPr>
              <w:t>new</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List</w:t>
            </w:r>
            <w:r w:rsidRPr="002B6314">
              <w:rPr>
                <w:rFonts w:ascii="Consolas" w:eastAsiaTheme="minorHAnsi" w:hAnsi="Consolas" w:cs="Consolas"/>
                <w:szCs w:val="20"/>
                <w:lang w:val="en-US" w:eastAsia="en-US"/>
              </w:rPr>
              <w:t>&lt;</w:t>
            </w:r>
            <w:r w:rsidRPr="002B6314">
              <w:rPr>
                <w:rFonts w:ascii="Consolas" w:eastAsiaTheme="minorHAnsi" w:hAnsi="Consolas" w:cs="Consolas"/>
                <w:color w:val="2B91AF"/>
                <w:szCs w:val="20"/>
                <w:lang w:val="en-US" w:eastAsia="en-US"/>
              </w:rPr>
              <w:t>Call</w:t>
            </w:r>
            <w:r w:rsidRPr="002B6314">
              <w:rPr>
                <w:rFonts w:ascii="Consolas" w:eastAsiaTheme="minorHAnsi" w:hAnsi="Consolas" w:cs="Consolas"/>
                <w:szCs w:val="20"/>
                <w:lang w:val="en-US" w:eastAsia="en-US"/>
              </w:rPr>
              <w:t>&gt;();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List</w:t>
            </w:r>
            <w:r w:rsidRPr="002B6314">
              <w:rPr>
                <w:rFonts w:ascii="Consolas" w:eastAsiaTheme="minorHAnsi" w:hAnsi="Consolas" w:cs="Consolas"/>
                <w:szCs w:val="20"/>
                <w:lang w:val="en-US" w:eastAsia="en-US"/>
              </w:rPr>
              <w:t>&lt;</w:t>
            </w:r>
            <w:r w:rsidRPr="002B6314">
              <w:rPr>
                <w:rFonts w:ascii="Consolas" w:eastAsiaTheme="minorHAnsi" w:hAnsi="Consolas" w:cs="Consolas"/>
                <w:color w:val="2B91AF"/>
                <w:szCs w:val="20"/>
                <w:lang w:val="en-US" w:eastAsia="en-US"/>
              </w:rPr>
              <w:t>Call</w:t>
            </w:r>
            <w:r w:rsidRPr="002B6314">
              <w:rPr>
                <w:rFonts w:ascii="Consolas" w:eastAsiaTheme="minorHAnsi" w:hAnsi="Consolas" w:cs="Consolas"/>
                <w:szCs w:val="20"/>
                <w:lang w:val="en-US" w:eastAsia="en-US"/>
              </w:rPr>
              <w:t>&gt; CallHistory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get</w:t>
            </w:r>
            <w:r w:rsidRPr="002B6314">
              <w:rPr>
                <w:rFonts w:ascii="Consolas" w:eastAsiaTheme="minorHAnsi" w:hAnsi="Consolas" w:cs="Consolas"/>
                <w:szCs w:val="20"/>
                <w:lang w:val="en-US" w:eastAsia="en-US"/>
              </w:rPr>
              <w:t xml:space="preserve"> {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callHistory;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set</w:t>
            </w:r>
            <w:r w:rsidRPr="002B6314">
              <w:rPr>
                <w:rFonts w:ascii="Consolas" w:eastAsiaTheme="minorHAnsi" w:hAnsi="Consolas" w:cs="Consolas"/>
                <w:szCs w:val="20"/>
                <w:lang w:val="en-US" w:eastAsia="en-US"/>
              </w:rPr>
              <w:t xml:space="preserve"> { callHistory = </w:t>
            </w:r>
            <w:r w:rsidRPr="002B6314">
              <w:rPr>
                <w:rFonts w:ascii="Consolas" w:eastAsiaTheme="minorHAnsi" w:hAnsi="Consolas" w:cs="Consolas"/>
                <w:color w:val="0000FF"/>
                <w:szCs w:val="20"/>
                <w:lang w:val="en-US" w:eastAsia="en-US"/>
              </w:rPr>
              <w:t>value</w:t>
            </w:r>
            <w:r w:rsidRPr="002B6314">
              <w:rPr>
                <w:rFonts w:ascii="Consolas" w:eastAsiaTheme="minorHAnsi" w:hAnsi="Consolas" w:cs="Consolas"/>
                <w:szCs w:val="20"/>
                <w:lang w:val="en-US" w:eastAsia="en-US"/>
              </w:rPr>
              <w:t>;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static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GSM</w:t>
            </w:r>
            <w:r w:rsidRPr="002B6314">
              <w:rPr>
                <w:rFonts w:ascii="Consolas" w:eastAsiaTheme="minorHAnsi" w:hAnsi="Consolas" w:cs="Consolas"/>
                <w:szCs w:val="20"/>
                <w:lang w:val="en-US" w:eastAsia="en-US"/>
              </w:rPr>
              <w:t xml:space="preserve"> NokiaN95</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get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new</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GSM</w:t>
            </w:r>
            <w:r w:rsidRPr="002B6314">
              <w:rPr>
                <w:rFonts w:ascii="Consolas" w:eastAsiaTheme="minorHAnsi" w:hAnsi="Consolas" w:cs="Consolas"/>
                <w:szCs w:val="20"/>
                <w:lang w:val="en-US" w:eastAsia="en-US"/>
              </w:rPr>
              <w:t>(</w:t>
            </w:r>
            <w:r w:rsidRPr="002B6314">
              <w:rPr>
                <w:rFonts w:ascii="Consolas" w:eastAsiaTheme="minorHAnsi" w:hAnsi="Consolas" w:cs="Consolas"/>
                <w:color w:val="A31515"/>
                <w:szCs w:val="20"/>
                <w:lang w:val="en-US" w:eastAsia="en-US"/>
              </w:rPr>
              <w:t>"nokia95"</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A31515"/>
                <w:szCs w:val="20"/>
                <w:lang w:val="en-US" w:eastAsia="en-US"/>
              </w:rPr>
              <w:t>"nokia"</w:t>
            </w:r>
            <w:r w:rsidRPr="002B6314">
              <w:rPr>
                <w:rFonts w:ascii="Consolas" w:eastAsiaTheme="minorHAnsi" w:hAnsi="Consolas" w:cs="Consolas"/>
                <w:szCs w:val="20"/>
                <w:lang w:val="en-US" w:eastAsia="en-US"/>
              </w:rPr>
              <w:t xml:space="preserve">, 199.0, </w:t>
            </w:r>
            <w:r w:rsidRPr="002B6314">
              <w:rPr>
                <w:rFonts w:ascii="Consolas" w:eastAsiaTheme="minorHAnsi" w:hAnsi="Consolas" w:cs="Consolas"/>
                <w:color w:val="A31515"/>
                <w:szCs w:val="20"/>
                <w:lang w:val="en-US" w:eastAsia="en-US"/>
              </w:rPr>
              <w:t>""</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A31515"/>
                <w:szCs w:val="20"/>
                <w:lang w:val="en-US" w:eastAsia="en-US"/>
              </w:rPr>
              <w:t>"coolBatModel"</w:t>
            </w:r>
            <w:r w:rsidRPr="002B6314">
              <w:rPr>
                <w:rFonts w:ascii="Consolas" w:eastAsiaTheme="minorHAnsi" w:hAnsi="Consolas" w:cs="Consolas"/>
                <w:szCs w:val="20"/>
                <w:lang w:val="en-US" w:eastAsia="en-US"/>
              </w:rPr>
              <w:t>, 12, 123, 7.0, 100);</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Display</w:t>
            </w:r>
            <w:r w:rsidRPr="002B6314">
              <w:rPr>
                <w:rFonts w:ascii="Consolas" w:eastAsiaTheme="minorHAnsi" w:hAnsi="Consolas" w:cs="Consolas"/>
                <w:szCs w:val="20"/>
                <w:lang w:val="en-US" w:eastAsia="en-US"/>
              </w:rPr>
              <w:t xml:space="preserve"> Display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get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.display;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lastRenderedPageBreak/>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.display = </w:t>
            </w:r>
            <w:r w:rsidRPr="002B6314">
              <w:rPr>
                <w:rFonts w:ascii="Consolas" w:eastAsiaTheme="minorHAnsi" w:hAnsi="Consolas" w:cs="Consolas"/>
                <w:color w:val="0000FF"/>
                <w:szCs w:val="20"/>
                <w:lang w:val="en-US" w:eastAsia="en-US"/>
              </w:rPr>
              <w:t>value</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Battery</w:t>
            </w:r>
            <w:r w:rsidRPr="002B6314">
              <w:rPr>
                <w:rFonts w:ascii="Consolas" w:eastAsiaTheme="minorHAnsi" w:hAnsi="Consolas" w:cs="Consolas"/>
                <w:szCs w:val="20"/>
                <w:lang w:val="en-US" w:eastAsia="en-US"/>
              </w:rPr>
              <w:t xml:space="preserve"> Battery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get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.battery;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.battery = </w:t>
            </w:r>
            <w:r w:rsidRPr="002B6314">
              <w:rPr>
                <w:rFonts w:ascii="Consolas" w:eastAsiaTheme="minorHAnsi" w:hAnsi="Consolas" w:cs="Consolas"/>
                <w:color w:val="0000FF"/>
                <w:szCs w:val="20"/>
                <w:lang w:val="en-US" w:eastAsia="en-US"/>
              </w:rPr>
              <w:t>value</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Owner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get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.owner;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.owner = </w:t>
            </w:r>
            <w:r w:rsidRPr="002B6314">
              <w:rPr>
                <w:rFonts w:ascii="Consolas" w:eastAsiaTheme="minorHAnsi" w:hAnsi="Consolas" w:cs="Consolas"/>
                <w:color w:val="0000FF"/>
                <w:szCs w:val="20"/>
                <w:lang w:val="en-US" w:eastAsia="en-US"/>
              </w:rPr>
              <w:t>value</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color w:val="0000FF"/>
                <w:szCs w:val="20"/>
                <w:lang w:val="en-US" w:eastAsia="en-US"/>
              </w:rPr>
              <w:t>public</w:t>
            </w:r>
            <w:proofErr w:type="gramEnd"/>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double</w:t>
            </w:r>
            <w:r w:rsidRPr="002B6314">
              <w:rPr>
                <w:rFonts w:ascii="Consolas" w:eastAsiaTheme="minorHAnsi" w:hAnsi="Consolas" w:cs="Consolas"/>
                <w:szCs w:val="20"/>
                <w:lang w:val="en-US" w:eastAsia="en-US"/>
              </w:rPr>
              <w:t>? Price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get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.price;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.price = </w:t>
            </w:r>
            <w:r w:rsidRPr="002B6314">
              <w:rPr>
                <w:rFonts w:ascii="Consolas" w:eastAsiaTheme="minorHAnsi" w:hAnsi="Consolas" w:cs="Consolas"/>
                <w:color w:val="0000FF"/>
                <w:szCs w:val="20"/>
                <w:lang w:val="en-US" w:eastAsia="en-US"/>
              </w:rPr>
              <w:t>value</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Manufacturer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get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.manufacturer;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.manufacturer = </w:t>
            </w:r>
            <w:r w:rsidRPr="002B6314">
              <w:rPr>
                <w:rFonts w:ascii="Consolas" w:eastAsiaTheme="minorHAnsi" w:hAnsi="Consolas" w:cs="Consolas"/>
                <w:color w:val="0000FF"/>
                <w:szCs w:val="20"/>
                <w:lang w:val="en-US" w:eastAsia="en-US"/>
              </w:rPr>
              <w:t>value</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Model</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get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.model;</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.model = </w:t>
            </w:r>
            <w:r w:rsidRPr="002B6314">
              <w:rPr>
                <w:rFonts w:ascii="Consolas" w:eastAsiaTheme="minorHAnsi" w:hAnsi="Consolas" w:cs="Consolas"/>
                <w:color w:val="0000FF"/>
                <w:szCs w:val="20"/>
                <w:lang w:val="en-US" w:eastAsia="en-US"/>
              </w:rPr>
              <w:t>value</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lastRenderedPageBreak/>
              <w:t xml:space="preserve">        </w:t>
            </w:r>
            <w:r w:rsidRPr="002B6314">
              <w:rPr>
                <w:rFonts w:ascii="Consolas" w:eastAsiaTheme="minorHAnsi" w:hAnsi="Consolas" w:cs="Consolas"/>
                <w:color w:val="008000"/>
                <w:szCs w:val="20"/>
                <w:lang w:val="en-US" w:eastAsia="en-US"/>
              </w:rPr>
              <w:t>//constructors</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GSM(</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model,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manufacturer, </w:t>
            </w:r>
            <w:r w:rsidRPr="002B6314">
              <w:rPr>
                <w:rFonts w:ascii="Consolas" w:eastAsiaTheme="minorHAnsi" w:hAnsi="Consolas" w:cs="Consolas"/>
                <w:color w:val="0000FF"/>
                <w:szCs w:val="20"/>
                <w:lang w:val="en-US" w:eastAsia="en-US"/>
              </w:rPr>
              <w:t>double</w:t>
            </w:r>
            <w:r w:rsidRPr="002B6314">
              <w:rPr>
                <w:rFonts w:ascii="Consolas" w:eastAsiaTheme="minorHAnsi" w:hAnsi="Consolas" w:cs="Consolas"/>
                <w:szCs w:val="20"/>
                <w:lang w:val="en-US" w:eastAsia="en-US"/>
              </w:rPr>
              <w:t xml:space="preserve"> price,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owner)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.model = model;</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.manufacturer = manufacturer;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.price = price;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.owner = owner;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.battery = </w:t>
            </w:r>
            <w:r w:rsidRPr="002B6314">
              <w:rPr>
                <w:rFonts w:ascii="Consolas" w:eastAsiaTheme="minorHAnsi" w:hAnsi="Consolas" w:cs="Consolas"/>
                <w:color w:val="0000FF"/>
                <w:szCs w:val="20"/>
                <w:lang w:val="en-US" w:eastAsia="en-US"/>
              </w:rPr>
              <w:t>new</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Battery</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.display = </w:t>
            </w:r>
            <w:r w:rsidRPr="002B6314">
              <w:rPr>
                <w:rFonts w:ascii="Consolas" w:eastAsiaTheme="minorHAnsi" w:hAnsi="Consolas" w:cs="Consolas"/>
                <w:color w:val="0000FF"/>
                <w:szCs w:val="20"/>
                <w:lang w:val="en-US" w:eastAsia="en-US"/>
              </w:rPr>
              <w:t>new</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Display</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GSM(</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model,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manufacturer, </w:t>
            </w:r>
            <w:r w:rsidRPr="002B6314">
              <w:rPr>
                <w:rFonts w:ascii="Consolas" w:eastAsiaTheme="minorHAnsi" w:hAnsi="Consolas" w:cs="Consolas"/>
                <w:color w:val="0000FF"/>
                <w:szCs w:val="20"/>
                <w:lang w:val="en-US" w:eastAsia="en-US"/>
              </w:rPr>
              <w:t>double</w:t>
            </w:r>
            <w:r w:rsidRPr="002B6314">
              <w:rPr>
                <w:rFonts w:ascii="Consolas" w:eastAsiaTheme="minorHAnsi" w:hAnsi="Consolas" w:cs="Consolas"/>
                <w:szCs w:val="20"/>
                <w:lang w:val="en-US" w:eastAsia="en-US"/>
              </w:rPr>
              <w:t xml:space="preserve"> price,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owner,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batteryModel,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hoursIdle,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hoursTalk, </w:t>
            </w:r>
            <w:r w:rsidRPr="002B6314">
              <w:rPr>
                <w:rFonts w:ascii="Consolas" w:eastAsiaTheme="minorHAnsi" w:hAnsi="Consolas" w:cs="Consolas"/>
                <w:color w:val="0000FF"/>
                <w:szCs w:val="20"/>
                <w:lang w:val="en-US" w:eastAsia="en-US"/>
              </w:rPr>
              <w:t>double</w:t>
            </w:r>
            <w:r w:rsidRPr="002B6314">
              <w:rPr>
                <w:rFonts w:ascii="Consolas" w:eastAsiaTheme="minorHAnsi" w:hAnsi="Consolas" w:cs="Consolas"/>
                <w:szCs w:val="20"/>
                <w:lang w:val="en-US" w:eastAsia="en-US"/>
              </w:rPr>
              <w:t xml:space="preserve"> displaySize,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displayColors)</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.model = model;</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.manufacturer = manufacturer;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.price = price;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.owner = owner;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.battery = </w:t>
            </w:r>
            <w:r w:rsidRPr="002B6314">
              <w:rPr>
                <w:rFonts w:ascii="Consolas" w:eastAsiaTheme="minorHAnsi" w:hAnsi="Consolas" w:cs="Consolas"/>
                <w:color w:val="0000FF"/>
                <w:szCs w:val="20"/>
                <w:lang w:val="en-US" w:eastAsia="en-US"/>
              </w:rPr>
              <w:t>new</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Battery</w:t>
            </w:r>
            <w:r w:rsidRPr="002B6314">
              <w:rPr>
                <w:rFonts w:ascii="Consolas" w:eastAsiaTheme="minorHAnsi" w:hAnsi="Consolas" w:cs="Consolas"/>
                <w:szCs w:val="20"/>
                <w:lang w:val="en-US" w:eastAsia="en-US"/>
              </w:rPr>
              <w:t>(batteryModel, hoursIdle, hoursTalk);</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.display = </w:t>
            </w:r>
            <w:r w:rsidRPr="002B6314">
              <w:rPr>
                <w:rFonts w:ascii="Consolas" w:eastAsiaTheme="minorHAnsi" w:hAnsi="Consolas" w:cs="Consolas"/>
                <w:color w:val="0000FF"/>
                <w:szCs w:val="20"/>
                <w:lang w:val="en-US" w:eastAsia="en-US"/>
              </w:rPr>
              <w:t>new</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Display</w:t>
            </w:r>
            <w:r w:rsidRPr="002B6314">
              <w:rPr>
                <w:rFonts w:ascii="Consolas" w:eastAsiaTheme="minorHAnsi" w:hAnsi="Consolas" w:cs="Consolas"/>
                <w:szCs w:val="20"/>
                <w:lang w:val="en-US" w:eastAsia="en-US"/>
              </w:rPr>
              <w:t>(displaySize, displayColors);</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override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ToString()</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.Format(</w:t>
            </w:r>
            <w:r w:rsidRPr="002B6314">
              <w:rPr>
                <w:rFonts w:ascii="Consolas" w:eastAsiaTheme="minorHAnsi" w:hAnsi="Consolas" w:cs="Consolas"/>
                <w:color w:val="A31515"/>
                <w:szCs w:val="20"/>
                <w:lang w:val="en-US" w:eastAsia="en-US"/>
              </w:rPr>
              <w:t>"model: {0}, manufacturer: {1}, price: {2}, owner: {3}, battery: {4}, , display: {5}"</w:t>
            </w:r>
            <w:r w:rsidRPr="002B6314">
              <w:rPr>
                <w:rFonts w:ascii="Consolas" w:eastAsiaTheme="minorHAnsi" w:hAnsi="Consolas" w:cs="Consolas"/>
                <w:szCs w:val="20"/>
                <w:lang w:val="en-US" w:eastAsia="en-US"/>
              </w:rPr>
              <w:t>, model, manufacturer, price, owner, battery, display);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void</w:t>
            </w:r>
            <w:r w:rsidRPr="002B6314">
              <w:rPr>
                <w:rFonts w:ascii="Consolas" w:eastAsiaTheme="minorHAnsi" w:hAnsi="Consolas" w:cs="Consolas"/>
                <w:szCs w:val="20"/>
                <w:lang w:val="en-US" w:eastAsia="en-US"/>
              </w:rPr>
              <w:t xml:space="preserve"> AddCall(</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date,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time,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duration)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8000"/>
                <w:szCs w:val="20"/>
                <w:lang w:val="en-US" w:eastAsia="en-US"/>
              </w:rPr>
              <w:t>//Call newCall = new Call(date, time, duration);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callHistory.Add(</w:t>
            </w:r>
            <w:r w:rsidRPr="002B6314">
              <w:rPr>
                <w:rFonts w:ascii="Consolas" w:eastAsiaTheme="minorHAnsi" w:hAnsi="Consolas" w:cs="Consolas"/>
                <w:color w:val="0000FF"/>
                <w:szCs w:val="20"/>
                <w:lang w:val="en-US" w:eastAsia="en-US"/>
              </w:rPr>
              <w:t>new</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Call</w:t>
            </w:r>
            <w:r w:rsidRPr="002B6314">
              <w:rPr>
                <w:rFonts w:ascii="Consolas" w:eastAsiaTheme="minorHAnsi" w:hAnsi="Consolas" w:cs="Consolas"/>
                <w:szCs w:val="20"/>
                <w:lang w:val="en-US" w:eastAsia="en-US"/>
              </w:rPr>
              <w:t>(date, time, duration));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void</w:t>
            </w:r>
            <w:r w:rsidRPr="002B6314">
              <w:rPr>
                <w:rFonts w:ascii="Consolas" w:eastAsiaTheme="minorHAnsi" w:hAnsi="Consolas" w:cs="Consolas"/>
                <w:szCs w:val="20"/>
                <w:lang w:val="en-US" w:eastAsia="en-US"/>
              </w:rPr>
              <w:t xml:space="preserve"> ClearCallHistory()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callHistory.Clear();</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void</w:t>
            </w:r>
            <w:r w:rsidRPr="002B6314">
              <w:rPr>
                <w:rFonts w:ascii="Consolas" w:eastAsiaTheme="minorHAnsi" w:hAnsi="Consolas" w:cs="Consolas"/>
                <w:szCs w:val="20"/>
                <w:lang w:val="en-US" w:eastAsia="en-US"/>
              </w:rPr>
              <w:t xml:space="preserve"> DeleteCall(</w:t>
            </w:r>
            <w:r w:rsidRPr="002B6314">
              <w:rPr>
                <w:rFonts w:ascii="Consolas" w:eastAsiaTheme="minorHAnsi" w:hAnsi="Consolas" w:cs="Consolas"/>
                <w:color w:val="2B91AF"/>
                <w:szCs w:val="20"/>
                <w:lang w:val="en-US" w:eastAsia="en-US"/>
              </w:rPr>
              <w:t>Call</w:t>
            </w:r>
            <w:r w:rsidRPr="002B6314">
              <w:rPr>
                <w:rFonts w:ascii="Consolas" w:eastAsiaTheme="minorHAnsi" w:hAnsi="Consolas" w:cs="Consolas"/>
                <w:szCs w:val="20"/>
                <w:lang w:val="en-US" w:eastAsia="en-US"/>
              </w:rPr>
              <w:t xml:space="preserve"> callToRemove)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callHistory.Remove(callToRemove);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CalculateBill(</w:t>
            </w:r>
            <w:r w:rsidRPr="002B6314">
              <w:rPr>
                <w:rFonts w:ascii="Consolas" w:eastAsiaTheme="minorHAnsi" w:hAnsi="Consolas" w:cs="Consolas"/>
                <w:color w:val="0000FF"/>
                <w:szCs w:val="20"/>
                <w:lang w:val="en-US" w:eastAsia="en-US"/>
              </w:rPr>
              <w:t>double</w:t>
            </w:r>
            <w:r w:rsidRPr="002B6314">
              <w:rPr>
                <w:rFonts w:ascii="Consolas" w:eastAsiaTheme="minorHAnsi" w:hAnsi="Consolas" w:cs="Consolas"/>
                <w:szCs w:val="20"/>
                <w:lang w:val="en-US" w:eastAsia="en-US"/>
              </w:rPr>
              <w:t xml:space="preserve"> pricePerMinute)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double</w:t>
            </w:r>
            <w:r w:rsidRPr="002B6314">
              <w:rPr>
                <w:rFonts w:ascii="Consolas" w:eastAsiaTheme="minorHAnsi" w:hAnsi="Consolas" w:cs="Consolas"/>
                <w:szCs w:val="20"/>
                <w:lang w:val="en-US" w:eastAsia="en-US"/>
              </w:rPr>
              <w:t xml:space="preserve"> bill = 0;</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foreach</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Call</w:t>
            </w:r>
            <w:r w:rsidRPr="002B6314">
              <w:rPr>
                <w:rFonts w:ascii="Consolas" w:eastAsiaTheme="minorHAnsi" w:hAnsi="Consolas" w:cs="Consolas"/>
                <w:szCs w:val="20"/>
                <w:lang w:val="en-US" w:eastAsia="en-US"/>
              </w:rPr>
              <w:t xml:space="preserve"> item </w:t>
            </w:r>
            <w:r w:rsidRPr="002B6314">
              <w:rPr>
                <w:rFonts w:ascii="Consolas" w:eastAsiaTheme="minorHAnsi" w:hAnsi="Consolas" w:cs="Consolas"/>
                <w:color w:val="0000FF"/>
                <w:szCs w:val="20"/>
                <w:lang w:val="en-US" w:eastAsia="en-US"/>
              </w:rPr>
              <w:t>in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.callHistory)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bill = bill + item.Duration * pricePerMinute;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String</w:t>
            </w:r>
            <w:r w:rsidRPr="002B6314">
              <w:rPr>
                <w:rFonts w:ascii="Consolas" w:eastAsiaTheme="minorHAnsi" w:hAnsi="Consolas" w:cs="Consolas"/>
                <w:szCs w:val="20"/>
                <w:lang w:val="en-US" w:eastAsia="en-US"/>
              </w:rPr>
              <w:t>.Format(</w:t>
            </w:r>
            <w:r w:rsidRPr="002B6314">
              <w:rPr>
                <w:rFonts w:ascii="Consolas" w:eastAsiaTheme="minorHAnsi" w:hAnsi="Consolas" w:cs="Consolas"/>
                <w:color w:val="A31515"/>
                <w:szCs w:val="20"/>
                <w:lang w:val="en-US" w:eastAsia="en-US"/>
              </w:rPr>
              <w:t>"{0:0.00}"</w:t>
            </w:r>
            <w:r w:rsidRPr="002B6314">
              <w:rPr>
                <w:rFonts w:ascii="Consolas" w:eastAsiaTheme="minorHAnsi" w:hAnsi="Consolas" w:cs="Consolas"/>
                <w:szCs w:val="20"/>
                <w:lang w:val="en-US" w:eastAsia="en-US"/>
              </w:rPr>
              <w:t>, bill);</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class</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Display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color w:val="0000FF"/>
                <w:szCs w:val="20"/>
                <w:lang w:val="en-US" w:eastAsia="en-US"/>
              </w:rPr>
              <w:t>private</w:t>
            </w:r>
            <w:proofErr w:type="gramEnd"/>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double</w:t>
            </w:r>
            <w:r w:rsidRPr="002B6314">
              <w:rPr>
                <w:rFonts w:ascii="Consolas" w:eastAsiaTheme="minorHAnsi" w:hAnsi="Consolas" w:cs="Consolas"/>
                <w:szCs w:val="20"/>
                <w:lang w:val="en-US" w:eastAsia="en-US"/>
              </w:rPr>
              <w:t>? displaySize;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color w:val="0000FF"/>
                <w:szCs w:val="20"/>
                <w:lang w:val="en-US" w:eastAsia="en-US"/>
              </w:rPr>
              <w:t>private</w:t>
            </w:r>
            <w:proofErr w:type="gramEnd"/>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displayColors;</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Display()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.displaySize = </w:t>
            </w:r>
            <w:r w:rsidRPr="002B6314">
              <w:rPr>
                <w:rFonts w:ascii="Consolas" w:eastAsiaTheme="minorHAnsi" w:hAnsi="Consolas" w:cs="Consolas"/>
                <w:color w:val="0000FF"/>
                <w:szCs w:val="20"/>
                <w:lang w:val="en-US" w:eastAsia="en-US"/>
              </w:rPr>
              <w:t>null</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.displayColors = </w:t>
            </w:r>
            <w:r w:rsidRPr="002B6314">
              <w:rPr>
                <w:rFonts w:ascii="Consolas" w:eastAsiaTheme="minorHAnsi" w:hAnsi="Consolas" w:cs="Consolas"/>
                <w:color w:val="0000FF"/>
                <w:szCs w:val="20"/>
                <w:lang w:val="en-US" w:eastAsia="en-US"/>
              </w:rPr>
              <w:t>null</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Display(</w:t>
            </w:r>
            <w:r w:rsidRPr="002B6314">
              <w:rPr>
                <w:rFonts w:ascii="Consolas" w:eastAsiaTheme="minorHAnsi" w:hAnsi="Consolas" w:cs="Consolas"/>
                <w:color w:val="0000FF"/>
                <w:szCs w:val="20"/>
                <w:lang w:val="en-US" w:eastAsia="en-US"/>
              </w:rPr>
              <w:t>double</w:t>
            </w:r>
            <w:r w:rsidRPr="002B6314">
              <w:rPr>
                <w:rFonts w:ascii="Consolas" w:eastAsiaTheme="minorHAnsi" w:hAnsi="Consolas" w:cs="Consolas"/>
                <w:szCs w:val="20"/>
                <w:lang w:val="en-US" w:eastAsia="en-US"/>
              </w:rPr>
              <w:t xml:space="preserve"> displaySize,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displayColors)</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8000"/>
                <w:szCs w:val="20"/>
                <w:lang w:val="en-US" w:eastAsia="en-US"/>
              </w:rPr>
              <w:t>// TODO: Complete member initialization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.displaySize = displaySize;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.displayColors = displayColors;</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override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ToString()</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.Format(</w:t>
            </w:r>
            <w:r w:rsidRPr="002B6314">
              <w:rPr>
                <w:rFonts w:ascii="Consolas" w:eastAsiaTheme="minorHAnsi" w:hAnsi="Consolas" w:cs="Consolas"/>
                <w:color w:val="A31515"/>
                <w:szCs w:val="20"/>
                <w:lang w:val="en-US" w:eastAsia="en-US"/>
              </w:rPr>
              <w:t>"displaySize: {0}, displayColors: {1}"</w:t>
            </w:r>
            <w:r w:rsidRPr="002B6314">
              <w:rPr>
                <w:rFonts w:ascii="Consolas" w:eastAsiaTheme="minorHAnsi" w:hAnsi="Consolas" w:cs="Consolas"/>
                <w:szCs w:val="20"/>
                <w:lang w:val="en-US" w:eastAsia="en-US"/>
              </w:rPr>
              <w:t>, displaySize, displayColors);</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class</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Call</w:t>
            </w:r>
            <w:r w:rsidRPr="002B6314">
              <w:rPr>
                <w:rFonts w:ascii="Consolas" w:eastAsiaTheme="minorHAnsi" w:hAnsi="Consolas" w:cs="Consolas"/>
                <w:szCs w:val="20"/>
                <w:lang w:val="en-US" w:eastAsia="en-US"/>
              </w:rPr>
              <w:t xml:space="preserve"> : </w:t>
            </w:r>
            <w:r w:rsidRPr="002B6314">
              <w:rPr>
                <w:rFonts w:ascii="Consolas" w:eastAsiaTheme="minorHAnsi" w:hAnsi="Consolas" w:cs="Consolas"/>
                <w:color w:val="2B91AF"/>
                <w:szCs w:val="20"/>
                <w:lang w:val="en-US" w:eastAsia="en-US"/>
              </w:rPr>
              <w:t>IComparable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date;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time;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duration;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Call(</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date,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time,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duration)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.date = date;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.time = time;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.duration = duration;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Duration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get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.duration;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set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.duration = </w:t>
            </w:r>
            <w:r w:rsidRPr="002B6314">
              <w:rPr>
                <w:rFonts w:ascii="Consolas" w:eastAsiaTheme="minorHAnsi" w:hAnsi="Consolas" w:cs="Consolas"/>
                <w:color w:val="0000FF"/>
                <w:szCs w:val="20"/>
                <w:lang w:val="en-US" w:eastAsia="en-US"/>
              </w:rPr>
              <w:t>value</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CompareTo(</w:t>
            </w:r>
            <w:r w:rsidRPr="002B6314">
              <w:rPr>
                <w:rFonts w:ascii="Consolas" w:eastAsiaTheme="minorHAnsi" w:hAnsi="Consolas" w:cs="Consolas"/>
                <w:color w:val="0000FF"/>
                <w:szCs w:val="20"/>
                <w:lang w:val="en-US" w:eastAsia="en-US"/>
              </w:rPr>
              <w:t>object</w:t>
            </w:r>
            <w:r w:rsidRPr="002B6314">
              <w:rPr>
                <w:rFonts w:ascii="Consolas" w:eastAsiaTheme="minorHAnsi" w:hAnsi="Consolas" w:cs="Consolas"/>
                <w:szCs w:val="20"/>
                <w:lang w:val="en-US" w:eastAsia="en-US"/>
              </w:rPr>
              <w:t xml:space="preserve"> obj)</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Call</w:t>
            </w:r>
            <w:r w:rsidRPr="002B6314">
              <w:rPr>
                <w:rFonts w:ascii="Consolas" w:eastAsiaTheme="minorHAnsi" w:hAnsi="Consolas" w:cs="Consolas"/>
                <w:szCs w:val="20"/>
                <w:lang w:val="en-US" w:eastAsia="en-US"/>
              </w:rPr>
              <w:t xml:space="preserve"> toBeComapredTo = obj </w:t>
            </w:r>
            <w:r w:rsidRPr="002B6314">
              <w:rPr>
                <w:rFonts w:ascii="Consolas" w:eastAsiaTheme="minorHAnsi" w:hAnsi="Consolas" w:cs="Consolas"/>
                <w:color w:val="0000FF"/>
                <w:szCs w:val="20"/>
                <w:lang w:val="en-US" w:eastAsia="en-US"/>
              </w:rPr>
              <w:t>as</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Call</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if</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.Duration &gt; toBeComapredTo.Duration)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1;</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else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-1;</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override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ToString()</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StringBuilder</w:t>
            </w:r>
            <w:r w:rsidRPr="002B6314">
              <w:rPr>
                <w:rFonts w:ascii="Consolas" w:eastAsiaTheme="minorHAnsi" w:hAnsi="Consolas" w:cs="Consolas"/>
                <w:szCs w:val="20"/>
                <w:lang w:val="en-US" w:eastAsia="en-US"/>
              </w:rPr>
              <w:t xml:space="preserve"> sb = </w:t>
            </w:r>
            <w:r w:rsidRPr="002B6314">
              <w:rPr>
                <w:rFonts w:ascii="Consolas" w:eastAsiaTheme="minorHAnsi" w:hAnsi="Consolas" w:cs="Consolas"/>
                <w:color w:val="0000FF"/>
                <w:szCs w:val="20"/>
                <w:lang w:val="en-US" w:eastAsia="en-US"/>
              </w:rPr>
              <w:t>new</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StringBuilder</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lastRenderedPageBreak/>
              <w:t xml:space="preserve">            sb.Append(date + </w:t>
            </w:r>
            <w:r w:rsidRPr="002B6314">
              <w:rPr>
                <w:rFonts w:ascii="Consolas" w:eastAsiaTheme="minorHAnsi" w:hAnsi="Consolas" w:cs="Consolas"/>
                <w:color w:val="A31515"/>
                <w:szCs w:val="20"/>
                <w:lang w:val="en-US" w:eastAsia="en-US"/>
              </w:rPr>
              <w:t>" "</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sb.Append(time.ToString() + </w:t>
            </w:r>
            <w:r w:rsidRPr="002B6314">
              <w:rPr>
                <w:rFonts w:ascii="Consolas" w:eastAsiaTheme="minorHAnsi" w:hAnsi="Consolas" w:cs="Consolas"/>
                <w:color w:val="A31515"/>
                <w:szCs w:val="20"/>
                <w:lang w:val="en-US" w:eastAsia="en-US"/>
              </w:rPr>
              <w:t>" "</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sb.Append(duration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sb.ToString();</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class</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Battery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color w:val="0000FF"/>
                <w:szCs w:val="20"/>
                <w:lang w:val="en-US" w:eastAsia="en-US"/>
              </w:rPr>
              <w:t>private</w:t>
            </w:r>
            <w:proofErr w:type="gramEnd"/>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hoursIdle;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roofErr w:type="gramStart"/>
            <w:r w:rsidRPr="002B6314">
              <w:rPr>
                <w:rFonts w:ascii="Consolas" w:eastAsiaTheme="minorHAnsi" w:hAnsi="Consolas" w:cs="Consolas"/>
                <w:color w:val="0000FF"/>
                <w:szCs w:val="20"/>
                <w:lang w:val="en-US" w:eastAsia="en-US"/>
              </w:rPr>
              <w:t>private</w:t>
            </w:r>
            <w:proofErr w:type="gramEnd"/>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hoursTalk;</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batteryModel;</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private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BatteryType</w:t>
            </w:r>
            <w:r w:rsidRPr="002B6314">
              <w:rPr>
                <w:rFonts w:ascii="Consolas" w:eastAsiaTheme="minorHAnsi" w:hAnsi="Consolas" w:cs="Consolas"/>
                <w:szCs w:val="20"/>
                <w:lang w:val="en-US" w:eastAsia="en-US"/>
              </w:rPr>
              <w:t xml:space="preserve"> battery;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enum</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2B91AF"/>
                <w:szCs w:val="20"/>
                <w:lang w:val="en-US" w:eastAsia="en-US"/>
              </w:rPr>
              <w:t>BatteryType</w:t>
            </w:r>
            <w:r w:rsidRPr="002B6314">
              <w:rPr>
                <w:rFonts w:ascii="Consolas" w:eastAsiaTheme="minorHAnsi" w:hAnsi="Consolas" w:cs="Consolas"/>
                <w:szCs w:val="20"/>
                <w:lang w:val="en-US" w:eastAsia="en-US"/>
              </w:rPr>
              <w:t xml:space="preserve"> { LiIon, NiMH, NiCD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Battery()</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8000"/>
                <w:szCs w:val="20"/>
                <w:lang w:val="en-US" w:eastAsia="en-US"/>
              </w:rPr>
              <w:t>// TODO: Complete member initialization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.batteryModel = </w:t>
            </w:r>
            <w:r w:rsidRPr="002B6314">
              <w:rPr>
                <w:rFonts w:ascii="Consolas" w:eastAsiaTheme="minorHAnsi" w:hAnsi="Consolas" w:cs="Consolas"/>
                <w:color w:val="0000FF"/>
                <w:szCs w:val="20"/>
                <w:lang w:val="en-US" w:eastAsia="en-US"/>
              </w:rPr>
              <w:t>null</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.hoursIdle = </w:t>
            </w:r>
            <w:r w:rsidRPr="002B6314">
              <w:rPr>
                <w:rFonts w:ascii="Consolas" w:eastAsiaTheme="minorHAnsi" w:hAnsi="Consolas" w:cs="Consolas"/>
                <w:color w:val="0000FF"/>
                <w:szCs w:val="20"/>
                <w:lang w:val="en-US" w:eastAsia="en-US"/>
              </w:rPr>
              <w:t>null</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.hoursTalk = </w:t>
            </w:r>
            <w:r w:rsidRPr="002B6314">
              <w:rPr>
                <w:rFonts w:ascii="Consolas" w:eastAsiaTheme="minorHAnsi" w:hAnsi="Consolas" w:cs="Consolas"/>
                <w:color w:val="0000FF"/>
                <w:szCs w:val="20"/>
                <w:lang w:val="en-US" w:eastAsia="en-US"/>
              </w:rPr>
              <w:t>null</w:t>
            </w: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 xml:space="preserve">.battery = </w:t>
            </w:r>
            <w:r w:rsidRPr="002B6314">
              <w:rPr>
                <w:rFonts w:ascii="Consolas" w:eastAsiaTheme="minorHAnsi" w:hAnsi="Consolas" w:cs="Consolas"/>
                <w:color w:val="2B91AF"/>
                <w:szCs w:val="20"/>
                <w:lang w:val="en-US" w:eastAsia="en-US"/>
              </w:rPr>
              <w:t>BatteryType</w:t>
            </w:r>
            <w:r w:rsidRPr="002B6314">
              <w:rPr>
                <w:rFonts w:ascii="Consolas" w:eastAsiaTheme="minorHAnsi" w:hAnsi="Consolas" w:cs="Consolas"/>
                <w:szCs w:val="20"/>
                <w:lang w:val="en-US" w:eastAsia="en-US"/>
              </w:rPr>
              <w:t>.LiIon;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Battery(</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batteryModel,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hoursIdle, </w:t>
            </w:r>
            <w:r w:rsidRPr="002B6314">
              <w:rPr>
                <w:rFonts w:ascii="Consolas" w:eastAsiaTheme="minorHAnsi" w:hAnsi="Consolas" w:cs="Consolas"/>
                <w:color w:val="0000FF"/>
                <w:szCs w:val="20"/>
                <w:lang w:val="en-US" w:eastAsia="en-US"/>
              </w:rPr>
              <w:t>int</w:t>
            </w:r>
            <w:r w:rsidRPr="002B6314">
              <w:rPr>
                <w:rFonts w:ascii="Consolas" w:eastAsiaTheme="minorHAnsi" w:hAnsi="Consolas" w:cs="Consolas"/>
                <w:szCs w:val="20"/>
                <w:lang w:val="en-US" w:eastAsia="en-US"/>
              </w:rPr>
              <w:t xml:space="preserve"> hoursTalk)</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8000"/>
                <w:szCs w:val="20"/>
                <w:lang w:val="en-US" w:eastAsia="en-US"/>
              </w:rPr>
              <w:t>// TODO: Complete member initialization</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.batteryModel = batteryModel;</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.hoursIdle = hoursIdle;</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this</w:t>
            </w:r>
            <w:r w:rsidRPr="002B6314">
              <w:rPr>
                <w:rFonts w:ascii="Consolas" w:eastAsiaTheme="minorHAnsi" w:hAnsi="Consolas" w:cs="Consolas"/>
                <w:szCs w:val="20"/>
                <w:lang w:val="en-US" w:eastAsia="en-US"/>
              </w:rPr>
              <w:t>.hoursTalk = hoursTalk;</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public</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override</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 xml:space="preserve"> ToString()</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return</w:t>
            </w:r>
            <w:r w:rsidRPr="002B6314">
              <w:rPr>
                <w:rFonts w:ascii="Consolas" w:eastAsiaTheme="minorHAnsi" w:hAnsi="Consolas" w:cs="Consolas"/>
                <w:szCs w:val="20"/>
                <w:lang w:val="en-US" w:eastAsia="en-US"/>
              </w:rPr>
              <w:t xml:space="preserve"> </w:t>
            </w:r>
            <w:r w:rsidRPr="002B6314">
              <w:rPr>
                <w:rFonts w:ascii="Consolas" w:eastAsiaTheme="minorHAnsi" w:hAnsi="Consolas" w:cs="Consolas"/>
                <w:color w:val="0000FF"/>
                <w:szCs w:val="20"/>
                <w:lang w:val="en-US" w:eastAsia="en-US"/>
              </w:rPr>
              <w:t>string</w:t>
            </w:r>
            <w:r w:rsidRPr="002B6314">
              <w:rPr>
                <w:rFonts w:ascii="Consolas" w:eastAsiaTheme="minorHAnsi" w:hAnsi="Consolas" w:cs="Consolas"/>
                <w:szCs w:val="20"/>
                <w:lang w:val="en-US" w:eastAsia="en-US"/>
              </w:rPr>
              <w:t>.Format(</w:t>
            </w:r>
            <w:r w:rsidRPr="002B6314">
              <w:rPr>
                <w:rFonts w:ascii="Consolas" w:eastAsiaTheme="minorHAnsi" w:hAnsi="Consolas" w:cs="Consolas"/>
                <w:color w:val="A31515"/>
                <w:szCs w:val="20"/>
                <w:lang w:val="en-US" w:eastAsia="en-US"/>
              </w:rPr>
              <w:t>"hoursIdle: {0}, hoursTalk: {1}, batteryModel: {2}"</w:t>
            </w:r>
            <w:r w:rsidRPr="002B6314">
              <w:rPr>
                <w:rFonts w:ascii="Consolas" w:eastAsiaTheme="minorHAnsi" w:hAnsi="Consolas" w:cs="Consolas"/>
                <w:szCs w:val="20"/>
                <w:lang w:val="en-US" w:eastAsia="en-US"/>
              </w:rPr>
              <w:t>, hoursIdle, hoursTalk, batteryModel);</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 xml:space="preserve">    }</w:t>
            </w:r>
          </w:p>
          <w:p w:rsidR="00813377" w:rsidRPr="002B6314" w:rsidRDefault="00813377" w:rsidP="00813377">
            <w:pPr>
              <w:autoSpaceDE w:val="0"/>
              <w:autoSpaceDN w:val="0"/>
              <w:adjustRightInd w:val="0"/>
              <w:spacing w:before="0"/>
              <w:jc w:val="left"/>
              <w:rPr>
                <w:rFonts w:ascii="Consolas" w:eastAsiaTheme="minorHAnsi" w:hAnsi="Consolas" w:cs="Consolas"/>
                <w:szCs w:val="20"/>
                <w:lang w:eastAsia="en-US"/>
              </w:rPr>
            </w:pP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r w:rsidRPr="002B6314">
              <w:rPr>
                <w:rFonts w:ascii="Consolas" w:eastAsiaTheme="minorHAnsi" w:hAnsi="Consolas" w:cs="Consolas"/>
                <w:szCs w:val="20"/>
                <w:lang w:val="en-US" w:eastAsia="en-US"/>
              </w:rPr>
              <w:t>}</w:t>
            </w:r>
          </w:p>
          <w:p w:rsidR="00813377" w:rsidRPr="002B6314" w:rsidRDefault="00813377" w:rsidP="00813377">
            <w:pPr>
              <w:autoSpaceDE w:val="0"/>
              <w:autoSpaceDN w:val="0"/>
              <w:adjustRightInd w:val="0"/>
              <w:spacing w:before="0"/>
              <w:jc w:val="left"/>
              <w:rPr>
                <w:rFonts w:ascii="Consolas" w:eastAsiaTheme="minorHAnsi" w:hAnsi="Consolas" w:cs="Consolas"/>
                <w:szCs w:val="20"/>
                <w:lang w:val="en-US" w:eastAsia="en-US"/>
              </w:rPr>
            </w:pPr>
          </w:p>
          <w:p w:rsidR="00813377" w:rsidRDefault="00813377" w:rsidP="00813377">
            <w:pPr>
              <w:autoSpaceDE w:val="0"/>
              <w:autoSpaceDN w:val="0"/>
              <w:adjustRightInd w:val="0"/>
              <w:spacing w:before="0"/>
              <w:jc w:val="left"/>
              <w:rPr>
                <w:rFonts w:ascii="Consolas" w:eastAsiaTheme="minorHAnsi" w:hAnsi="Consolas" w:cs="Consolas"/>
                <w:sz w:val="19"/>
                <w:szCs w:val="19"/>
                <w:lang w:val="en-US" w:eastAsia="en-US"/>
              </w:rPr>
            </w:pPr>
          </w:p>
          <w:p w:rsidR="00813377" w:rsidRDefault="00813377" w:rsidP="00813377">
            <w:pPr>
              <w:autoSpaceDE w:val="0"/>
              <w:autoSpaceDN w:val="0"/>
              <w:adjustRightInd w:val="0"/>
              <w:spacing w:before="0"/>
              <w:jc w:val="left"/>
              <w:rPr>
                <w:rFonts w:ascii="Consolas" w:hAnsi="Consolas" w:cs="Consolas"/>
                <w:sz w:val="19"/>
                <w:szCs w:val="19"/>
                <w:lang w:eastAsia="en-US"/>
              </w:rPr>
            </w:pPr>
          </w:p>
          <w:p w:rsidR="00813377" w:rsidRPr="00432DCD" w:rsidRDefault="00813377" w:rsidP="00813377">
            <w:pPr>
              <w:autoSpaceDE w:val="0"/>
              <w:autoSpaceDN w:val="0"/>
              <w:adjustRightInd w:val="0"/>
              <w:spacing w:before="0"/>
              <w:jc w:val="left"/>
              <w:rPr>
                <w:rFonts w:ascii="Consolas" w:hAnsi="Consolas" w:cs="Consolas"/>
                <w:sz w:val="19"/>
                <w:szCs w:val="19"/>
                <w:lang w:eastAsia="en-US"/>
              </w:rPr>
            </w:pPr>
          </w:p>
        </w:tc>
      </w:tr>
      <w:tr w:rsidR="00813377" w:rsidRPr="002B6314" w:rsidTr="00813377">
        <w:tc>
          <w:tcPr>
            <w:tcW w:w="10881" w:type="dxa"/>
            <w:gridSpan w:val="2"/>
            <w:vAlign w:val="center"/>
          </w:tcPr>
          <w:p w:rsidR="00813377" w:rsidRPr="00993338" w:rsidRDefault="00813377" w:rsidP="00813377">
            <w:pPr>
              <w:spacing w:after="120"/>
              <w:jc w:val="left"/>
              <w:rPr>
                <w:rFonts w:cs="Consolas"/>
                <w:b/>
                <w:szCs w:val="20"/>
              </w:rPr>
            </w:pPr>
            <w:r w:rsidRPr="00993338">
              <w:rPr>
                <w:rFonts w:cs="Consolas"/>
                <w:b/>
                <w:szCs w:val="20"/>
              </w:rPr>
              <w:lastRenderedPageBreak/>
              <w:t>Тестове</w:t>
            </w:r>
          </w:p>
          <w:p w:rsidR="00813377" w:rsidRPr="00993338" w:rsidRDefault="00813377" w:rsidP="00813377">
            <w:pPr>
              <w:pStyle w:val="af7"/>
              <w:numPr>
                <w:ilvl w:val="0"/>
                <w:numId w:val="42"/>
              </w:numPr>
              <w:spacing w:after="120"/>
              <w:jc w:val="left"/>
              <w:rPr>
                <w:rFonts w:cs="Consolas"/>
                <w:szCs w:val="20"/>
              </w:rPr>
            </w:pPr>
            <w:r w:rsidRPr="00993338">
              <w:rPr>
                <w:rFonts w:cs="Consolas"/>
                <w:szCs w:val="20"/>
              </w:rPr>
              <w:t>Записване на разговори.</w:t>
            </w:r>
          </w:p>
          <w:p w:rsidR="00813377" w:rsidRPr="00993338" w:rsidRDefault="00813377" w:rsidP="00813377">
            <w:pPr>
              <w:pStyle w:val="af7"/>
              <w:numPr>
                <w:ilvl w:val="0"/>
                <w:numId w:val="42"/>
              </w:numPr>
              <w:spacing w:after="120"/>
              <w:jc w:val="left"/>
              <w:rPr>
                <w:rFonts w:cs="Consolas"/>
                <w:szCs w:val="20"/>
              </w:rPr>
            </w:pPr>
            <w:r w:rsidRPr="00993338">
              <w:rPr>
                <w:rFonts w:cs="Consolas"/>
                <w:szCs w:val="20"/>
              </w:rPr>
              <w:t>Принтиране на листа със записани разговори.</w:t>
            </w:r>
          </w:p>
          <w:p w:rsidR="00813377" w:rsidRPr="00993338" w:rsidRDefault="00813377" w:rsidP="00813377">
            <w:pPr>
              <w:pStyle w:val="af7"/>
              <w:numPr>
                <w:ilvl w:val="0"/>
                <w:numId w:val="42"/>
              </w:numPr>
              <w:spacing w:after="120"/>
              <w:jc w:val="left"/>
              <w:rPr>
                <w:rFonts w:cs="Consolas"/>
                <w:szCs w:val="20"/>
              </w:rPr>
            </w:pPr>
            <w:r w:rsidRPr="00993338">
              <w:rPr>
                <w:rFonts w:cs="Consolas"/>
                <w:szCs w:val="20"/>
              </w:rPr>
              <w:t>Изтриване на всички разговори.</w:t>
            </w:r>
          </w:p>
          <w:p w:rsidR="00813377" w:rsidRPr="00993338" w:rsidRDefault="00813377" w:rsidP="00813377">
            <w:pPr>
              <w:pStyle w:val="af7"/>
              <w:numPr>
                <w:ilvl w:val="0"/>
                <w:numId w:val="42"/>
              </w:numPr>
              <w:spacing w:after="120"/>
              <w:jc w:val="left"/>
              <w:rPr>
                <w:rFonts w:cs="Consolas"/>
                <w:szCs w:val="20"/>
              </w:rPr>
            </w:pPr>
            <w:r w:rsidRPr="00993338">
              <w:rPr>
                <w:rFonts w:cs="Consolas"/>
                <w:szCs w:val="20"/>
              </w:rPr>
              <w:t>Пресмятане на стойността на всички разговори.</w:t>
            </w:r>
          </w:p>
          <w:p w:rsidR="00813377" w:rsidRPr="002B6314" w:rsidRDefault="00813377" w:rsidP="00813377">
            <w:pPr>
              <w:pStyle w:val="af7"/>
              <w:numPr>
                <w:ilvl w:val="0"/>
                <w:numId w:val="42"/>
              </w:numPr>
              <w:spacing w:after="120"/>
              <w:jc w:val="left"/>
              <w:rPr>
                <w:rFonts w:ascii="Consolas" w:hAnsi="Consolas" w:cs="Consolas"/>
                <w:szCs w:val="20"/>
              </w:rPr>
            </w:pPr>
            <w:r w:rsidRPr="00993338">
              <w:rPr>
                <w:rFonts w:cs="Consolas"/>
                <w:szCs w:val="20"/>
              </w:rPr>
              <w:t>Изтриване на най – скъпия разговор.</w:t>
            </w:r>
          </w:p>
        </w:tc>
      </w:tr>
      <w:tr w:rsidR="00813377" w:rsidRPr="002B6314" w:rsidTr="00813377">
        <w:tc>
          <w:tcPr>
            <w:tcW w:w="4395" w:type="dxa"/>
            <w:vAlign w:val="center"/>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Вход</w:t>
            </w:r>
          </w:p>
        </w:tc>
        <w:tc>
          <w:tcPr>
            <w:tcW w:w="6486" w:type="dxa"/>
            <w:vAlign w:val="center"/>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Изход</w:t>
            </w:r>
          </w:p>
        </w:tc>
      </w:tr>
      <w:tr w:rsidR="00813377" w:rsidRPr="002B6314" w:rsidTr="00813377">
        <w:tc>
          <w:tcPr>
            <w:tcW w:w="4395"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12:05 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12:05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12:05 40)</w:t>
            </w:r>
          </w:p>
          <w:p w:rsidR="00813377" w:rsidRPr="002B6314" w:rsidRDefault="00813377" w:rsidP="00813377">
            <w:pPr>
              <w:spacing w:after="120"/>
              <w:jc w:val="left"/>
              <w:rPr>
                <w:rFonts w:ascii="Consolas" w:hAnsi="Consolas" w:cs="Consolas"/>
                <w:noProof/>
                <w:szCs w:val="20"/>
                <w:highlight w:val="yellow"/>
              </w:rPr>
            </w:pPr>
            <w:r w:rsidRPr="002B6314">
              <w:rPr>
                <w:rFonts w:ascii="Consolas" w:hAnsi="Consolas" w:cs="Consolas"/>
                <w:noProof/>
                <w:szCs w:val="20"/>
              </w:rPr>
              <w:t>End.</w:t>
            </w:r>
          </w:p>
        </w:tc>
        <w:tc>
          <w:tcPr>
            <w:tcW w:w="6486"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tc>
      </w:tr>
      <w:tr w:rsidR="00813377" w:rsidRPr="002B6314" w:rsidTr="00813377">
        <w:tc>
          <w:tcPr>
            <w:tcW w:w="4395" w:type="dxa"/>
          </w:tcPr>
          <w:p w:rsidR="00813377" w:rsidRPr="002B6314" w:rsidRDefault="00813377" w:rsidP="00813377">
            <w:pPr>
              <w:tabs>
                <w:tab w:val="left" w:pos="1620"/>
              </w:tabs>
              <w:spacing w:after="120"/>
              <w:jc w:val="left"/>
              <w:rPr>
                <w:rFonts w:ascii="Consolas" w:hAnsi="Consolas" w:cs="Consolas"/>
                <w:szCs w:val="20"/>
                <w:lang w:val="en-US"/>
              </w:rPr>
            </w:pPr>
            <w:r w:rsidRPr="002B6314">
              <w:rPr>
                <w:rFonts w:ascii="Consolas" w:hAnsi="Consolas" w:cs="Consolas"/>
                <w:szCs w:val="20"/>
                <w:lang w:val="en-US"/>
              </w:rPr>
              <w:t>AddCall(12/03/2012 12:05 10)</w:t>
            </w:r>
          </w:p>
          <w:p w:rsidR="00813377" w:rsidRPr="002B6314" w:rsidRDefault="00813377" w:rsidP="00813377">
            <w:pPr>
              <w:tabs>
                <w:tab w:val="left" w:pos="1620"/>
              </w:tabs>
              <w:spacing w:after="120"/>
              <w:jc w:val="left"/>
              <w:rPr>
                <w:rFonts w:ascii="Consolas" w:hAnsi="Consolas" w:cs="Consolas"/>
                <w:szCs w:val="20"/>
                <w:lang w:val="en-US"/>
              </w:rPr>
            </w:pPr>
            <w:r w:rsidRPr="002B6314">
              <w:rPr>
                <w:rFonts w:ascii="Consolas" w:hAnsi="Consolas" w:cs="Consolas"/>
                <w:szCs w:val="20"/>
                <w:lang w:val="en-US"/>
              </w:rPr>
              <w:lastRenderedPageBreak/>
              <w:t>AddCall(12/03/2012 12:05 20)</w:t>
            </w:r>
          </w:p>
          <w:p w:rsidR="00813377" w:rsidRPr="002B6314" w:rsidRDefault="00813377" w:rsidP="00813377">
            <w:pPr>
              <w:tabs>
                <w:tab w:val="left" w:pos="1620"/>
              </w:tabs>
              <w:spacing w:after="120"/>
              <w:jc w:val="left"/>
              <w:rPr>
                <w:rFonts w:ascii="Consolas" w:hAnsi="Consolas" w:cs="Consolas"/>
                <w:szCs w:val="20"/>
                <w:lang w:val="en-US"/>
              </w:rPr>
            </w:pPr>
            <w:r w:rsidRPr="002B6314">
              <w:rPr>
                <w:rFonts w:ascii="Consolas" w:hAnsi="Consolas" w:cs="Consolas"/>
                <w:szCs w:val="20"/>
                <w:lang w:val="en-US"/>
              </w:rPr>
              <w:t>AddCall(12/03/2012 12:05 40)</w:t>
            </w:r>
          </w:p>
          <w:p w:rsidR="00813377" w:rsidRPr="002B6314" w:rsidRDefault="00813377" w:rsidP="00813377">
            <w:pPr>
              <w:tabs>
                <w:tab w:val="left" w:pos="1620"/>
              </w:tabs>
              <w:spacing w:after="120"/>
              <w:jc w:val="left"/>
              <w:rPr>
                <w:rFonts w:ascii="Consolas" w:hAnsi="Consolas" w:cs="Consolas"/>
                <w:szCs w:val="20"/>
                <w:lang w:val="en-US"/>
              </w:rPr>
            </w:pPr>
            <w:r w:rsidRPr="002B6314">
              <w:rPr>
                <w:rFonts w:ascii="Consolas" w:hAnsi="Consolas" w:cs="Consolas"/>
                <w:szCs w:val="20"/>
                <w:lang w:val="en-US"/>
              </w:rPr>
              <w:t>PrintCallHistory</w:t>
            </w:r>
          </w:p>
          <w:p w:rsidR="00813377" w:rsidRPr="002B6314" w:rsidRDefault="00813377" w:rsidP="00813377">
            <w:pPr>
              <w:tabs>
                <w:tab w:val="left" w:pos="1620"/>
              </w:tabs>
              <w:spacing w:after="120"/>
              <w:jc w:val="left"/>
              <w:rPr>
                <w:rFonts w:ascii="Consolas" w:hAnsi="Consolas" w:cs="Consolas"/>
                <w:szCs w:val="20"/>
                <w:lang w:val="en-US"/>
              </w:rPr>
            </w:pPr>
            <w:r w:rsidRPr="002B6314">
              <w:rPr>
                <w:rFonts w:ascii="Consolas" w:hAnsi="Consolas" w:cs="Consolas"/>
                <w:szCs w:val="20"/>
                <w:lang w:val="en-US"/>
              </w:rPr>
              <w:t>DeleteCall</w:t>
            </w:r>
          </w:p>
          <w:p w:rsidR="00813377" w:rsidRPr="002B6314" w:rsidRDefault="00813377" w:rsidP="00813377">
            <w:pPr>
              <w:tabs>
                <w:tab w:val="left" w:pos="1620"/>
              </w:tabs>
              <w:spacing w:after="120"/>
              <w:jc w:val="left"/>
              <w:rPr>
                <w:rFonts w:ascii="Consolas" w:hAnsi="Consolas" w:cs="Consolas"/>
                <w:szCs w:val="20"/>
                <w:lang w:val="en-US"/>
              </w:rPr>
            </w:pPr>
            <w:r w:rsidRPr="002B6314">
              <w:rPr>
                <w:rFonts w:ascii="Consolas" w:hAnsi="Consolas" w:cs="Consolas"/>
                <w:szCs w:val="20"/>
                <w:lang w:val="en-US"/>
              </w:rPr>
              <w:t>PrintCallHistory</w:t>
            </w:r>
          </w:p>
          <w:p w:rsidR="00813377" w:rsidRPr="002B6314" w:rsidRDefault="00813377" w:rsidP="00813377">
            <w:pPr>
              <w:tabs>
                <w:tab w:val="left" w:pos="1620"/>
              </w:tabs>
              <w:spacing w:after="120"/>
              <w:jc w:val="left"/>
              <w:rPr>
                <w:rFonts w:ascii="Consolas" w:hAnsi="Consolas" w:cs="Consolas"/>
                <w:szCs w:val="20"/>
                <w:lang w:val="en-US"/>
              </w:rPr>
            </w:pPr>
            <w:r w:rsidRPr="002B6314">
              <w:rPr>
                <w:rFonts w:ascii="Consolas" w:hAnsi="Consolas" w:cs="Consolas"/>
                <w:szCs w:val="20"/>
                <w:lang w:val="en-US"/>
              </w:rPr>
              <w:t>End.</w:t>
            </w:r>
          </w:p>
        </w:tc>
        <w:tc>
          <w:tcPr>
            <w:tcW w:w="6486" w:type="dxa"/>
          </w:tcPr>
          <w:p w:rsidR="00813377" w:rsidRPr="002B6314" w:rsidRDefault="00813377" w:rsidP="00813377">
            <w:pPr>
              <w:spacing w:after="120"/>
              <w:jc w:val="left"/>
              <w:rPr>
                <w:rFonts w:ascii="Consolas" w:hAnsi="Consolas" w:cs="Consolas"/>
                <w:noProof/>
                <w:szCs w:val="20"/>
                <w:lang w:val="en-US"/>
              </w:rPr>
            </w:pPr>
            <w:r w:rsidRPr="002B6314">
              <w:rPr>
                <w:rFonts w:ascii="Consolas" w:hAnsi="Consolas" w:cs="Consolas"/>
                <w:noProof/>
                <w:szCs w:val="20"/>
                <w:lang w:val="en-US"/>
              </w:rPr>
              <w:lastRenderedPageBreak/>
              <w:t>AddCall(12/03/2012 12:05 10)</w:t>
            </w:r>
          </w:p>
          <w:p w:rsidR="00813377" w:rsidRPr="002B6314" w:rsidRDefault="00813377" w:rsidP="00813377">
            <w:pPr>
              <w:spacing w:after="120"/>
              <w:jc w:val="left"/>
              <w:rPr>
                <w:rFonts w:ascii="Consolas" w:hAnsi="Consolas" w:cs="Consolas"/>
                <w:noProof/>
                <w:szCs w:val="20"/>
                <w:lang w:val="en-US"/>
              </w:rPr>
            </w:pPr>
            <w:r w:rsidRPr="002B6314">
              <w:rPr>
                <w:rFonts w:ascii="Consolas" w:hAnsi="Consolas" w:cs="Consolas"/>
                <w:noProof/>
                <w:szCs w:val="20"/>
                <w:lang w:val="en-US"/>
              </w:rPr>
              <w:lastRenderedPageBreak/>
              <w:t>AddCall(12/03/2012 12:05 20)</w:t>
            </w:r>
          </w:p>
          <w:p w:rsidR="00813377" w:rsidRPr="002B6314" w:rsidRDefault="00813377" w:rsidP="00813377">
            <w:pPr>
              <w:spacing w:after="120"/>
              <w:jc w:val="left"/>
              <w:rPr>
                <w:rFonts w:ascii="Consolas" w:hAnsi="Consolas" w:cs="Consolas"/>
                <w:noProof/>
                <w:szCs w:val="20"/>
                <w:lang w:val="en-US"/>
              </w:rPr>
            </w:pPr>
            <w:r w:rsidRPr="002B6314">
              <w:rPr>
                <w:rFonts w:ascii="Consolas" w:hAnsi="Consolas" w:cs="Consolas"/>
                <w:noProof/>
                <w:szCs w:val="20"/>
                <w:lang w:val="en-US"/>
              </w:rPr>
              <w:t>AddCall(12/03/2012 12:05 40)</w:t>
            </w:r>
          </w:p>
          <w:p w:rsidR="00813377" w:rsidRPr="002B6314" w:rsidRDefault="00813377" w:rsidP="00813377">
            <w:pPr>
              <w:spacing w:after="120"/>
              <w:jc w:val="left"/>
              <w:rPr>
                <w:rFonts w:ascii="Consolas" w:hAnsi="Consolas" w:cs="Consolas"/>
                <w:noProof/>
                <w:szCs w:val="20"/>
                <w:lang w:val="en-US"/>
              </w:rPr>
            </w:pPr>
            <w:r w:rsidRPr="002B6314">
              <w:rPr>
                <w:rFonts w:ascii="Consolas" w:hAnsi="Consolas" w:cs="Consolas"/>
                <w:noProof/>
                <w:szCs w:val="20"/>
                <w:lang w:val="en-US"/>
              </w:rPr>
              <w:t>PrintCallHistory</w:t>
            </w:r>
          </w:p>
          <w:p w:rsidR="00813377" w:rsidRPr="002B6314" w:rsidRDefault="00813377" w:rsidP="00813377">
            <w:pPr>
              <w:spacing w:after="120"/>
              <w:jc w:val="left"/>
              <w:rPr>
                <w:rFonts w:ascii="Consolas" w:hAnsi="Consolas" w:cs="Consolas"/>
                <w:noProof/>
                <w:szCs w:val="20"/>
                <w:lang w:val="en-US"/>
              </w:rPr>
            </w:pPr>
            <w:r w:rsidRPr="002B6314">
              <w:rPr>
                <w:rFonts w:ascii="Consolas" w:hAnsi="Consolas" w:cs="Consolas"/>
                <w:noProof/>
                <w:szCs w:val="20"/>
                <w:lang w:val="en-US"/>
              </w:rPr>
              <w:t>DeleteCall</w:t>
            </w:r>
          </w:p>
          <w:p w:rsidR="00813377" w:rsidRPr="002B6314" w:rsidRDefault="00813377" w:rsidP="00813377">
            <w:pPr>
              <w:spacing w:after="120"/>
              <w:jc w:val="left"/>
              <w:rPr>
                <w:rFonts w:ascii="Consolas" w:hAnsi="Consolas" w:cs="Consolas"/>
                <w:noProof/>
                <w:szCs w:val="20"/>
                <w:lang w:val="en-US"/>
              </w:rPr>
            </w:pPr>
            <w:r w:rsidRPr="002B6314">
              <w:rPr>
                <w:rFonts w:ascii="Consolas" w:hAnsi="Consolas" w:cs="Consolas"/>
                <w:noProof/>
                <w:szCs w:val="20"/>
                <w:lang w:val="en-US"/>
              </w:rPr>
              <w:t>PrintCallHistory</w:t>
            </w:r>
          </w:p>
          <w:p w:rsidR="00813377" w:rsidRPr="002B6314" w:rsidRDefault="00813377" w:rsidP="00813377">
            <w:pPr>
              <w:spacing w:after="120"/>
              <w:jc w:val="left"/>
              <w:rPr>
                <w:rFonts w:ascii="Consolas" w:hAnsi="Consolas" w:cs="Consolas"/>
                <w:noProof/>
                <w:szCs w:val="20"/>
                <w:lang w:val="en-US"/>
              </w:rPr>
            </w:pPr>
            <w:r w:rsidRPr="002B6314">
              <w:rPr>
                <w:rFonts w:ascii="Consolas" w:hAnsi="Consolas" w:cs="Consolas"/>
                <w:noProof/>
                <w:szCs w:val="20"/>
                <w:lang w:val="en-US"/>
              </w:rPr>
              <w:t>End.</w:t>
            </w:r>
          </w:p>
        </w:tc>
      </w:tr>
      <w:tr w:rsidR="00813377" w:rsidRPr="002B6314" w:rsidTr="00813377">
        <w:tc>
          <w:tcPr>
            <w:tcW w:w="4395" w:type="dxa"/>
            <w:vAlign w:val="center"/>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lastRenderedPageBreak/>
              <w:t>Вход</w:t>
            </w:r>
          </w:p>
        </w:tc>
        <w:tc>
          <w:tcPr>
            <w:tcW w:w="6486" w:type="dxa"/>
            <w:vAlign w:val="center"/>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Изход</w:t>
            </w:r>
          </w:p>
        </w:tc>
      </w:tr>
      <w:tr w:rsidR="00813377" w:rsidRPr="002B6314" w:rsidTr="00813377">
        <w:tc>
          <w:tcPr>
            <w:tcW w:w="4395"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12:05 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14:05 40)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highlight w:val="yellow"/>
              </w:rPr>
            </w:pPr>
            <w:r w:rsidRPr="002B6314">
              <w:rPr>
                <w:rFonts w:ascii="Consolas" w:hAnsi="Consolas" w:cs="Consolas"/>
                <w:noProof/>
                <w:szCs w:val="20"/>
              </w:rPr>
              <w:t>End.</w:t>
            </w:r>
          </w:p>
        </w:tc>
        <w:tc>
          <w:tcPr>
            <w:tcW w:w="6486"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7.00</w:t>
            </w:r>
          </w:p>
        </w:tc>
      </w:tr>
      <w:tr w:rsidR="00813377" w:rsidRPr="002B6314" w:rsidTr="00813377">
        <w:tc>
          <w:tcPr>
            <w:tcW w:w="4395"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Вход</w:t>
            </w:r>
          </w:p>
        </w:tc>
        <w:tc>
          <w:tcPr>
            <w:tcW w:w="6486"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Изход</w:t>
            </w:r>
          </w:p>
        </w:tc>
      </w:tr>
      <w:tr w:rsidR="00813377" w:rsidRPr="002B6314" w:rsidTr="00813377">
        <w:tc>
          <w:tcPr>
            <w:tcW w:w="4395"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12:05 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15:05 40)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DeleteMostExpensiveCall</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highlight w:val="yellow"/>
              </w:rPr>
            </w:pPr>
            <w:r w:rsidRPr="002B6314">
              <w:rPr>
                <w:rFonts w:ascii="Consolas" w:hAnsi="Consolas" w:cs="Consolas"/>
                <w:noProof/>
                <w:szCs w:val="20"/>
              </w:rPr>
              <w:t>End.</w:t>
            </w:r>
          </w:p>
        </w:tc>
        <w:tc>
          <w:tcPr>
            <w:tcW w:w="6486"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7.00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Most expensive call deleted.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3.00</w:t>
            </w:r>
          </w:p>
        </w:tc>
      </w:tr>
      <w:tr w:rsidR="00813377" w:rsidRPr="002B6314" w:rsidTr="00813377">
        <w:tc>
          <w:tcPr>
            <w:tcW w:w="4395"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Вход</w:t>
            </w:r>
          </w:p>
        </w:tc>
        <w:tc>
          <w:tcPr>
            <w:tcW w:w="6486"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Изход</w:t>
            </w:r>
          </w:p>
        </w:tc>
      </w:tr>
      <w:tr w:rsidR="00813377" w:rsidRPr="002B6314" w:rsidTr="00813377">
        <w:tc>
          <w:tcPr>
            <w:tcW w:w="4395"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12:05 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15:05 40)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DeleteMostExpensiveCall</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DeleteCall</w:t>
            </w:r>
          </w:p>
          <w:p w:rsidR="00813377" w:rsidRPr="002B6314" w:rsidRDefault="00813377" w:rsidP="00813377">
            <w:pPr>
              <w:spacing w:after="120"/>
              <w:jc w:val="left"/>
              <w:rPr>
                <w:rFonts w:ascii="Consolas" w:hAnsi="Consolas" w:cs="Consolas"/>
                <w:noProof/>
                <w:szCs w:val="20"/>
                <w:highlight w:val="yellow"/>
              </w:rPr>
            </w:pPr>
            <w:r w:rsidRPr="002B6314">
              <w:rPr>
                <w:rFonts w:ascii="Consolas" w:hAnsi="Consolas" w:cs="Consolas"/>
                <w:noProof/>
                <w:szCs w:val="20"/>
              </w:rPr>
              <w:t>End.</w:t>
            </w:r>
          </w:p>
        </w:tc>
        <w:tc>
          <w:tcPr>
            <w:tcW w:w="6486"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7.00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Most expensive call deleted.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3.00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history deleted.</w:t>
            </w:r>
          </w:p>
        </w:tc>
      </w:tr>
      <w:tr w:rsidR="00813377" w:rsidRPr="002B6314" w:rsidTr="00813377">
        <w:tc>
          <w:tcPr>
            <w:tcW w:w="4395"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Вход</w:t>
            </w:r>
          </w:p>
        </w:tc>
        <w:tc>
          <w:tcPr>
            <w:tcW w:w="6486"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Изход</w:t>
            </w:r>
          </w:p>
        </w:tc>
      </w:tr>
      <w:tr w:rsidR="00813377" w:rsidRPr="002B6314" w:rsidTr="00813377">
        <w:tc>
          <w:tcPr>
            <w:tcW w:w="4395"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12:05 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15:05 40)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DeleteMostExpensiveCall</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PrintCallHistory</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DeleteCall</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PrintCallHistory</w:t>
            </w:r>
          </w:p>
          <w:p w:rsidR="00813377" w:rsidRPr="002B6314" w:rsidRDefault="00813377" w:rsidP="00813377">
            <w:pPr>
              <w:spacing w:after="120"/>
              <w:jc w:val="left"/>
              <w:rPr>
                <w:rFonts w:ascii="Consolas" w:hAnsi="Consolas" w:cs="Consolas"/>
                <w:noProof/>
                <w:szCs w:val="20"/>
                <w:highlight w:val="yellow"/>
              </w:rPr>
            </w:pPr>
            <w:r w:rsidRPr="002B6314">
              <w:rPr>
                <w:rFonts w:ascii="Consolas" w:hAnsi="Consolas" w:cs="Consolas"/>
                <w:noProof/>
                <w:szCs w:val="20"/>
              </w:rPr>
              <w:t>End.</w:t>
            </w:r>
          </w:p>
        </w:tc>
        <w:tc>
          <w:tcPr>
            <w:tcW w:w="6486"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7.00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Most expensive call deleted.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3.00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12/03/2012 12:05 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history deleted.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No calls.</w:t>
            </w:r>
          </w:p>
        </w:tc>
      </w:tr>
      <w:tr w:rsidR="00813377" w:rsidRPr="002B6314" w:rsidTr="00813377">
        <w:tc>
          <w:tcPr>
            <w:tcW w:w="4395"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lastRenderedPageBreak/>
              <w:t>Вход</w:t>
            </w:r>
          </w:p>
        </w:tc>
        <w:tc>
          <w:tcPr>
            <w:tcW w:w="6486"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Изход</w:t>
            </w:r>
          </w:p>
        </w:tc>
      </w:tr>
      <w:tr w:rsidR="00813377" w:rsidRPr="002B6314" w:rsidTr="00813377">
        <w:tc>
          <w:tcPr>
            <w:tcW w:w="4395"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PrintCallHistory</w:t>
            </w:r>
          </w:p>
          <w:p w:rsidR="00813377" w:rsidRPr="002B6314" w:rsidRDefault="00813377" w:rsidP="00813377">
            <w:pPr>
              <w:spacing w:after="120"/>
              <w:jc w:val="left"/>
              <w:rPr>
                <w:rFonts w:ascii="Consolas" w:hAnsi="Consolas" w:cs="Consolas"/>
                <w:noProof/>
                <w:szCs w:val="20"/>
                <w:highlight w:val="yellow"/>
              </w:rPr>
            </w:pPr>
            <w:r w:rsidRPr="002B6314">
              <w:rPr>
                <w:rFonts w:ascii="Consolas" w:hAnsi="Consolas" w:cs="Consolas"/>
                <w:noProof/>
                <w:szCs w:val="20"/>
              </w:rPr>
              <w:t>End.</w:t>
            </w:r>
          </w:p>
        </w:tc>
        <w:tc>
          <w:tcPr>
            <w:tcW w:w="6486"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No calls.</w:t>
            </w:r>
          </w:p>
        </w:tc>
      </w:tr>
      <w:tr w:rsidR="00813377" w:rsidRPr="002B6314" w:rsidTr="00813377">
        <w:tc>
          <w:tcPr>
            <w:tcW w:w="4395"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Вход</w:t>
            </w:r>
          </w:p>
        </w:tc>
        <w:tc>
          <w:tcPr>
            <w:tcW w:w="6486"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Изход</w:t>
            </w:r>
          </w:p>
        </w:tc>
      </w:tr>
      <w:tr w:rsidR="00813377" w:rsidRPr="002B6314" w:rsidTr="00813377">
        <w:tc>
          <w:tcPr>
            <w:tcW w:w="4395"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12:05 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15:05 40)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DeleteMostExpensiveCall</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PrintCallHistory</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DeleteCall</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PrintCallHistory</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15:05 40)</w:t>
            </w:r>
          </w:p>
          <w:p w:rsidR="00813377" w:rsidRPr="002B6314" w:rsidRDefault="00813377" w:rsidP="00813377">
            <w:pPr>
              <w:spacing w:after="120"/>
              <w:jc w:val="left"/>
              <w:rPr>
                <w:rFonts w:ascii="Consolas" w:hAnsi="Consolas" w:cs="Consolas"/>
                <w:noProof/>
                <w:szCs w:val="20"/>
                <w:highlight w:val="yellow"/>
              </w:rPr>
            </w:pPr>
            <w:r w:rsidRPr="002B6314">
              <w:rPr>
                <w:rFonts w:ascii="Consolas" w:hAnsi="Consolas" w:cs="Consolas"/>
                <w:noProof/>
                <w:szCs w:val="20"/>
              </w:rPr>
              <w:t>End.</w:t>
            </w:r>
          </w:p>
        </w:tc>
        <w:tc>
          <w:tcPr>
            <w:tcW w:w="6486"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7.00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Most expensive call deleted.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3.00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12/03/2012 12:05 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history deleted.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No calls.Call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tc>
      </w:tr>
      <w:tr w:rsidR="00813377" w:rsidRPr="002B6314" w:rsidTr="00813377">
        <w:tc>
          <w:tcPr>
            <w:tcW w:w="4395"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Вход</w:t>
            </w:r>
          </w:p>
        </w:tc>
        <w:tc>
          <w:tcPr>
            <w:tcW w:w="6486"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Изход</w:t>
            </w:r>
          </w:p>
        </w:tc>
      </w:tr>
      <w:tr w:rsidR="00813377" w:rsidRPr="002B6314" w:rsidTr="00813377">
        <w:tc>
          <w:tcPr>
            <w:tcW w:w="4395"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15:05 40)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End.</w:t>
            </w:r>
          </w:p>
          <w:p w:rsidR="00813377" w:rsidRPr="002B6314" w:rsidRDefault="00813377" w:rsidP="00813377">
            <w:pPr>
              <w:spacing w:after="120"/>
              <w:jc w:val="left"/>
              <w:rPr>
                <w:rFonts w:ascii="Consolas" w:hAnsi="Consolas" w:cs="Consolas"/>
                <w:noProof/>
                <w:szCs w:val="20"/>
                <w:highlight w:val="yellow"/>
              </w:rPr>
            </w:pPr>
          </w:p>
        </w:tc>
        <w:tc>
          <w:tcPr>
            <w:tcW w:w="6486"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12.00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6.00</w:t>
            </w:r>
          </w:p>
        </w:tc>
      </w:tr>
      <w:tr w:rsidR="00813377" w:rsidRPr="002B6314" w:rsidTr="00813377">
        <w:tc>
          <w:tcPr>
            <w:tcW w:w="4395"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Вход</w:t>
            </w:r>
          </w:p>
        </w:tc>
        <w:tc>
          <w:tcPr>
            <w:tcW w:w="6486" w:type="dxa"/>
          </w:tcPr>
          <w:p w:rsidR="00813377" w:rsidRPr="002B6314" w:rsidRDefault="00813377" w:rsidP="00813377">
            <w:pPr>
              <w:spacing w:after="120"/>
              <w:jc w:val="left"/>
              <w:rPr>
                <w:rFonts w:ascii="Consolas" w:hAnsi="Consolas" w:cs="Consolas"/>
                <w:b/>
                <w:szCs w:val="20"/>
              </w:rPr>
            </w:pPr>
            <w:r w:rsidRPr="002B6314">
              <w:rPr>
                <w:rFonts w:ascii="Consolas" w:hAnsi="Consolas" w:cs="Consolas"/>
                <w:b/>
                <w:szCs w:val="20"/>
              </w:rPr>
              <w:t>Изход</w:t>
            </w:r>
          </w:p>
        </w:tc>
      </w:tr>
      <w:tr w:rsidR="00813377" w:rsidRPr="002B6314" w:rsidTr="00813377">
        <w:tc>
          <w:tcPr>
            <w:tcW w:w="4395"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12:05 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AddCall(12/03/2012 15:05 40)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DeleteMostExpensiveCall</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PrintCallHistory</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DeleteCall</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PrintCallHistory</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CalculateSum(0.10)</w:t>
            </w:r>
          </w:p>
          <w:p w:rsidR="00813377" w:rsidRPr="002B6314" w:rsidRDefault="00813377" w:rsidP="00813377">
            <w:pPr>
              <w:spacing w:after="120"/>
              <w:jc w:val="left"/>
              <w:rPr>
                <w:rFonts w:ascii="Consolas" w:hAnsi="Consolas" w:cs="Consolas"/>
                <w:noProof/>
                <w:szCs w:val="20"/>
                <w:highlight w:val="yellow"/>
              </w:rPr>
            </w:pPr>
            <w:r w:rsidRPr="002B6314">
              <w:rPr>
                <w:rFonts w:ascii="Consolas" w:hAnsi="Consolas" w:cs="Consolas"/>
                <w:noProof/>
                <w:szCs w:val="20"/>
              </w:rPr>
              <w:t>End.</w:t>
            </w:r>
          </w:p>
        </w:tc>
        <w:tc>
          <w:tcPr>
            <w:tcW w:w="6486" w:type="dxa"/>
          </w:tcPr>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7.00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Most expensive call deleted.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3.00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12/03/2012 12:05 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history deleted.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No calls.</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0.00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added.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7.00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Most expensive call deleted.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lastRenderedPageBreak/>
              <w:t>3.00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12/03/2012 12:05 10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12/03/2012 13:05 20</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Call history deleted.</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No calls.</w:t>
            </w:r>
          </w:p>
          <w:p w:rsidR="00813377" w:rsidRPr="002B6314" w:rsidRDefault="00813377" w:rsidP="00813377">
            <w:pPr>
              <w:spacing w:after="120"/>
              <w:jc w:val="left"/>
              <w:rPr>
                <w:rFonts w:ascii="Consolas" w:hAnsi="Consolas" w:cs="Consolas"/>
                <w:noProof/>
                <w:szCs w:val="20"/>
              </w:rPr>
            </w:pPr>
            <w:r w:rsidRPr="002B6314">
              <w:rPr>
                <w:rFonts w:ascii="Consolas" w:hAnsi="Consolas" w:cs="Consolas"/>
                <w:noProof/>
                <w:szCs w:val="20"/>
              </w:rPr>
              <w:t>0.00</w:t>
            </w:r>
          </w:p>
        </w:tc>
      </w:tr>
    </w:tbl>
    <w:p w:rsidR="00813377" w:rsidRDefault="00813377" w:rsidP="00813377">
      <w:pPr>
        <w:pStyle w:val="1"/>
        <w:rPr>
          <w:rFonts w:ascii="Consolas" w:hAnsi="Consolas" w:cs="Consolas"/>
          <w:noProof/>
          <w:sz w:val="20"/>
          <w:szCs w:val="20"/>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Default="00813377" w:rsidP="00813377">
      <w:pPr>
        <w:rPr>
          <w:lang w:val="en-US"/>
        </w:rPr>
      </w:pPr>
    </w:p>
    <w:p w:rsidR="00813377" w:rsidRPr="00813377" w:rsidRDefault="00813377" w:rsidP="00813377">
      <w:pPr>
        <w:rPr>
          <w:lang w:val="en-US"/>
        </w:rPr>
      </w:pPr>
    </w:p>
    <w:p w:rsidR="00813377" w:rsidRDefault="00813377" w:rsidP="00813377"/>
    <w:tbl>
      <w:tblPr>
        <w:tblStyle w:val="a9"/>
        <w:tblW w:w="0" w:type="auto"/>
        <w:tblInd w:w="108" w:type="dxa"/>
        <w:tblLook w:val="04A0" w:firstRow="1" w:lastRow="0" w:firstColumn="1" w:lastColumn="0" w:noHBand="0" w:noVBand="1"/>
      </w:tblPr>
      <w:tblGrid>
        <w:gridCol w:w="10773"/>
      </w:tblGrid>
      <w:tr w:rsidR="00813377" w:rsidRPr="00742B86" w:rsidTr="00813377">
        <w:tc>
          <w:tcPr>
            <w:tcW w:w="10773" w:type="dxa"/>
            <w:vAlign w:val="center"/>
          </w:tcPr>
          <w:p w:rsidR="00813377" w:rsidRPr="00742B86" w:rsidRDefault="00813377" w:rsidP="00813377">
            <w:pPr>
              <w:pStyle w:val="ProblemTitle"/>
              <w:rPr>
                <w:szCs w:val="20"/>
              </w:rPr>
            </w:pPr>
            <w:r w:rsidRPr="00B66F89">
              <w:rPr>
                <w:szCs w:val="20"/>
              </w:rPr>
              <w:t xml:space="preserve">Задача </w:t>
            </w:r>
            <w:r w:rsidRPr="00B66F89">
              <w:rPr>
                <w:szCs w:val="20"/>
                <w:lang w:val="en-US"/>
              </w:rPr>
              <w:t>2</w:t>
            </w:r>
            <w:r w:rsidRPr="00B66F89">
              <w:rPr>
                <w:szCs w:val="20"/>
              </w:rPr>
              <w:t>0</w:t>
            </w:r>
            <w:r>
              <w:rPr>
                <w:szCs w:val="20"/>
                <w:lang w:val="en-US"/>
              </w:rPr>
              <w:t>-21</w:t>
            </w:r>
            <w:r w:rsidRPr="00B66F89">
              <w:rPr>
                <w:szCs w:val="20"/>
              </w:rPr>
              <w:t>.</w:t>
            </w:r>
            <w:r w:rsidRPr="00B66F89">
              <w:rPr>
                <w:szCs w:val="20"/>
                <w:lang w:val="en-US"/>
              </w:rPr>
              <w:t xml:space="preserve"> </w:t>
            </w:r>
            <w:r w:rsidRPr="00742B86">
              <w:rPr>
                <w:szCs w:val="20"/>
              </w:rPr>
              <w:t>Библиотека</w:t>
            </w:r>
          </w:p>
        </w:tc>
      </w:tr>
      <w:tr w:rsidR="00813377" w:rsidRPr="00742B86" w:rsidTr="00813377">
        <w:tc>
          <w:tcPr>
            <w:tcW w:w="10773" w:type="dxa"/>
            <w:vAlign w:val="center"/>
          </w:tcPr>
          <w:p w:rsidR="00813377" w:rsidRPr="00742B86" w:rsidRDefault="00813377" w:rsidP="00813377">
            <w:pPr>
              <w:spacing w:after="120"/>
              <w:jc w:val="left"/>
              <w:rPr>
                <w:b/>
                <w:szCs w:val="20"/>
              </w:rPr>
            </w:pPr>
            <w:r w:rsidRPr="00742B86">
              <w:rPr>
                <w:b/>
                <w:szCs w:val="20"/>
              </w:rPr>
              <w:t>Условие</w:t>
            </w:r>
          </w:p>
          <w:p w:rsidR="00813377" w:rsidRPr="00742B86" w:rsidRDefault="00813377" w:rsidP="00813377">
            <w:pPr>
              <w:rPr>
                <w:szCs w:val="20"/>
              </w:rPr>
            </w:pPr>
            <w:r w:rsidRPr="00742B86">
              <w:rPr>
                <w:szCs w:val="20"/>
              </w:rPr>
              <w:t xml:space="preserve">Нека е дадена библиотека с книги. Дефинирайте класове съответно за библиотека и книга. Библиотеката трябва да съдържа име и списък от книги. Книгите трябва да съдържат информация за заглавие, автор, издателство, година на издаване и </w:t>
            </w:r>
            <w:r w:rsidRPr="00742B86">
              <w:rPr>
                <w:b/>
                <w:szCs w:val="20"/>
              </w:rPr>
              <w:t>ISBN</w:t>
            </w:r>
            <w:r w:rsidRPr="00742B86">
              <w:rPr>
                <w:szCs w:val="20"/>
              </w:rPr>
              <w:t>-номер. В класа, който описва библиотека, добавете методи за добавяне на книга към библиотеката, търсене на книга по предварително зададен автор, извеждане на информация за дадена книга и изтриване на книга от библиотеката по дадено заглавие.</w:t>
            </w:r>
          </w:p>
          <w:p w:rsidR="00813377" w:rsidRPr="00742B86" w:rsidRDefault="00813377" w:rsidP="00813377">
            <w:pPr>
              <w:rPr>
                <w:szCs w:val="20"/>
              </w:rPr>
            </w:pPr>
            <w:r w:rsidRPr="00742B86">
              <w:rPr>
                <w:szCs w:val="20"/>
              </w:rPr>
              <w:t>Програмата трябва да изпълнява следните операции:</w:t>
            </w:r>
          </w:p>
          <w:p w:rsidR="00813377" w:rsidRPr="00742B86" w:rsidRDefault="00813377" w:rsidP="00813377">
            <w:pPr>
              <w:pStyle w:val="af7"/>
              <w:numPr>
                <w:ilvl w:val="0"/>
                <w:numId w:val="44"/>
              </w:numPr>
              <w:autoSpaceDE w:val="0"/>
              <w:autoSpaceDN w:val="0"/>
              <w:adjustRightInd w:val="0"/>
              <w:spacing w:before="0"/>
              <w:jc w:val="left"/>
              <w:rPr>
                <w:rFonts w:cs="Consolas"/>
                <w:szCs w:val="20"/>
                <w:lang w:val="en-US" w:eastAsia="en-US"/>
              </w:rPr>
            </w:pPr>
            <w:proofErr w:type="gramStart"/>
            <w:r w:rsidRPr="00742B86">
              <w:rPr>
                <w:b/>
                <w:szCs w:val="20"/>
                <w:lang w:val="en-US"/>
              </w:rPr>
              <w:t>AddBook(</w:t>
            </w:r>
            <w:proofErr w:type="gramEnd"/>
            <w:r w:rsidRPr="00742B86">
              <w:rPr>
                <w:b/>
                <w:szCs w:val="20"/>
                <w:lang w:val="en-US"/>
              </w:rPr>
              <w:t>title, author, publisher, yearOfPublishing, ISBN)</w:t>
            </w:r>
            <w:r w:rsidRPr="00742B86">
              <w:rPr>
                <w:szCs w:val="20"/>
                <w:lang w:val="en-US"/>
              </w:rPr>
              <w:t xml:space="preserve"> – </w:t>
            </w:r>
            <w:r w:rsidRPr="00742B86">
              <w:rPr>
                <w:szCs w:val="20"/>
              </w:rPr>
              <w:t xml:space="preserve">да добавя книга по зададени заглавие, автор, издателство, година на издаване и </w:t>
            </w:r>
            <w:r w:rsidRPr="00742B86">
              <w:rPr>
                <w:b/>
                <w:szCs w:val="20"/>
                <w:lang w:val="en-US"/>
              </w:rPr>
              <w:t>ISBN</w:t>
            </w:r>
            <w:r w:rsidRPr="00742B86">
              <w:rPr>
                <w:szCs w:val="20"/>
              </w:rPr>
              <w:t xml:space="preserve"> – номер. Като резултат трябва да се принтира </w:t>
            </w:r>
            <w:r w:rsidRPr="00742B86">
              <w:rPr>
                <w:b/>
                <w:szCs w:val="20"/>
              </w:rPr>
              <w:t>„</w:t>
            </w:r>
            <w:r w:rsidRPr="00742B86">
              <w:rPr>
                <w:rFonts w:cs="Consolas"/>
                <w:b/>
                <w:szCs w:val="20"/>
                <w:lang w:val="en-US" w:eastAsia="en-US"/>
              </w:rPr>
              <w:t>Book added</w:t>
            </w:r>
            <w:r w:rsidRPr="00742B86">
              <w:rPr>
                <w:rFonts w:cs="Consolas"/>
                <w:b/>
                <w:szCs w:val="20"/>
                <w:lang w:eastAsia="en-US"/>
              </w:rPr>
              <w:t>.</w:t>
            </w:r>
            <w:r w:rsidRPr="00742B86">
              <w:rPr>
                <w:b/>
                <w:szCs w:val="20"/>
              </w:rPr>
              <w:t>“</w:t>
            </w:r>
            <w:r w:rsidRPr="00742B86">
              <w:rPr>
                <w:szCs w:val="20"/>
              </w:rPr>
              <w:t>.</w:t>
            </w:r>
          </w:p>
          <w:p w:rsidR="00813377" w:rsidRPr="00742B86" w:rsidRDefault="00813377" w:rsidP="00813377">
            <w:pPr>
              <w:pStyle w:val="af7"/>
              <w:numPr>
                <w:ilvl w:val="0"/>
                <w:numId w:val="44"/>
              </w:numPr>
              <w:autoSpaceDE w:val="0"/>
              <w:autoSpaceDN w:val="0"/>
              <w:adjustRightInd w:val="0"/>
              <w:spacing w:before="0"/>
              <w:jc w:val="left"/>
              <w:rPr>
                <w:rFonts w:cs="Consolas"/>
                <w:szCs w:val="20"/>
                <w:lang w:eastAsia="en-US"/>
              </w:rPr>
            </w:pPr>
            <w:proofErr w:type="gramStart"/>
            <w:r w:rsidRPr="00742B86">
              <w:rPr>
                <w:rFonts w:cs="Consolas"/>
                <w:b/>
                <w:szCs w:val="20"/>
                <w:lang w:val="en-US" w:eastAsia="en-US"/>
              </w:rPr>
              <w:t>SearchAuthor(</w:t>
            </w:r>
            <w:proofErr w:type="gramEnd"/>
            <w:r w:rsidRPr="00742B86">
              <w:rPr>
                <w:rFonts w:cs="Consolas"/>
                <w:b/>
                <w:szCs w:val="20"/>
                <w:lang w:val="en-US" w:eastAsia="en-US"/>
              </w:rPr>
              <w:t>author)</w:t>
            </w:r>
            <w:r w:rsidRPr="00742B86">
              <w:rPr>
                <w:rFonts w:cs="Consolas"/>
                <w:szCs w:val="20"/>
                <w:lang w:val="en-US" w:eastAsia="en-US"/>
              </w:rPr>
              <w:t xml:space="preserve"> – </w:t>
            </w:r>
            <w:r w:rsidRPr="00742B86">
              <w:rPr>
                <w:rFonts w:cs="Consolas"/>
                <w:szCs w:val="20"/>
                <w:lang w:eastAsia="en-US"/>
              </w:rPr>
              <w:t xml:space="preserve">намира книга по предварително зададен автор. Като резултат отпечатва информацията за намерената книга в случай, че намерените книги са повече от 1 се разпечатват в реда на въвеждането им, или </w:t>
            </w:r>
            <w:r w:rsidRPr="00742B86">
              <w:rPr>
                <w:rFonts w:cs="Consolas"/>
                <w:b/>
                <w:szCs w:val="20"/>
                <w:lang w:val="en-US" w:eastAsia="en-US"/>
              </w:rPr>
              <w:t>"Not found book o</w:t>
            </w:r>
            <w:r>
              <w:rPr>
                <w:rFonts w:cs="Consolas"/>
                <w:b/>
                <w:szCs w:val="20"/>
                <w:lang w:val="en-US" w:eastAsia="en-US"/>
              </w:rPr>
              <w:t>f</w:t>
            </w:r>
            <w:r w:rsidRPr="00742B86">
              <w:rPr>
                <w:rFonts w:cs="Consolas"/>
                <w:b/>
                <w:szCs w:val="20"/>
                <w:lang w:val="en-US" w:eastAsia="en-US"/>
              </w:rPr>
              <w:t xml:space="preserve"> this author</w:t>
            </w:r>
            <w:r w:rsidRPr="00742B86">
              <w:rPr>
                <w:rFonts w:cs="Consolas"/>
                <w:b/>
                <w:szCs w:val="20"/>
                <w:lang w:eastAsia="en-US"/>
              </w:rPr>
              <w:t>.</w:t>
            </w:r>
            <w:r w:rsidRPr="00742B86">
              <w:rPr>
                <w:rFonts w:cs="Consolas"/>
                <w:b/>
                <w:szCs w:val="20"/>
                <w:lang w:val="en-US" w:eastAsia="en-US"/>
              </w:rPr>
              <w:t>"</w:t>
            </w:r>
            <w:r w:rsidRPr="00742B86">
              <w:rPr>
                <w:rFonts w:cs="Consolas"/>
                <w:szCs w:val="20"/>
                <w:lang w:eastAsia="en-US"/>
              </w:rPr>
              <w:t xml:space="preserve"> в случай, че не е намерена книга на дадения автор.</w:t>
            </w:r>
          </w:p>
          <w:p w:rsidR="00813377" w:rsidRPr="00742B86" w:rsidRDefault="00813377" w:rsidP="00813377">
            <w:pPr>
              <w:pStyle w:val="af7"/>
              <w:numPr>
                <w:ilvl w:val="0"/>
                <w:numId w:val="44"/>
              </w:numPr>
              <w:autoSpaceDE w:val="0"/>
              <w:autoSpaceDN w:val="0"/>
              <w:adjustRightInd w:val="0"/>
              <w:spacing w:before="0"/>
              <w:jc w:val="left"/>
              <w:rPr>
                <w:rFonts w:cs="Consolas"/>
                <w:szCs w:val="20"/>
                <w:lang w:eastAsia="en-US"/>
              </w:rPr>
            </w:pPr>
            <w:proofErr w:type="gramStart"/>
            <w:r w:rsidRPr="00742B86">
              <w:rPr>
                <w:rFonts w:cs="Consolas"/>
                <w:b/>
                <w:szCs w:val="20"/>
                <w:lang w:val="en-US" w:eastAsia="en-US"/>
              </w:rPr>
              <w:t>SearchTitle(</w:t>
            </w:r>
            <w:proofErr w:type="gramEnd"/>
            <w:r w:rsidRPr="00742B86">
              <w:rPr>
                <w:rFonts w:cs="Consolas"/>
                <w:b/>
                <w:szCs w:val="20"/>
                <w:lang w:val="en-US" w:eastAsia="en-US"/>
              </w:rPr>
              <w:t>title)</w:t>
            </w:r>
            <w:r w:rsidRPr="00742B86">
              <w:rPr>
                <w:rFonts w:cs="Consolas"/>
                <w:szCs w:val="20"/>
                <w:lang w:val="en-US" w:eastAsia="en-US"/>
              </w:rPr>
              <w:t xml:space="preserve"> – </w:t>
            </w:r>
            <w:r w:rsidRPr="00742B86">
              <w:rPr>
                <w:rFonts w:cs="Consolas"/>
                <w:szCs w:val="20"/>
                <w:lang w:eastAsia="en-US"/>
              </w:rPr>
              <w:t xml:space="preserve">намира книга по дадено заглавие. Като резултат трябва да отпечатва информацията за намерената книга или </w:t>
            </w:r>
            <w:r w:rsidRPr="00742B86">
              <w:rPr>
                <w:rFonts w:cs="Consolas"/>
                <w:b/>
                <w:szCs w:val="20"/>
                <w:lang w:val="en-US" w:eastAsia="en-US"/>
              </w:rPr>
              <w:t>"Not found</w:t>
            </w:r>
            <w:r w:rsidRPr="00742B86">
              <w:rPr>
                <w:rFonts w:cs="Consolas"/>
                <w:b/>
                <w:szCs w:val="20"/>
                <w:lang w:eastAsia="en-US"/>
              </w:rPr>
              <w:t>.</w:t>
            </w:r>
            <w:r w:rsidRPr="00742B86">
              <w:rPr>
                <w:rFonts w:cs="Consolas"/>
                <w:b/>
                <w:szCs w:val="20"/>
                <w:lang w:val="en-US" w:eastAsia="en-US"/>
              </w:rPr>
              <w:t>"</w:t>
            </w:r>
            <w:r w:rsidRPr="00742B86">
              <w:rPr>
                <w:rFonts w:cs="Consolas"/>
                <w:szCs w:val="20"/>
                <w:lang w:eastAsia="en-US"/>
              </w:rPr>
              <w:t xml:space="preserve"> в случай, че не е намерена книга с търсеното заглавие.</w:t>
            </w:r>
          </w:p>
          <w:p w:rsidR="00813377" w:rsidRPr="00742B86" w:rsidRDefault="00813377" w:rsidP="00813377">
            <w:pPr>
              <w:pStyle w:val="af7"/>
              <w:numPr>
                <w:ilvl w:val="0"/>
                <w:numId w:val="44"/>
              </w:numPr>
              <w:autoSpaceDE w:val="0"/>
              <w:autoSpaceDN w:val="0"/>
              <w:adjustRightInd w:val="0"/>
              <w:spacing w:before="0"/>
              <w:jc w:val="left"/>
              <w:rPr>
                <w:rFonts w:cs="Consolas"/>
                <w:szCs w:val="20"/>
                <w:lang w:eastAsia="en-US"/>
              </w:rPr>
            </w:pPr>
            <w:r w:rsidRPr="00742B86">
              <w:rPr>
                <w:rFonts w:cs="Consolas"/>
                <w:szCs w:val="20"/>
                <w:lang w:eastAsia="en-US"/>
              </w:rPr>
              <w:t xml:space="preserve"> </w:t>
            </w:r>
            <w:proofErr w:type="gramStart"/>
            <w:r w:rsidRPr="00742B86">
              <w:rPr>
                <w:rFonts w:cs="Consolas"/>
                <w:b/>
                <w:szCs w:val="20"/>
                <w:lang w:val="en-US" w:eastAsia="en-US"/>
              </w:rPr>
              <w:t>DeleteBook(</w:t>
            </w:r>
            <w:proofErr w:type="gramEnd"/>
            <w:r w:rsidRPr="00742B86">
              <w:rPr>
                <w:rFonts w:cs="Consolas"/>
                <w:b/>
                <w:szCs w:val="20"/>
                <w:lang w:val="en-US" w:eastAsia="en-US"/>
              </w:rPr>
              <w:t>title)</w:t>
            </w:r>
            <w:r w:rsidRPr="00742B86">
              <w:rPr>
                <w:rFonts w:cs="Consolas"/>
                <w:szCs w:val="20"/>
                <w:lang w:val="en-US" w:eastAsia="en-US"/>
              </w:rPr>
              <w:t xml:space="preserve"> – </w:t>
            </w:r>
            <w:r w:rsidRPr="00742B86">
              <w:rPr>
                <w:rFonts w:cs="Consolas"/>
                <w:szCs w:val="20"/>
                <w:lang w:eastAsia="en-US"/>
              </w:rPr>
              <w:t xml:space="preserve">изтрива от библиотеката книга по дадено заглавие. Като резултат отпечатва </w:t>
            </w:r>
            <w:r w:rsidRPr="00742B86">
              <w:rPr>
                <w:rFonts w:cs="Consolas"/>
                <w:b/>
                <w:szCs w:val="20"/>
                <w:lang w:eastAsia="en-US"/>
              </w:rPr>
              <w:t>„</w:t>
            </w:r>
            <w:r w:rsidRPr="00742B86">
              <w:rPr>
                <w:rFonts w:cs="Consolas"/>
                <w:b/>
                <w:szCs w:val="20"/>
                <w:lang w:val="en-US" w:eastAsia="en-US"/>
              </w:rPr>
              <w:t>Book deleted</w:t>
            </w:r>
            <w:r w:rsidRPr="00742B86">
              <w:rPr>
                <w:rFonts w:cs="Consolas"/>
                <w:b/>
                <w:szCs w:val="20"/>
                <w:lang w:eastAsia="en-US"/>
              </w:rPr>
              <w:t>.“</w:t>
            </w:r>
            <w:r w:rsidRPr="00742B86">
              <w:rPr>
                <w:rFonts w:cs="Consolas"/>
                <w:szCs w:val="20"/>
                <w:lang w:val="en-US" w:eastAsia="en-US"/>
              </w:rPr>
              <w:t xml:space="preserve"> </w:t>
            </w:r>
            <w:r w:rsidRPr="00742B86">
              <w:rPr>
                <w:rFonts w:cs="Consolas"/>
                <w:szCs w:val="20"/>
                <w:lang w:eastAsia="en-US"/>
              </w:rPr>
              <w:t xml:space="preserve">или </w:t>
            </w:r>
            <w:r w:rsidRPr="00742B86">
              <w:rPr>
                <w:rFonts w:cs="Consolas"/>
                <w:b/>
                <w:szCs w:val="20"/>
                <w:lang w:eastAsia="en-US"/>
              </w:rPr>
              <w:t>„</w:t>
            </w:r>
            <w:r w:rsidRPr="00742B86">
              <w:rPr>
                <w:rFonts w:cs="Consolas"/>
                <w:b/>
                <w:szCs w:val="20"/>
                <w:lang w:val="en-US" w:eastAsia="en-US"/>
              </w:rPr>
              <w:t>Not found</w:t>
            </w:r>
            <w:r w:rsidRPr="00742B86">
              <w:rPr>
                <w:rFonts w:cs="Consolas"/>
                <w:b/>
                <w:szCs w:val="20"/>
                <w:lang w:eastAsia="en-US"/>
              </w:rPr>
              <w:t xml:space="preserve">.“ </w:t>
            </w:r>
            <w:r w:rsidRPr="00742B86">
              <w:rPr>
                <w:rFonts w:cs="Consolas"/>
                <w:szCs w:val="20"/>
                <w:lang w:eastAsia="en-US"/>
              </w:rPr>
              <w:t xml:space="preserve"> в случай, че не е намерена книга с търсеното заглавие.</w:t>
            </w:r>
          </w:p>
          <w:p w:rsidR="00813377" w:rsidRPr="00742B86" w:rsidRDefault="00813377" w:rsidP="00813377">
            <w:pPr>
              <w:pStyle w:val="af7"/>
              <w:numPr>
                <w:ilvl w:val="0"/>
                <w:numId w:val="44"/>
              </w:numPr>
              <w:autoSpaceDE w:val="0"/>
              <w:autoSpaceDN w:val="0"/>
              <w:adjustRightInd w:val="0"/>
              <w:spacing w:before="0"/>
              <w:jc w:val="left"/>
              <w:rPr>
                <w:rFonts w:cs="Consolas"/>
                <w:szCs w:val="20"/>
                <w:lang w:eastAsia="en-US"/>
              </w:rPr>
            </w:pPr>
            <w:proofErr w:type="gramStart"/>
            <w:r w:rsidRPr="00742B86">
              <w:rPr>
                <w:rFonts w:cs="Consolas"/>
                <w:b/>
                <w:szCs w:val="20"/>
                <w:lang w:val="en-US" w:eastAsia="en-US"/>
              </w:rPr>
              <w:t>DeleteAllBooks(</w:t>
            </w:r>
            <w:proofErr w:type="gramEnd"/>
            <w:r w:rsidRPr="00742B86">
              <w:rPr>
                <w:rFonts w:cs="Consolas"/>
                <w:b/>
                <w:szCs w:val="20"/>
                <w:lang w:val="en-US" w:eastAsia="en-US"/>
              </w:rPr>
              <w:t xml:space="preserve">author) </w:t>
            </w:r>
            <w:r w:rsidRPr="00742B86">
              <w:rPr>
                <w:rFonts w:cs="Consolas"/>
                <w:szCs w:val="20"/>
                <w:lang w:val="en-US" w:eastAsia="en-US"/>
              </w:rPr>
              <w:t xml:space="preserve">– </w:t>
            </w:r>
            <w:r w:rsidRPr="00742B86">
              <w:rPr>
                <w:rFonts w:cs="Consolas"/>
                <w:szCs w:val="20"/>
                <w:lang w:eastAsia="en-US"/>
              </w:rPr>
              <w:t>изтрива</w:t>
            </w:r>
            <w:r w:rsidRPr="00742B86">
              <w:rPr>
                <w:rFonts w:cs="Consolas"/>
                <w:szCs w:val="20"/>
                <w:lang w:val="en-US" w:eastAsia="en-US"/>
              </w:rPr>
              <w:t xml:space="preserve"> </w:t>
            </w:r>
            <w:r w:rsidRPr="00742B86">
              <w:rPr>
                <w:rFonts w:cs="Consolas"/>
                <w:szCs w:val="20"/>
                <w:lang w:eastAsia="en-US"/>
              </w:rPr>
              <w:t xml:space="preserve">от библиотеката всички книги по даден автор. Като резултат отпечатва </w:t>
            </w:r>
            <w:r w:rsidRPr="00742B86">
              <w:rPr>
                <w:rFonts w:cs="Consolas"/>
                <w:b/>
                <w:szCs w:val="20"/>
                <w:lang w:eastAsia="en-US"/>
              </w:rPr>
              <w:t>„</w:t>
            </w:r>
            <w:r w:rsidRPr="00742B86">
              <w:rPr>
                <w:rFonts w:cs="Consolas"/>
                <w:b/>
                <w:szCs w:val="20"/>
                <w:lang w:val="en-US" w:eastAsia="en-US"/>
              </w:rPr>
              <w:t>n</w:t>
            </w:r>
            <w:r w:rsidRPr="00742B86">
              <w:rPr>
                <w:rFonts w:cs="Consolas"/>
                <w:b/>
                <w:szCs w:val="20"/>
                <w:lang w:eastAsia="en-US"/>
              </w:rPr>
              <w:t xml:space="preserve"> </w:t>
            </w:r>
            <w:r w:rsidRPr="00742B86">
              <w:rPr>
                <w:rFonts w:cs="Consolas"/>
                <w:b/>
                <w:szCs w:val="20"/>
                <w:lang w:val="en-US" w:eastAsia="en-US"/>
              </w:rPr>
              <w:t>Book deleted</w:t>
            </w:r>
            <w:r w:rsidRPr="00742B86">
              <w:rPr>
                <w:rFonts w:cs="Consolas"/>
                <w:b/>
                <w:szCs w:val="20"/>
                <w:lang w:eastAsia="en-US"/>
              </w:rPr>
              <w:t>.“</w:t>
            </w:r>
            <w:r w:rsidRPr="00742B86">
              <w:rPr>
                <w:rFonts w:cs="Consolas"/>
                <w:szCs w:val="20"/>
                <w:lang w:val="en-US" w:eastAsia="en-US"/>
              </w:rPr>
              <w:t xml:space="preserve"> </w:t>
            </w:r>
            <w:r w:rsidRPr="00742B86">
              <w:rPr>
                <w:rFonts w:cs="Consolas"/>
                <w:szCs w:val="20"/>
                <w:lang w:eastAsia="en-US"/>
              </w:rPr>
              <w:t xml:space="preserve"> (</w:t>
            </w:r>
            <w:r w:rsidRPr="00742B86">
              <w:rPr>
                <w:rFonts w:cs="Consolas"/>
                <w:szCs w:val="20"/>
                <w:lang w:val="en-US" w:eastAsia="en-US"/>
              </w:rPr>
              <w:t xml:space="preserve">n- </w:t>
            </w:r>
            <w:r w:rsidRPr="00742B86">
              <w:rPr>
                <w:rFonts w:cs="Consolas"/>
                <w:szCs w:val="20"/>
                <w:lang w:eastAsia="en-US"/>
              </w:rPr>
              <w:t xml:space="preserve">броя на изтритите книги)или </w:t>
            </w:r>
            <w:r w:rsidRPr="00742B86">
              <w:rPr>
                <w:rFonts w:cs="Consolas"/>
                <w:b/>
                <w:szCs w:val="20"/>
                <w:lang w:eastAsia="en-US"/>
              </w:rPr>
              <w:t>„</w:t>
            </w:r>
            <w:r w:rsidRPr="00742B86">
              <w:rPr>
                <w:rFonts w:cs="Consolas"/>
                <w:b/>
                <w:szCs w:val="20"/>
                <w:lang w:val="en-US" w:eastAsia="en-US"/>
              </w:rPr>
              <w:t>Not found</w:t>
            </w:r>
            <w:r w:rsidRPr="00742B86">
              <w:rPr>
                <w:rFonts w:cs="Consolas"/>
                <w:b/>
                <w:szCs w:val="20"/>
                <w:lang w:eastAsia="en-US"/>
              </w:rPr>
              <w:t xml:space="preserve">.“ </w:t>
            </w:r>
            <w:r w:rsidRPr="00742B86">
              <w:rPr>
                <w:rFonts w:cs="Consolas"/>
                <w:szCs w:val="20"/>
                <w:lang w:eastAsia="en-US"/>
              </w:rPr>
              <w:t xml:space="preserve"> в случай, че не е намерена книга с търсеното заглавие.</w:t>
            </w:r>
          </w:p>
          <w:p w:rsidR="00813377" w:rsidRPr="00742B86" w:rsidRDefault="00813377" w:rsidP="00813377">
            <w:pPr>
              <w:pStyle w:val="af7"/>
              <w:autoSpaceDE w:val="0"/>
              <w:autoSpaceDN w:val="0"/>
              <w:adjustRightInd w:val="0"/>
              <w:spacing w:before="0"/>
              <w:ind w:left="720"/>
              <w:jc w:val="left"/>
              <w:rPr>
                <w:rFonts w:cs="Consolas"/>
                <w:b/>
                <w:szCs w:val="20"/>
                <w:lang w:eastAsia="en-US"/>
              </w:rPr>
            </w:pPr>
          </w:p>
          <w:p w:rsidR="00813377" w:rsidRPr="00742B86" w:rsidRDefault="00813377" w:rsidP="00813377">
            <w:pPr>
              <w:rPr>
                <w:szCs w:val="20"/>
              </w:rPr>
            </w:pPr>
            <w:r w:rsidRPr="00742B86">
              <w:rPr>
                <w:szCs w:val="20"/>
              </w:rPr>
              <w:t>Край на въвежданите данни ще е въвеждането на празен ред. Изходния файл трябва да се отпечата на конзолата.</w:t>
            </w:r>
          </w:p>
        </w:tc>
      </w:tr>
      <w:tr w:rsidR="00813377" w:rsidRPr="00742B86" w:rsidTr="00813377">
        <w:tc>
          <w:tcPr>
            <w:tcW w:w="10773" w:type="dxa"/>
            <w:vAlign w:val="center"/>
          </w:tcPr>
          <w:p w:rsidR="00813377" w:rsidRPr="00742B86" w:rsidRDefault="00813377" w:rsidP="00813377">
            <w:pPr>
              <w:spacing w:after="120"/>
              <w:jc w:val="left"/>
              <w:rPr>
                <w:b/>
                <w:szCs w:val="20"/>
              </w:rPr>
            </w:pPr>
            <w:r w:rsidRPr="00742B86">
              <w:rPr>
                <w:b/>
                <w:szCs w:val="20"/>
              </w:rPr>
              <w:t>Описание на входа</w:t>
            </w:r>
          </w:p>
          <w:p w:rsidR="00813377" w:rsidRPr="00742B86" w:rsidRDefault="00813377" w:rsidP="00813377">
            <w:pPr>
              <w:spacing w:after="120"/>
              <w:rPr>
                <w:szCs w:val="20"/>
              </w:rPr>
            </w:pPr>
            <w:r w:rsidRPr="00742B86">
              <w:rPr>
                <w:szCs w:val="20"/>
              </w:rPr>
              <w:t xml:space="preserve">Входните данни могат да бъдат не повече от 10 реда. Всеки ред ще започва с команда (без разделителни интервали преди или след командите) </w:t>
            </w:r>
            <w:r w:rsidRPr="00742B86">
              <w:rPr>
                <w:b/>
                <w:szCs w:val="20"/>
                <w:lang w:val="en-US"/>
              </w:rPr>
              <w:t>AddBook, SearchAuthor, SearchTitle</w:t>
            </w:r>
            <w:r w:rsidRPr="00742B86">
              <w:rPr>
                <w:szCs w:val="20"/>
                <w:lang w:val="en-US"/>
              </w:rPr>
              <w:t xml:space="preserve"> </w:t>
            </w:r>
            <w:r w:rsidRPr="00742B86">
              <w:rPr>
                <w:szCs w:val="20"/>
              </w:rPr>
              <w:t xml:space="preserve">или </w:t>
            </w:r>
            <w:r w:rsidRPr="00742B86">
              <w:rPr>
                <w:szCs w:val="20"/>
                <w:lang w:val="en-US"/>
              </w:rPr>
              <w:t xml:space="preserve"> </w:t>
            </w:r>
            <w:r w:rsidRPr="00742B86">
              <w:rPr>
                <w:b/>
                <w:szCs w:val="20"/>
                <w:lang w:val="en-US"/>
              </w:rPr>
              <w:t>DeleteBook</w:t>
            </w:r>
            <w:r w:rsidRPr="00742B86">
              <w:rPr>
                <w:szCs w:val="20"/>
              </w:rPr>
              <w:t xml:space="preserve"> изписани точно по този начин</w:t>
            </w:r>
            <w:r w:rsidRPr="00742B86">
              <w:rPr>
                <w:szCs w:val="20"/>
                <w:lang w:val="en-US"/>
              </w:rPr>
              <w:t xml:space="preserve">. </w:t>
            </w:r>
            <w:r w:rsidRPr="00742B86">
              <w:rPr>
                <w:szCs w:val="20"/>
              </w:rPr>
              <w:t>След командата без разделящ интервал ще има кръгли скоби и в тях ще бъдат параметрите необходими за изпълнението на командата, отделени един от друг със запетая и интервал(параметрите винаги ще бъдат зададени в правилния формат). Заглавията и авторите на книгите, които ще се добавят няма да се дублират т.е. всяка книга ще бъде с уникално заглавие и от автор, който не фигурира в данните на библиотеката.</w:t>
            </w:r>
          </w:p>
        </w:tc>
      </w:tr>
      <w:tr w:rsidR="00813377" w:rsidRPr="00742B86" w:rsidTr="00813377">
        <w:tc>
          <w:tcPr>
            <w:tcW w:w="10773" w:type="dxa"/>
            <w:vAlign w:val="center"/>
          </w:tcPr>
          <w:p w:rsidR="00813377" w:rsidRPr="00742B86" w:rsidRDefault="00813377" w:rsidP="00813377">
            <w:pPr>
              <w:spacing w:after="120"/>
              <w:jc w:val="left"/>
              <w:rPr>
                <w:b/>
                <w:szCs w:val="20"/>
              </w:rPr>
            </w:pPr>
            <w:r w:rsidRPr="00742B86">
              <w:rPr>
                <w:b/>
                <w:szCs w:val="20"/>
              </w:rPr>
              <w:t>Описание на изхода</w:t>
            </w:r>
          </w:p>
          <w:p w:rsidR="00813377" w:rsidRPr="00742B86" w:rsidRDefault="00813377" w:rsidP="00813377">
            <w:pPr>
              <w:spacing w:after="120"/>
              <w:rPr>
                <w:szCs w:val="20"/>
              </w:rPr>
            </w:pPr>
            <w:r w:rsidRPr="00742B86">
              <w:rPr>
                <w:szCs w:val="20"/>
              </w:rPr>
              <w:t xml:space="preserve">Изходните данни трябва да съдържат резултата на всяка една входна операция (изписан по начина, който е даден в условието на задачата)отпечатан на нов ред като започват от началото на реда без интервал. Информацията за книга трябва да се изведе на пет последователни реда. На първия ред </w:t>
            </w:r>
            <w:r w:rsidRPr="00742B86">
              <w:rPr>
                <w:b/>
                <w:szCs w:val="20"/>
              </w:rPr>
              <w:t>“</w:t>
            </w:r>
            <w:r w:rsidRPr="00742B86">
              <w:rPr>
                <w:b/>
                <w:szCs w:val="20"/>
                <w:lang w:val="en-US"/>
              </w:rPr>
              <w:t xml:space="preserve">Title: </w:t>
            </w:r>
            <w:r w:rsidRPr="00742B86">
              <w:rPr>
                <w:b/>
                <w:szCs w:val="20"/>
              </w:rPr>
              <w:t>„</w:t>
            </w:r>
            <w:r w:rsidRPr="00742B86">
              <w:rPr>
                <w:szCs w:val="20"/>
              </w:rPr>
              <w:t xml:space="preserve">и името на книгата изписано по начина по които  е въведено от входния файл. На следващия ред: </w:t>
            </w:r>
            <w:r w:rsidRPr="00742B86">
              <w:rPr>
                <w:b/>
                <w:szCs w:val="20"/>
              </w:rPr>
              <w:t>„</w:t>
            </w:r>
            <w:r w:rsidRPr="00742B86">
              <w:rPr>
                <w:b/>
                <w:szCs w:val="20"/>
                <w:lang w:val="en-US"/>
              </w:rPr>
              <w:t xml:space="preserve">Author: </w:t>
            </w:r>
            <w:r w:rsidRPr="00742B86">
              <w:rPr>
                <w:b/>
                <w:szCs w:val="20"/>
              </w:rPr>
              <w:t>“</w:t>
            </w:r>
            <w:r w:rsidRPr="00742B86">
              <w:rPr>
                <w:szCs w:val="20"/>
                <w:lang w:val="en-US"/>
              </w:rPr>
              <w:t xml:space="preserve"> </w:t>
            </w:r>
            <w:r w:rsidRPr="00742B86">
              <w:rPr>
                <w:szCs w:val="20"/>
              </w:rPr>
              <w:t xml:space="preserve">и след това автора, изписан по начина по които въведен във входния файл. На третия пореден ред </w:t>
            </w:r>
            <w:r w:rsidRPr="00742B86">
              <w:rPr>
                <w:b/>
                <w:szCs w:val="20"/>
              </w:rPr>
              <w:t>„</w:t>
            </w:r>
            <w:r w:rsidRPr="00742B86">
              <w:rPr>
                <w:b/>
                <w:szCs w:val="20"/>
                <w:lang w:val="en-US"/>
              </w:rPr>
              <w:t>Publisher</w:t>
            </w:r>
            <w:r w:rsidRPr="00742B86">
              <w:rPr>
                <w:b/>
                <w:szCs w:val="20"/>
              </w:rPr>
              <w:t>: “</w:t>
            </w:r>
            <w:r w:rsidRPr="00742B86">
              <w:rPr>
                <w:szCs w:val="20"/>
                <w:lang w:val="en-US"/>
              </w:rPr>
              <w:t xml:space="preserve">, </w:t>
            </w:r>
            <w:r w:rsidRPr="00742B86">
              <w:rPr>
                <w:szCs w:val="20"/>
              </w:rPr>
              <w:t>на следващия ред: „</w:t>
            </w:r>
            <w:r w:rsidRPr="00742B86">
              <w:rPr>
                <w:szCs w:val="20"/>
                <w:lang w:val="en-US"/>
              </w:rPr>
              <w:t xml:space="preserve">Year of </w:t>
            </w:r>
            <w:r w:rsidRPr="00742B86">
              <w:rPr>
                <w:b/>
                <w:szCs w:val="20"/>
                <w:lang w:val="en-US"/>
              </w:rPr>
              <w:t xml:space="preserve">publishing: </w:t>
            </w:r>
            <w:r w:rsidRPr="00742B86">
              <w:rPr>
                <w:b/>
                <w:szCs w:val="20"/>
              </w:rPr>
              <w:t>“</w:t>
            </w:r>
            <w:r w:rsidRPr="00742B86">
              <w:rPr>
                <w:szCs w:val="20"/>
                <w:lang w:val="en-US"/>
              </w:rPr>
              <w:t xml:space="preserve">, </w:t>
            </w:r>
            <w:r w:rsidRPr="00742B86">
              <w:rPr>
                <w:szCs w:val="20"/>
              </w:rPr>
              <w:t xml:space="preserve">и на последния ред </w:t>
            </w:r>
            <w:r w:rsidRPr="00742B86">
              <w:rPr>
                <w:b/>
                <w:szCs w:val="20"/>
              </w:rPr>
              <w:t>„</w:t>
            </w:r>
            <w:r w:rsidRPr="00742B86">
              <w:rPr>
                <w:b/>
                <w:szCs w:val="20"/>
                <w:lang w:val="en-US"/>
              </w:rPr>
              <w:t xml:space="preserve">ISBN: </w:t>
            </w:r>
            <w:r w:rsidRPr="00742B86">
              <w:rPr>
                <w:b/>
                <w:szCs w:val="20"/>
              </w:rPr>
              <w:t>“</w:t>
            </w:r>
            <w:r w:rsidRPr="00742B86">
              <w:rPr>
                <w:szCs w:val="20"/>
                <w:lang w:val="en-US"/>
              </w:rPr>
              <w:t>.</w:t>
            </w:r>
          </w:p>
          <w:p w:rsidR="00813377" w:rsidRPr="00742B86" w:rsidRDefault="00813377" w:rsidP="00813377">
            <w:pPr>
              <w:autoSpaceDE w:val="0"/>
              <w:autoSpaceDN w:val="0"/>
              <w:adjustRightInd w:val="0"/>
              <w:spacing w:before="0"/>
              <w:jc w:val="left"/>
              <w:rPr>
                <w:rFonts w:cs="Consolas"/>
                <w:color w:val="A31515"/>
                <w:szCs w:val="20"/>
                <w:lang w:val="en-US" w:eastAsia="en-US"/>
              </w:rPr>
            </w:pPr>
            <w:r w:rsidRPr="00742B86">
              <w:rPr>
                <w:szCs w:val="20"/>
              </w:rPr>
              <w:t xml:space="preserve">При въвеждане на некоректна команда да се върне резултат </w:t>
            </w:r>
            <w:r w:rsidRPr="00742B86">
              <w:rPr>
                <w:b/>
                <w:szCs w:val="20"/>
              </w:rPr>
              <w:t>„</w:t>
            </w:r>
            <w:r w:rsidRPr="00742B86">
              <w:rPr>
                <w:rFonts w:cs="Consolas"/>
                <w:b/>
                <w:szCs w:val="20"/>
                <w:lang w:val="en-US" w:eastAsia="en-US"/>
              </w:rPr>
              <w:t>Unknown operation.</w:t>
            </w:r>
            <w:r w:rsidRPr="00742B86">
              <w:rPr>
                <w:b/>
                <w:szCs w:val="20"/>
              </w:rPr>
              <w:t>“</w:t>
            </w:r>
          </w:p>
        </w:tc>
      </w:tr>
      <w:tr w:rsidR="00813377" w:rsidRPr="00742B86" w:rsidTr="00813377">
        <w:tc>
          <w:tcPr>
            <w:tcW w:w="10773" w:type="dxa"/>
            <w:vAlign w:val="center"/>
          </w:tcPr>
          <w:p w:rsidR="00813377" w:rsidRPr="00742B86" w:rsidRDefault="00813377" w:rsidP="00813377">
            <w:pPr>
              <w:spacing w:after="120"/>
              <w:jc w:val="left"/>
              <w:rPr>
                <w:b/>
                <w:szCs w:val="20"/>
              </w:rPr>
            </w:pPr>
            <w:r w:rsidRPr="00742B86">
              <w:rPr>
                <w:b/>
                <w:szCs w:val="20"/>
              </w:rPr>
              <w:t>Анализ на задачата</w:t>
            </w:r>
          </w:p>
          <w:p w:rsidR="00813377" w:rsidRPr="00742B86" w:rsidRDefault="00813377" w:rsidP="00813377">
            <w:pPr>
              <w:rPr>
                <w:rFonts w:eastAsia="Times New Roman"/>
                <w:szCs w:val="20"/>
              </w:rPr>
            </w:pPr>
            <w:r w:rsidRPr="00742B86">
              <w:rPr>
                <w:rFonts w:eastAsia="Times New Roman"/>
                <w:szCs w:val="20"/>
              </w:rPr>
              <w:t>В тази задача няма нищо за измисляне. Тя не е алгоритмична и в нея няма какво толкова да мислим. Трябва за всеки обект от описаните в условието на задачата (библиотека и книга) да дефинираме по един клас и след това в този клас да дефинираме свойства, които го описват и действия, които той може да направи. Това е всичко.</w:t>
            </w:r>
          </w:p>
          <w:p w:rsidR="00813377" w:rsidRPr="00742B86" w:rsidRDefault="00813377" w:rsidP="00813377">
            <w:pPr>
              <w:spacing w:after="120"/>
              <w:rPr>
                <w:rFonts w:eastAsia="Times New Roman"/>
                <w:szCs w:val="20"/>
                <w:lang w:val="en-US"/>
              </w:rPr>
            </w:pPr>
            <w:r w:rsidRPr="00742B86">
              <w:rPr>
                <w:rFonts w:eastAsia="Times New Roman"/>
                <w:szCs w:val="20"/>
              </w:rPr>
              <w:t>Имплементацията на всеки един от класовете можем да разглеждаме като подзадача на дадената:</w:t>
            </w:r>
          </w:p>
          <w:p w:rsidR="00813377" w:rsidRPr="00742B86" w:rsidRDefault="00813377" w:rsidP="00813377">
            <w:pPr>
              <w:spacing w:after="120"/>
              <w:ind w:left="568" w:hanging="284"/>
              <w:rPr>
                <w:rFonts w:eastAsia="Times New Roman"/>
                <w:szCs w:val="20"/>
              </w:rPr>
            </w:pPr>
            <w:r w:rsidRPr="00742B86">
              <w:rPr>
                <w:rFonts w:eastAsia="Verdana" w:cs="Verdana"/>
                <w:szCs w:val="20"/>
              </w:rPr>
              <w:t>-</w:t>
            </w:r>
            <w:r w:rsidRPr="00742B86">
              <w:rPr>
                <w:rFonts w:eastAsia="Verdana"/>
                <w:szCs w:val="20"/>
              </w:rPr>
              <w:t xml:space="preserve">    </w:t>
            </w:r>
            <w:r w:rsidRPr="00742B86">
              <w:rPr>
                <w:rFonts w:eastAsia="Times New Roman"/>
                <w:szCs w:val="20"/>
              </w:rPr>
              <w:t xml:space="preserve">Клас за книгите – </w:t>
            </w:r>
            <w:r w:rsidRPr="00742B86">
              <w:rPr>
                <w:rFonts w:eastAsia="Times New Roman" w:cs="Courier New"/>
                <w:b/>
                <w:bCs/>
                <w:szCs w:val="20"/>
              </w:rPr>
              <w:t>Book</w:t>
            </w:r>
          </w:p>
          <w:p w:rsidR="00813377" w:rsidRPr="00742B86" w:rsidRDefault="00813377" w:rsidP="00813377">
            <w:pPr>
              <w:spacing w:after="120"/>
              <w:ind w:left="568" w:hanging="284"/>
              <w:rPr>
                <w:rFonts w:eastAsia="Times New Roman"/>
                <w:szCs w:val="20"/>
              </w:rPr>
            </w:pPr>
            <w:r w:rsidRPr="00742B86">
              <w:rPr>
                <w:rFonts w:eastAsia="Verdana" w:cs="Verdana"/>
                <w:szCs w:val="20"/>
              </w:rPr>
              <w:t>-</w:t>
            </w:r>
            <w:r w:rsidRPr="00742B86">
              <w:rPr>
                <w:rFonts w:eastAsia="Verdana"/>
                <w:szCs w:val="20"/>
              </w:rPr>
              <w:t xml:space="preserve">    </w:t>
            </w:r>
            <w:r w:rsidRPr="00742B86">
              <w:rPr>
                <w:rFonts w:eastAsia="Times New Roman"/>
                <w:szCs w:val="20"/>
              </w:rPr>
              <w:t xml:space="preserve">Клас за библиотеката – </w:t>
            </w:r>
            <w:r w:rsidRPr="00742B86">
              <w:rPr>
                <w:rFonts w:eastAsia="Times New Roman" w:cs="Courier New"/>
                <w:b/>
                <w:bCs/>
                <w:szCs w:val="20"/>
              </w:rPr>
              <w:t>Library</w:t>
            </w:r>
          </w:p>
          <w:p w:rsidR="00813377" w:rsidRPr="00742B86" w:rsidRDefault="00813377" w:rsidP="00813377">
            <w:pPr>
              <w:spacing w:after="120"/>
              <w:rPr>
                <w:szCs w:val="20"/>
              </w:rPr>
            </w:pPr>
            <w:r w:rsidRPr="00742B86">
              <w:rPr>
                <w:szCs w:val="20"/>
              </w:rPr>
              <w:lastRenderedPageBreak/>
              <w:t xml:space="preserve">Удачно е да започнем реализацията с класа </w:t>
            </w:r>
            <w:r w:rsidRPr="00742B86">
              <w:rPr>
                <w:rFonts w:eastAsia="Times New Roman" w:cs="Courier New"/>
                <w:b/>
                <w:bCs/>
                <w:szCs w:val="20"/>
              </w:rPr>
              <w:t>Book</w:t>
            </w:r>
            <w:r w:rsidRPr="00742B86">
              <w:rPr>
                <w:szCs w:val="20"/>
              </w:rPr>
              <w:t>, тъй като от усло</w:t>
            </w:r>
            <w:r w:rsidRPr="00742B86">
              <w:rPr>
                <w:szCs w:val="20"/>
              </w:rPr>
              <w:softHyphen/>
              <w:t xml:space="preserve">вието на задачата лесно се вижда, че той не зависи от класа </w:t>
            </w:r>
            <w:r w:rsidRPr="00742B86">
              <w:rPr>
                <w:rFonts w:eastAsia="Times New Roman" w:cs="Courier New"/>
                <w:b/>
                <w:bCs/>
                <w:szCs w:val="20"/>
              </w:rPr>
              <w:t>Library</w:t>
            </w:r>
            <w:r w:rsidRPr="00742B86">
              <w:rPr>
                <w:szCs w:val="20"/>
              </w:rPr>
              <w:t>.</w:t>
            </w:r>
          </w:p>
          <w:p w:rsidR="00813377" w:rsidRPr="00742B86" w:rsidRDefault="00813377" w:rsidP="00813377">
            <w:pPr>
              <w:spacing w:after="120"/>
              <w:rPr>
                <w:bCs/>
                <w:szCs w:val="20"/>
              </w:rPr>
            </w:pPr>
            <w:r w:rsidRPr="00742B86">
              <w:rPr>
                <w:szCs w:val="20"/>
              </w:rPr>
              <w:t xml:space="preserve">Първо дефинираме класа </w:t>
            </w:r>
            <w:r w:rsidRPr="00742B86">
              <w:rPr>
                <w:rFonts w:eastAsia="Times New Roman" w:cs="Courier New"/>
                <w:b/>
                <w:bCs/>
                <w:szCs w:val="20"/>
              </w:rPr>
              <w:t>Book.</w:t>
            </w:r>
            <w:r w:rsidRPr="00742B86">
              <w:rPr>
                <w:szCs w:val="20"/>
              </w:rPr>
              <w:t xml:space="preserve"> </w:t>
            </w:r>
            <w:r w:rsidRPr="00742B86">
              <w:rPr>
                <w:bCs/>
                <w:szCs w:val="20"/>
              </w:rPr>
              <w:t>В дефиницията имаме полета, представляващи информация заглавие на книгата, автор, издателство,</w:t>
            </w:r>
            <w:r w:rsidRPr="00742B86">
              <w:rPr>
                <w:szCs w:val="20"/>
              </w:rPr>
              <w:t xml:space="preserve"> година на издаване и  ISBN-номер</w:t>
            </w:r>
            <w:r w:rsidRPr="00742B86">
              <w:rPr>
                <w:bCs/>
                <w:szCs w:val="20"/>
              </w:rPr>
              <w:t>. Имаме и свойства за всяко от полетата които имат само set тъй, като не ни е нужна функционалност с която да променяме стойностите на полетата.</w:t>
            </w:r>
          </w:p>
          <w:p w:rsidR="00813377" w:rsidRPr="00742B86" w:rsidRDefault="00813377" w:rsidP="00813377">
            <w:pPr>
              <w:autoSpaceDE w:val="0"/>
              <w:autoSpaceDN w:val="0"/>
              <w:adjustRightInd w:val="0"/>
              <w:spacing w:before="0"/>
              <w:rPr>
                <w:rFonts w:eastAsia="Times New Roman"/>
                <w:szCs w:val="20"/>
              </w:rPr>
            </w:pPr>
            <w:r w:rsidRPr="00742B86">
              <w:rPr>
                <w:rFonts w:eastAsia="Times New Roman"/>
                <w:szCs w:val="20"/>
              </w:rPr>
              <w:t xml:space="preserve">Следващият клас, който дефинираме е </w:t>
            </w:r>
            <w:r w:rsidRPr="00742B86">
              <w:rPr>
                <w:rFonts w:eastAsia="Times New Roman" w:cs="Courier New"/>
                <w:b/>
                <w:bCs/>
                <w:szCs w:val="20"/>
              </w:rPr>
              <w:t>Library</w:t>
            </w:r>
            <w:r w:rsidRPr="00742B86">
              <w:rPr>
                <w:rFonts w:eastAsia="Times New Roman"/>
                <w:szCs w:val="20"/>
              </w:rPr>
              <w:t xml:space="preserve">. В дефиницията му се налага да използваме класа </w:t>
            </w:r>
            <w:r w:rsidRPr="00742B86">
              <w:rPr>
                <w:rFonts w:eastAsia="Times New Roman" w:cs="Courier New"/>
                <w:b/>
                <w:bCs/>
                <w:szCs w:val="20"/>
              </w:rPr>
              <w:t>Book</w:t>
            </w:r>
            <w:r w:rsidRPr="00742B86">
              <w:rPr>
                <w:rFonts w:eastAsia="Times New Roman"/>
                <w:szCs w:val="20"/>
              </w:rPr>
              <w:t xml:space="preserve">. Полетата, които ще дефинираме представляват име на библиотеката и списък с книги, които библиотеката съдържа. За реализацията на списъка с книги ще използваме класа </w:t>
            </w:r>
            <w:r w:rsidRPr="00742B86">
              <w:rPr>
                <w:rFonts w:eastAsia="Times New Roman" w:cs="Courier New"/>
                <w:b/>
                <w:bCs/>
                <w:szCs w:val="20"/>
              </w:rPr>
              <w:t>List&lt;Book&gt;</w:t>
            </w:r>
            <w:r w:rsidRPr="00742B86">
              <w:rPr>
                <w:rFonts w:eastAsia="Times New Roman"/>
                <w:szCs w:val="20"/>
              </w:rPr>
              <w:t xml:space="preserve">. Класът ще има свойствата </w:t>
            </w:r>
            <w:r w:rsidRPr="00742B86">
              <w:rPr>
                <w:rFonts w:eastAsia="Times New Roman" w:cs="Courier New"/>
                <w:b/>
                <w:bCs/>
                <w:szCs w:val="20"/>
              </w:rPr>
              <w:t>Name</w:t>
            </w:r>
            <w:r w:rsidRPr="00742B86">
              <w:rPr>
                <w:rFonts w:eastAsia="Times New Roman"/>
                <w:szCs w:val="20"/>
              </w:rPr>
              <w:t xml:space="preserve"> и </w:t>
            </w:r>
            <w:r w:rsidRPr="00742B86">
              <w:rPr>
                <w:rFonts w:eastAsia="Times New Roman" w:cs="Courier New"/>
                <w:b/>
                <w:bCs/>
                <w:szCs w:val="20"/>
              </w:rPr>
              <w:t>Books</w:t>
            </w:r>
            <w:r w:rsidRPr="00742B86">
              <w:rPr>
                <w:rFonts w:eastAsia="Times New Roman"/>
                <w:szCs w:val="20"/>
              </w:rPr>
              <w:t xml:space="preserve">, които извличат стойностите на двете полета. Добавяме методите, които ни трябват – </w:t>
            </w:r>
            <w:r w:rsidRPr="00742B86">
              <w:rPr>
                <w:rFonts w:eastAsia="Times New Roman" w:cs="Courier New"/>
                <w:b/>
                <w:bCs/>
                <w:szCs w:val="20"/>
              </w:rPr>
              <w:t>АddBook(…)</w:t>
            </w:r>
            <w:r w:rsidRPr="00742B86">
              <w:rPr>
                <w:rFonts w:eastAsia="Times New Roman"/>
                <w:szCs w:val="20"/>
              </w:rPr>
              <w:t xml:space="preserve">, </w:t>
            </w:r>
            <w:r w:rsidRPr="00742B86">
              <w:rPr>
                <w:rFonts w:cs="Consolas"/>
                <w:b/>
                <w:szCs w:val="20"/>
              </w:rPr>
              <w:t>SearchAuthor</w:t>
            </w:r>
            <w:r w:rsidRPr="00742B86">
              <w:rPr>
                <w:rFonts w:eastAsia="Times New Roman" w:cs="Courier New"/>
                <w:b/>
                <w:bCs/>
                <w:szCs w:val="20"/>
              </w:rPr>
              <w:t xml:space="preserve">(…), </w:t>
            </w:r>
            <w:r w:rsidRPr="00742B86">
              <w:rPr>
                <w:rFonts w:cs="Consolas"/>
                <w:b/>
                <w:szCs w:val="20"/>
              </w:rPr>
              <w:t>SearchTitle</w:t>
            </w:r>
            <w:r w:rsidRPr="00742B86">
              <w:rPr>
                <w:rFonts w:eastAsia="Times New Roman" w:cs="Courier New"/>
                <w:b/>
                <w:bCs/>
                <w:szCs w:val="20"/>
              </w:rPr>
              <w:t>(…),</w:t>
            </w:r>
            <w:r w:rsidRPr="00742B86">
              <w:rPr>
                <w:rFonts w:cs="Consolas"/>
                <w:szCs w:val="20"/>
              </w:rPr>
              <w:t xml:space="preserve"> </w:t>
            </w:r>
            <w:r w:rsidRPr="00742B86">
              <w:rPr>
                <w:rFonts w:cs="Consolas"/>
                <w:b/>
                <w:szCs w:val="20"/>
              </w:rPr>
              <w:t>DeleteBook</w:t>
            </w:r>
            <w:r w:rsidRPr="00742B86">
              <w:rPr>
                <w:rFonts w:eastAsia="Times New Roman" w:cs="Courier New"/>
                <w:b/>
                <w:bCs/>
                <w:szCs w:val="20"/>
              </w:rPr>
              <w:t xml:space="preserve">(…). </w:t>
            </w:r>
            <w:r w:rsidRPr="00742B86">
              <w:rPr>
                <w:rFonts w:eastAsia="Times New Roman"/>
                <w:szCs w:val="20"/>
              </w:rPr>
              <w:t xml:space="preserve">Методът </w:t>
            </w:r>
            <w:r w:rsidRPr="00742B86">
              <w:rPr>
                <w:rFonts w:eastAsia="Times New Roman" w:cs="Courier New"/>
                <w:b/>
                <w:bCs/>
                <w:szCs w:val="20"/>
              </w:rPr>
              <w:t>АddBook(…)</w:t>
            </w:r>
            <w:r w:rsidRPr="00742B86">
              <w:rPr>
                <w:rFonts w:eastAsia="Times New Roman"/>
                <w:szCs w:val="20"/>
              </w:rPr>
              <w:t xml:space="preserve"> добавя обект от тип </w:t>
            </w:r>
            <w:r w:rsidRPr="00742B86">
              <w:rPr>
                <w:rFonts w:eastAsia="Times New Roman" w:cs="Courier New"/>
                <w:b/>
                <w:bCs/>
                <w:szCs w:val="20"/>
              </w:rPr>
              <w:t>Book</w:t>
            </w:r>
            <w:r w:rsidRPr="00742B86">
              <w:rPr>
                <w:rFonts w:eastAsia="Times New Roman"/>
                <w:szCs w:val="20"/>
              </w:rPr>
              <w:t xml:space="preserve"> към списъка </w:t>
            </w:r>
            <w:r w:rsidRPr="00742B86">
              <w:rPr>
                <w:rFonts w:eastAsia="Times New Roman" w:cs="Courier New"/>
                <w:b/>
                <w:bCs/>
                <w:szCs w:val="20"/>
              </w:rPr>
              <w:t>books</w:t>
            </w:r>
            <w:r w:rsidRPr="00742B86">
              <w:rPr>
                <w:rFonts w:eastAsia="Times New Roman"/>
                <w:szCs w:val="20"/>
              </w:rPr>
              <w:t xml:space="preserve">, методът </w:t>
            </w:r>
            <w:r w:rsidRPr="00742B86">
              <w:rPr>
                <w:rFonts w:cs="Consolas"/>
                <w:b/>
                <w:szCs w:val="20"/>
              </w:rPr>
              <w:t>SearchAuthor</w:t>
            </w:r>
            <w:r w:rsidRPr="00742B86">
              <w:rPr>
                <w:rFonts w:eastAsia="Times New Roman" w:cs="Courier New"/>
                <w:b/>
                <w:bCs/>
                <w:szCs w:val="20"/>
              </w:rPr>
              <w:t xml:space="preserve">(…) и </w:t>
            </w:r>
            <w:r w:rsidRPr="00742B86">
              <w:rPr>
                <w:rFonts w:cs="Consolas"/>
                <w:b/>
                <w:szCs w:val="20"/>
              </w:rPr>
              <w:t>SearchTitle</w:t>
            </w:r>
            <w:r w:rsidRPr="00742B86">
              <w:rPr>
                <w:rFonts w:eastAsia="Times New Roman" w:cs="Courier New"/>
                <w:b/>
                <w:bCs/>
                <w:szCs w:val="20"/>
              </w:rPr>
              <w:t>(…)</w:t>
            </w:r>
            <w:r w:rsidRPr="00742B86">
              <w:rPr>
                <w:rFonts w:eastAsia="Times New Roman"/>
                <w:szCs w:val="20"/>
              </w:rPr>
              <w:t xml:space="preserve"> търсят книга (по даден автор или</w:t>
            </w:r>
            <w:r w:rsidRPr="00742B86">
              <w:rPr>
                <w:rFonts w:eastAsia="Times New Roman"/>
                <w:szCs w:val="20"/>
                <w:lang w:val="en-US"/>
              </w:rPr>
              <w:t xml:space="preserve"> </w:t>
            </w:r>
            <w:r w:rsidRPr="00742B86">
              <w:rPr>
                <w:rFonts w:eastAsia="Times New Roman"/>
                <w:szCs w:val="20"/>
              </w:rPr>
              <w:t xml:space="preserve">дадено заглавие) и отпечатват информация за намерената книга в случай, че не намерят книга на този автор или с това заглавие отпечатват съобщение, </w:t>
            </w:r>
            <w:r w:rsidRPr="00742B86">
              <w:rPr>
                <w:rFonts w:cs="Consolas"/>
                <w:b/>
                <w:szCs w:val="20"/>
              </w:rPr>
              <w:t>DeleteBook</w:t>
            </w:r>
            <w:r w:rsidRPr="00742B86">
              <w:rPr>
                <w:rFonts w:eastAsia="Times New Roman" w:cs="Courier New"/>
                <w:b/>
                <w:bCs/>
                <w:szCs w:val="20"/>
              </w:rPr>
              <w:t>(…)</w:t>
            </w:r>
            <w:r w:rsidRPr="00742B86">
              <w:rPr>
                <w:rFonts w:eastAsia="Times New Roman"/>
                <w:szCs w:val="20"/>
              </w:rPr>
              <w:t xml:space="preserve">изтрива даден </w:t>
            </w:r>
            <w:r w:rsidRPr="00742B86">
              <w:rPr>
                <w:rFonts w:eastAsia="Times New Roman"/>
                <w:szCs w:val="20"/>
                <w:lang w:val="en-US"/>
              </w:rPr>
              <w:t xml:space="preserve"> </w:t>
            </w:r>
            <w:r w:rsidRPr="00742B86">
              <w:rPr>
                <w:rFonts w:eastAsia="Times New Roman"/>
                <w:szCs w:val="20"/>
              </w:rPr>
              <w:t>книга по предварително зададено заглавие.</w:t>
            </w:r>
          </w:p>
          <w:p w:rsidR="00813377" w:rsidRPr="00742B86" w:rsidRDefault="00813377" w:rsidP="00813377">
            <w:pPr>
              <w:autoSpaceDE w:val="0"/>
              <w:autoSpaceDN w:val="0"/>
              <w:adjustRightInd w:val="0"/>
              <w:spacing w:before="0"/>
              <w:rPr>
                <w:rFonts w:eastAsia="Times New Roman"/>
                <w:szCs w:val="20"/>
              </w:rPr>
            </w:pPr>
            <w:r w:rsidRPr="00742B86">
              <w:rPr>
                <w:rFonts w:eastAsia="Times New Roman"/>
                <w:szCs w:val="20"/>
              </w:rPr>
              <w:t xml:space="preserve">Остава ни да направим в </w:t>
            </w:r>
            <w:r w:rsidRPr="00742B86">
              <w:rPr>
                <w:rFonts w:eastAsia="Times New Roman"/>
                <w:szCs w:val="20"/>
                <w:lang w:val="en-US"/>
              </w:rPr>
              <w:t xml:space="preserve">Program </w:t>
            </w:r>
            <w:r w:rsidRPr="00742B86">
              <w:rPr>
                <w:rFonts w:eastAsia="Times New Roman"/>
                <w:szCs w:val="20"/>
              </w:rPr>
              <w:t>няколко метода: за четене от конзолата, за обработване на входните данни и за принтиране на изходните данни.</w:t>
            </w:r>
          </w:p>
          <w:p w:rsidR="00813377" w:rsidRPr="00742B86" w:rsidRDefault="00813377" w:rsidP="00813377">
            <w:pPr>
              <w:autoSpaceDE w:val="0"/>
              <w:autoSpaceDN w:val="0"/>
              <w:adjustRightInd w:val="0"/>
              <w:spacing w:before="0"/>
              <w:rPr>
                <w:rFonts w:eastAsia="Times New Roman"/>
                <w:szCs w:val="20"/>
              </w:rPr>
            </w:pPr>
            <w:r w:rsidRPr="00742B86">
              <w:rPr>
                <w:rFonts w:eastAsia="Times New Roman"/>
                <w:szCs w:val="20"/>
              </w:rPr>
              <w:t xml:space="preserve">Първо правим метода за четене на входните данни. Той има един </w:t>
            </w:r>
            <w:r w:rsidRPr="00742B86">
              <w:rPr>
                <w:rFonts w:eastAsia="Times New Roman"/>
                <w:b/>
                <w:szCs w:val="20"/>
                <w:lang w:val="en-US"/>
              </w:rPr>
              <w:t>whie</w:t>
            </w:r>
            <w:r w:rsidRPr="00742B86">
              <w:rPr>
                <w:rFonts w:eastAsia="Times New Roman"/>
                <w:szCs w:val="20"/>
              </w:rPr>
              <w:t xml:space="preserve"> цикъл, който чете един ред входни данни и след това сплитва входния стринг. </w:t>
            </w:r>
          </w:p>
          <w:p w:rsidR="00813377" w:rsidRPr="00742B86" w:rsidRDefault="00813377" w:rsidP="00813377">
            <w:pPr>
              <w:autoSpaceDE w:val="0"/>
              <w:autoSpaceDN w:val="0"/>
              <w:adjustRightInd w:val="0"/>
              <w:spacing w:before="0"/>
              <w:rPr>
                <w:rFonts w:eastAsia="Times New Roman"/>
                <w:szCs w:val="20"/>
                <w:lang w:val="en-US"/>
              </w:rPr>
            </w:pPr>
            <w:r w:rsidRPr="00742B86">
              <w:rPr>
                <w:rFonts w:eastAsia="Times New Roman"/>
                <w:szCs w:val="20"/>
              </w:rPr>
              <w:t xml:space="preserve">След това правим метода, който изпълнява въведената команда </w:t>
            </w:r>
            <w:r w:rsidRPr="00742B86">
              <w:rPr>
                <w:rFonts w:eastAsia="Times New Roman"/>
                <w:b/>
                <w:szCs w:val="20"/>
                <w:lang w:val="en-US"/>
              </w:rPr>
              <w:t>ExecuteCommand</w:t>
            </w:r>
            <w:r w:rsidRPr="00742B86">
              <w:rPr>
                <w:rFonts w:eastAsia="Times New Roman"/>
                <w:b/>
                <w:szCs w:val="20"/>
              </w:rPr>
              <w:t>()</w:t>
            </w:r>
            <w:r w:rsidRPr="00742B86">
              <w:rPr>
                <w:rFonts w:eastAsia="Times New Roman"/>
                <w:szCs w:val="20"/>
              </w:rPr>
              <w:t xml:space="preserve">. Той получава като параметри името на библиотеката и масива от входни данни. По условие знаем, че в началото на въведения ред е командата, която трябва да се изпълни за това правим </w:t>
            </w:r>
            <w:r w:rsidRPr="00742B86">
              <w:rPr>
                <w:rFonts w:eastAsia="Times New Roman"/>
                <w:b/>
                <w:szCs w:val="20"/>
                <w:lang w:val="en-US"/>
              </w:rPr>
              <w:t>swith</w:t>
            </w:r>
            <w:r w:rsidRPr="00742B86">
              <w:rPr>
                <w:rFonts w:eastAsia="Times New Roman"/>
                <w:b/>
                <w:szCs w:val="20"/>
              </w:rPr>
              <w:t xml:space="preserve"> -</w:t>
            </w:r>
            <w:r w:rsidRPr="00742B86">
              <w:rPr>
                <w:rFonts w:eastAsia="Times New Roman"/>
                <w:b/>
                <w:szCs w:val="20"/>
                <w:lang w:val="en-US"/>
              </w:rPr>
              <w:t xml:space="preserve"> case</w:t>
            </w:r>
            <w:r w:rsidRPr="00742B86">
              <w:rPr>
                <w:rFonts w:eastAsia="Times New Roman"/>
                <w:szCs w:val="20"/>
                <w:lang w:val="en-US"/>
              </w:rPr>
              <w:t xml:space="preserve"> </w:t>
            </w:r>
            <w:r w:rsidRPr="00742B86">
              <w:rPr>
                <w:rFonts w:eastAsia="Times New Roman"/>
                <w:szCs w:val="20"/>
              </w:rPr>
              <w:t xml:space="preserve">блок с четирите възможни метода. При попадане във всеки един от случаите изпълняваме исканата команда като викаме съответния метод от класа </w:t>
            </w:r>
            <w:r w:rsidRPr="00742B86">
              <w:rPr>
                <w:rFonts w:eastAsia="Times New Roman"/>
                <w:b/>
                <w:szCs w:val="20"/>
                <w:lang w:val="en-US"/>
              </w:rPr>
              <w:t>Library</w:t>
            </w:r>
            <w:r w:rsidRPr="00742B86">
              <w:rPr>
                <w:rFonts w:eastAsia="Times New Roman"/>
                <w:szCs w:val="20"/>
                <w:lang w:val="en-US"/>
              </w:rPr>
              <w:t>.</w:t>
            </w:r>
            <w:r w:rsidRPr="00742B86">
              <w:rPr>
                <w:rFonts w:eastAsia="Times New Roman"/>
                <w:szCs w:val="20"/>
              </w:rPr>
              <w:t xml:space="preserve"> Всеки метод връща </w:t>
            </w:r>
            <w:r w:rsidRPr="00742B86">
              <w:rPr>
                <w:rFonts w:eastAsia="Times New Roman"/>
                <w:szCs w:val="20"/>
                <w:lang w:val="en-US"/>
              </w:rPr>
              <w:t xml:space="preserve">string </w:t>
            </w:r>
            <w:r w:rsidRPr="00742B86">
              <w:rPr>
                <w:rFonts w:eastAsia="Times New Roman"/>
                <w:szCs w:val="20"/>
              </w:rPr>
              <w:t xml:space="preserve">резултат, който записваме в желания формат в променлива от тип </w:t>
            </w:r>
            <w:r w:rsidRPr="00742B86">
              <w:rPr>
                <w:rFonts w:eastAsia="Times New Roman"/>
                <w:b/>
                <w:szCs w:val="20"/>
                <w:lang w:val="en-US"/>
              </w:rPr>
              <w:t>StringBuilder</w:t>
            </w:r>
            <w:r w:rsidRPr="00742B86">
              <w:rPr>
                <w:rFonts w:eastAsia="Times New Roman"/>
                <w:szCs w:val="20"/>
                <w:lang w:val="en-US"/>
              </w:rPr>
              <w:t xml:space="preserve">. </w:t>
            </w:r>
          </w:p>
          <w:p w:rsidR="00813377" w:rsidRPr="00742B86" w:rsidRDefault="00813377" w:rsidP="00813377">
            <w:pPr>
              <w:autoSpaceDE w:val="0"/>
              <w:autoSpaceDN w:val="0"/>
              <w:adjustRightInd w:val="0"/>
              <w:spacing w:before="0"/>
              <w:rPr>
                <w:rFonts w:eastAsia="Times New Roman"/>
                <w:szCs w:val="20"/>
              </w:rPr>
            </w:pPr>
            <w:r w:rsidRPr="00742B86">
              <w:rPr>
                <w:rFonts w:eastAsia="Times New Roman"/>
                <w:szCs w:val="20"/>
              </w:rPr>
              <w:t xml:space="preserve">Програмата завършва като разпечатаме резултатния </w:t>
            </w:r>
            <w:r w:rsidRPr="00742B86">
              <w:rPr>
                <w:rFonts w:eastAsia="Times New Roman"/>
                <w:szCs w:val="20"/>
                <w:lang w:val="en-US"/>
              </w:rPr>
              <w:t>string.</w:t>
            </w:r>
          </w:p>
          <w:p w:rsidR="00813377" w:rsidRPr="00742B86" w:rsidRDefault="00813377" w:rsidP="00813377">
            <w:pPr>
              <w:autoSpaceDE w:val="0"/>
              <w:autoSpaceDN w:val="0"/>
              <w:adjustRightInd w:val="0"/>
              <w:spacing w:before="0"/>
              <w:rPr>
                <w:rFonts w:eastAsiaTheme="minorHAnsi" w:cs="Consolas"/>
                <w:szCs w:val="20"/>
                <w:lang w:val="en-US"/>
              </w:rPr>
            </w:pPr>
          </w:p>
          <w:p w:rsidR="00813377" w:rsidRPr="00742B86" w:rsidRDefault="00813377" w:rsidP="00813377">
            <w:pPr>
              <w:spacing w:after="120"/>
              <w:rPr>
                <w:szCs w:val="20"/>
                <w:lang w:val="en-US"/>
              </w:rPr>
            </w:pPr>
          </w:p>
        </w:tc>
      </w:tr>
      <w:tr w:rsidR="00813377" w:rsidRPr="00742B86" w:rsidTr="00813377">
        <w:tc>
          <w:tcPr>
            <w:tcW w:w="10773" w:type="dxa"/>
            <w:vAlign w:val="center"/>
          </w:tcPr>
          <w:p w:rsidR="00813377" w:rsidRPr="00742B86" w:rsidRDefault="00813377" w:rsidP="00813377">
            <w:pPr>
              <w:spacing w:after="120"/>
              <w:jc w:val="left"/>
              <w:rPr>
                <w:b/>
                <w:szCs w:val="20"/>
              </w:rPr>
            </w:pPr>
            <w:r w:rsidRPr="00742B86">
              <w:rPr>
                <w:b/>
                <w:szCs w:val="20"/>
              </w:rPr>
              <w:lastRenderedPageBreak/>
              <w:t>Решение (сорс код)</w:t>
            </w:r>
          </w:p>
        </w:tc>
      </w:tr>
      <w:tr w:rsidR="00813377" w:rsidRPr="00742B86" w:rsidTr="00813377">
        <w:tc>
          <w:tcPr>
            <w:tcW w:w="10773" w:type="dxa"/>
            <w:tcMar>
              <w:top w:w="113" w:type="dxa"/>
              <w:bottom w:w="113" w:type="dxa"/>
            </w:tcMar>
            <w:vAlign w:val="center"/>
          </w:tcPr>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color w:val="0000FF"/>
                <w:szCs w:val="20"/>
                <w:lang w:val="en-US" w:eastAsia="en-US"/>
              </w:rPr>
              <w:t>using</w:t>
            </w:r>
            <w:r w:rsidRPr="00742B86">
              <w:rPr>
                <w:rFonts w:cs="Consolas"/>
                <w:szCs w:val="20"/>
                <w:lang w:val="en-US" w:eastAsia="en-US"/>
              </w:rPr>
              <w:t xml:space="preserve"> System;</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color w:val="0000FF"/>
                <w:szCs w:val="20"/>
                <w:lang w:val="en-US" w:eastAsia="en-US"/>
              </w:rPr>
              <w:t>using</w:t>
            </w:r>
            <w:r w:rsidRPr="00742B86">
              <w:rPr>
                <w:rFonts w:cs="Consolas"/>
                <w:szCs w:val="20"/>
                <w:lang w:val="en-US" w:eastAsia="en-US"/>
              </w:rPr>
              <w:t xml:space="preserve"> System.Collections.Generic;</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color w:val="0000FF"/>
                <w:szCs w:val="20"/>
                <w:lang w:val="en-US" w:eastAsia="en-US"/>
              </w:rPr>
              <w:t>using</w:t>
            </w:r>
            <w:r w:rsidRPr="00742B86">
              <w:rPr>
                <w:rFonts w:cs="Consolas"/>
                <w:szCs w:val="20"/>
                <w:lang w:val="en-US" w:eastAsia="en-US"/>
              </w:rPr>
              <w:t xml:space="preserve"> System.Text;</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eastAsia="en-US"/>
              </w:rPr>
            </w:pPr>
            <w:r w:rsidRPr="00742B86">
              <w:rPr>
                <w:rFonts w:cs="Consolas"/>
                <w:color w:val="0000FF"/>
                <w:szCs w:val="20"/>
                <w:lang w:val="en-US" w:eastAsia="en-US"/>
              </w:rPr>
              <w:t>namespace</w:t>
            </w:r>
            <w:r w:rsidRPr="00742B86">
              <w:rPr>
                <w:rFonts w:cs="Consolas"/>
                <w:szCs w:val="20"/>
                <w:lang w:val="en-US" w:eastAsia="en-US"/>
              </w:rPr>
              <w:t xml:space="preserve"> Ex._2</w:t>
            </w:r>
            <w:r>
              <w:rPr>
                <w:rFonts w:cs="Consolas"/>
                <w:szCs w:val="20"/>
                <w:lang w:eastAsia="en-US"/>
              </w:rPr>
              <w:t>0</w:t>
            </w:r>
            <w:r w:rsidRPr="00742B86">
              <w:rPr>
                <w:rFonts w:cs="Consolas"/>
                <w:szCs w:val="20"/>
                <w:lang w:val="en-US" w:eastAsia="en-US"/>
              </w:rPr>
              <w:t>And2</w:t>
            </w:r>
            <w:r>
              <w:rPr>
                <w:rFonts w:cs="Consolas"/>
                <w:szCs w:val="20"/>
                <w:lang w:eastAsia="en-US"/>
              </w:rPr>
              <w:t>1</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class</w:t>
            </w:r>
            <w:r w:rsidRPr="00742B86">
              <w:rPr>
                <w:rFonts w:cs="Consolas"/>
                <w:szCs w:val="20"/>
                <w:lang w:val="en-US" w:eastAsia="en-US"/>
              </w:rPr>
              <w:t xml:space="preserve"> </w:t>
            </w:r>
            <w:r w:rsidRPr="00742B86">
              <w:rPr>
                <w:rFonts w:cs="Consolas"/>
                <w:color w:val="2B91AF"/>
                <w:szCs w:val="20"/>
                <w:lang w:val="en-US" w:eastAsia="en-US"/>
              </w:rPr>
              <w:t>Book</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private</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title;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private</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author;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private</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publisher;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private</w:t>
            </w:r>
            <w:r w:rsidRPr="00742B86">
              <w:rPr>
                <w:rFonts w:cs="Consolas"/>
                <w:szCs w:val="20"/>
                <w:lang w:val="en-US" w:eastAsia="en-US"/>
              </w:rPr>
              <w:t xml:space="preserve"> </w:t>
            </w:r>
            <w:r w:rsidRPr="00742B86">
              <w:rPr>
                <w:rFonts w:cs="Consolas"/>
                <w:color w:val="0000FF"/>
                <w:szCs w:val="20"/>
                <w:lang w:val="en-US" w:eastAsia="en-US"/>
              </w:rPr>
              <w:t>int</w:t>
            </w:r>
            <w:r w:rsidRPr="00742B86">
              <w:rPr>
                <w:rFonts w:cs="Consolas"/>
                <w:szCs w:val="20"/>
                <w:lang w:val="en-US" w:eastAsia="en-US"/>
              </w:rPr>
              <w:t xml:space="preserve"> yearOfPublishing;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private</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ISBN;</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Title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get</w:t>
            </w:r>
            <w:r w:rsidRPr="00742B86">
              <w:rPr>
                <w:rFonts w:cs="Consolas"/>
                <w:szCs w:val="20"/>
                <w:lang w:val="en-US" w:eastAsia="en-US"/>
              </w:rPr>
              <w:t xml:space="preserve"> { </w:t>
            </w:r>
            <w:r w:rsidRPr="00742B86">
              <w:rPr>
                <w:rFonts w:cs="Consolas"/>
                <w:color w:val="0000FF"/>
                <w:szCs w:val="20"/>
                <w:lang w:val="en-US" w:eastAsia="en-US"/>
              </w:rPr>
              <w:t>return</w:t>
            </w:r>
            <w:r w:rsidRPr="00742B86">
              <w:rPr>
                <w:rFonts w:cs="Consolas"/>
                <w:szCs w:val="20"/>
                <w:lang w:val="en-US" w:eastAsia="en-US"/>
              </w:rPr>
              <w:t xml:space="preserve"> title;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Author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get</w:t>
            </w:r>
            <w:r w:rsidRPr="00742B86">
              <w:rPr>
                <w:rFonts w:cs="Consolas"/>
                <w:szCs w:val="20"/>
                <w:lang w:val="en-US" w:eastAsia="en-US"/>
              </w:rPr>
              <w:t xml:space="preserve"> { </w:t>
            </w:r>
            <w:r w:rsidRPr="00742B86">
              <w:rPr>
                <w:rFonts w:cs="Consolas"/>
                <w:color w:val="0000FF"/>
                <w:szCs w:val="20"/>
                <w:lang w:val="en-US" w:eastAsia="en-US"/>
              </w:rPr>
              <w:t>return</w:t>
            </w:r>
            <w:r w:rsidRPr="00742B86">
              <w:rPr>
                <w:rFonts w:cs="Consolas"/>
                <w:szCs w:val="20"/>
                <w:lang w:val="en-US" w:eastAsia="en-US"/>
              </w:rPr>
              <w:t xml:space="preserve"> author;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Publisher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get</w:t>
            </w:r>
            <w:r w:rsidRPr="00742B86">
              <w:rPr>
                <w:rFonts w:cs="Consolas"/>
                <w:szCs w:val="20"/>
                <w:lang w:val="en-US" w:eastAsia="en-US"/>
              </w:rPr>
              <w:t xml:space="preserve"> { </w:t>
            </w:r>
            <w:r w:rsidRPr="00742B86">
              <w:rPr>
                <w:rFonts w:cs="Consolas"/>
                <w:color w:val="0000FF"/>
                <w:szCs w:val="20"/>
                <w:lang w:val="en-US" w:eastAsia="en-US"/>
              </w:rPr>
              <w:t>return</w:t>
            </w:r>
            <w:r w:rsidRPr="00742B86">
              <w:rPr>
                <w:rFonts w:cs="Consolas"/>
                <w:szCs w:val="20"/>
                <w:lang w:val="en-US" w:eastAsia="en-US"/>
              </w:rPr>
              <w:t xml:space="preserve"> publisher;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int</w:t>
            </w:r>
            <w:r w:rsidRPr="00742B86">
              <w:rPr>
                <w:rFonts w:cs="Consolas"/>
                <w:szCs w:val="20"/>
                <w:lang w:val="en-US" w:eastAsia="en-US"/>
              </w:rPr>
              <w:t xml:space="preserve"> YearOfPublishing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get</w:t>
            </w:r>
            <w:r w:rsidRPr="00742B86">
              <w:rPr>
                <w:rFonts w:cs="Consolas"/>
                <w:szCs w:val="20"/>
                <w:lang w:val="en-US" w:eastAsia="en-US"/>
              </w:rPr>
              <w:t xml:space="preserve"> { </w:t>
            </w:r>
            <w:r w:rsidRPr="00742B86">
              <w:rPr>
                <w:rFonts w:cs="Consolas"/>
                <w:color w:val="0000FF"/>
                <w:szCs w:val="20"/>
                <w:lang w:val="en-US" w:eastAsia="en-US"/>
              </w:rPr>
              <w:t>return</w:t>
            </w:r>
            <w:r w:rsidRPr="00742B86">
              <w:rPr>
                <w:rFonts w:cs="Consolas"/>
                <w:szCs w:val="20"/>
                <w:lang w:val="en-US" w:eastAsia="en-US"/>
              </w:rPr>
              <w:t xml:space="preserve"> yearOfPublishing;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lastRenderedPageBreak/>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ISBNNumber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get</w:t>
            </w:r>
            <w:r w:rsidRPr="00742B86">
              <w:rPr>
                <w:rFonts w:cs="Consolas"/>
                <w:szCs w:val="20"/>
                <w:lang w:val="en-US" w:eastAsia="en-US"/>
              </w:rPr>
              <w:t xml:space="preserve"> { </w:t>
            </w:r>
            <w:r w:rsidRPr="00742B86">
              <w:rPr>
                <w:rFonts w:cs="Consolas"/>
                <w:color w:val="0000FF"/>
                <w:szCs w:val="20"/>
                <w:lang w:val="en-US" w:eastAsia="en-US"/>
              </w:rPr>
              <w:t>return</w:t>
            </w:r>
            <w:r w:rsidRPr="00742B86">
              <w:rPr>
                <w:rFonts w:cs="Consolas"/>
                <w:szCs w:val="20"/>
                <w:lang w:val="en-US" w:eastAsia="en-US"/>
              </w:rPr>
              <w:t xml:space="preserve"> ISBN;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Book(</w:t>
            </w:r>
            <w:r w:rsidRPr="00742B86">
              <w:rPr>
                <w:rFonts w:cs="Consolas"/>
                <w:color w:val="0000FF"/>
                <w:szCs w:val="20"/>
                <w:lang w:val="en-US" w:eastAsia="en-US"/>
              </w:rPr>
              <w:t>string</w:t>
            </w:r>
            <w:r w:rsidRPr="00742B86">
              <w:rPr>
                <w:rFonts w:cs="Consolas"/>
                <w:szCs w:val="20"/>
                <w:lang w:val="en-US" w:eastAsia="en-US"/>
              </w:rPr>
              <w:t xml:space="preserve"> title, </w:t>
            </w:r>
            <w:r w:rsidRPr="00742B86">
              <w:rPr>
                <w:rFonts w:cs="Consolas"/>
                <w:color w:val="0000FF"/>
                <w:szCs w:val="20"/>
                <w:lang w:val="en-US" w:eastAsia="en-US"/>
              </w:rPr>
              <w:t>string</w:t>
            </w:r>
            <w:r w:rsidRPr="00742B86">
              <w:rPr>
                <w:rFonts w:cs="Consolas"/>
                <w:szCs w:val="20"/>
                <w:lang w:val="en-US" w:eastAsia="en-US"/>
              </w:rPr>
              <w:t xml:space="preserve"> author, </w:t>
            </w:r>
            <w:r w:rsidRPr="00742B86">
              <w:rPr>
                <w:rFonts w:cs="Consolas"/>
                <w:color w:val="0000FF"/>
                <w:szCs w:val="20"/>
                <w:lang w:val="en-US" w:eastAsia="en-US"/>
              </w:rPr>
              <w:t>string</w:t>
            </w:r>
            <w:r w:rsidRPr="00742B86">
              <w:rPr>
                <w:rFonts w:cs="Consolas"/>
                <w:szCs w:val="20"/>
                <w:lang w:val="en-US" w:eastAsia="en-US"/>
              </w:rPr>
              <w:t xml:space="preserve"> publisher, </w:t>
            </w:r>
            <w:r w:rsidRPr="00742B86">
              <w:rPr>
                <w:rFonts w:cs="Consolas"/>
                <w:color w:val="0000FF"/>
                <w:szCs w:val="20"/>
                <w:lang w:val="en-US" w:eastAsia="en-US"/>
              </w:rPr>
              <w:t>int</w:t>
            </w:r>
            <w:r w:rsidRPr="00742B86">
              <w:rPr>
                <w:rFonts w:cs="Consolas"/>
                <w:szCs w:val="20"/>
                <w:lang w:val="en-US" w:eastAsia="en-US"/>
              </w:rPr>
              <w:t xml:space="preserve"> yearOfPublishing, </w:t>
            </w:r>
            <w:r w:rsidRPr="00742B86">
              <w:rPr>
                <w:rFonts w:cs="Consolas"/>
                <w:color w:val="0000FF"/>
                <w:szCs w:val="20"/>
                <w:lang w:val="en-US" w:eastAsia="en-US"/>
              </w:rPr>
              <w:t>string</w:t>
            </w:r>
            <w:r w:rsidRPr="00742B86">
              <w:rPr>
                <w:rFonts w:cs="Consolas"/>
                <w:szCs w:val="20"/>
                <w:lang w:val="en-US" w:eastAsia="en-US"/>
              </w:rPr>
              <w:t xml:space="preserve"> ISBN)</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this</w:t>
            </w:r>
            <w:r w:rsidRPr="00742B86">
              <w:rPr>
                <w:rFonts w:cs="Consolas"/>
                <w:szCs w:val="20"/>
                <w:lang w:val="en-US" w:eastAsia="en-US"/>
              </w:rPr>
              <w:t>.title = title;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this</w:t>
            </w:r>
            <w:r w:rsidRPr="00742B86">
              <w:rPr>
                <w:rFonts w:cs="Consolas"/>
                <w:szCs w:val="20"/>
                <w:lang w:val="en-US" w:eastAsia="en-US"/>
              </w:rPr>
              <w:t>.author = author;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this</w:t>
            </w:r>
            <w:r w:rsidRPr="00742B86">
              <w:rPr>
                <w:rFonts w:cs="Consolas"/>
                <w:szCs w:val="20"/>
                <w:lang w:val="en-US" w:eastAsia="en-US"/>
              </w:rPr>
              <w:t>.publisher = publisher;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this</w:t>
            </w:r>
            <w:r w:rsidRPr="00742B86">
              <w:rPr>
                <w:rFonts w:cs="Consolas"/>
                <w:szCs w:val="20"/>
                <w:lang w:val="en-US" w:eastAsia="en-US"/>
              </w:rPr>
              <w:t>.yearOfPublishing = yearOfPublishing;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this</w:t>
            </w:r>
            <w:r w:rsidRPr="00742B86">
              <w:rPr>
                <w:rFonts w:cs="Consolas"/>
                <w:szCs w:val="20"/>
                <w:lang w:val="en-US" w:eastAsia="en-US"/>
              </w:rPr>
              <w:t>.ISBN = ISBN;</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override</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ToString()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2B91AF"/>
                <w:szCs w:val="20"/>
                <w:lang w:val="en-US" w:eastAsia="en-US"/>
              </w:rPr>
              <w:t>StringBuilder</w:t>
            </w:r>
            <w:r w:rsidRPr="00742B86">
              <w:rPr>
                <w:rFonts w:cs="Consolas"/>
                <w:szCs w:val="20"/>
                <w:lang w:val="en-US" w:eastAsia="en-US"/>
              </w:rPr>
              <w:t xml:space="preserve"> sb = </w:t>
            </w:r>
            <w:r w:rsidRPr="00742B86">
              <w:rPr>
                <w:rFonts w:cs="Consolas"/>
                <w:color w:val="0000FF"/>
                <w:szCs w:val="20"/>
                <w:lang w:val="en-US" w:eastAsia="en-US"/>
              </w:rPr>
              <w:t>new</w:t>
            </w:r>
            <w:r w:rsidRPr="00742B86">
              <w:rPr>
                <w:rFonts w:cs="Consolas"/>
                <w:szCs w:val="20"/>
                <w:lang w:val="en-US" w:eastAsia="en-US"/>
              </w:rPr>
              <w:t xml:space="preserve"> </w:t>
            </w:r>
            <w:r w:rsidRPr="00742B86">
              <w:rPr>
                <w:rFonts w:cs="Consolas"/>
                <w:color w:val="2B91AF"/>
                <w:szCs w:val="20"/>
                <w:lang w:val="en-US" w:eastAsia="en-US"/>
              </w:rPr>
              <w:t>StringBuilder</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sb.Append(</w:t>
            </w:r>
            <w:r w:rsidRPr="00742B86">
              <w:rPr>
                <w:rFonts w:cs="Consolas"/>
                <w:color w:val="A31515"/>
                <w:szCs w:val="20"/>
                <w:lang w:val="en-US" w:eastAsia="en-US"/>
              </w:rPr>
              <w:t>"Title: "</w:t>
            </w:r>
            <w:r w:rsidRPr="00742B86">
              <w:rPr>
                <w:rFonts w:cs="Consolas"/>
                <w:szCs w:val="20"/>
                <w:lang w:val="en-US" w:eastAsia="en-US"/>
              </w:rPr>
              <w:t xml:space="preserve"> + title);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sb.Append(System.</w:t>
            </w:r>
            <w:r w:rsidRPr="00742B86">
              <w:rPr>
                <w:rFonts w:cs="Consolas"/>
                <w:color w:val="2B91AF"/>
                <w:szCs w:val="20"/>
                <w:lang w:val="en-US" w:eastAsia="en-US"/>
              </w:rPr>
              <w:t>Environment</w:t>
            </w:r>
            <w:r w:rsidRPr="00742B86">
              <w:rPr>
                <w:rFonts w:cs="Consolas"/>
                <w:szCs w:val="20"/>
                <w:lang w:val="en-US" w:eastAsia="en-US"/>
              </w:rPr>
              <w:t>.NewLine);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sb.Append(</w:t>
            </w:r>
            <w:r w:rsidRPr="00742B86">
              <w:rPr>
                <w:rFonts w:cs="Consolas"/>
                <w:color w:val="A31515"/>
                <w:szCs w:val="20"/>
                <w:lang w:val="en-US" w:eastAsia="en-US"/>
              </w:rPr>
              <w:t>"Author: "</w:t>
            </w:r>
            <w:r w:rsidRPr="00742B86">
              <w:rPr>
                <w:rFonts w:cs="Consolas"/>
                <w:szCs w:val="20"/>
                <w:lang w:val="en-US" w:eastAsia="en-US"/>
              </w:rPr>
              <w:t xml:space="preserve"> + author);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sb.Append(System.</w:t>
            </w:r>
            <w:r w:rsidRPr="00742B86">
              <w:rPr>
                <w:rFonts w:cs="Consolas"/>
                <w:color w:val="2B91AF"/>
                <w:szCs w:val="20"/>
                <w:lang w:val="en-US" w:eastAsia="en-US"/>
              </w:rPr>
              <w:t>Environment</w:t>
            </w:r>
            <w:r w:rsidRPr="00742B86">
              <w:rPr>
                <w:rFonts w:cs="Consolas"/>
                <w:szCs w:val="20"/>
                <w:lang w:val="en-US" w:eastAsia="en-US"/>
              </w:rPr>
              <w:t>.NewLine);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sb.Append(</w:t>
            </w:r>
            <w:r w:rsidRPr="00742B86">
              <w:rPr>
                <w:rFonts w:cs="Consolas"/>
                <w:color w:val="A31515"/>
                <w:szCs w:val="20"/>
                <w:lang w:val="en-US" w:eastAsia="en-US"/>
              </w:rPr>
              <w:t>"Publisher: "</w:t>
            </w:r>
            <w:r w:rsidRPr="00742B86">
              <w:rPr>
                <w:rFonts w:cs="Consolas"/>
                <w:szCs w:val="20"/>
                <w:lang w:val="en-US" w:eastAsia="en-US"/>
              </w:rPr>
              <w:t xml:space="preserve"> + publisher);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sb.Append(System.</w:t>
            </w:r>
            <w:r w:rsidRPr="00742B86">
              <w:rPr>
                <w:rFonts w:cs="Consolas"/>
                <w:color w:val="2B91AF"/>
                <w:szCs w:val="20"/>
                <w:lang w:val="en-US" w:eastAsia="en-US"/>
              </w:rPr>
              <w:t>Environment</w:t>
            </w:r>
            <w:r w:rsidRPr="00742B86">
              <w:rPr>
                <w:rFonts w:cs="Consolas"/>
                <w:szCs w:val="20"/>
                <w:lang w:val="en-US" w:eastAsia="en-US"/>
              </w:rPr>
              <w:t>.NewLine);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sb.Append(</w:t>
            </w:r>
            <w:r w:rsidRPr="00742B86">
              <w:rPr>
                <w:rFonts w:cs="Consolas"/>
                <w:color w:val="A31515"/>
                <w:szCs w:val="20"/>
                <w:lang w:val="en-US" w:eastAsia="en-US"/>
              </w:rPr>
              <w:t>"Year of publishing: "</w:t>
            </w:r>
            <w:r w:rsidRPr="00742B86">
              <w:rPr>
                <w:rFonts w:cs="Consolas"/>
                <w:szCs w:val="20"/>
                <w:lang w:val="en-US" w:eastAsia="en-US"/>
              </w:rPr>
              <w:t xml:space="preserve"> + yearOfPublishing);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sb.Append(System.</w:t>
            </w:r>
            <w:r w:rsidRPr="00742B86">
              <w:rPr>
                <w:rFonts w:cs="Consolas"/>
                <w:color w:val="2B91AF"/>
                <w:szCs w:val="20"/>
                <w:lang w:val="en-US" w:eastAsia="en-US"/>
              </w:rPr>
              <w:t>Environment</w:t>
            </w:r>
            <w:r w:rsidRPr="00742B86">
              <w:rPr>
                <w:rFonts w:cs="Consolas"/>
                <w:szCs w:val="20"/>
                <w:lang w:val="en-US" w:eastAsia="en-US"/>
              </w:rPr>
              <w:t>.NewLine);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sb.AppendLine(</w:t>
            </w:r>
            <w:r w:rsidRPr="00742B86">
              <w:rPr>
                <w:rFonts w:cs="Consolas"/>
                <w:color w:val="A31515"/>
                <w:szCs w:val="20"/>
                <w:lang w:val="en-US" w:eastAsia="en-US"/>
              </w:rPr>
              <w:t>"ISBN: "</w:t>
            </w:r>
            <w:r w:rsidRPr="00742B86">
              <w:rPr>
                <w:rFonts w:cs="Consolas"/>
                <w:szCs w:val="20"/>
                <w:lang w:val="en-US" w:eastAsia="en-US"/>
              </w:rPr>
              <w:t xml:space="preserve"> + ISBN);</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return</w:t>
            </w:r>
            <w:r w:rsidRPr="00742B86">
              <w:rPr>
                <w:rFonts w:cs="Consolas"/>
                <w:szCs w:val="20"/>
                <w:lang w:val="en-US" w:eastAsia="en-US"/>
              </w:rPr>
              <w:t xml:space="preserve"> sb.ToString();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class</w:t>
            </w:r>
            <w:r w:rsidRPr="00742B86">
              <w:rPr>
                <w:rFonts w:cs="Consolas"/>
                <w:szCs w:val="20"/>
                <w:lang w:val="en-US" w:eastAsia="en-US"/>
              </w:rPr>
              <w:t xml:space="preserve"> </w:t>
            </w:r>
            <w:r w:rsidRPr="00742B86">
              <w:rPr>
                <w:rFonts w:cs="Consolas"/>
                <w:color w:val="2B91AF"/>
                <w:szCs w:val="20"/>
                <w:lang w:val="en-US" w:eastAsia="en-US"/>
              </w:rPr>
              <w:t>Library</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private</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name;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private</w:t>
            </w:r>
            <w:r w:rsidRPr="00742B86">
              <w:rPr>
                <w:rFonts w:cs="Consolas"/>
                <w:szCs w:val="20"/>
                <w:lang w:val="en-US" w:eastAsia="en-US"/>
              </w:rPr>
              <w:t xml:space="preserve"> </w:t>
            </w:r>
            <w:r w:rsidRPr="00742B86">
              <w:rPr>
                <w:rFonts w:cs="Consolas"/>
                <w:color w:val="2B91AF"/>
                <w:szCs w:val="20"/>
                <w:lang w:val="en-US" w:eastAsia="en-US"/>
              </w:rPr>
              <w:t>List</w:t>
            </w:r>
            <w:r w:rsidRPr="00742B86">
              <w:rPr>
                <w:rFonts w:cs="Consolas"/>
                <w:szCs w:val="20"/>
                <w:lang w:val="en-US" w:eastAsia="en-US"/>
              </w:rPr>
              <w:t>&lt;</w:t>
            </w:r>
            <w:r w:rsidRPr="00742B86">
              <w:rPr>
                <w:rFonts w:cs="Consolas"/>
                <w:color w:val="2B91AF"/>
                <w:szCs w:val="20"/>
                <w:lang w:val="en-US" w:eastAsia="en-US"/>
              </w:rPr>
              <w:t>Book</w:t>
            </w:r>
            <w:r w:rsidRPr="00742B86">
              <w:rPr>
                <w:rFonts w:cs="Consolas"/>
                <w:szCs w:val="20"/>
                <w:lang w:val="en-US" w:eastAsia="en-US"/>
              </w:rPr>
              <w:t>&gt; books;</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Name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get</w:t>
            </w:r>
            <w:r w:rsidRPr="00742B86">
              <w:rPr>
                <w:rFonts w:cs="Consolas"/>
                <w:szCs w:val="20"/>
                <w:lang w:val="en-US" w:eastAsia="en-US"/>
              </w:rPr>
              <w:t xml:space="preserve"> { </w:t>
            </w:r>
            <w:r w:rsidRPr="00742B86">
              <w:rPr>
                <w:rFonts w:cs="Consolas"/>
                <w:color w:val="0000FF"/>
                <w:szCs w:val="20"/>
                <w:lang w:val="en-US" w:eastAsia="en-US"/>
              </w:rPr>
              <w:t>return</w:t>
            </w:r>
            <w:r w:rsidRPr="00742B86">
              <w:rPr>
                <w:rFonts w:cs="Consolas"/>
                <w:szCs w:val="20"/>
                <w:lang w:val="en-US" w:eastAsia="en-US"/>
              </w:rPr>
              <w:t xml:space="preserve"> name;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set</w:t>
            </w:r>
            <w:r w:rsidRPr="00742B86">
              <w:rPr>
                <w:rFonts w:cs="Consolas"/>
                <w:szCs w:val="20"/>
                <w:lang w:val="en-US" w:eastAsia="en-US"/>
              </w:rPr>
              <w:t xml:space="preserve"> { name = </w:t>
            </w:r>
            <w:r w:rsidRPr="00742B86">
              <w:rPr>
                <w:rFonts w:cs="Consolas"/>
                <w:color w:val="0000FF"/>
                <w:szCs w:val="20"/>
                <w:lang w:val="en-US" w:eastAsia="en-US"/>
              </w:rPr>
              <w:t>value</w:t>
            </w:r>
            <w:r w:rsidRPr="00742B86">
              <w:rPr>
                <w:rFonts w:cs="Consolas"/>
                <w:szCs w:val="20"/>
                <w:lang w:val="en-US" w:eastAsia="en-US"/>
              </w:rPr>
              <w:t>;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internal</w:t>
            </w:r>
            <w:r w:rsidRPr="00742B86">
              <w:rPr>
                <w:rFonts w:cs="Consolas"/>
                <w:szCs w:val="20"/>
                <w:lang w:val="en-US" w:eastAsia="en-US"/>
              </w:rPr>
              <w:t xml:space="preserve"> </w:t>
            </w:r>
            <w:r w:rsidRPr="00742B86">
              <w:rPr>
                <w:rFonts w:cs="Consolas"/>
                <w:color w:val="2B91AF"/>
                <w:szCs w:val="20"/>
                <w:lang w:val="en-US" w:eastAsia="en-US"/>
              </w:rPr>
              <w:t>List</w:t>
            </w:r>
            <w:r w:rsidRPr="00742B86">
              <w:rPr>
                <w:rFonts w:cs="Consolas"/>
                <w:szCs w:val="20"/>
                <w:lang w:val="en-US" w:eastAsia="en-US"/>
              </w:rPr>
              <w:t>&lt;</w:t>
            </w:r>
            <w:r w:rsidRPr="00742B86">
              <w:rPr>
                <w:rFonts w:cs="Consolas"/>
                <w:color w:val="2B91AF"/>
                <w:szCs w:val="20"/>
                <w:lang w:val="en-US" w:eastAsia="en-US"/>
              </w:rPr>
              <w:t>Book</w:t>
            </w:r>
            <w:r w:rsidRPr="00742B86">
              <w:rPr>
                <w:rFonts w:cs="Consolas"/>
                <w:szCs w:val="20"/>
                <w:lang w:val="en-US" w:eastAsia="en-US"/>
              </w:rPr>
              <w:t>&gt; Books</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get</w:t>
            </w:r>
            <w:r w:rsidRPr="00742B86">
              <w:rPr>
                <w:rFonts w:cs="Consolas"/>
                <w:szCs w:val="20"/>
                <w:lang w:val="en-US" w:eastAsia="en-US"/>
              </w:rPr>
              <w:t xml:space="preserve"> { </w:t>
            </w:r>
            <w:r w:rsidRPr="00742B86">
              <w:rPr>
                <w:rFonts w:cs="Consolas"/>
                <w:color w:val="0000FF"/>
                <w:szCs w:val="20"/>
                <w:lang w:val="en-US" w:eastAsia="en-US"/>
              </w:rPr>
              <w:t>return</w:t>
            </w:r>
            <w:r w:rsidRPr="00742B86">
              <w:rPr>
                <w:rFonts w:cs="Consolas"/>
                <w:szCs w:val="20"/>
                <w:lang w:val="en-US" w:eastAsia="en-US"/>
              </w:rPr>
              <w:t xml:space="preserve"> books;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set</w:t>
            </w:r>
            <w:r w:rsidRPr="00742B86">
              <w:rPr>
                <w:rFonts w:cs="Consolas"/>
                <w:szCs w:val="20"/>
                <w:lang w:val="en-US" w:eastAsia="en-US"/>
              </w:rPr>
              <w:t xml:space="preserve"> { books = </w:t>
            </w:r>
            <w:r w:rsidRPr="00742B86">
              <w:rPr>
                <w:rFonts w:cs="Consolas"/>
                <w:color w:val="0000FF"/>
                <w:szCs w:val="20"/>
                <w:lang w:val="en-US" w:eastAsia="en-US"/>
              </w:rPr>
              <w:t>value</w:t>
            </w:r>
            <w:r w:rsidRPr="00742B86">
              <w:rPr>
                <w:rFonts w:cs="Consolas"/>
                <w:szCs w:val="20"/>
                <w:lang w:val="en-US" w:eastAsia="en-US"/>
              </w:rPr>
              <w:t>;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Library(</w:t>
            </w:r>
            <w:r w:rsidRPr="00742B86">
              <w:rPr>
                <w:rFonts w:cs="Consolas"/>
                <w:color w:val="0000FF"/>
                <w:szCs w:val="20"/>
                <w:lang w:val="en-US" w:eastAsia="en-US"/>
              </w:rPr>
              <w:t>string</w:t>
            </w:r>
            <w:r w:rsidRPr="00742B86">
              <w:rPr>
                <w:rFonts w:cs="Consolas"/>
                <w:szCs w:val="20"/>
                <w:lang w:val="en-US" w:eastAsia="en-US"/>
              </w:rPr>
              <w:t xml:space="preserve"> name)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this</w:t>
            </w:r>
            <w:r w:rsidRPr="00742B86">
              <w:rPr>
                <w:rFonts w:cs="Consolas"/>
                <w:szCs w:val="20"/>
                <w:lang w:val="en-US" w:eastAsia="en-US"/>
              </w:rPr>
              <w:t>.name = name;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this</w:t>
            </w:r>
            <w:r w:rsidRPr="00742B86">
              <w:rPr>
                <w:rFonts w:cs="Consolas"/>
                <w:szCs w:val="20"/>
                <w:lang w:val="en-US" w:eastAsia="en-US"/>
              </w:rPr>
              <w:t xml:space="preserve">.books = </w:t>
            </w:r>
            <w:r w:rsidRPr="00742B86">
              <w:rPr>
                <w:rFonts w:cs="Consolas"/>
                <w:color w:val="0000FF"/>
                <w:szCs w:val="20"/>
                <w:lang w:val="en-US" w:eastAsia="en-US"/>
              </w:rPr>
              <w:t>new</w:t>
            </w:r>
            <w:r w:rsidRPr="00742B86">
              <w:rPr>
                <w:rFonts w:cs="Consolas"/>
                <w:szCs w:val="20"/>
                <w:lang w:val="en-US" w:eastAsia="en-US"/>
              </w:rPr>
              <w:t xml:space="preserve"> </w:t>
            </w:r>
            <w:r w:rsidRPr="00742B86">
              <w:rPr>
                <w:rFonts w:cs="Consolas"/>
                <w:color w:val="2B91AF"/>
                <w:szCs w:val="20"/>
                <w:lang w:val="en-US" w:eastAsia="en-US"/>
              </w:rPr>
              <w:t>List</w:t>
            </w:r>
            <w:r w:rsidRPr="00742B86">
              <w:rPr>
                <w:rFonts w:cs="Consolas"/>
                <w:szCs w:val="20"/>
                <w:lang w:val="en-US" w:eastAsia="en-US"/>
              </w:rPr>
              <w:t>&lt;</w:t>
            </w:r>
            <w:r w:rsidRPr="00742B86">
              <w:rPr>
                <w:rFonts w:cs="Consolas"/>
                <w:color w:val="2B91AF"/>
                <w:szCs w:val="20"/>
                <w:lang w:val="en-US" w:eastAsia="en-US"/>
              </w:rPr>
              <w:t>Book</w:t>
            </w:r>
            <w:r w:rsidRPr="00742B86">
              <w:rPr>
                <w:rFonts w:cs="Consolas"/>
                <w:szCs w:val="20"/>
                <w:lang w:val="en-US" w:eastAsia="en-US"/>
              </w:rPr>
              <w:t>&gt;();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AddBook(</w:t>
            </w:r>
            <w:r w:rsidRPr="00742B86">
              <w:rPr>
                <w:rFonts w:cs="Consolas"/>
                <w:color w:val="2B91AF"/>
                <w:szCs w:val="20"/>
                <w:lang w:val="en-US" w:eastAsia="en-US"/>
              </w:rPr>
              <w:t>Book</w:t>
            </w:r>
            <w:r w:rsidRPr="00742B86">
              <w:rPr>
                <w:rFonts w:cs="Consolas"/>
                <w:szCs w:val="20"/>
                <w:lang w:val="en-US" w:eastAsia="en-US"/>
              </w:rPr>
              <w:t xml:space="preserve"> book)</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books.Add(book);</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roofErr w:type="gramStart"/>
            <w:r w:rsidRPr="00742B86">
              <w:rPr>
                <w:rFonts w:cs="Consolas"/>
                <w:color w:val="0000FF"/>
                <w:szCs w:val="20"/>
                <w:lang w:val="en-US" w:eastAsia="en-US"/>
              </w:rPr>
              <w:t>return</w:t>
            </w:r>
            <w:proofErr w:type="gramEnd"/>
            <w:r w:rsidRPr="00742B86">
              <w:rPr>
                <w:rFonts w:cs="Consolas"/>
                <w:szCs w:val="20"/>
                <w:lang w:val="en-US" w:eastAsia="en-US"/>
              </w:rPr>
              <w:t xml:space="preserve"> </w:t>
            </w:r>
            <w:r w:rsidRPr="00742B86">
              <w:rPr>
                <w:rFonts w:cs="Consolas"/>
                <w:color w:val="A31515"/>
                <w:szCs w:val="20"/>
                <w:lang w:val="en-US" w:eastAsia="en-US"/>
              </w:rPr>
              <w:t>"Book added."</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SearchAuthor(</w:t>
            </w:r>
            <w:r w:rsidRPr="00742B86">
              <w:rPr>
                <w:rFonts w:cs="Consolas"/>
                <w:color w:val="0000FF"/>
                <w:szCs w:val="20"/>
                <w:lang w:val="en-US" w:eastAsia="en-US"/>
              </w:rPr>
              <w:t>string</w:t>
            </w:r>
            <w:r w:rsidRPr="00742B86">
              <w:rPr>
                <w:rFonts w:cs="Consolas"/>
                <w:szCs w:val="20"/>
                <w:lang w:val="en-US" w:eastAsia="en-US"/>
              </w:rPr>
              <w:t xml:space="preserve"> author)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lastRenderedPageBreak/>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2B91AF"/>
                <w:szCs w:val="20"/>
                <w:lang w:val="en-US" w:eastAsia="en-US"/>
              </w:rPr>
              <w:t>StringBuilder</w:t>
            </w:r>
            <w:r w:rsidRPr="00742B86">
              <w:rPr>
                <w:rFonts w:cs="Consolas"/>
                <w:szCs w:val="20"/>
                <w:lang w:val="en-US" w:eastAsia="en-US"/>
              </w:rPr>
              <w:t xml:space="preserve"> listWithSearchedBooks = </w:t>
            </w:r>
            <w:r w:rsidRPr="00742B86">
              <w:rPr>
                <w:rFonts w:cs="Consolas"/>
                <w:color w:val="0000FF"/>
                <w:szCs w:val="20"/>
                <w:lang w:val="en-US" w:eastAsia="en-US"/>
              </w:rPr>
              <w:t>new</w:t>
            </w:r>
            <w:r w:rsidRPr="00742B86">
              <w:rPr>
                <w:rFonts w:cs="Consolas"/>
                <w:szCs w:val="20"/>
                <w:lang w:val="en-US" w:eastAsia="en-US"/>
              </w:rPr>
              <w:t xml:space="preserve"> </w:t>
            </w:r>
            <w:r w:rsidRPr="00742B86">
              <w:rPr>
                <w:rFonts w:cs="Consolas"/>
                <w:color w:val="2B91AF"/>
                <w:szCs w:val="20"/>
                <w:lang w:val="en-US" w:eastAsia="en-US"/>
              </w:rPr>
              <w:t>StringBuilder</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bool</w:t>
            </w:r>
            <w:r w:rsidRPr="00742B86">
              <w:rPr>
                <w:rFonts w:cs="Consolas"/>
                <w:szCs w:val="20"/>
                <w:lang w:val="en-US" w:eastAsia="en-US"/>
              </w:rPr>
              <w:t xml:space="preserve"> isFoundBook = </w:t>
            </w:r>
            <w:r w:rsidRPr="00742B86">
              <w:rPr>
                <w:rFonts w:cs="Consolas"/>
                <w:color w:val="0000FF"/>
                <w:szCs w:val="20"/>
                <w:lang w:val="en-US" w:eastAsia="en-US"/>
              </w:rPr>
              <w:t>false</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foreach</w:t>
            </w:r>
            <w:r w:rsidRPr="00742B86">
              <w:rPr>
                <w:rFonts w:cs="Consolas"/>
                <w:szCs w:val="20"/>
                <w:lang w:val="en-US" w:eastAsia="en-US"/>
              </w:rPr>
              <w:t xml:space="preserve"> (</w:t>
            </w:r>
            <w:r w:rsidRPr="00742B86">
              <w:rPr>
                <w:rFonts w:cs="Consolas"/>
                <w:color w:val="2B91AF"/>
                <w:szCs w:val="20"/>
                <w:lang w:val="en-US" w:eastAsia="en-US"/>
              </w:rPr>
              <w:t>Book</w:t>
            </w:r>
            <w:r w:rsidRPr="00742B86">
              <w:rPr>
                <w:rFonts w:cs="Consolas"/>
                <w:szCs w:val="20"/>
                <w:lang w:val="en-US" w:eastAsia="en-US"/>
              </w:rPr>
              <w:t xml:space="preserve"> book </w:t>
            </w:r>
            <w:r w:rsidRPr="00742B86">
              <w:rPr>
                <w:rFonts w:cs="Consolas"/>
                <w:color w:val="0000FF"/>
                <w:szCs w:val="20"/>
                <w:lang w:val="en-US" w:eastAsia="en-US"/>
              </w:rPr>
              <w:t>in</w:t>
            </w:r>
            <w:r w:rsidRPr="00742B86">
              <w:rPr>
                <w:rFonts w:cs="Consolas"/>
                <w:szCs w:val="20"/>
                <w:lang w:val="en-US" w:eastAsia="en-US"/>
              </w:rPr>
              <w:t xml:space="preserve"> books)</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if</w:t>
            </w:r>
            <w:r w:rsidRPr="00742B86">
              <w:rPr>
                <w:rFonts w:cs="Consolas"/>
                <w:szCs w:val="20"/>
                <w:lang w:val="en-US" w:eastAsia="en-US"/>
              </w:rPr>
              <w:t xml:space="preserve"> (book.Author.Equals(author))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listWithSearchedBooks.Append(book.ToString());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isFoundBook = </w:t>
            </w:r>
            <w:r w:rsidRPr="00742B86">
              <w:rPr>
                <w:rFonts w:cs="Consolas"/>
                <w:color w:val="0000FF"/>
                <w:szCs w:val="20"/>
                <w:lang w:val="en-US" w:eastAsia="en-US"/>
              </w:rPr>
              <w:t>true</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if</w:t>
            </w:r>
            <w:r w:rsidRPr="00742B86">
              <w:rPr>
                <w:rFonts w:cs="Consolas"/>
                <w:szCs w:val="20"/>
                <w:lang w:val="en-US" w:eastAsia="en-US"/>
              </w:rPr>
              <w:t xml:space="preserve"> (isFoundBook)</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return</w:t>
            </w:r>
            <w:r w:rsidRPr="00742B86">
              <w:rPr>
                <w:rFonts w:cs="Consolas"/>
                <w:szCs w:val="20"/>
                <w:lang w:val="en-US" w:eastAsia="en-US"/>
              </w:rPr>
              <w:t xml:space="preserve"> listWithSearchedBooks.ToString();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else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roofErr w:type="gramStart"/>
            <w:r w:rsidRPr="00742B86">
              <w:rPr>
                <w:rFonts w:cs="Consolas"/>
                <w:color w:val="0000FF"/>
                <w:szCs w:val="20"/>
                <w:lang w:val="en-US" w:eastAsia="en-US"/>
              </w:rPr>
              <w:t>return</w:t>
            </w:r>
            <w:proofErr w:type="gramEnd"/>
            <w:r w:rsidRPr="00742B86">
              <w:rPr>
                <w:rFonts w:cs="Consolas"/>
                <w:szCs w:val="20"/>
                <w:lang w:val="en-US" w:eastAsia="en-US"/>
              </w:rPr>
              <w:t xml:space="preserve"> </w:t>
            </w:r>
            <w:r w:rsidRPr="00742B86">
              <w:rPr>
                <w:rFonts w:cs="Consolas"/>
                <w:color w:val="A31515"/>
                <w:szCs w:val="20"/>
                <w:lang w:val="en-US" w:eastAsia="en-US"/>
              </w:rPr>
              <w:t xml:space="preserve">"Not found book </w:t>
            </w:r>
            <w:r>
              <w:rPr>
                <w:rFonts w:cs="Consolas"/>
                <w:color w:val="A31515"/>
                <w:szCs w:val="20"/>
                <w:lang w:val="en-US" w:eastAsia="en-US"/>
              </w:rPr>
              <w:t>of</w:t>
            </w:r>
            <w:r w:rsidRPr="00742B86">
              <w:rPr>
                <w:rFonts w:cs="Consolas"/>
                <w:color w:val="A31515"/>
                <w:szCs w:val="20"/>
                <w:lang w:val="en-US" w:eastAsia="en-US"/>
              </w:rPr>
              <w:t xml:space="preserve"> this author."</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SearchTitle(</w:t>
            </w:r>
            <w:r w:rsidRPr="00742B86">
              <w:rPr>
                <w:rFonts w:cs="Consolas"/>
                <w:color w:val="0000FF"/>
                <w:szCs w:val="20"/>
                <w:lang w:val="en-US" w:eastAsia="en-US"/>
              </w:rPr>
              <w:t>string</w:t>
            </w:r>
            <w:r w:rsidRPr="00742B86">
              <w:rPr>
                <w:rFonts w:cs="Consolas"/>
                <w:szCs w:val="20"/>
                <w:lang w:val="en-US" w:eastAsia="en-US"/>
              </w:rPr>
              <w:t xml:space="preserve"> title)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foreach</w:t>
            </w:r>
            <w:r w:rsidRPr="00742B86">
              <w:rPr>
                <w:rFonts w:cs="Consolas"/>
                <w:szCs w:val="20"/>
                <w:lang w:val="en-US" w:eastAsia="en-US"/>
              </w:rPr>
              <w:t xml:space="preserve"> (</w:t>
            </w:r>
            <w:r w:rsidRPr="00742B86">
              <w:rPr>
                <w:rFonts w:cs="Consolas"/>
                <w:color w:val="2B91AF"/>
                <w:szCs w:val="20"/>
                <w:lang w:val="en-US" w:eastAsia="en-US"/>
              </w:rPr>
              <w:t>Book</w:t>
            </w:r>
            <w:r w:rsidRPr="00742B86">
              <w:rPr>
                <w:rFonts w:cs="Consolas"/>
                <w:szCs w:val="20"/>
                <w:lang w:val="en-US" w:eastAsia="en-US"/>
              </w:rPr>
              <w:t xml:space="preserve"> book </w:t>
            </w:r>
            <w:r w:rsidRPr="00742B86">
              <w:rPr>
                <w:rFonts w:cs="Consolas"/>
                <w:color w:val="0000FF"/>
                <w:szCs w:val="20"/>
                <w:lang w:val="en-US" w:eastAsia="en-US"/>
              </w:rPr>
              <w:t>in</w:t>
            </w:r>
            <w:r w:rsidRPr="00742B86">
              <w:rPr>
                <w:rFonts w:cs="Consolas"/>
                <w:szCs w:val="20"/>
                <w:lang w:val="en-US" w:eastAsia="en-US"/>
              </w:rPr>
              <w:t xml:space="preserve"> books)</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if</w:t>
            </w:r>
            <w:r w:rsidRPr="00742B86">
              <w:rPr>
                <w:rFonts w:cs="Consolas"/>
                <w:szCs w:val="20"/>
                <w:lang w:val="en-US" w:eastAsia="en-US"/>
              </w:rPr>
              <w:t xml:space="preserve"> (book.Title.Equals(title))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return</w:t>
            </w:r>
            <w:r w:rsidRPr="00742B86">
              <w:rPr>
                <w:rFonts w:cs="Consolas"/>
                <w:szCs w:val="20"/>
                <w:lang w:val="en-US" w:eastAsia="en-US"/>
              </w:rPr>
              <w:t xml:space="preserve"> book.ToString();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roofErr w:type="gramStart"/>
            <w:r w:rsidRPr="00742B86">
              <w:rPr>
                <w:rFonts w:cs="Consolas"/>
                <w:color w:val="0000FF"/>
                <w:szCs w:val="20"/>
                <w:lang w:val="en-US" w:eastAsia="en-US"/>
              </w:rPr>
              <w:t>return</w:t>
            </w:r>
            <w:proofErr w:type="gramEnd"/>
            <w:r w:rsidRPr="00742B86">
              <w:rPr>
                <w:rFonts w:cs="Consolas"/>
                <w:szCs w:val="20"/>
                <w:lang w:val="en-US" w:eastAsia="en-US"/>
              </w:rPr>
              <w:t xml:space="preserve"> </w:t>
            </w:r>
            <w:r w:rsidRPr="00742B86">
              <w:rPr>
                <w:rFonts w:cs="Consolas"/>
                <w:color w:val="A31515"/>
                <w:szCs w:val="20"/>
                <w:lang w:val="en-US" w:eastAsia="en-US"/>
              </w:rPr>
              <w:t>"Not found."</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DeleteBook(</w:t>
            </w:r>
            <w:r w:rsidRPr="00742B86">
              <w:rPr>
                <w:rFonts w:cs="Consolas"/>
                <w:color w:val="2B91AF"/>
                <w:szCs w:val="20"/>
                <w:lang w:val="en-US" w:eastAsia="en-US"/>
              </w:rPr>
              <w:t>Book</w:t>
            </w:r>
            <w:r w:rsidRPr="00742B86">
              <w:rPr>
                <w:rFonts w:cs="Consolas"/>
                <w:szCs w:val="20"/>
                <w:lang w:val="en-US" w:eastAsia="en-US"/>
              </w:rPr>
              <w:t xml:space="preserve"> book)</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if</w:t>
            </w:r>
            <w:r w:rsidRPr="00742B86">
              <w:rPr>
                <w:rFonts w:cs="Consolas"/>
                <w:szCs w:val="20"/>
                <w:lang w:val="en-US" w:eastAsia="en-US"/>
              </w:rPr>
              <w:t xml:space="preserve"> (books.Contains(book))</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books.Remove(book);</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roofErr w:type="gramStart"/>
            <w:r w:rsidRPr="00742B86">
              <w:rPr>
                <w:rFonts w:cs="Consolas"/>
                <w:color w:val="0000FF"/>
                <w:szCs w:val="20"/>
                <w:lang w:val="en-US" w:eastAsia="en-US"/>
              </w:rPr>
              <w:t>return</w:t>
            </w:r>
            <w:proofErr w:type="gramEnd"/>
            <w:r w:rsidRPr="00742B86">
              <w:rPr>
                <w:rFonts w:cs="Consolas"/>
                <w:szCs w:val="20"/>
                <w:lang w:val="en-US" w:eastAsia="en-US"/>
              </w:rPr>
              <w:t xml:space="preserve"> </w:t>
            </w:r>
            <w:r w:rsidRPr="00742B86">
              <w:rPr>
                <w:rFonts w:cs="Consolas"/>
                <w:color w:val="A31515"/>
                <w:szCs w:val="20"/>
                <w:lang w:val="en-US" w:eastAsia="en-US"/>
              </w:rPr>
              <w:t>"Book deleted."</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else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roofErr w:type="gramStart"/>
            <w:r w:rsidRPr="00742B86">
              <w:rPr>
                <w:rFonts w:cs="Consolas"/>
                <w:color w:val="0000FF"/>
                <w:szCs w:val="20"/>
                <w:lang w:val="en-US" w:eastAsia="en-US"/>
              </w:rPr>
              <w:t>return</w:t>
            </w:r>
            <w:proofErr w:type="gramEnd"/>
            <w:r w:rsidRPr="00742B86">
              <w:rPr>
                <w:rFonts w:cs="Consolas"/>
                <w:szCs w:val="20"/>
                <w:lang w:val="en-US" w:eastAsia="en-US"/>
              </w:rPr>
              <w:t xml:space="preserve"> </w:t>
            </w:r>
            <w:r w:rsidRPr="00742B86">
              <w:rPr>
                <w:rFonts w:cs="Consolas"/>
                <w:color w:val="A31515"/>
                <w:szCs w:val="20"/>
                <w:lang w:val="en-US" w:eastAsia="en-US"/>
              </w:rPr>
              <w:t>"Book not found."</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public</w:t>
            </w: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DeleteAllBooks(</w:t>
            </w:r>
            <w:r w:rsidRPr="00742B86">
              <w:rPr>
                <w:rFonts w:cs="Consolas"/>
                <w:color w:val="0000FF"/>
                <w:szCs w:val="20"/>
                <w:lang w:val="en-US" w:eastAsia="en-US"/>
              </w:rPr>
              <w:t>string</w:t>
            </w:r>
            <w:r w:rsidRPr="00742B86">
              <w:rPr>
                <w:rFonts w:cs="Consolas"/>
                <w:szCs w:val="20"/>
                <w:lang w:val="en-US" w:eastAsia="en-US"/>
              </w:rPr>
              <w:t xml:space="preserve"> author)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int</w:t>
            </w:r>
            <w:r w:rsidRPr="00742B86">
              <w:rPr>
                <w:rFonts w:cs="Consolas"/>
                <w:szCs w:val="20"/>
                <w:lang w:val="en-US" w:eastAsia="en-US"/>
              </w:rPr>
              <w:t xml:space="preserve"> numberOfBooksBeforeDel = books.Count;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books.RemoveAll(x =&gt; x.Author == author);</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int</w:t>
            </w:r>
            <w:r w:rsidRPr="00742B86">
              <w:rPr>
                <w:rFonts w:cs="Consolas"/>
                <w:szCs w:val="20"/>
                <w:lang w:val="en-US" w:eastAsia="en-US"/>
              </w:rPr>
              <w:t xml:space="preserve"> numberOfBooksAfterDel = books.Count;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int</w:t>
            </w:r>
            <w:r w:rsidRPr="00742B86">
              <w:rPr>
                <w:rFonts w:cs="Consolas"/>
                <w:szCs w:val="20"/>
                <w:lang w:val="en-US" w:eastAsia="en-US"/>
              </w:rPr>
              <w:t xml:space="preserve"> deletedBooks = numberOfBooksBeforeDel - numberOfBooksAfterDel;</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return</w:t>
            </w:r>
            <w:r w:rsidRPr="00742B86">
              <w:rPr>
                <w:rFonts w:cs="Consolas"/>
                <w:szCs w:val="20"/>
                <w:lang w:val="en-US" w:eastAsia="en-US"/>
              </w:rPr>
              <w:t xml:space="preserve"> </w:t>
            </w:r>
            <w:proofErr w:type="gramStart"/>
            <w:r w:rsidRPr="00742B86">
              <w:rPr>
                <w:rFonts w:cs="Consolas"/>
                <w:szCs w:val="20"/>
                <w:lang w:val="en-US" w:eastAsia="en-US"/>
              </w:rPr>
              <w:t>deletedBooks.ToString(</w:t>
            </w:r>
            <w:proofErr w:type="gramEnd"/>
            <w:r w:rsidRPr="00742B86">
              <w:rPr>
                <w:rFonts w:cs="Consolas"/>
                <w:szCs w:val="20"/>
                <w:lang w:val="en-US" w:eastAsia="en-US"/>
              </w:rPr>
              <w:t>)+</w:t>
            </w:r>
            <w:r w:rsidRPr="00742B86">
              <w:rPr>
                <w:rFonts w:cs="Consolas"/>
                <w:color w:val="A31515"/>
                <w:szCs w:val="20"/>
                <w:lang w:val="en-US" w:eastAsia="en-US"/>
              </w:rPr>
              <w:t>" Book deleted."</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class</w:t>
            </w:r>
            <w:r w:rsidRPr="00742B86">
              <w:rPr>
                <w:rFonts w:cs="Consolas"/>
                <w:szCs w:val="20"/>
                <w:lang w:val="en-US" w:eastAsia="en-US"/>
              </w:rPr>
              <w:t xml:space="preserve"> </w:t>
            </w:r>
            <w:r w:rsidRPr="00742B86">
              <w:rPr>
                <w:rFonts w:cs="Consolas"/>
                <w:color w:val="2B91AF"/>
                <w:szCs w:val="20"/>
                <w:lang w:val="en-US" w:eastAsia="en-US"/>
              </w:rPr>
              <w:t>Program</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static</w:t>
            </w:r>
            <w:r w:rsidRPr="00742B86">
              <w:rPr>
                <w:rFonts w:cs="Consolas"/>
                <w:szCs w:val="20"/>
                <w:lang w:val="en-US" w:eastAsia="en-US"/>
              </w:rPr>
              <w:t xml:space="preserve"> </w:t>
            </w:r>
            <w:r w:rsidRPr="00742B86">
              <w:rPr>
                <w:rFonts w:cs="Consolas"/>
                <w:color w:val="2B91AF"/>
                <w:szCs w:val="20"/>
                <w:lang w:val="en-US" w:eastAsia="en-US"/>
              </w:rPr>
              <w:t>StringBuilder</w:t>
            </w:r>
            <w:r w:rsidRPr="00742B86">
              <w:rPr>
                <w:rFonts w:cs="Consolas"/>
                <w:szCs w:val="20"/>
                <w:lang w:val="en-US" w:eastAsia="en-US"/>
              </w:rPr>
              <w:t xml:space="preserve"> outputString = </w:t>
            </w:r>
            <w:r w:rsidRPr="00742B86">
              <w:rPr>
                <w:rFonts w:cs="Consolas"/>
                <w:color w:val="0000FF"/>
                <w:szCs w:val="20"/>
                <w:lang w:val="en-US" w:eastAsia="en-US"/>
              </w:rPr>
              <w:t>new</w:t>
            </w:r>
            <w:r w:rsidRPr="00742B86">
              <w:rPr>
                <w:rFonts w:cs="Consolas"/>
                <w:szCs w:val="20"/>
                <w:lang w:val="en-US" w:eastAsia="en-US"/>
              </w:rPr>
              <w:t xml:space="preserve"> </w:t>
            </w:r>
            <w:r w:rsidRPr="00742B86">
              <w:rPr>
                <w:rFonts w:cs="Consolas"/>
                <w:color w:val="2B91AF"/>
                <w:szCs w:val="20"/>
                <w:lang w:val="en-US" w:eastAsia="en-US"/>
              </w:rPr>
              <w:t>StringBuilder</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static</w:t>
            </w:r>
            <w:r w:rsidRPr="00742B86">
              <w:rPr>
                <w:rFonts w:cs="Consolas"/>
                <w:szCs w:val="20"/>
                <w:lang w:val="en-US" w:eastAsia="en-US"/>
              </w:rPr>
              <w:t xml:space="preserve"> </w:t>
            </w:r>
            <w:r w:rsidRPr="00742B86">
              <w:rPr>
                <w:rFonts w:cs="Consolas"/>
                <w:color w:val="0000FF"/>
                <w:szCs w:val="20"/>
                <w:lang w:val="en-US" w:eastAsia="en-US"/>
              </w:rPr>
              <w:t>void</w:t>
            </w:r>
            <w:r w:rsidRPr="00742B86">
              <w:rPr>
                <w:rFonts w:cs="Consolas"/>
                <w:szCs w:val="20"/>
                <w:lang w:val="en-US" w:eastAsia="en-US"/>
              </w:rPr>
              <w:t xml:space="preserve"> StartTesting()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lastRenderedPageBreak/>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2B91AF"/>
                <w:szCs w:val="20"/>
                <w:lang w:val="en-US" w:eastAsia="en-US"/>
              </w:rPr>
              <w:t>Library</w:t>
            </w:r>
            <w:r w:rsidRPr="00742B86">
              <w:rPr>
                <w:rFonts w:cs="Consolas"/>
                <w:szCs w:val="20"/>
                <w:lang w:val="en-US" w:eastAsia="en-US"/>
              </w:rPr>
              <w:t xml:space="preserve"> helikon = </w:t>
            </w:r>
            <w:r w:rsidRPr="00742B86">
              <w:rPr>
                <w:rFonts w:cs="Consolas"/>
                <w:color w:val="0000FF"/>
                <w:szCs w:val="20"/>
                <w:lang w:val="en-US" w:eastAsia="en-US"/>
              </w:rPr>
              <w:t>new</w:t>
            </w:r>
            <w:r w:rsidRPr="00742B86">
              <w:rPr>
                <w:rFonts w:cs="Consolas"/>
                <w:szCs w:val="20"/>
                <w:lang w:val="en-US" w:eastAsia="en-US"/>
              </w:rPr>
              <w:t xml:space="preserve"> </w:t>
            </w:r>
            <w:r w:rsidRPr="00742B86">
              <w:rPr>
                <w:rFonts w:cs="Consolas"/>
                <w:color w:val="2B91AF"/>
                <w:szCs w:val="20"/>
                <w:lang w:val="en-US" w:eastAsia="en-US"/>
              </w:rPr>
              <w:t>Library</w:t>
            </w:r>
            <w:r w:rsidRPr="00742B86">
              <w:rPr>
                <w:rFonts w:cs="Consolas"/>
                <w:szCs w:val="20"/>
                <w:lang w:val="en-US" w:eastAsia="en-US"/>
              </w:rPr>
              <w:t>(</w:t>
            </w:r>
            <w:r w:rsidRPr="00742B86">
              <w:rPr>
                <w:rFonts w:cs="Consolas"/>
                <w:color w:val="A31515"/>
                <w:szCs w:val="20"/>
                <w:lang w:val="en-US" w:eastAsia="en-US"/>
              </w:rPr>
              <w:t>"Helikon"</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row = </w:t>
            </w:r>
            <w:r w:rsidRPr="00742B86">
              <w:rPr>
                <w:rFonts w:cs="Consolas"/>
                <w:color w:val="2B91AF"/>
                <w:szCs w:val="20"/>
                <w:lang w:val="en-US" w:eastAsia="en-US"/>
              </w:rPr>
              <w:t>Console</w:t>
            </w:r>
            <w:r w:rsidRPr="00742B86">
              <w:rPr>
                <w:rFonts w:cs="Consolas"/>
                <w:szCs w:val="20"/>
                <w:lang w:val="en-US" w:eastAsia="en-US"/>
              </w:rPr>
              <w:t>.ReadLine();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while</w:t>
            </w:r>
            <w:r w:rsidRPr="00742B86">
              <w:rPr>
                <w:rFonts w:cs="Consolas"/>
                <w:szCs w:val="20"/>
                <w:lang w:val="en-US" w:eastAsia="en-US"/>
              </w:rPr>
              <w:t xml:space="preserve"> (row != </w:t>
            </w:r>
            <w:r w:rsidRPr="00742B86">
              <w:rPr>
                <w:rFonts w:cs="Consolas"/>
                <w:color w:val="2B91AF"/>
                <w:szCs w:val="20"/>
                <w:lang w:val="en-US" w:eastAsia="en-US"/>
              </w:rPr>
              <w:t>String</w:t>
            </w:r>
            <w:r w:rsidRPr="00742B86">
              <w:rPr>
                <w:rFonts w:cs="Consolas"/>
                <w:szCs w:val="20"/>
                <w:lang w:val="en-US" w:eastAsia="en-US"/>
              </w:rPr>
              <w:t>.Empty)</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separators = { </w:t>
            </w:r>
            <w:r w:rsidRPr="00742B86">
              <w:rPr>
                <w:rFonts w:cs="Consolas"/>
                <w:color w:val="A31515"/>
                <w:szCs w:val="20"/>
                <w:lang w:val="en-US" w:eastAsia="en-US"/>
              </w:rPr>
              <w:t>","</w:t>
            </w:r>
            <w:r w:rsidRPr="00742B86">
              <w:rPr>
                <w:rFonts w:cs="Consolas"/>
                <w:szCs w:val="20"/>
                <w:lang w:val="en-US" w:eastAsia="en-US"/>
              </w:rPr>
              <w:t xml:space="preserve">, </w:t>
            </w:r>
            <w:r w:rsidRPr="00742B86">
              <w:rPr>
                <w:rFonts w:cs="Consolas"/>
                <w:color w:val="A31515"/>
                <w:szCs w:val="20"/>
                <w:lang w:val="en-US" w:eastAsia="en-US"/>
              </w:rPr>
              <w:t>"("</w:t>
            </w:r>
            <w:r w:rsidRPr="00742B86">
              <w:rPr>
                <w:rFonts w:cs="Consolas"/>
                <w:szCs w:val="20"/>
                <w:lang w:val="en-US" w:eastAsia="en-US"/>
              </w:rPr>
              <w:t xml:space="preserve">, </w:t>
            </w:r>
            <w:r w:rsidRPr="00742B86">
              <w:rPr>
                <w:rFonts w:cs="Consolas"/>
                <w:color w:val="A31515"/>
                <w:szCs w:val="20"/>
                <w:lang w:val="en-US" w:eastAsia="en-US"/>
              </w:rPr>
              <w:t>")"</w:t>
            </w: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string</w:t>
            </w:r>
            <w:r w:rsidRPr="00742B86">
              <w:rPr>
                <w:rFonts w:cs="Consolas"/>
                <w:szCs w:val="20"/>
                <w:lang w:val="en-US" w:eastAsia="en-US"/>
              </w:rPr>
              <w:t xml:space="preserve">[] inputLine = row.Split(separators, </w:t>
            </w:r>
            <w:r w:rsidRPr="00742B86">
              <w:rPr>
                <w:rFonts w:cs="Consolas"/>
                <w:color w:val="2B91AF"/>
                <w:szCs w:val="20"/>
                <w:lang w:val="en-US" w:eastAsia="en-US"/>
              </w:rPr>
              <w:t>StringSplitOptions</w:t>
            </w:r>
            <w:r w:rsidRPr="00742B86">
              <w:rPr>
                <w:rFonts w:cs="Consolas"/>
                <w:szCs w:val="20"/>
                <w:lang w:val="en-US" w:eastAsia="en-US"/>
              </w:rPr>
              <w:t>.RemoveEmptyEntries);</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for</w:t>
            </w:r>
            <w:r w:rsidRPr="00742B86">
              <w:rPr>
                <w:rFonts w:cs="Consolas"/>
                <w:szCs w:val="20"/>
                <w:lang w:val="en-US" w:eastAsia="en-US"/>
              </w:rPr>
              <w:t xml:space="preserve"> (</w:t>
            </w:r>
            <w:r w:rsidRPr="00742B86">
              <w:rPr>
                <w:rFonts w:cs="Consolas"/>
                <w:color w:val="0000FF"/>
                <w:szCs w:val="20"/>
                <w:lang w:val="en-US" w:eastAsia="en-US"/>
              </w:rPr>
              <w:t>int</w:t>
            </w:r>
            <w:r w:rsidRPr="00742B86">
              <w:rPr>
                <w:rFonts w:cs="Consolas"/>
                <w:szCs w:val="20"/>
                <w:lang w:val="en-US" w:eastAsia="en-US"/>
              </w:rPr>
              <w:t xml:space="preserve"> i = 0; i &lt; inputLine.Length; i++)</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inputLine[i] = inputLine[i].Trim();</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ComandExecutes(inputLine, helikon);</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row = </w:t>
            </w:r>
            <w:r w:rsidRPr="00742B86">
              <w:rPr>
                <w:rFonts w:cs="Consolas"/>
                <w:color w:val="2B91AF"/>
                <w:szCs w:val="20"/>
                <w:lang w:val="en-US" w:eastAsia="en-US"/>
              </w:rPr>
              <w:t>Console</w:t>
            </w:r>
            <w:r w:rsidRPr="00742B86">
              <w:rPr>
                <w:rFonts w:cs="Consolas"/>
                <w:szCs w:val="20"/>
                <w:lang w:val="en-US" w:eastAsia="en-US"/>
              </w:rPr>
              <w:t>.ReadLine();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static</w:t>
            </w:r>
            <w:r w:rsidRPr="00742B86">
              <w:rPr>
                <w:rFonts w:cs="Consolas"/>
                <w:szCs w:val="20"/>
                <w:lang w:val="en-US" w:eastAsia="en-US"/>
              </w:rPr>
              <w:t xml:space="preserve"> </w:t>
            </w:r>
            <w:r w:rsidRPr="00742B86">
              <w:rPr>
                <w:rFonts w:cs="Consolas"/>
                <w:color w:val="0000FF"/>
                <w:szCs w:val="20"/>
                <w:lang w:val="en-US" w:eastAsia="en-US"/>
              </w:rPr>
              <w:t>void</w:t>
            </w:r>
            <w:r w:rsidRPr="00742B86">
              <w:rPr>
                <w:rFonts w:cs="Consolas"/>
                <w:szCs w:val="20"/>
                <w:lang w:val="en-US" w:eastAsia="en-US"/>
              </w:rPr>
              <w:t xml:space="preserve"> ComandExecutes(</w:t>
            </w:r>
            <w:r w:rsidRPr="00742B86">
              <w:rPr>
                <w:rFonts w:cs="Consolas"/>
                <w:color w:val="0000FF"/>
                <w:szCs w:val="20"/>
                <w:lang w:val="en-US" w:eastAsia="en-US"/>
              </w:rPr>
              <w:t>string</w:t>
            </w:r>
            <w:r w:rsidRPr="00742B86">
              <w:rPr>
                <w:rFonts w:cs="Consolas"/>
                <w:szCs w:val="20"/>
                <w:lang w:val="en-US" w:eastAsia="en-US"/>
              </w:rPr>
              <w:t xml:space="preserve">[] inputLine, </w:t>
            </w:r>
            <w:r w:rsidRPr="00742B86">
              <w:rPr>
                <w:rFonts w:cs="Consolas"/>
                <w:color w:val="2B91AF"/>
                <w:szCs w:val="20"/>
                <w:lang w:val="en-US" w:eastAsia="en-US"/>
              </w:rPr>
              <w:t>Library</w:t>
            </w:r>
            <w:r w:rsidRPr="00742B86">
              <w:rPr>
                <w:rFonts w:cs="Consolas"/>
                <w:szCs w:val="20"/>
                <w:lang w:val="en-US" w:eastAsia="en-US"/>
              </w:rPr>
              <w:t xml:space="preserve"> helikon)</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switch</w:t>
            </w:r>
            <w:r w:rsidRPr="00742B86">
              <w:rPr>
                <w:rFonts w:cs="Consolas"/>
                <w:szCs w:val="20"/>
                <w:lang w:val="en-US" w:eastAsia="en-US"/>
              </w:rPr>
              <w:t xml:space="preserve"> (inputLine[0])</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case</w:t>
            </w:r>
            <w:r w:rsidRPr="00742B86">
              <w:rPr>
                <w:rFonts w:cs="Consolas"/>
                <w:szCs w:val="20"/>
                <w:lang w:val="en-US" w:eastAsia="en-US"/>
              </w:rPr>
              <w:t xml:space="preserve"> </w:t>
            </w:r>
            <w:r w:rsidRPr="00742B86">
              <w:rPr>
                <w:rFonts w:cs="Consolas"/>
                <w:color w:val="A31515"/>
                <w:szCs w:val="20"/>
                <w:lang w:val="en-US" w:eastAsia="en-US"/>
              </w:rPr>
              <w:t>"AddBook"</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outputString.Append(helikon.AddBook</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new</w:t>
            </w:r>
            <w:r w:rsidRPr="00742B86">
              <w:rPr>
                <w:rFonts w:cs="Consolas"/>
                <w:szCs w:val="20"/>
                <w:lang w:val="en-US" w:eastAsia="en-US"/>
              </w:rPr>
              <w:t xml:space="preserve"> </w:t>
            </w:r>
            <w:r w:rsidRPr="00742B86">
              <w:rPr>
                <w:rFonts w:cs="Consolas"/>
                <w:color w:val="2B91AF"/>
                <w:szCs w:val="20"/>
                <w:lang w:val="en-US" w:eastAsia="en-US"/>
              </w:rPr>
              <w:t>Book</w:t>
            </w:r>
            <w:r w:rsidRPr="00742B86">
              <w:rPr>
                <w:rFonts w:cs="Consolas"/>
                <w:szCs w:val="20"/>
                <w:lang w:val="en-US" w:eastAsia="en-US"/>
              </w:rPr>
              <w:t xml:space="preserve">(inputLine[1], inputLine[2], inputLine[3], </w:t>
            </w:r>
            <w:r w:rsidRPr="00742B86">
              <w:rPr>
                <w:rFonts w:cs="Consolas"/>
                <w:color w:val="0000FF"/>
                <w:szCs w:val="20"/>
                <w:lang w:val="en-US" w:eastAsia="en-US"/>
              </w:rPr>
              <w:t>int</w:t>
            </w:r>
            <w:r w:rsidRPr="00742B86">
              <w:rPr>
                <w:rFonts w:cs="Consolas"/>
                <w:szCs w:val="20"/>
                <w:lang w:val="en-US" w:eastAsia="en-US"/>
              </w:rPr>
              <w:t>.Parse(inputLine[4]), inputLine[5])) + System.</w:t>
            </w:r>
            <w:r w:rsidRPr="00742B86">
              <w:rPr>
                <w:rFonts w:cs="Consolas"/>
                <w:color w:val="2B91AF"/>
                <w:szCs w:val="20"/>
                <w:lang w:val="en-US" w:eastAsia="en-US"/>
              </w:rPr>
              <w:t>Environment</w:t>
            </w:r>
            <w:r w:rsidRPr="00742B86">
              <w:rPr>
                <w:rFonts w:cs="Consolas"/>
                <w:szCs w:val="20"/>
                <w:lang w:val="en-US" w:eastAsia="en-US"/>
              </w:rPr>
              <w:t>.NewLine);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break</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case</w:t>
            </w:r>
            <w:r w:rsidRPr="00742B86">
              <w:rPr>
                <w:rFonts w:cs="Consolas"/>
                <w:szCs w:val="20"/>
                <w:lang w:val="en-US" w:eastAsia="en-US"/>
              </w:rPr>
              <w:t xml:space="preserve"> </w:t>
            </w:r>
            <w:r w:rsidRPr="00742B86">
              <w:rPr>
                <w:rFonts w:cs="Consolas"/>
                <w:color w:val="A31515"/>
                <w:szCs w:val="20"/>
                <w:lang w:val="en-US" w:eastAsia="en-US"/>
              </w:rPr>
              <w:t>"SearchAuthor"</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outputString.Append(helikon.SearchAuthor(inputLine[1]));</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break</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case</w:t>
            </w:r>
            <w:r w:rsidRPr="00742B86">
              <w:rPr>
                <w:rFonts w:cs="Consolas"/>
                <w:szCs w:val="20"/>
                <w:lang w:val="en-US" w:eastAsia="en-US"/>
              </w:rPr>
              <w:t xml:space="preserve"> </w:t>
            </w:r>
            <w:r w:rsidRPr="00742B86">
              <w:rPr>
                <w:rFonts w:cs="Consolas"/>
                <w:color w:val="A31515"/>
                <w:szCs w:val="20"/>
                <w:lang w:val="en-US" w:eastAsia="en-US"/>
              </w:rPr>
              <w:t>"SearchTitle"</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outputString.Append(helikon.SearchTitle(inputLine[1]) + System.</w:t>
            </w:r>
            <w:r w:rsidRPr="00742B86">
              <w:rPr>
                <w:rFonts w:cs="Consolas"/>
                <w:color w:val="2B91AF"/>
                <w:szCs w:val="20"/>
                <w:lang w:val="en-US" w:eastAsia="en-US"/>
              </w:rPr>
              <w:t>Environment</w:t>
            </w:r>
            <w:r w:rsidRPr="00742B86">
              <w:rPr>
                <w:rFonts w:cs="Consolas"/>
                <w:szCs w:val="20"/>
                <w:lang w:val="en-US" w:eastAsia="en-US"/>
              </w:rPr>
              <w:t>.NewLine);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break</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case</w:t>
            </w:r>
            <w:r w:rsidRPr="00742B86">
              <w:rPr>
                <w:rFonts w:cs="Consolas"/>
                <w:szCs w:val="20"/>
                <w:lang w:val="en-US" w:eastAsia="en-US"/>
              </w:rPr>
              <w:t xml:space="preserve"> </w:t>
            </w:r>
            <w:r w:rsidRPr="00742B86">
              <w:rPr>
                <w:rFonts w:cs="Consolas"/>
                <w:color w:val="A31515"/>
                <w:szCs w:val="20"/>
                <w:lang w:val="en-US" w:eastAsia="en-US"/>
              </w:rPr>
              <w:t>"DeleteBook"</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outputString.Append(helikon.DeleteBook(</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helikon.Books.Find(x =&gt; x.Title.Equals(inputLine[1]))) + System.</w:t>
            </w:r>
            <w:r w:rsidRPr="00742B86">
              <w:rPr>
                <w:rFonts w:cs="Consolas"/>
                <w:color w:val="2B91AF"/>
                <w:szCs w:val="20"/>
                <w:lang w:val="en-US" w:eastAsia="en-US"/>
              </w:rPr>
              <w:t>Environment</w:t>
            </w:r>
            <w:r w:rsidRPr="00742B86">
              <w:rPr>
                <w:rFonts w:cs="Consolas"/>
                <w:szCs w:val="20"/>
                <w:lang w:val="en-US" w:eastAsia="en-US"/>
              </w:rPr>
              <w:t>.NewLine);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break</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case</w:t>
            </w:r>
            <w:r w:rsidRPr="00742B86">
              <w:rPr>
                <w:rFonts w:cs="Consolas"/>
                <w:szCs w:val="20"/>
                <w:lang w:val="en-US" w:eastAsia="en-US"/>
              </w:rPr>
              <w:t xml:space="preserve"> </w:t>
            </w:r>
            <w:r w:rsidRPr="00742B86">
              <w:rPr>
                <w:rFonts w:cs="Consolas"/>
                <w:color w:val="A31515"/>
                <w:szCs w:val="20"/>
                <w:lang w:val="en-US" w:eastAsia="en-US"/>
              </w:rPr>
              <w:t>"DeleteAllBooks"</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outputString.Append(helikon.DeleteAllBooks(inputLine[1]) + System.</w:t>
            </w:r>
            <w:r w:rsidRPr="00742B86">
              <w:rPr>
                <w:rFonts w:cs="Consolas"/>
                <w:color w:val="2B91AF"/>
                <w:szCs w:val="20"/>
                <w:lang w:val="en-US" w:eastAsia="en-US"/>
              </w:rPr>
              <w:t>Environment</w:t>
            </w:r>
            <w:r w:rsidRPr="00742B86">
              <w:rPr>
                <w:rFonts w:cs="Consolas"/>
                <w:szCs w:val="20"/>
                <w:lang w:val="en-US" w:eastAsia="en-US"/>
              </w:rPr>
              <w:t>.NewLine);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break</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default</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roofErr w:type="gramStart"/>
            <w:r w:rsidRPr="00742B86">
              <w:rPr>
                <w:rFonts w:cs="Consolas"/>
                <w:szCs w:val="20"/>
                <w:lang w:val="en-US" w:eastAsia="en-US"/>
              </w:rPr>
              <w:t>outputString.Append(</w:t>
            </w:r>
            <w:proofErr w:type="gramEnd"/>
            <w:r w:rsidRPr="00742B86">
              <w:rPr>
                <w:rFonts w:cs="Consolas"/>
                <w:color w:val="A31515"/>
                <w:szCs w:val="20"/>
                <w:lang w:val="en-US" w:eastAsia="en-US"/>
              </w:rPr>
              <w:t>"Unknown operation."</w:t>
            </w:r>
            <w:r w:rsidRPr="00742B86">
              <w:rPr>
                <w:rFonts w:cs="Consolas"/>
                <w:szCs w:val="20"/>
                <w:lang w:val="en-US" w:eastAsia="en-US"/>
              </w:rPr>
              <w:t xml:space="preserve"> + System.</w:t>
            </w:r>
            <w:r w:rsidRPr="00742B86">
              <w:rPr>
                <w:rFonts w:cs="Consolas"/>
                <w:color w:val="2B91AF"/>
                <w:szCs w:val="20"/>
                <w:lang w:val="en-US" w:eastAsia="en-US"/>
              </w:rPr>
              <w:t>Environment</w:t>
            </w:r>
            <w:r w:rsidRPr="00742B86">
              <w:rPr>
                <w:rFonts w:cs="Consolas"/>
                <w:szCs w:val="20"/>
                <w:lang w:val="en-US" w:eastAsia="en-US"/>
              </w:rPr>
              <w:t>.NewLine);</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break</w:t>
            </w: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static</w:t>
            </w:r>
            <w:r w:rsidRPr="00742B86">
              <w:rPr>
                <w:rFonts w:cs="Consolas"/>
                <w:szCs w:val="20"/>
                <w:lang w:val="en-US" w:eastAsia="en-US"/>
              </w:rPr>
              <w:t xml:space="preserve"> </w:t>
            </w:r>
            <w:r w:rsidRPr="00742B86">
              <w:rPr>
                <w:rFonts w:cs="Consolas"/>
                <w:color w:val="0000FF"/>
                <w:szCs w:val="20"/>
                <w:lang w:val="en-US" w:eastAsia="en-US"/>
              </w:rPr>
              <w:t>void</w:t>
            </w:r>
            <w:r w:rsidRPr="00742B86">
              <w:rPr>
                <w:rFonts w:cs="Consolas"/>
                <w:szCs w:val="20"/>
                <w:lang w:val="en-US" w:eastAsia="en-US"/>
              </w:rPr>
              <w:t xml:space="preserve"> PrintOutput()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2B91AF"/>
                <w:szCs w:val="20"/>
                <w:lang w:val="en-US" w:eastAsia="en-US"/>
              </w:rPr>
              <w:t>Console</w:t>
            </w:r>
            <w:r w:rsidRPr="00742B86">
              <w:rPr>
                <w:rFonts w:cs="Consolas"/>
                <w:szCs w:val="20"/>
                <w:lang w:val="en-US" w:eastAsia="en-US"/>
              </w:rPr>
              <w:t>.WriteLine(outputString.ToString());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r w:rsidRPr="00742B86">
              <w:rPr>
                <w:rFonts w:cs="Consolas"/>
                <w:color w:val="0000FF"/>
                <w:szCs w:val="20"/>
                <w:lang w:val="en-US" w:eastAsia="en-US"/>
              </w:rPr>
              <w:t>static</w:t>
            </w:r>
            <w:r w:rsidRPr="00742B86">
              <w:rPr>
                <w:rFonts w:cs="Consolas"/>
                <w:szCs w:val="20"/>
                <w:lang w:val="en-US" w:eastAsia="en-US"/>
              </w:rPr>
              <w:t xml:space="preserve"> </w:t>
            </w:r>
            <w:r w:rsidRPr="00742B86">
              <w:rPr>
                <w:rFonts w:cs="Consolas"/>
                <w:color w:val="0000FF"/>
                <w:szCs w:val="20"/>
                <w:lang w:val="en-US" w:eastAsia="en-US"/>
              </w:rPr>
              <w:t>void</w:t>
            </w:r>
            <w:r w:rsidRPr="00742B86">
              <w:rPr>
                <w:rFonts w:cs="Consolas"/>
                <w:szCs w:val="20"/>
                <w:lang w:val="en-US" w:eastAsia="en-US"/>
              </w:rPr>
              <w:t xml:space="preserve"> Main(</w:t>
            </w:r>
            <w:r w:rsidRPr="00742B86">
              <w:rPr>
                <w:rFonts w:cs="Consolas"/>
                <w:color w:val="0000FF"/>
                <w:szCs w:val="20"/>
                <w:lang w:val="en-US" w:eastAsia="en-US"/>
              </w:rPr>
              <w:t>string</w:t>
            </w:r>
            <w:r w:rsidRPr="00742B86">
              <w:rPr>
                <w:rFonts w:cs="Consolas"/>
                <w:szCs w:val="20"/>
                <w:lang w:val="en-US" w:eastAsia="en-US"/>
              </w:rPr>
              <w:t>[] args)</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StartTesting();</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PrintOutput();</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 xml:space="preserve">    }</w:t>
            </w:r>
          </w:p>
          <w:p w:rsidR="00813377" w:rsidRPr="00742B86" w:rsidRDefault="00813377" w:rsidP="00813377">
            <w:pPr>
              <w:autoSpaceDE w:val="0"/>
              <w:autoSpaceDN w:val="0"/>
              <w:adjustRightInd w:val="0"/>
              <w:spacing w:before="0"/>
              <w:jc w:val="left"/>
              <w:rPr>
                <w:rFonts w:cs="Consolas"/>
                <w:szCs w:val="20"/>
                <w:lang w:val="en-US" w:eastAsia="en-US"/>
              </w:rPr>
            </w:pPr>
            <w:r w:rsidRPr="00742B86">
              <w:rPr>
                <w:rFonts w:cs="Consolas"/>
                <w:szCs w:val="20"/>
                <w:lang w:val="en-US" w:eastAsia="en-US"/>
              </w:rPr>
              <w:t>}</w:t>
            </w: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szCs w:val="20"/>
                <w:lang w:val="en-US" w:eastAsia="en-US"/>
              </w:rPr>
            </w:pPr>
          </w:p>
          <w:p w:rsidR="00813377" w:rsidRPr="00742B86" w:rsidRDefault="00813377" w:rsidP="00813377">
            <w:pPr>
              <w:autoSpaceDE w:val="0"/>
              <w:autoSpaceDN w:val="0"/>
              <w:adjustRightInd w:val="0"/>
              <w:spacing w:before="0"/>
              <w:jc w:val="left"/>
              <w:rPr>
                <w:rFonts w:cs="Consolas"/>
                <w:noProof/>
                <w:szCs w:val="20"/>
              </w:rPr>
            </w:pPr>
          </w:p>
        </w:tc>
      </w:tr>
    </w:tbl>
    <w:p w:rsidR="00813377" w:rsidRPr="00742B86" w:rsidRDefault="00813377" w:rsidP="00813377">
      <w:pPr>
        <w:rPr>
          <w:szCs w:val="20"/>
        </w:rPr>
      </w:pPr>
    </w:p>
    <w:p w:rsidR="00813377" w:rsidRPr="00742B86" w:rsidRDefault="00813377" w:rsidP="00813377">
      <w:pPr>
        <w:rPr>
          <w:szCs w:val="20"/>
        </w:rPr>
      </w:pPr>
    </w:p>
    <w:p w:rsidR="00813377" w:rsidRPr="00742B86" w:rsidRDefault="00813377" w:rsidP="00813377">
      <w:pPr>
        <w:rPr>
          <w:szCs w:val="20"/>
        </w:rPr>
      </w:pPr>
    </w:p>
    <w:tbl>
      <w:tblPr>
        <w:tblStyle w:val="a9"/>
        <w:tblW w:w="0" w:type="auto"/>
        <w:tblInd w:w="108" w:type="dxa"/>
        <w:tblLook w:val="04A0" w:firstRow="1" w:lastRow="0" w:firstColumn="1" w:lastColumn="0" w:noHBand="0" w:noVBand="1"/>
      </w:tblPr>
      <w:tblGrid>
        <w:gridCol w:w="5387"/>
        <w:gridCol w:w="5386"/>
      </w:tblGrid>
      <w:tr w:rsidR="00813377" w:rsidRPr="00742B86" w:rsidTr="00813377">
        <w:trPr>
          <w:trHeight w:val="3155"/>
        </w:trPr>
        <w:tc>
          <w:tcPr>
            <w:tcW w:w="10773" w:type="dxa"/>
            <w:gridSpan w:val="2"/>
            <w:vAlign w:val="center"/>
          </w:tcPr>
          <w:p w:rsidR="00813377" w:rsidRPr="00742B86" w:rsidRDefault="00813377" w:rsidP="00813377">
            <w:pPr>
              <w:spacing w:after="120"/>
              <w:jc w:val="left"/>
              <w:rPr>
                <w:b/>
                <w:szCs w:val="20"/>
              </w:rPr>
            </w:pPr>
            <w:r w:rsidRPr="00742B86">
              <w:rPr>
                <w:b/>
                <w:szCs w:val="20"/>
              </w:rPr>
              <w:t>Тестове</w:t>
            </w:r>
          </w:p>
          <w:p w:rsidR="00813377" w:rsidRPr="00742B86" w:rsidRDefault="00813377" w:rsidP="00813377">
            <w:pPr>
              <w:spacing w:after="120"/>
              <w:jc w:val="left"/>
              <w:rPr>
                <w:szCs w:val="20"/>
              </w:rPr>
            </w:pPr>
            <w:r w:rsidRPr="00742B86">
              <w:rPr>
                <w:szCs w:val="20"/>
              </w:rPr>
              <w:t>Случаите за тестване са следните:</w:t>
            </w:r>
          </w:p>
          <w:p w:rsidR="00813377" w:rsidRPr="00742B86" w:rsidRDefault="00813377" w:rsidP="00813377">
            <w:pPr>
              <w:pStyle w:val="af7"/>
              <w:numPr>
                <w:ilvl w:val="0"/>
                <w:numId w:val="37"/>
              </w:numPr>
              <w:spacing w:after="120"/>
              <w:jc w:val="left"/>
              <w:rPr>
                <w:szCs w:val="20"/>
              </w:rPr>
            </w:pPr>
            <w:r w:rsidRPr="00742B86">
              <w:rPr>
                <w:szCs w:val="20"/>
              </w:rPr>
              <w:t xml:space="preserve">Добавяне на книга </w:t>
            </w:r>
          </w:p>
          <w:p w:rsidR="00813377" w:rsidRPr="00742B86" w:rsidRDefault="00813377" w:rsidP="00813377">
            <w:pPr>
              <w:pStyle w:val="af7"/>
              <w:numPr>
                <w:ilvl w:val="0"/>
                <w:numId w:val="37"/>
              </w:numPr>
              <w:spacing w:after="120"/>
              <w:jc w:val="left"/>
              <w:rPr>
                <w:szCs w:val="20"/>
              </w:rPr>
            </w:pPr>
            <w:r w:rsidRPr="00742B86">
              <w:rPr>
                <w:szCs w:val="20"/>
              </w:rPr>
              <w:t>Търсене на съществуваща книга по зададен автор или по заглавие и отпечатване на информация за нея</w:t>
            </w:r>
          </w:p>
          <w:p w:rsidR="00813377" w:rsidRPr="00742B86" w:rsidRDefault="00813377" w:rsidP="00813377">
            <w:pPr>
              <w:pStyle w:val="af7"/>
              <w:numPr>
                <w:ilvl w:val="0"/>
                <w:numId w:val="37"/>
              </w:numPr>
              <w:spacing w:after="120"/>
              <w:jc w:val="left"/>
              <w:rPr>
                <w:szCs w:val="20"/>
              </w:rPr>
            </w:pPr>
            <w:r w:rsidRPr="00742B86">
              <w:rPr>
                <w:szCs w:val="20"/>
              </w:rPr>
              <w:t>Търсене на не съществуваща книга по даден автор или по заглавие</w:t>
            </w:r>
          </w:p>
          <w:p w:rsidR="00813377" w:rsidRPr="00742B86" w:rsidRDefault="00813377" w:rsidP="00813377">
            <w:pPr>
              <w:pStyle w:val="af7"/>
              <w:numPr>
                <w:ilvl w:val="0"/>
                <w:numId w:val="37"/>
              </w:numPr>
              <w:spacing w:after="120"/>
              <w:jc w:val="left"/>
              <w:rPr>
                <w:szCs w:val="20"/>
              </w:rPr>
            </w:pPr>
            <w:r w:rsidRPr="00742B86">
              <w:rPr>
                <w:szCs w:val="20"/>
              </w:rPr>
              <w:t>Изтриване на книга която е в библиотеката и изтриване на не съществуваща книга</w:t>
            </w:r>
          </w:p>
          <w:p w:rsidR="00813377" w:rsidRPr="00742B86" w:rsidRDefault="00813377" w:rsidP="00813377">
            <w:pPr>
              <w:pStyle w:val="af7"/>
              <w:numPr>
                <w:ilvl w:val="0"/>
                <w:numId w:val="37"/>
              </w:numPr>
              <w:spacing w:after="120"/>
              <w:jc w:val="left"/>
              <w:rPr>
                <w:szCs w:val="20"/>
              </w:rPr>
            </w:pPr>
            <w:r w:rsidRPr="00742B86">
              <w:rPr>
                <w:szCs w:val="20"/>
              </w:rPr>
              <w:t>Въвеждане на не валидна операция.</w:t>
            </w:r>
          </w:p>
          <w:p w:rsidR="00813377" w:rsidRPr="00742B86" w:rsidRDefault="00813377" w:rsidP="00813377">
            <w:pPr>
              <w:pStyle w:val="af7"/>
              <w:numPr>
                <w:ilvl w:val="0"/>
                <w:numId w:val="37"/>
              </w:numPr>
              <w:spacing w:after="120"/>
              <w:rPr>
                <w:rFonts w:cs="Consolas"/>
                <w:szCs w:val="20"/>
              </w:rPr>
            </w:pPr>
          </w:p>
        </w:tc>
      </w:tr>
      <w:tr w:rsidR="00813377" w:rsidRPr="00742B86" w:rsidTr="00813377">
        <w:tc>
          <w:tcPr>
            <w:tcW w:w="5387" w:type="dxa"/>
            <w:vAlign w:val="center"/>
          </w:tcPr>
          <w:p w:rsidR="00813377" w:rsidRPr="00742B86" w:rsidRDefault="00813377" w:rsidP="00813377">
            <w:pPr>
              <w:spacing w:after="120"/>
              <w:jc w:val="left"/>
              <w:rPr>
                <w:b/>
                <w:szCs w:val="20"/>
              </w:rPr>
            </w:pPr>
            <w:r w:rsidRPr="00742B86">
              <w:rPr>
                <w:b/>
                <w:szCs w:val="20"/>
              </w:rPr>
              <w:t>Вход</w:t>
            </w:r>
          </w:p>
        </w:tc>
        <w:tc>
          <w:tcPr>
            <w:tcW w:w="5386" w:type="dxa"/>
            <w:vAlign w:val="center"/>
          </w:tcPr>
          <w:p w:rsidR="00813377" w:rsidRPr="00742B86" w:rsidRDefault="00813377" w:rsidP="00813377">
            <w:pPr>
              <w:spacing w:after="120"/>
              <w:jc w:val="left"/>
              <w:rPr>
                <w:b/>
                <w:szCs w:val="20"/>
              </w:rPr>
            </w:pPr>
            <w:r w:rsidRPr="00742B86">
              <w:rPr>
                <w:b/>
                <w:szCs w:val="20"/>
              </w:rPr>
              <w:t>Изход</w:t>
            </w:r>
          </w:p>
        </w:tc>
      </w:tr>
      <w:tr w:rsidR="00813377" w:rsidRPr="00742B86" w:rsidTr="00813377">
        <w:tc>
          <w:tcPr>
            <w:tcW w:w="5387" w:type="dxa"/>
          </w:tcPr>
          <w:p w:rsidR="00813377" w:rsidRPr="00742B86" w:rsidRDefault="00813377" w:rsidP="00813377">
            <w:pPr>
              <w:spacing w:after="120"/>
              <w:jc w:val="left"/>
              <w:rPr>
                <w:rFonts w:cs="Consolas"/>
                <w:noProof/>
                <w:szCs w:val="20"/>
              </w:rPr>
            </w:pPr>
            <w:r w:rsidRPr="00742B86">
              <w:rPr>
                <w:rFonts w:cs="Consolas"/>
                <w:noProof/>
                <w:szCs w:val="20"/>
              </w:rPr>
              <w:t>AddBook(It, Stephen King, BulPres, 2001, BG14752534)</w:t>
            </w:r>
          </w:p>
          <w:p w:rsidR="00813377" w:rsidRPr="00742B86" w:rsidRDefault="00813377" w:rsidP="00813377">
            <w:pPr>
              <w:spacing w:after="120"/>
              <w:jc w:val="left"/>
              <w:rPr>
                <w:rFonts w:cs="Consolas"/>
                <w:noProof/>
                <w:szCs w:val="20"/>
              </w:rPr>
            </w:pPr>
            <w:r w:rsidRPr="00742B86">
              <w:rPr>
                <w:rFonts w:cs="Consolas"/>
                <w:noProof/>
                <w:szCs w:val="20"/>
              </w:rPr>
              <w:t>AddBook(GreenMile, Stephen King, BulPres, 2004, BG14752534)</w:t>
            </w:r>
          </w:p>
          <w:p w:rsidR="00813377" w:rsidRPr="00742B86" w:rsidRDefault="00813377" w:rsidP="00813377">
            <w:pPr>
              <w:spacing w:after="120"/>
              <w:jc w:val="left"/>
              <w:rPr>
                <w:rFonts w:cs="Consolas"/>
                <w:noProof/>
                <w:szCs w:val="20"/>
              </w:rPr>
            </w:pPr>
            <w:r w:rsidRPr="00742B86">
              <w:rPr>
                <w:rFonts w:cs="Consolas"/>
                <w:noProof/>
                <w:szCs w:val="20"/>
              </w:rPr>
              <w:t>AddBook(It2, Stephen King, BulPres, 2003, BG14752534)</w:t>
            </w:r>
          </w:p>
          <w:p w:rsidR="00813377" w:rsidRPr="00742B86" w:rsidRDefault="00813377" w:rsidP="00813377">
            <w:pPr>
              <w:spacing w:after="120"/>
              <w:jc w:val="left"/>
              <w:rPr>
                <w:rFonts w:cs="Consolas"/>
                <w:noProof/>
                <w:szCs w:val="20"/>
              </w:rPr>
            </w:pPr>
            <w:r w:rsidRPr="00742B86">
              <w:rPr>
                <w:rFonts w:cs="Consolas"/>
                <w:noProof/>
                <w:szCs w:val="20"/>
              </w:rPr>
              <w:t>AddBook(Carrie, Stephen King, BulPres, 2001, BG14752534)</w:t>
            </w:r>
          </w:p>
          <w:p w:rsidR="00813377" w:rsidRPr="00742B86" w:rsidRDefault="00813377" w:rsidP="00813377">
            <w:pPr>
              <w:spacing w:after="120"/>
              <w:jc w:val="left"/>
              <w:rPr>
                <w:rFonts w:cs="Consolas"/>
                <w:noProof/>
                <w:szCs w:val="20"/>
              </w:rPr>
            </w:pPr>
            <w:r w:rsidRPr="00742B86">
              <w:rPr>
                <w:rFonts w:cs="Consolas"/>
                <w:noProof/>
                <w:szCs w:val="20"/>
              </w:rPr>
              <w:t>AddBook(C# For Dummies, Nakov, TelerikPres, 0001, BG43296745)</w:t>
            </w:r>
          </w:p>
          <w:p w:rsidR="00813377" w:rsidRPr="00742B86" w:rsidRDefault="00813377" w:rsidP="00813377">
            <w:pPr>
              <w:spacing w:after="120"/>
              <w:jc w:val="left"/>
              <w:rPr>
                <w:rFonts w:cs="Consolas"/>
                <w:noProof/>
                <w:szCs w:val="20"/>
              </w:rPr>
            </w:pPr>
            <w:r w:rsidRPr="00742B86">
              <w:rPr>
                <w:rFonts w:cs="Consolas"/>
                <w:noProof/>
                <w:szCs w:val="20"/>
              </w:rPr>
              <w:t>AddBook(The Snow Queen, Andersen, FeryPres, 1800, BG86476944)</w:t>
            </w:r>
          </w:p>
          <w:p w:rsidR="00813377" w:rsidRPr="00742B86" w:rsidRDefault="00813377" w:rsidP="00813377">
            <w:pPr>
              <w:spacing w:after="120"/>
              <w:jc w:val="left"/>
              <w:rPr>
                <w:rFonts w:cs="Consolas"/>
                <w:noProof/>
                <w:szCs w:val="20"/>
              </w:rPr>
            </w:pPr>
            <w:r w:rsidRPr="00742B86">
              <w:rPr>
                <w:rFonts w:cs="Consolas"/>
                <w:noProof/>
                <w:szCs w:val="20"/>
              </w:rPr>
              <w:t>SearchAuthor(Stephen King)</w:t>
            </w:r>
          </w:p>
          <w:p w:rsidR="00813377" w:rsidRPr="00742B86" w:rsidRDefault="00813377" w:rsidP="00813377">
            <w:pPr>
              <w:spacing w:after="120"/>
              <w:jc w:val="left"/>
              <w:rPr>
                <w:rFonts w:cs="Consolas"/>
                <w:noProof/>
                <w:szCs w:val="20"/>
              </w:rPr>
            </w:pPr>
            <w:r w:rsidRPr="00742B86">
              <w:rPr>
                <w:rFonts w:cs="Consolas"/>
                <w:noProof/>
                <w:szCs w:val="20"/>
              </w:rPr>
              <w:t>DeleteAllBooks(Stephen King)</w:t>
            </w:r>
          </w:p>
          <w:p w:rsidR="00813377" w:rsidRPr="00742B86" w:rsidRDefault="00813377" w:rsidP="00813377">
            <w:pPr>
              <w:spacing w:after="120"/>
              <w:jc w:val="left"/>
              <w:rPr>
                <w:rFonts w:cs="Consolas"/>
                <w:noProof/>
                <w:szCs w:val="20"/>
              </w:rPr>
            </w:pPr>
            <w:r w:rsidRPr="00742B86">
              <w:rPr>
                <w:rFonts w:cs="Consolas"/>
                <w:noProof/>
                <w:szCs w:val="20"/>
              </w:rPr>
              <w:t>SearchAuthor(Stephen King)</w:t>
            </w:r>
          </w:p>
          <w:p w:rsidR="00813377" w:rsidRPr="00742B86" w:rsidRDefault="00813377" w:rsidP="00813377">
            <w:pPr>
              <w:spacing w:after="120"/>
              <w:jc w:val="left"/>
              <w:rPr>
                <w:rFonts w:cs="Consolas"/>
                <w:noProof/>
                <w:szCs w:val="20"/>
              </w:rPr>
            </w:pPr>
          </w:p>
        </w:tc>
        <w:tc>
          <w:tcPr>
            <w:tcW w:w="5386" w:type="dxa"/>
          </w:tcPr>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Title: It</w:t>
            </w:r>
          </w:p>
          <w:p w:rsidR="00813377" w:rsidRPr="00742B86" w:rsidRDefault="00813377" w:rsidP="00813377">
            <w:pPr>
              <w:spacing w:after="120"/>
              <w:jc w:val="left"/>
              <w:rPr>
                <w:rFonts w:cs="Consolas"/>
                <w:noProof/>
                <w:szCs w:val="20"/>
              </w:rPr>
            </w:pPr>
            <w:r w:rsidRPr="00742B86">
              <w:rPr>
                <w:rFonts w:cs="Consolas"/>
                <w:noProof/>
                <w:szCs w:val="20"/>
              </w:rPr>
              <w:t>Author: Stephen King</w:t>
            </w:r>
          </w:p>
          <w:p w:rsidR="00813377" w:rsidRPr="00742B86" w:rsidRDefault="00813377" w:rsidP="00813377">
            <w:pPr>
              <w:spacing w:after="120"/>
              <w:jc w:val="left"/>
              <w:rPr>
                <w:rFonts w:cs="Consolas"/>
                <w:noProof/>
                <w:szCs w:val="20"/>
              </w:rPr>
            </w:pPr>
            <w:r w:rsidRPr="00742B86">
              <w:rPr>
                <w:rFonts w:cs="Consolas"/>
                <w:noProof/>
                <w:szCs w:val="20"/>
              </w:rPr>
              <w:t>Publisher: BulPres</w:t>
            </w:r>
          </w:p>
          <w:p w:rsidR="00813377" w:rsidRPr="00742B86" w:rsidRDefault="00813377" w:rsidP="00813377">
            <w:pPr>
              <w:spacing w:after="120"/>
              <w:jc w:val="left"/>
              <w:rPr>
                <w:rFonts w:cs="Consolas"/>
                <w:noProof/>
                <w:szCs w:val="20"/>
              </w:rPr>
            </w:pPr>
            <w:r w:rsidRPr="00742B86">
              <w:rPr>
                <w:rFonts w:cs="Consolas"/>
                <w:noProof/>
                <w:szCs w:val="20"/>
              </w:rPr>
              <w:t>Year of publishing: 2001</w:t>
            </w:r>
          </w:p>
          <w:p w:rsidR="00813377" w:rsidRPr="00742B86" w:rsidRDefault="00813377" w:rsidP="00813377">
            <w:pPr>
              <w:spacing w:after="120"/>
              <w:jc w:val="left"/>
              <w:rPr>
                <w:rFonts w:cs="Consolas"/>
                <w:noProof/>
                <w:szCs w:val="20"/>
              </w:rPr>
            </w:pPr>
            <w:r w:rsidRPr="00742B86">
              <w:rPr>
                <w:rFonts w:cs="Consolas"/>
                <w:noProof/>
                <w:szCs w:val="20"/>
              </w:rPr>
              <w:t>ISBN: BG14752534</w:t>
            </w:r>
          </w:p>
          <w:p w:rsidR="00813377" w:rsidRPr="00742B86" w:rsidRDefault="00813377" w:rsidP="00813377">
            <w:pPr>
              <w:spacing w:after="120"/>
              <w:jc w:val="left"/>
              <w:rPr>
                <w:rFonts w:cs="Consolas"/>
                <w:noProof/>
                <w:szCs w:val="20"/>
              </w:rPr>
            </w:pPr>
            <w:r w:rsidRPr="00742B86">
              <w:rPr>
                <w:rFonts w:cs="Consolas"/>
                <w:noProof/>
                <w:szCs w:val="20"/>
              </w:rPr>
              <w:t>Title: GreenMile</w:t>
            </w:r>
          </w:p>
          <w:p w:rsidR="00813377" w:rsidRPr="00742B86" w:rsidRDefault="00813377" w:rsidP="00813377">
            <w:pPr>
              <w:spacing w:after="120"/>
              <w:jc w:val="left"/>
              <w:rPr>
                <w:rFonts w:cs="Consolas"/>
                <w:noProof/>
                <w:szCs w:val="20"/>
              </w:rPr>
            </w:pPr>
            <w:r w:rsidRPr="00742B86">
              <w:rPr>
                <w:rFonts w:cs="Consolas"/>
                <w:noProof/>
                <w:szCs w:val="20"/>
              </w:rPr>
              <w:t>Author: Stephen King</w:t>
            </w:r>
          </w:p>
          <w:p w:rsidR="00813377" w:rsidRPr="00742B86" w:rsidRDefault="00813377" w:rsidP="00813377">
            <w:pPr>
              <w:spacing w:after="120"/>
              <w:jc w:val="left"/>
              <w:rPr>
                <w:rFonts w:cs="Consolas"/>
                <w:noProof/>
                <w:szCs w:val="20"/>
              </w:rPr>
            </w:pPr>
            <w:r w:rsidRPr="00742B86">
              <w:rPr>
                <w:rFonts w:cs="Consolas"/>
                <w:noProof/>
                <w:szCs w:val="20"/>
              </w:rPr>
              <w:t>Publisher: BulPres</w:t>
            </w:r>
          </w:p>
          <w:p w:rsidR="00813377" w:rsidRPr="00742B86" w:rsidRDefault="00813377" w:rsidP="00813377">
            <w:pPr>
              <w:spacing w:after="120"/>
              <w:jc w:val="left"/>
              <w:rPr>
                <w:rFonts w:cs="Consolas"/>
                <w:noProof/>
                <w:szCs w:val="20"/>
              </w:rPr>
            </w:pPr>
            <w:r w:rsidRPr="00742B86">
              <w:rPr>
                <w:rFonts w:cs="Consolas"/>
                <w:noProof/>
                <w:szCs w:val="20"/>
              </w:rPr>
              <w:t>Year of publishing: 2004</w:t>
            </w:r>
          </w:p>
          <w:p w:rsidR="00813377" w:rsidRPr="00742B86" w:rsidRDefault="00813377" w:rsidP="00813377">
            <w:pPr>
              <w:spacing w:after="120"/>
              <w:jc w:val="left"/>
              <w:rPr>
                <w:rFonts w:cs="Consolas"/>
                <w:noProof/>
                <w:szCs w:val="20"/>
              </w:rPr>
            </w:pPr>
            <w:r w:rsidRPr="00742B86">
              <w:rPr>
                <w:rFonts w:cs="Consolas"/>
                <w:noProof/>
                <w:szCs w:val="20"/>
              </w:rPr>
              <w:t>ISBN: BG14752534</w:t>
            </w:r>
          </w:p>
          <w:p w:rsidR="00813377" w:rsidRPr="00742B86" w:rsidRDefault="00813377" w:rsidP="00813377">
            <w:pPr>
              <w:spacing w:after="120"/>
              <w:jc w:val="left"/>
              <w:rPr>
                <w:rFonts w:cs="Consolas"/>
                <w:noProof/>
                <w:szCs w:val="20"/>
              </w:rPr>
            </w:pPr>
            <w:r w:rsidRPr="00742B86">
              <w:rPr>
                <w:rFonts w:cs="Consolas"/>
                <w:noProof/>
                <w:szCs w:val="20"/>
              </w:rPr>
              <w:t>Title: It2</w:t>
            </w:r>
          </w:p>
          <w:p w:rsidR="00813377" w:rsidRPr="00742B86" w:rsidRDefault="00813377" w:rsidP="00813377">
            <w:pPr>
              <w:spacing w:after="120"/>
              <w:jc w:val="left"/>
              <w:rPr>
                <w:rFonts w:cs="Consolas"/>
                <w:noProof/>
                <w:szCs w:val="20"/>
              </w:rPr>
            </w:pPr>
            <w:r w:rsidRPr="00742B86">
              <w:rPr>
                <w:rFonts w:cs="Consolas"/>
                <w:noProof/>
                <w:szCs w:val="20"/>
              </w:rPr>
              <w:lastRenderedPageBreak/>
              <w:t>Author: Stephen King</w:t>
            </w:r>
          </w:p>
          <w:p w:rsidR="00813377" w:rsidRPr="00742B86" w:rsidRDefault="00813377" w:rsidP="00813377">
            <w:pPr>
              <w:spacing w:after="120"/>
              <w:jc w:val="left"/>
              <w:rPr>
                <w:rFonts w:cs="Consolas"/>
                <w:noProof/>
                <w:szCs w:val="20"/>
              </w:rPr>
            </w:pPr>
            <w:r w:rsidRPr="00742B86">
              <w:rPr>
                <w:rFonts w:cs="Consolas"/>
                <w:noProof/>
                <w:szCs w:val="20"/>
              </w:rPr>
              <w:t>Publisher: BulPres</w:t>
            </w:r>
          </w:p>
          <w:p w:rsidR="00813377" w:rsidRPr="00742B86" w:rsidRDefault="00813377" w:rsidP="00813377">
            <w:pPr>
              <w:spacing w:after="120"/>
              <w:jc w:val="left"/>
              <w:rPr>
                <w:rFonts w:cs="Consolas"/>
                <w:noProof/>
                <w:szCs w:val="20"/>
              </w:rPr>
            </w:pPr>
            <w:r w:rsidRPr="00742B86">
              <w:rPr>
                <w:rFonts w:cs="Consolas"/>
                <w:noProof/>
                <w:szCs w:val="20"/>
              </w:rPr>
              <w:t>Year of publishing: 2003</w:t>
            </w:r>
          </w:p>
          <w:p w:rsidR="00813377" w:rsidRPr="00742B86" w:rsidRDefault="00813377" w:rsidP="00813377">
            <w:pPr>
              <w:spacing w:after="120"/>
              <w:jc w:val="left"/>
              <w:rPr>
                <w:rFonts w:cs="Consolas"/>
                <w:noProof/>
                <w:szCs w:val="20"/>
              </w:rPr>
            </w:pPr>
            <w:r w:rsidRPr="00742B86">
              <w:rPr>
                <w:rFonts w:cs="Consolas"/>
                <w:noProof/>
                <w:szCs w:val="20"/>
              </w:rPr>
              <w:t>ISBN: BG14752534</w:t>
            </w:r>
          </w:p>
          <w:p w:rsidR="00813377" w:rsidRPr="00742B86" w:rsidRDefault="00813377" w:rsidP="00813377">
            <w:pPr>
              <w:spacing w:after="120"/>
              <w:jc w:val="left"/>
              <w:rPr>
                <w:rFonts w:cs="Consolas"/>
                <w:noProof/>
                <w:szCs w:val="20"/>
              </w:rPr>
            </w:pPr>
            <w:r w:rsidRPr="00742B86">
              <w:rPr>
                <w:rFonts w:cs="Consolas"/>
                <w:noProof/>
                <w:szCs w:val="20"/>
              </w:rPr>
              <w:t>Title: Carrie</w:t>
            </w:r>
          </w:p>
          <w:p w:rsidR="00813377" w:rsidRPr="00742B86" w:rsidRDefault="00813377" w:rsidP="00813377">
            <w:pPr>
              <w:spacing w:after="120"/>
              <w:jc w:val="left"/>
              <w:rPr>
                <w:rFonts w:cs="Consolas"/>
                <w:noProof/>
                <w:szCs w:val="20"/>
              </w:rPr>
            </w:pPr>
            <w:r w:rsidRPr="00742B86">
              <w:rPr>
                <w:rFonts w:cs="Consolas"/>
                <w:noProof/>
                <w:szCs w:val="20"/>
              </w:rPr>
              <w:t>Author: Stephen King</w:t>
            </w:r>
          </w:p>
          <w:p w:rsidR="00813377" w:rsidRPr="00742B86" w:rsidRDefault="00813377" w:rsidP="00813377">
            <w:pPr>
              <w:spacing w:after="120"/>
              <w:jc w:val="left"/>
              <w:rPr>
                <w:rFonts w:cs="Consolas"/>
                <w:noProof/>
                <w:szCs w:val="20"/>
              </w:rPr>
            </w:pPr>
            <w:r w:rsidRPr="00742B86">
              <w:rPr>
                <w:rFonts w:cs="Consolas"/>
                <w:noProof/>
                <w:szCs w:val="20"/>
              </w:rPr>
              <w:t>Publisher: BulPres</w:t>
            </w:r>
          </w:p>
          <w:p w:rsidR="00813377" w:rsidRPr="00742B86" w:rsidRDefault="00813377" w:rsidP="00813377">
            <w:pPr>
              <w:spacing w:after="120"/>
              <w:jc w:val="left"/>
              <w:rPr>
                <w:rFonts w:cs="Consolas"/>
                <w:noProof/>
                <w:szCs w:val="20"/>
              </w:rPr>
            </w:pPr>
            <w:r w:rsidRPr="00742B86">
              <w:rPr>
                <w:rFonts w:cs="Consolas"/>
                <w:noProof/>
                <w:szCs w:val="20"/>
              </w:rPr>
              <w:t>Year of publishing: 2001</w:t>
            </w:r>
          </w:p>
          <w:p w:rsidR="00813377" w:rsidRPr="00742B86" w:rsidRDefault="00813377" w:rsidP="00813377">
            <w:pPr>
              <w:spacing w:after="120"/>
              <w:jc w:val="left"/>
              <w:rPr>
                <w:rFonts w:cs="Consolas"/>
                <w:noProof/>
                <w:szCs w:val="20"/>
              </w:rPr>
            </w:pPr>
            <w:r w:rsidRPr="00742B86">
              <w:rPr>
                <w:rFonts w:cs="Consolas"/>
                <w:noProof/>
                <w:szCs w:val="20"/>
              </w:rPr>
              <w:t>ISBN: BG14752534</w:t>
            </w:r>
          </w:p>
          <w:p w:rsidR="00813377" w:rsidRPr="00742B86" w:rsidRDefault="00813377" w:rsidP="00813377">
            <w:pPr>
              <w:spacing w:after="120"/>
              <w:jc w:val="left"/>
              <w:rPr>
                <w:rFonts w:cs="Consolas"/>
                <w:noProof/>
                <w:szCs w:val="20"/>
              </w:rPr>
            </w:pPr>
            <w:r w:rsidRPr="00742B86">
              <w:rPr>
                <w:rFonts w:cs="Consolas"/>
                <w:noProof/>
                <w:szCs w:val="20"/>
              </w:rPr>
              <w:t>4 Book deleted.</w:t>
            </w:r>
          </w:p>
          <w:p w:rsidR="00813377" w:rsidRPr="00742B86" w:rsidRDefault="00813377" w:rsidP="00813377">
            <w:pPr>
              <w:spacing w:after="120"/>
              <w:jc w:val="left"/>
              <w:rPr>
                <w:rFonts w:cs="Consolas"/>
                <w:noProof/>
                <w:szCs w:val="20"/>
              </w:rPr>
            </w:pPr>
            <w:r w:rsidRPr="00742B86">
              <w:rPr>
                <w:rFonts w:cs="Consolas"/>
                <w:noProof/>
                <w:szCs w:val="20"/>
              </w:rPr>
              <w:t>Not found book on this author.</w:t>
            </w:r>
          </w:p>
        </w:tc>
      </w:tr>
      <w:tr w:rsidR="00813377" w:rsidRPr="00742B86" w:rsidTr="00813377">
        <w:tc>
          <w:tcPr>
            <w:tcW w:w="5387" w:type="dxa"/>
            <w:vAlign w:val="center"/>
          </w:tcPr>
          <w:p w:rsidR="00813377" w:rsidRPr="00742B86" w:rsidRDefault="00813377" w:rsidP="00813377">
            <w:pPr>
              <w:spacing w:after="120"/>
              <w:jc w:val="left"/>
              <w:rPr>
                <w:b/>
                <w:szCs w:val="20"/>
              </w:rPr>
            </w:pPr>
            <w:r w:rsidRPr="00742B86">
              <w:rPr>
                <w:b/>
                <w:szCs w:val="20"/>
              </w:rPr>
              <w:lastRenderedPageBreak/>
              <w:t>Вход</w:t>
            </w:r>
          </w:p>
        </w:tc>
        <w:tc>
          <w:tcPr>
            <w:tcW w:w="5386" w:type="dxa"/>
            <w:vAlign w:val="center"/>
          </w:tcPr>
          <w:p w:rsidR="00813377" w:rsidRPr="00742B86" w:rsidRDefault="00813377" w:rsidP="00813377">
            <w:pPr>
              <w:spacing w:after="120"/>
              <w:jc w:val="left"/>
              <w:rPr>
                <w:b/>
                <w:szCs w:val="20"/>
              </w:rPr>
            </w:pPr>
            <w:r w:rsidRPr="00742B86">
              <w:rPr>
                <w:b/>
                <w:szCs w:val="20"/>
              </w:rPr>
              <w:t>Изход</w:t>
            </w:r>
          </w:p>
        </w:tc>
      </w:tr>
      <w:tr w:rsidR="00813377" w:rsidRPr="00742B86" w:rsidTr="00813377">
        <w:tc>
          <w:tcPr>
            <w:tcW w:w="5387" w:type="dxa"/>
          </w:tcPr>
          <w:p w:rsidR="00813377" w:rsidRPr="00742B86" w:rsidRDefault="00813377" w:rsidP="00813377">
            <w:pPr>
              <w:spacing w:after="120"/>
              <w:jc w:val="left"/>
              <w:rPr>
                <w:rFonts w:cs="Consolas"/>
                <w:noProof/>
                <w:szCs w:val="20"/>
              </w:rPr>
            </w:pPr>
            <w:r w:rsidRPr="00742B86">
              <w:rPr>
                <w:rFonts w:cs="Consolas"/>
                <w:noProof/>
                <w:szCs w:val="20"/>
              </w:rPr>
              <w:t>AddBook(It, Stephen King, BulPres, 2001, BG14752534)</w:t>
            </w:r>
          </w:p>
          <w:p w:rsidR="00813377" w:rsidRPr="00742B86" w:rsidRDefault="00813377" w:rsidP="00813377">
            <w:pPr>
              <w:spacing w:after="120"/>
              <w:jc w:val="left"/>
              <w:rPr>
                <w:rFonts w:cs="Consolas"/>
                <w:noProof/>
                <w:szCs w:val="20"/>
              </w:rPr>
            </w:pPr>
            <w:r w:rsidRPr="00742B86">
              <w:rPr>
                <w:rFonts w:cs="Consolas"/>
                <w:noProof/>
                <w:szCs w:val="20"/>
              </w:rPr>
              <w:t>AddBook(C# For Dummies, Nakov, TelerikPres, 0001, BG43296745)</w:t>
            </w:r>
          </w:p>
          <w:p w:rsidR="00813377" w:rsidRPr="00742B86" w:rsidRDefault="00813377" w:rsidP="00813377">
            <w:pPr>
              <w:spacing w:after="120"/>
              <w:jc w:val="left"/>
              <w:rPr>
                <w:rFonts w:cs="Consolas"/>
                <w:noProof/>
                <w:szCs w:val="20"/>
              </w:rPr>
            </w:pPr>
            <w:r w:rsidRPr="00742B86">
              <w:rPr>
                <w:rFonts w:cs="Consolas"/>
                <w:noProof/>
                <w:szCs w:val="20"/>
              </w:rPr>
              <w:t>AddBook(The Snow Queen, Andersen, FeryPres, 1800, BG86476944)</w:t>
            </w:r>
          </w:p>
          <w:p w:rsidR="00813377" w:rsidRPr="00742B86" w:rsidRDefault="00813377" w:rsidP="00813377">
            <w:pPr>
              <w:spacing w:after="120"/>
              <w:jc w:val="left"/>
              <w:rPr>
                <w:rFonts w:cs="Consolas"/>
                <w:noProof/>
                <w:szCs w:val="20"/>
              </w:rPr>
            </w:pPr>
            <w:r w:rsidRPr="00742B86">
              <w:rPr>
                <w:rFonts w:cs="Consolas"/>
                <w:noProof/>
                <w:szCs w:val="20"/>
              </w:rPr>
              <w:t>SearchAuthor(Nakov)</w:t>
            </w:r>
          </w:p>
        </w:tc>
        <w:tc>
          <w:tcPr>
            <w:tcW w:w="5386" w:type="dxa"/>
          </w:tcPr>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Title: C# For Dummies</w:t>
            </w:r>
          </w:p>
          <w:p w:rsidR="00813377" w:rsidRPr="00742B86" w:rsidRDefault="00813377" w:rsidP="00813377">
            <w:pPr>
              <w:spacing w:after="120"/>
              <w:jc w:val="left"/>
              <w:rPr>
                <w:rFonts w:cs="Consolas"/>
                <w:noProof/>
                <w:szCs w:val="20"/>
              </w:rPr>
            </w:pPr>
            <w:r w:rsidRPr="00742B86">
              <w:rPr>
                <w:rFonts w:cs="Consolas"/>
                <w:noProof/>
                <w:szCs w:val="20"/>
              </w:rPr>
              <w:t>Author: Nakov</w:t>
            </w:r>
          </w:p>
          <w:p w:rsidR="00813377" w:rsidRPr="00742B86" w:rsidRDefault="00813377" w:rsidP="00813377">
            <w:pPr>
              <w:spacing w:after="120"/>
              <w:jc w:val="left"/>
              <w:rPr>
                <w:rFonts w:cs="Consolas"/>
                <w:noProof/>
                <w:szCs w:val="20"/>
              </w:rPr>
            </w:pPr>
            <w:r w:rsidRPr="00742B86">
              <w:rPr>
                <w:rFonts w:cs="Consolas"/>
                <w:noProof/>
                <w:szCs w:val="20"/>
              </w:rPr>
              <w:t>Publisher: TelerikPres</w:t>
            </w:r>
          </w:p>
          <w:p w:rsidR="00813377" w:rsidRPr="00742B86" w:rsidRDefault="00813377" w:rsidP="00813377">
            <w:pPr>
              <w:spacing w:after="120"/>
              <w:jc w:val="left"/>
              <w:rPr>
                <w:rFonts w:cs="Consolas"/>
                <w:noProof/>
                <w:szCs w:val="20"/>
              </w:rPr>
            </w:pPr>
            <w:r w:rsidRPr="00742B86">
              <w:rPr>
                <w:rFonts w:cs="Consolas"/>
                <w:noProof/>
                <w:szCs w:val="20"/>
              </w:rPr>
              <w:t>Year of publishing: 1</w:t>
            </w:r>
          </w:p>
          <w:p w:rsidR="00813377" w:rsidRPr="00742B86" w:rsidRDefault="00813377" w:rsidP="00813377">
            <w:pPr>
              <w:spacing w:after="120"/>
              <w:jc w:val="left"/>
              <w:rPr>
                <w:rFonts w:cs="Consolas"/>
                <w:noProof/>
                <w:szCs w:val="20"/>
              </w:rPr>
            </w:pPr>
            <w:r w:rsidRPr="00742B86">
              <w:rPr>
                <w:rFonts w:cs="Consolas"/>
                <w:noProof/>
                <w:szCs w:val="20"/>
              </w:rPr>
              <w:t>ISBN: BG43296745</w:t>
            </w:r>
          </w:p>
        </w:tc>
      </w:tr>
      <w:tr w:rsidR="00813377" w:rsidRPr="00742B86" w:rsidTr="00813377">
        <w:tc>
          <w:tcPr>
            <w:tcW w:w="5387" w:type="dxa"/>
            <w:vAlign w:val="center"/>
          </w:tcPr>
          <w:p w:rsidR="00813377" w:rsidRPr="00742B86" w:rsidRDefault="00813377" w:rsidP="00813377">
            <w:pPr>
              <w:spacing w:after="120"/>
              <w:jc w:val="left"/>
              <w:rPr>
                <w:b/>
                <w:szCs w:val="20"/>
              </w:rPr>
            </w:pPr>
            <w:r w:rsidRPr="00742B86">
              <w:rPr>
                <w:b/>
                <w:szCs w:val="20"/>
              </w:rPr>
              <w:t>Вход</w:t>
            </w:r>
          </w:p>
        </w:tc>
        <w:tc>
          <w:tcPr>
            <w:tcW w:w="5386" w:type="dxa"/>
            <w:vAlign w:val="center"/>
          </w:tcPr>
          <w:p w:rsidR="00813377" w:rsidRPr="00742B86" w:rsidRDefault="00813377" w:rsidP="00813377">
            <w:pPr>
              <w:spacing w:after="120"/>
              <w:jc w:val="left"/>
              <w:rPr>
                <w:b/>
                <w:szCs w:val="20"/>
              </w:rPr>
            </w:pPr>
            <w:r w:rsidRPr="00742B86">
              <w:rPr>
                <w:b/>
                <w:szCs w:val="20"/>
              </w:rPr>
              <w:t>Изход</w:t>
            </w:r>
          </w:p>
        </w:tc>
      </w:tr>
      <w:tr w:rsidR="00813377" w:rsidRPr="00742B86" w:rsidTr="00813377">
        <w:tc>
          <w:tcPr>
            <w:tcW w:w="5387" w:type="dxa"/>
          </w:tcPr>
          <w:p w:rsidR="00813377" w:rsidRPr="00742B86" w:rsidRDefault="00813377" w:rsidP="00813377">
            <w:pPr>
              <w:spacing w:after="120"/>
              <w:jc w:val="left"/>
              <w:rPr>
                <w:rFonts w:cs="Consolas"/>
                <w:noProof/>
                <w:szCs w:val="20"/>
              </w:rPr>
            </w:pPr>
            <w:r w:rsidRPr="00742B86">
              <w:rPr>
                <w:rFonts w:cs="Consolas"/>
                <w:noProof/>
                <w:szCs w:val="20"/>
              </w:rPr>
              <w:t>AddBook(It, Stephen King, BulPres, 2001, BG14752534)</w:t>
            </w:r>
          </w:p>
          <w:p w:rsidR="00813377" w:rsidRPr="00742B86" w:rsidRDefault="00813377" w:rsidP="00813377">
            <w:pPr>
              <w:spacing w:after="120"/>
              <w:jc w:val="left"/>
              <w:rPr>
                <w:rFonts w:cs="Consolas"/>
                <w:noProof/>
                <w:szCs w:val="20"/>
              </w:rPr>
            </w:pPr>
            <w:r w:rsidRPr="00742B86">
              <w:rPr>
                <w:rFonts w:cs="Consolas"/>
                <w:noProof/>
                <w:szCs w:val="20"/>
              </w:rPr>
              <w:t>AddBook(C# For Dummies, Nakov, TelerikPres, 0001, BG43296745)</w:t>
            </w:r>
          </w:p>
          <w:p w:rsidR="00813377" w:rsidRPr="00742B86" w:rsidRDefault="00813377" w:rsidP="00813377">
            <w:pPr>
              <w:spacing w:after="120"/>
              <w:jc w:val="left"/>
              <w:rPr>
                <w:rFonts w:cs="Consolas"/>
                <w:noProof/>
                <w:szCs w:val="20"/>
              </w:rPr>
            </w:pPr>
            <w:r w:rsidRPr="00742B86">
              <w:rPr>
                <w:rFonts w:cs="Consolas"/>
                <w:noProof/>
                <w:szCs w:val="20"/>
              </w:rPr>
              <w:t>AddBook(The Snow Queen, Andersen, FeryPres, 1800, BG86476944)</w:t>
            </w:r>
          </w:p>
          <w:p w:rsidR="00813377" w:rsidRPr="00742B86" w:rsidRDefault="00813377" w:rsidP="00813377">
            <w:pPr>
              <w:spacing w:after="120"/>
              <w:jc w:val="left"/>
              <w:rPr>
                <w:rFonts w:cs="Consolas"/>
                <w:noProof/>
                <w:szCs w:val="20"/>
              </w:rPr>
            </w:pPr>
            <w:r w:rsidRPr="00742B86">
              <w:rPr>
                <w:rFonts w:cs="Consolas"/>
                <w:noProof/>
                <w:szCs w:val="20"/>
              </w:rPr>
              <w:t>SearchAuthor(Pesho)</w:t>
            </w:r>
          </w:p>
        </w:tc>
        <w:tc>
          <w:tcPr>
            <w:tcW w:w="5386" w:type="dxa"/>
          </w:tcPr>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Not found book on this author.</w:t>
            </w:r>
          </w:p>
        </w:tc>
      </w:tr>
      <w:tr w:rsidR="00813377" w:rsidRPr="00742B86" w:rsidTr="00813377">
        <w:tc>
          <w:tcPr>
            <w:tcW w:w="5387" w:type="dxa"/>
            <w:vAlign w:val="center"/>
          </w:tcPr>
          <w:p w:rsidR="00813377" w:rsidRPr="00742B86" w:rsidRDefault="00813377" w:rsidP="00813377">
            <w:pPr>
              <w:spacing w:after="120"/>
              <w:jc w:val="left"/>
              <w:rPr>
                <w:b/>
                <w:szCs w:val="20"/>
              </w:rPr>
            </w:pPr>
            <w:r w:rsidRPr="00742B86">
              <w:rPr>
                <w:b/>
                <w:szCs w:val="20"/>
              </w:rPr>
              <w:t>Вход</w:t>
            </w:r>
          </w:p>
        </w:tc>
        <w:tc>
          <w:tcPr>
            <w:tcW w:w="5386" w:type="dxa"/>
            <w:vAlign w:val="center"/>
          </w:tcPr>
          <w:p w:rsidR="00813377" w:rsidRPr="00742B86" w:rsidRDefault="00813377" w:rsidP="00813377">
            <w:pPr>
              <w:spacing w:after="120"/>
              <w:jc w:val="left"/>
              <w:rPr>
                <w:b/>
                <w:szCs w:val="20"/>
              </w:rPr>
            </w:pPr>
            <w:r w:rsidRPr="00742B86">
              <w:rPr>
                <w:b/>
                <w:szCs w:val="20"/>
              </w:rPr>
              <w:t>Изход</w:t>
            </w:r>
          </w:p>
        </w:tc>
      </w:tr>
      <w:tr w:rsidR="00813377" w:rsidRPr="00742B86" w:rsidTr="00813377">
        <w:tc>
          <w:tcPr>
            <w:tcW w:w="5387" w:type="dxa"/>
          </w:tcPr>
          <w:p w:rsidR="00813377" w:rsidRPr="00742B86" w:rsidRDefault="00813377" w:rsidP="00813377">
            <w:pPr>
              <w:spacing w:after="120"/>
              <w:jc w:val="left"/>
              <w:rPr>
                <w:rFonts w:cs="Consolas"/>
                <w:noProof/>
                <w:szCs w:val="20"/>
                <w:lang w:val="en-US"/>
              </w:rPr>
            </w:pPr>
            <w:r w:rsidRPr="00742B86">
              <w:rPr>
                <w:rFonts w:cs="Consolas"/>
                <w:noProof/>
                <w:szCs w:val="20"/>
                <w:lang w:val="en-US"/>
              </w:rPr>
              <w:t>AddBook(It, Stephen King, BulPres, 2001, BG14752534)</w:t>
            </w:r>
          </w:p>
          <w:p w:rsidR="00813377" w:rsidRPr="00742B86" w:rsidRDefault="00813377" w:rsidP="00813377">
            <w:pPr>
              <w:spacing w:after="120"/>
              <w:jc w:val="left"/>
              <w:rPr>
                <w:rFonts w:cs="Consolas"/>
                <w:noProof/>
                <w:szCs w:val="20"/>
                <w:lang w:val="en-US"/>
              </w:rPr>
            </w:pPr>
            <w:r w:rsidRPr="00742B86">
              <w:rPr>
                <w:rFonts w:cs="Consolas"/>
                <w:noProof/>
                <w:szCs w:val="20"/>
                <w:lang w:val="en-US"/>
              </w:rPr>
              <w:t>AddBook(C# For Dummies, Nakov, TelerikPres, 0001, BG43296745)</w:t>
            </w:r>
          </w:p>
          <w:p w:rsidR="00813377" w:rsidRPr="00742B86" w:rsidRDefault="00813377" w:rsidP="00813377">
            <w:pPr>
              <w:spacing w:after="120"/>
              <w:jc w:val="left"/>
              <w:rPr>
                <w:rFonts w:cs="Consolas"/>
                <w:noProof/>
                <w:szCs w:val="20"/>
                <w:lang w:val="en-US"/>
              </w:rPr>
            </w:pPr>
            <w:r w:rsidRPr="00742B86">
              <w:rPr>
                <w:rFonts w:cs="Consolas"/>
                <w:noProof/>
                <w:szCs w:val="20"/>
                <w:lang w:val="en-US"/>
              </w:rPr>
              <w:t>AddBook(The Snow Queen, Andersen, FeryPres, 1800, BG86476944)</w:t>
            </w:r>
          </w:p>
          <w:p w:rsidR="00813377" w:rsidRPr="00742B86" w:rsidRDefault="00813377" w:rsidP="00813377">
            <w:pPr>
              <w:spacing w:after="120"/>
              <w:jc w:val="left"/>
              <w:rPr>
                <w:rFonts w:cs="Consolas"/>
                <w:noProof/>
                <w:szCs w:val="20"/>
                <w:lang w:val="en-US"/>
              </w:rPr>
            </w:pPr>
            <w:r w:rsidRPr="00742B86">
              <w:rPr>
                <w:rFonts w:cs="Consolas"/>
                <w:noProof/>
                <w:szCs w:val="20"/>
                <w:lang w:val="en-US"/>
              </w:rPr>
              <w:t>SearchTitle(It)</w:t>
            </w:r>
          </w:p>
        </w:tc>
        <w:tc>
          <w:tcPr>
            <w:tcW w:w="5386" w:type="dxa"/>
          </w:tcPr>
          <w:p w:rsidR="00813377" w:rsidRPr="00742B86" w:rsidRDefault="00813377" w:rsidP="00813377">
            <w:pPr>
              <w:spacing w:after="120"/>
              <w:jc w:val="left"/>
              <w:rPr>
                <w:rFonts w:cs="Consolas"/>
                <w:noProof/>
                <w:szCs w:val="20"/>
                <w:lang w:val="en-US"/>
              </w:rPr>
            </w:pPr>
            <w:r w:rsidRPr="00742B86">
              <w:rPr>
                <w:rFonts w:cs="Consolas"/>
                <w:noProof/>
                <w:szCs w:val="20"/>
                <w:lang w:val="en-US"/>
              </w:rPr>
              <w:t>Book added.</w:t>
            </w:r>
          </w:p>
          <w:p w:rsidR="00813377" w:rsidRPr="00742B86" w:rsidRDefault="00813377" w:rsidP="00813377">
            <w:pPr>
              <w:spacing w:after="120"/>
              <w:jc w:val="left"/>
              <w:rPr>
                <w:rFonts w:cs="Consolas"/>
                <w:noProof/>
                <w:szCs w:val="20"/>
                <w:lang w:val="en-US"/>
              </w:rPr>
            </w:pPr>
            <w:r w:rsidRPr="00742B86">
              <w:rPr>
                <w:rFonts w:cs="Consolas"/>
                <w:noProof/>
                <w:szCs w:val="20"/>
                <w:lang w:val="en-US"/>
              </w:rPr>
              <w:t>Book added.</w:t>
            </w:r>
          </w:p>
          <w:p w:rsidR="00813377" w:rsidRPr="00742B86" w:rsidRDefault="00813377" w:rsidP="00813377">
            <w:pPr>
              <w:spacing w:after="120"/>
              <w:jc w:val="left"/>
              <w:rPr>
                <w:rFonts w:cs="Consolas"/>
                <w:noProof/>
                <w:szCs w:val="20"/>
                <w:lang w:val="en-US"/>
              </w:rPr>
            </w:pPr>
            <w:r w:rsidRPr="00742B86">
              <w:rPr>
                <w:rFonts w:cs="Consolas"/>
                <w:noProof/>
                <w:szCs w:val="20"/>
                <w:lang w:val="en-US"/>
              </w:rPr>
              <w:t>Book added.</w:t>
            </w:r>
          </w:p>
          <w:p w:rsidR="00813377" w:rsidRPr="00742B86" w:rsidRDefault="00813377" w:rsidP="00813377">
            <w:pPr>
              <w:spacing w:after="120"/>
              <w:jc w:val="left"/>
              <w:rPr>
                <w:rFonts w:cs="Consolas"/>
                <w:noProof/>
                <w:szCs w:val="20"/>
                <w:lang w:val="en-US"/>
              </w:rPr>
            </w:pPr>
            <w:r w:rsidRPr="00742B86">
              <w:rPr>
                <w:rFonts w:cs="Consolas"/>
                <w:noProof/>
                <w:szCs w:val="20"/>
                <w:lang w:val="en-US"/>
              </w:rPr>
              <w:t>Title: It</w:t>
            </w:r>
          </w:p>
          <w:p w:rsidR="00813377" w:rsidRPr="00742B86" w:rsidRDefault="00813377" w:rsidP="00813377">
            <w:pPr>
              <w:spacing w:after="120"/>
              <w:jc w:val="left"/>
              <w:rPr>
                <w:rFonts w:cs="Consolas"/>
                <w:noProof/>
                <w:szCs w:val="20"/>
                <w:lang w:val="en-US"/>
              </w:rPr>
            </w:pPr>
            <w:r w:rsidRPr="00742B86">
              <w:rPr>
                <w:rFonts w:cs="Consolas"/>
                <w:noProof/>
                <w:szCs w:val="20"/>
                <w:lang w:val="en-US"/>
              </w:rPr>
              <w:t>Author: Stephen King</w:t>
            </w:r>
          </w:p>
          <w:p w:rsidR="00813377" w:rsidRPr="00742B86" w:rsidRDefault="00813377" w:rsidP="00813377">
            <w:pPr>
              <w:spacing w:after="120"/>
              <w:jc w:val="left"/>
              <w:rPr>
                <w:rFonts w:cs="Consolas"/>
                <w:noProof/>
                <w:szCs w:val="20"/>
                <w:lang w:val="en-US"/>
              </w:rPr>
            </w:pPr>
            <w:r w:rsidRPr="00742B86">
              <w:rPr>
                <w:rFonts w:cs="Consolas"/>
                <w:noProof/>
                <w:szCs w:val="20"/>
                <w:lang w:val="en-US"/>
              </w:rPr>
              <w:t>Publisher: BulPres</w:t>
            </w:r>
          </w:p>
          <w:p w:rsidR="00813377" w:rsidRPr="00742B86" w:rsidRDefault="00813377" w:rsidP="00813377">
            <w:pPr>
              <w:spacing w:after="120"/>
              <w:jc w:val="left"/>
              <w:rPr>
                <w:rFonts w:cs="Consolas"/>
                <w:noProof/>
                <w:szCs w:val="20"/>
                <w:lang w:val="en-US"/>
              </w:rPr>
            </w:pPr>
            <w:r w:rsidRPr="00742B86">
              <w:rPr>
                <w:rFonts w:cs="Consolas"/>
                <w:noProof/>
                <w:szCs w:val="20"/>
                <w:lang w:val="en-US"/>
              </w:rPr>
              <w:t>Year of publishing: 2001</w:t>
            </w:r>
          </w:p>
          <w:p w:rsidR="00813377" w:rsidRPr="00742B86" w:rsidRDefault="00813377" w:rsidP="00813377">
            <w:pPr>
              <w:spacing w:after="120"/>
              <w:jc w:val="left"/>
              <w:rPr>
                <w:rFonts w:cs="Consolas"/>
                <w:noProof/>
                <w:szCs w:val="20"/>
                <w:lang w:val="en-US"/>
              </w:rPr>
            </w:pPr>
            <w:r w:rsidRPr="00742B86">
              <w:rPr>
                <w:rFonts w:cs="Consolas"/>
                <w:noProof/>
                <w:szCs w:val="20"/>
                <w:lang w:val="en-US"/>
              </w:rPr>
              <w:t>ISBN: BG14752534</w:t>
            </w:r>
          </w:p>
          <w:p w:rsidR="00813377" w:rsidRPr="00742B86" w:rsidRDefault="00813377" w:rsidP="00813377">
            <w:pPr>
              <w:spacing w:after="120"/>
              <w:jc w:val="left"/>
              <w:rPr>
                <w:rFonts w:cs="Consolas"/>
                <w:noProof/>
                <w:szCs w:val="20"/>
                <w:lang w:val="en-US"/>
              </w:rPr>
            </w:pPr>
          </w:p>
        </w:tc>
      </w:tr>
      <w:tr w:rsidR="00813377" w:rsidRPr="00742B86" w:rsidTr="00813377">
        <w:tc>
          <w:tcPr>
            <w:tcW w:w="5387" w:type="dxa"/>
            <w:vAlign w:val="center"/>
          </w:tcPr>
          <w:p w:rsidR="00813377" w:rsidRPr="00742B86" w:rsidRDefault="00813377" w:rsidP="00813377">
            <w:pPr>
              <w:spacing w:after="120"/>
              <w:jc w:val="left"/>
              <w:rPr>
                <w:b/>
                <w:szCs w:val="20"/>
              </w:rPr>
            </w:pPr>
            <w:r w:rsidRPr="00742B86">
              <w:rPr>
                <w:b/>
                <w:szCs w:val="20"/>
              </w:rPr>
              <w:t>Вход</w:t>
            </w:r>
          </w:p>
        </w:tc>
        <w:tc>
          <w:tcPr>
            <w:tcW w:w="5386" w:type="dxa"/>
            <w:vAlign w:val="center"/>
          </w:tcPr>
          <w:p w:rsidR="00813377" w:rsidRPr="00742B86" w:rsidRDefault="00813377" w:rsidP="00813377">
            <w:pPr>
              <w:spacing w:after="120"/>
              <w:jc w:val="left"/>
              <w:rPr>
                <w:b/>
                <w:szCs w:val="20"/>
              </w:rPr>
            </w:pPr>
            <w:r w:rsidRPr="00742B86">
              <w:rPr>
                <w:b/>
                <w:szCs w:val="20"/>
              </w:rPr>
              <w:t>Изход</w:t>
            </w:r>
          </w:p>
        </w:tc>
      </w:tr>
      <w:tr w:rsidR="00813377" w:rsidRPr="00742B86" w:rsidTr="00813377">
        <w:tc>
          <w:tcPr>
            <w:tcW w:w="5387" w:type="dxa"/>
          </w:tcPr>
          <w:p w:rsidR="00813377" w:rsidRPr="00742B86" w:rsidRDefault="00813377" w:rsidP="00813377">
            <w:pPr>
              <w:spacing w:after="120"/>
              <w:jc w:val="left"/>
              <w:rPr>
                <w:rFonts w:cs="Consolas"/>
                <w:noProof/>
                <w:szCs w:val="20"/>
              </w:rPr>
            </w:pPr>
            <w:r w:rsidRPr="00742B86">
              <w:rPr>
                <w:rFonts w:cs="Consolas"/>
                <w:noProof/>
                <w:szCs w:val="20"/>
              </w:rPr>
              <w:t xml:space="preserve">AddBook(It, Stephen King, BulPres, 2001, </w:t>
            </w:r>
            <w:r w:rsidRPr="00742B86">
              <w:rPr>
                <w:rFonts w:cs="Consolas"/>
                <w:noProof/>
                <w:szCs w:val="20"/>
              </w:rPr>
              <w:lastRenderedPageBreak/>
              <w:t>BG14752534)</w:t>
            </w:r>
          </w:p>
          <w:p w:rsidR="00813377" w:rsidRPr="00742B86" w:rsidRDefault="00813377" w:rsidP="00813377">
            <w:pPr>
              <w:spacing w:after="120"/>
              <w:jc w:val="left"/>
              <w:rPr>
                <w:rFonts w:cs="Consolas"/>
                <w:noProof/>
                <w:szCs w:val="20"/>
              </w:rPr>
            </w:pPr>
            <w:r w:rsidRPr="00742B86">
              <w:rPr>
                <w:rFonts w:cs="Consolas"/>
                <w:noProof/>
                <w:szCs w:val="20"/>
              </w:rPr>
              <w:t>AddBook(C# For Dummies, Nakov, TelerikPres, 0001, BG43296745)</w:t>
            </w:r>
          </w:p>
          <w:p w:rsidR="00813377" w:rsidRPr="00742B86" w:rsidRDefault="00813377" w:rsidP="00813377">
            <w:pPr>
              <w:spacing w:after="120"/>
              <w:jc w:val="left"/>
              <w:rPr>
                <w:rFonts w:cs="Consolas"/>
                <w:noProof/>
                <w:szCs w:val="20"/>
              </w:rPr>
            </w:pPr>
            <w:r w:rsidRPr="00742B86">
              <w:rPr>
                <w:rFonts w:cs="Consolas"/>
                <w:noProof/>
                <w:szCs w:val="20"/>
              </w:rPr>
              <w:t>AddBook(The Snow Queen, Andersen, FeryPres, 1800, BG86476944)</w:t>
            </w:r>
          </w:p>
          <w:p w:rsidR="00813377" w:rsidRPr="00742B86" w:rsidRDefault="00813377" w:rsidP="00813377">
            <w:pPr>
              <w:spacing w:after="120"/>
              <w:jc w:val="left"/>
              <w:rPr>
                <w:rFonts w:cs="Consolas"/>
                <w:noProof/>
                <w:szCs w:val="20"/>
              </w:rPr>
            </w:pPr>
            <w:r w:rsidRPr="00742B86">
              <w:rPr>
                <w:rFonts w:cs="Consolas"/>
                <w:noProof/>
                <w:szCs w:val="20"/>
              </w:rPr>
              <w:t>SearchTitle(Itt)</w:t>
            </w:r>
          </w:p>
        </w:tc>
        <w:tc>
          <w:tcPr>
            <w:tcW w:w="5386" w:type="dxa"/>
          </w:tcPr>
          <w:p w:rsidR="00813377" w:rsidRPr="00742B86" w:rsidRDefault="00813377" w:rsidP="00813377">
            <w:pPr>
              <w:spacing w:after="120"/>
              <w:jc w:val="left"/>
              <w:rPr>
                <w:rFonts w:cs="Consolas"/>
                <w:noProof/>
                <w:szCs w:val="20"/>
              </w:rPr>
            </w:pPr>
            <w:r w:rsidRPr="00742B86">
              <w:rPr>
                <w:rFonts w:cs="Consolas"/>
                <w:noProof/>
                <w:szCs w:val="20"/>
              </w:rPr>
              <w:lastRenderedPageBreak/>
              <w:t>Book added.</w:t>
            </w:r>
          </w:p>
          <w:p w:rsidR="00813377" w:rsidRPr="00742B86" w:rsidRDefault="00813377" w:rsidP="00813377">
            <w:pPr>
              <w:spacing w:after="120"/>
              <w:jc w:val="left"/>
              <w:rPr>
                <w:rFonts w:cs="Consolas"/>
                <w:noProof/>
                <w:szCs w:val="20"/>
              </w:rPr>
            </w:pPr>
            <w:r w:rsidRPr="00742B86">
              <w:rPr>
                <w:rFonts w:cs="Consolas"/>
                <w:noProof/>
                <w:szCs w:val="20"/>
              </w:rPr>
              <w:lastRenderedPageBreak/>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Not found.</w:t>
            </w:r>
          </w:p>
        </w:tc>
      </w:tr>
      <w:tr w:rsidR="00813377" w:rsidRPr="00742B86" w:rsidTr="00813377">
        <w:tc>
          <w:tcPr>
            <w:tcW w:w="5387" w:type="dxa"/>
            <w:vAlign w:val="center"/>
          </w:tcPr>
          <w:p w:rsidR="00813377" w:rsidRPr="00742B86" w:rsidRDefault="00813377" w:rsidP="00813377">
            <w:pPr>
              <w:spacing w:after="120"/>
              <w:jc w:val="left"/>
              <w:rPr>
                <w:b/>
                <w:szCs w:val="20"/>
              </w:rPr>
            </w:pPr>
            <w:r w:rsidRPr="00742B86">
              <w:rPr>
                <w:b/>
                <w:szCs w:val="20"/>
              </w:rPr>
              <w:lastRenderedPageBreak/>
              <w:t>Вход</w:t>
            </w:r>
          </w:p>
        </w:tc>
        <w:tc>
          <w:tcPr>
            <w:tcW w:w="5386" w:type="dxa"/>
            <w:vAlign w:val="center"/>
          </w:tcPr>
          <w:p w:rsidR="00813377" w:rsidRPr="00742B86" w:rsidRDefault="00813377" w:rsidP="00813377">
            <w:pPr>
              <w:spacing w:after="120"/>
              <w:jc w:val="left"/>
              <w:rPr>
                <w:b/>
                <w:szCs w:val="20"/>
              </w:rPr>
            </w:pPr>
            <w:r w:rsidRPr="00742B86">
              <w:rPr>
                <w:b/>
                <w:szCs w:val="20"/>
              </w:rPr>
              <w:t>Изход</w:t>
            </w:r>
          </w:p>
        </w:tc>
      </w:tr>
      <w:tr w:rsidR="00813377" w:rsidRPr="00742B86" w:rsidTr="00813377">
        <w:tc>
          <w:tcPr>
            <w:tcW w:w="5387" w:type="dxa"/>
          </w:tcPr>
          <w:p w:rsidR="00813377" w:rsidRPr="00742B86" w:rsidRDefault="00813377" w:rsidP="00813377">
            <w:pPr>
              <w:spacing w:after="120"/>
              <w:jc w:val="left"/>
              <w:rPr>
                <w:rFonts w:cs="Consolas"/>
                <w:noProof/>
                <w:szCs w:val="20"/>
              </w:rPr>
            </w:pPr>
            <w:r w:rsidRPr="00742B86">
              <w:rPr>
                <w:rFonts w:cs="Consolas"/>
                <w:noProof/>
                <w:szCs w:val="20"/>
              </w:rPr>
              <w:t>AddBook(It, Stephen King, BulPres, 2001, BG14752534)</w:t>
            </w:r>
          </w:p>
          <w:p w:rsidR="00813377" w:rsidRPr="00742B86" w:rsidRDefault="00813377" w:rsidP="00813377">
            <w:pPr>
              <w:spacing w:after="120"/>
              <w:jc w:val="left"/>
              <w:rPr>
                <w:rFonts w:cs="Consolas"/>
                <w:noProof/>
                <w:szCs w:val="20"/>
              </w:rPr>
            </w:pPr>
            <w:r w:rsidRPr="00742B86">
              <w:rPr>
                <w:rFonts w:cs="Consolas"/>
                <w:noProof/>
                <w:szCs w:val="20"/>
              </w:rPr>
              <w:t>AddBook(C# For Dummies, Nakov, TelerikPres, 0001, BG43296745)</w:t>
            </w:r>
          </w:p>
          <w:p w:rsidR="00813377" w:rsidRPr="00742B86" w:rsidRDefault="00813377" w:rsidP="00813377">
            <w:pPr>
              <w:spacing w:after="120"/>
              <w:jc w:val="left"/>
              <w:rPr>
                <w:rFonts w:cs="Consolas"/>
                <w:noProof/>
                <w:szCs w:val="20"/>
              </w:rPr>
            </w:pPr>
            <w:r w:rsidRPr="00742B86">
              <w:rPr>
                <w:rFonts w:cs="Consolas"/>
                <w:noProof/>
                <w:szCs w:val="20"/>
              </w:rPr>
              <w:t>AddBook(The Snow Queen, Andersen, FeryPres, 1800, BG86476944)</w:t>
            </w:r>
          </w:p>
          <w:p w:rsidR="00813377" w:rsidRPr="00742B86" w:rsidRDefault="00813377" w:rsidP="00813377">
            <w:pPr>
              <w:spacing w:after="120"/>
              <w:jc w:val="left"/>
              <w:rPr>
                <w:rFonts w:cs="Consolas"/>
                <w:noProof/>
                <w:szCs w:val="20"/>
              </w:rPr>
            </w:pPr>
            <w:r w:rsidRPr="00742B86">
              <w:rPr>
                <w:rFonts w:cs="Consolas"/>
                <w:noProof/>
                <w:szCs w:val="20"/>
              </w:rPr>
              <w:t>SearchTitle(It)</w:t>
            </w:r>
          </w:p>
          <w:p w:rsidR="00813377" w:rsidRPr="00742B86" w:rsidRDefault="00813377" w:rsidP="00813377">
            <w:pPr>
              <w:spacing w:after="120"/>
              <w:jc w:val="left"/>
              <w:rPr>
                <w:rFonts w:cs="Consolas"/>
                <w:noProof/>
                <w:szCs w:val="20"/>
              </w:rPr>
            </w:pPr>
            <w:r w:rsidRPr="00742B86">
              <w:rPr>
                <w:rFonts w:cs="Consolas"/>
                <w:noProof/>
                <w:szCs w:val="20"/>
              </w:rPr>
              <w:t>DeleteBook(It)</w:t>
            </w:r>
          </w:p>
          <w:p w:rsidR="00813377" w:rsidRPr="00742B86" w:rsidRDefault="00813377" w:rsidP="00813377">
            <w:pPr>
              <w:spacing w:after="120"/>
              <w:jc w:val="left"/>
              <w:rPr>
                <w:rFonts w:cs="Consolas"/>
                <w:noProof/>
                <w:szCs w:val="20"/>
              </w:rPr>
            </w:pPr>
            <w:r w:rsidRPr="00742B86">
              <w:rPr>
                <w:rFonts w:cs="Consolas"/>
                <w:noProof/>
                <w:szCs w:val="20"/>
              </w:rPr>
              <w:t>SearchTitle(It)</w:t>
            </w:r>
          </w:p>
        </w:tc>
        <w:tc>
          <w:tcPr>
            <w:tcW w:w="5386" w:type="dxa"/>
          </w:tcPr>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Title: It</w:t>
            </w:r>
          </w:p>
          <w:p w:rsidR="00813377" w:rsidRPr="00742B86" w:rsidRDefault="00813377" w:rsidP="00813377">
            <w:pPr>
              <w:spacing w:after="120"/>
              <w:jc w:val="left"/>
              <w:rPr>
                <w:rFonts w:cs="Consolas"/>
                <w:noProof/>
                <w:szCs w:val="20"/>
              </w:rPr>
            </w:pPr>
            <w:r w:rsidRPr="00742B86">
              <w:rPr>
                <w:rFonts w:cs="Consolas"/>
                <w:noProof/>
                <w:szCs w:val="20"/>
              </w:rPr>
              <w:t>Author: Stephen King</w:t>
            </w:r>
          </w:p>
          <w:p w:rsidR="00813377" w:rsidRPr="00742B86" w:rsidRDefault="00813377" w:rsidP="00813377">
            <w:pPr>
              <w:spacing w:after="120"/>
              <w:jc w:val="left"/>
              <w:rPr>
                <w:rFonts w:cs="Consolas"/>
                <w:noProof/>
                <w:szCs w:val="20"/>
              </w:rPr>
            </w:pPr>
            <w:r w:rsidRPr="00742B86">
              <w:rPr>
                <w:rFonts w:cs="Consolas"/>
                <w:noProof/>
                <w:szCs w:val="20"/>
              </w:rPr>
              <w:t>Publisher: BulPres</w:t>
            </w:r>
          </w:p>
          <w:p w:rsidR="00813377" w:rsidRPr="00742B86" w:rsidRDefault="00813377" w:rsidP="00813377">
            <w:pPr>
              <w:spacing w:after="120"/>
              <w:jc w:val="left"/>
              <w:rPr>
                <w:rFonts w:cs="Consolas"/>
                <w:noProof/>
                <w:szCs w:val="20"/>
              </w:rPr>
            </w:pPr>
            <w:r w:rsidRPr="00742B86">
              <w:rPr>
                <w:rFonts w:cs="Consolas"/>
                <w:noProof/>
                <w:szCs w:val="20"/>
              </w:rPr>
              <w:t>Year of publishing: 2001</w:t>
            </w:r>
          </w:p>
          <w:p w:rsidR="00813377" w:rsidRPr="00742B86" w:rsidRDefault="00813377" w:rsidP="00813377">
            <w:pPr>
              <w:spacing w:after="120"/>
              <w:jc w:val="left"/>
              <w:rPr>
                <w:rFonts w:cs="Consolas"/>
                <w:noProof/>
                <w:szCs w:val="20"/>
              </w:rPr>
            </w:pPr>
            <w:r w:rsidRPr="00742B86">
              <w:rPr>
                <w:rFonts w:cs="Consolas"/>
                <w:noProof/>
                <w:szCs w:val="20"/>
              </w:rPr>
              <w:t>ISBN: BG14752534</w:t>
            </w:r>
          </w:p>
          <w:p w:rsidR="00813377" w:rsidRPr="00742B86" w:rsidRDefault="00813377" w:rsidP="00813377">
            <w:pPr>
              <w:spacing w:after="120"/>
              <w:jc w:val="left"/>
              <w:rPr>
                <w:rFonts w:cs="Consolas"/>
                <w:noProof/>
                <w:szCs w:val="20"/>
              </w:rPr>
            </w:pPr>
            <w:r w:rsidRPr="00742B86">
              <w:rPr>
                <w:rFonts w:cs="Consolas"/>
                <w:noProof/>
                <w:szCs w:val="20"/>
              </w:rPr>
              <w:t>Book deleted</w:t>
            </w:r>
          </w:p>
          <w:p w:rsidR="00813377" w:rsidRPr="00742B86" w:rsidRDefault="00813377" w:rsidP="00813377">
            <w:pPr>
              <w:spacing w:after="120"/>
              <w:jc w:val="left"/>
              <w:rPr>
                <w:rFonts w:cs="Consolas"/>
                <w:noProof/>
                <w:szCs w:val="20"/>
              </w:rPr>
            </w:pPr>
            <w:r w:rsidRPr="00742B86">
              <w:rPr>
                <w:rFonts w:cs="Consolas"/>
                <w:noProof/>
                <w:szCs w:val="20"/>
              </w:rPr>
              <w:t>Not found.</w:t>
            </w:r>
          </w:p>
        </w:tc>
      </w:tr>
      <w:tr w:rsidR="00813377" w:rsidRPr="00742B86" w:rsidTr="00813377">
        <w:tc>
          <w:tcPr>
            <w:tcW w:w="5387" w:type="dxa"/>
            <w:vAlign w:val="center"/>
          </w:tcPr>
          <w:p w:rsidR="00813377" w:rsidRPr="00742B86" w:rsidRDefault="00813377" w:rsidP="00813377">
            <w:pPr>
              <w:spacing w:after="120"/>
              <w:jc w:val="left"/>
              <w:rPr>
                <w:b/>
                <w:szCs w:val="20"/>
              </w:rPr>
            </w:pPr>
            <w:r w:rsidRPr="00742B86">
              <w:rPr>
                <w:b/>
                <w:szCs w:val="20"/>
              </w:rPr>
              <w:t>Вход</w:t>
            </w:r>
          </w:p>
        </w:tc>
        <w:tc>
          <w:tcPr>
            <w:tcW w:w="5386" w:type="dxa"/>
            <w:vAlign w:val="center"/>
          </w:tcPr>
          <w:p w:rsidR="00813377" w:rsidRPr="00742B86" w:rsidRDefault="00813377" w:rsidP="00813377">
            <w:pPr>
              <w:spacing w:after="120"/>
              <w:jc w:val="left"/>
              <w:rPr>
                <w:b/>
                <w:szCs w:val="20"/>
              </w:rPr>
            </w:pPr>
            <w:r w:rsidRPr="00742B86">
              <w:rPr>
                <w:b/>
                <w:szCs w:val="20"/>
              </w:rPr>
              <w:t>Изход</w:t>
            </w:r>
          </w:p>
        </w:tc>
      </w:tr>
      <w:tr w:rsidR="00813377" w:rsidRPr="00742B86" w:rsidTr="00813377">
        <w:tc>
          <w:tcPr>
            <w:tcW w:w="5387" w:type="dxa"/>
          </w:tcPr>
          <w:p w:rsidR="00813377" w:rsidRPr="00742B86" w:rsidRDefault="00813377" w:rsidP="00813377">
            <w:pPr>
              <w:spacing w:after="120"/>
              <w:jc w:val="left"/>
              <w:rPr>
                <w:rFonts w:cs="Consolas"/>
                <w:noProof/>
                <w:szCs w:val="20"/>
              </w:rPr>
            </w:pPr>
            <w:r w:rsidRPr="00742B86">
              <w:rPr>
                <w:rFonts w:cs="Consolas"/>
                <w:noProof/>
                <w:szCs w:val="20"/>
              </w:rPr>
              <w:t>AddBooks(It, Stephen King, BulPres, 2001, BG14752534)</w:t>
            </w:r>
          </w:p>
        </w:tc>
        <w:tc>
          <w:tcPr>
            <w:tcW w:w="5386" w:type="dxa"/>
          </w:tcPr>
          <w:p w:rsidR="00813377" w:rsidRPr="00742B86" w:rsidRDefault="00813377" w:rsidP="00813377">
            <w:pPr>
              <w:spacing w:after="120"/>
              <w:jc w:val="left"/>
              <w:rPr>
                <w:rFonts w:cs="Consolas"/>
                <w:noProof/>
                <w:szCs w:val="20"/>
              </w:rPr>
            </w:pPr>
            <w:r w:rsidRPr="00742B86">
              <w:rPr>
                <w:rFonts w:cs="Consolas"/>
                <w:noProof/>
                <w:szCs w:val="20"/>
              </w:rPr>
              <w:t>Unknown operation.</w:t>
            </w:r>
          </w:p>
        </w:tc>
      </w:tr>
      <w:tr w:rsidR="00813377" w:rsidRPr="00742B86" w:rsidTr="00813377">
        <w:tc>
          <w:tcPr>
            <w:tcW w:w="5387" w:type="dxa"/>
          </w:tcPr>
          <w:p w:rsidR="00813377" w:rsidRPr="00742B86" w:rsidRDefault="00813377" w:rsidP="00813377">
            <w:pPr>
              <w:spacing w:after="120"/>
              <w:jc w:val="left"/>
              <w:rPr>
                <w:b/>
                <w:szCs w:val="20"/>
              </w:rPr>
            </w:pPr>
            <w:r w:rsidRPr="00742B86">
              <w:rPr>
                <w:b/>
                <w:szCs w:val="20"/>
              </w:rPr>
              <w:t>Вход</w:t>
            </w:r>
          </w:p>
        </w:tc>
        <w:tc>
          <w:tcPr>
            <w:tcW w:w="5386" w:type="dxa"/>
          </w:tcPr>
          <w:p w:rsidR="00813377" w:rsidRPr="00742B86" w:rsidRDefault="00813377" w:rsidP="00813377">
            <w:pPr>
              <w:spacing w:after="120"/>
              <w:jc w:val="left"/>
              <w:rPr>
                <w:b/>
                <w:szCs w:val="20"/>
              </w:rPr>
            </w:pPr>
            <w:r w:rsidRPr="00742B86">
              <w:rPr>
                <w:b/>
                <w:szCs w:val="20"/>
              </w:rPr>
              <w:t>Изход</w:t>
            </w:r>
          </w:p>
        </w:tc>
      </w:tr>
      <w:tr w:rsidR="00813377" w:rsidRPr="00742B86" w:rsidTr="00813377">
        <w:tc>
          <w:tcPr>
            <w:tcW w:w="5387" w:type="dxa"/>
          </w:tcPr>
          <w:p w:rsidR="00813377" w:rsidRPr="00742B86" w:rsidRDefault="00813377" w:rsidP="00813377">
            <w:pPr>
              <w:spacing w:after="120"/>
              <w:jc w:val="left"/>
              <w:rPr>
                <w:rFonts w:cs="Consolas"/>
                <w:noProof/>
                <w:szCs w:val="20"/>
              </w:rPr>
            </w:pPr>
            <w:r w:rsidRPr="00742B86">
              <w:rPr>
                <w:rFonts w:cs="Consolas"/>
                <w:noProof/>
                <w:szCs w:val="20"/>
              </w:rPr>
              <w:t>DeleteBook(It)</w:t>
            </w:r>
          </w:p>
        </w:tc>
        <w:tc>
          <w:tcPr>
            <w:tcW w:w="5386" w:type="dxa"/>
          </w:tcPr>
          <w:p w:rsidR="00813377" w:rsidRPr="00742B86" w:rsidRDefault="00813377" w:rsidP="00813377">
            <w:pPr>
              <w:spacing w:after="120"/>
              <w:jc w:val="left"/>
              <w:rPr>
                <w:rFonts w:cs="Consolas"/>
                <w:noProof/>
                <w:szCs w:val="20"/>
              </w:rPr>
            </w:pPr>
            <w:r w:rsidRPr="00742B86">
              <w:rPr>
                <w:rFonts w:cs="Consolas"/>
                <w:noProof/>
                <w:szCs w:val="20"/>
              </w:rPr>
              <w:t>Book not found.</w:t>
            </w:r>
          </w:p>
        </w:tc>
      </w:tr>
      <w:tr w:rsidR="00813377" w:rsidRPr="00742B86" w:rsidTr="00813377">
        <w:tc>
          <w:tcPr>
            <w:tcW w:w="5387" w:type="dxa"/>
          </w:tcPr>
          <w:p w:rsidR="00813377" w:rsidRPr="00742B86" w:rsidRDefault="00813377" w:rsidP="00813377">
            <w:pPr>
              <w:spacing w:after="120"/>
              <w:jc w:val="left"/>
              <w:rPr>
                <w:b/>
                <w:szCs w:val="20"/>
              </w:rPr>
            </w:pPr>
            <w:r w:rsidRPr="00742B86">
              <w:rPr>
                <w:b/>
                <w:szCs w:val="20"/>
              </w:rPr>
              <w:t>Вход</w:t>
            </w:r>
          </w:p>
        </w:tc>
        <w:tc>
          <w:tcPr>
            <w:tcW w:w="5386" w:type="dxa"/>
          </w:tcPr>
          <w:p w:rsidR="00813377" w:rsidRPr="00742B86" w:rsidRDefault="00813377" w:rsidP="00813377">
            <w:pPr>
              <w:spacing w:after="120"/>
              <w:jc w:val="left"/>
              <w:rPr>
                <w:b/>
                <w:szCs w:val="20"/>
              </w:rPr>
            </w:pPr>
            <w:r w:rsidRPr="00742B86">
              <w:rPr>
                <w:b/>
                <w:szCs w:val="20"/>
              </w:rPr>
              <w:t>Изход</w:t>
            </w:r>
          </w:p>
        </w:tc>
      </w:tr>
      <w:tr w:rsidR="00813377" w:rsidRPr="00742B86" w:rsidTr="00813377">
        <w:tc>
          <w:tcPr>
            <w:tcW w:w="5387" w:type="dxa"/>
          </w:tcPr>
          <w:p w:rsidR="00813377" w:rsidRPr="00742B86" w:rsidRDefault="00813377" w:rsidP="00813377">
            <w:pPr>
              <w:spacing w:after="120"/>
              <w:jc w:val="left"/>
              <w:rPr>
                <w:rFonts w:cs="Consolas"/>
                <w:noProof/>
                <w:szCs w:val="20"/>
              </w:rPr>
            </w:pPr>
            <w:r w:rsidRPr="00742B86">
              <w:rPr>
                <w:rFonts w:cs="Consolas"/>
                <w:noProof/>
                <w:szCs w:val="20"/>
              </w:rPr>
              <w:t>AddBook(It, Stephen King, BulPres, 2001, BG14752534)</w:t>
            </w:r>
          </w:p>
          <w:p w:rsidR="00813377" w:rsidRPr="00742B86" w:rsidRDefault="00813377" w:rsidP="00813377">
            <w:pPr>
              <w:spacing w:after="120"/>
              <w:jc w:val="left"/>
              <w:rPr>
                <w:rFonts w:cs="Consolas"/>
                <w:noProof/>
                <w:szCs w:val="20"/>
              </w:rPr>
            </w:pPr>
            <w:r w:rsidRPr="00742B86">
              <w:rPr>
                <w:rFonts w:cs="Consolas"/>
                <w:noProof/>
                <w:szCs w:val="20"/>
              </w:rPr>
              <w:t>AddBook(C# For Dummies, Nakov, TelerikPres, 0001, BG43296745)</w:t>
            </w:r>
          </w:p>
          <w:p w:rsidR="00813377" w:rsidRPr="00742B86" w:rsidRDefault="00813377" w:rsidP="00813377">
            <w:pPr>
              <w:spacing w:after="120"/>
              <w:jc w:val="left"/>
              <w:rPr>
                <w:rFonts w:cs="Consolas"/>
                <w:noProof/>
                <w:szCs w:val="20"/>
              </w:rPr>
            </w:pPr>
            <w:r w:rsidRPr="00742B86">
              <w:rPr>
                <w:rFonts w:cs="Consolas"/>
                <w:noProof/>
                <w:szCs w:val="20"/>
              </w:rPr>
              <w:t>AddBook(The Snow Queen, Andersen, FeryPres, 1800, BG86476944)</w:t>
            </w:r>
          </w:p>
          <w:p w:rsidR="00813377" w:rsidRPr="00742B86" w:rsidRDefault="00813377" w:rsidP="00813377">
            <w:pPr>
              <w:spacing w:after="120"/>
              <w:jc w:val="left"/>
              <w:rPr>
                <w:rFonts w:cs="Consolas"/>
                <w:noProof/>
                <w:szCs w:val="20"/>
              </w:rPr>
            </w:pPr>
            <w:r w:rsidRPr="00742B86">
              <w:rPr>
                <w:rFonts w:cs="Consolas"/>
                <w:noProof/>
                <w:szCs w:val="20"/>
              </w:rPr>
              <w:t>SearchAuthor(Stephen King)</w:t>
            </w:r>
          </w:p>
          <w:p w:rsidR="00813377" w:rsidRPr="00742B86" w:rsidRDefault="00813377" w:rsidP="00813377">
            <w:pPr>
              <w:spacing w:after="120"/>
              <w:jc w:val="left"/>
              <w:rPr>
                <w:rFonts w:cs="Consolas"/>
                <w:noProof/>
                <w:szCs w:val="20"/>
              </w:rPr>
            </w:pPr>
            <w:r w:rsidRPr="00742B86">
              <w:rPr>
                <w:rFonts w:cs="Consolas"/>
                <w:noProof/>
                <w:szCs w:val="20"/>
              </w:rPr>
              <w:t>DeleteBook(It)</w:t>
            </w:r>
          </w:p>
          <w:p w:rsidR="00813377" w:rsidRPr="00742B86" w:rsidRDefault="00813377" w:rsidP="00813377">
            <w:pPr>
              <w:spacing w:after="120"/>
              <w:jc w:val="left"/>
              <w:rPr>
                <w:rFonts w:cs="Consolas"/>
                <w:noProof/>
                <w:szCs w:val="20"/>
              </w:rPr>
            </w:pPr>
            <w:r w:rsidRPr="00742B86">
              <w:rPr>
                <w:rFonts w:cs="Consolas"/>
                <w:noProof/>
                <w:szCs w:val="20"/>
              </w:rPr>
              <w:t>SearchAuthor(Stephen King)</w:t>
            </w:r>
          </w:p>
          <w:p w:rsidR="00813377" w:rsidRPr="00742B86" w:rsidRDefault="00813377" w:rsidP="00813377">
            <w:pPr>
              <w:spacing w:after="120"/>
              <w:jc w:val="left"/>
              <w:rPr>
                <w:rFonts w:cs="Consolas"/>
                <w:noProof/>
                <w:szCs w:val="20"/>
              </w:rPr>
            </w:pPr>
            <w:r w:rsidRPr="00742B86">
              <w:rPr>
                <w:rFonts w:cs="Consolas"/>
                <w:noProof/>
                <w:szCs w:val="20"/>
              </w:rPr>
              <w:t>SearchTitle(It)</w:t>
            </w:r>
          </w:p>
          <w:p w:rsidR="00813377" w:rsidRPr="00742B86" w:rsidRDefault="00813377" w:rsidP="00813377">
            <w:pPr>
              <w:spacing w:after="120"/>
              <w:jc w:val="left"/>
              <w:rPr>
                <w:rFonts w:cs="Consolas"/>
                <w:noProof/>
                <w:szCs w:val="20"/>
              </w:rPr>
            </w:pPr>
            <w:r w:rsidRPr="00742B86">
              <w:rPr>
                <w:rFonts w:cs="Consolas"/>
                <w:noProof/>
                <w:szCs w:val="20"/>
              </w:rPr>
              <w:t>DeleteBook(It)</w:t>
            </w:r>
          </w:p>
          <w:p w:rsidR="00813377" w:rsidRPr="00742B86" w:rsidRDefault="00813377" w:rsidP="00813377">
            <w:pPr>
              <w:spacing w:after="120"/>
              <w:jc w:val="left"/>
              <w:rPr>
                <w:rFonts w:cs="Consolas"/>
                <w:noProof/>
                <w:szCs w:val="20"/>
              </w:rPr>
            </w:pPr>
            <w:r w:rsidRPr="00742B86">
              <w:rPr>
                <w:rFonts w:cs="Consolas"/>
                <w:noProof/>
                <w:szCs w:val="20"/>
              </w:rPr>
              <w:t>ADDBOOK(It, Stephen King, BulPres, 2001, BG14752534)</w:t>
            </w:r>
          </w:p>
          <w:p w:rsidR="00813377" w:rsidRPr="00742B86" w:rsidRDefault="00813377" w:rsidP="00813377">
            <w:pPr>
              <w:spacing w:after="120"/>
              <w:jc w:val="left"/>
              <w:rPr>
                <w:rFonts w:cs="Consolas"/>
                <w:noProof/>
                <w:szCs w:val="20"/>
              </w:rPr>
            </w:pPr>
            <w:r w:rsidRPr="00742B86">
              <w:rPr>
                <w:rFonts w:cs="Consolas"/>
                <w:noProof/>
                <w:szCs w:val="20"/>
              </w:rPr>
              <w:t>SearchTitle(Ittttt)</w:t>
            </w:r>
          </w:p>
          <w:p w:rsidR="00813377" w:rsidRPr="00742B86" w:rsidRDefault="00813377" w:rsidP="00813377">
            <w:pPr>
              <w:spacing w:after="120"/>
              <w:jc w:val="left"/>
              <w:rPr>
                <w:rFonts w:cs="Consolas"/>
                <w:noProof/>
                <w:szCs w:val="20"/>
              </w:rPr>
            </w:pPr>
            <w:r w:rsidRPr="00742B86">
              <w:rPr>
                <w:rFonts w:cs="Consolas"/>
                <w:noProof/>
                <w:szCs w:val="20"/>
              </w:rPr>
              <w:t>SearchAuthor(STEPHEN KING)</w:t>
            </w:r>
          </w:p>
          <w:p w:rsidR="00813377" w:rsidRPr="00742B86" w:rsidRDefault="00813377" w:rsidP="00813377">
            <w:pPr>
              <w:spacing w:after="120"/>
              <w:jc w:val="left"/>
              <w:rPr>
                <w:rFonts w:cs="Consolas"/>
                <w:noProof/>
                <w:szCs w:val="20"/>
              </w:rPr>
            </w:pPr>
          </w:p>
        </w:tc>
        <w:tc>
          <w:tcPr>
            <w:tcW w:w="5386" w:type="dxa"/>
          </w:tcPr>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Title: It</w:t>
            </w:r>
          </w:p>
          <w:p w:rsidR="00813377" w:rsidRPr="00742B86" w:rsidRDefault="00813377" w:rsidP="00813377">
            <w:pPr>
              <w:spacing w:after="120"/>
              <w:jc w:val="left"/>
              <w:rPr>
                <w:rFonts w:cs="Consolas"/>
                <w:noProof/>
                <w:szCs w:val="20"/>
              </w:rPr>
            </w:pPr>
            <w:r w:rsidRPr="00742B86">
              <w:rPr>
                <w:rFonts w:cs="Consolas"/>
                <w:noProof/>
                <w:szCs w:val="20"/>
              </w:rPr>
              <w:t>Author: Stephen King</w:t>
            </w:r>
          </w:p>
          <w:p w:rsidR="00813377" w:rsidRPr="00742B86" w:rsidRDefault="00813377" w:rsidP="00813377">
            <w:pPr>
              <w:spacing w:after="120"/>
              <w:jc w:val="left"/>
              <w:rPr>
                <w:rFonts w:cs="Consolas"/>
                <w:noProof/>
                <w:szCs w:val="20"/>
              </w:rPr>
            </w:pPr>
            <w:r w:rsidRPr="00742B86">
              <w:rPr>
                <w:rFonts w:cs="Consolas"/>
                <w:noProof/>
                <w:szCs w:val="20"/>
              </w:rPr>
              <w:t>Publisher: BulPres</w:t>
            </w:r>
          </w:p>
          <w:p w:rsidR="00813377" w:rsidRPr="00742B86" w:rsidRDefault="00813377" w:rsidP="00813377">
            <w:pPr>
              <w:spacing w:after="120"/>
              <w:jc w:val="left"/>
              <w:rPr>
                <w:rFonts w:cs="Consolas"/>
                <w:noProof/>
                <w:szCs w:val="20"/>
              </w:rPr>
            </w:pPr>
            <w:r w:rsidRPr="00742B86">
              <w:rPr>
                <w:rFonts w:cs="Consolas"/>
                <w:noProof/>
                <w:szCs w:val="20"/>
              </w:rPr>
              <w:t>Year of publishing: 2001</w:t>
            </w:r>
          </w:p>
          <w:p w:rsidR="00813377" w:rsidRPr="00742B86" w:rsidRDefault="00813377" w:rsidP="00813377">
            <w:pPr>
              <w:spacing w:after="120"/>
              <w:jc w:val="left"/>
              <w:rPr>
                <w:rFonts w:cs="Consolas"/>
                <w:noProof/>
                <w:szCs w:val="20"/>
              </w:rPr>
            </w:pPr>
            <w:r w:rsidRPr="00742B86">
              <w:rPr>
                <w:rFonts w:cs="Consolas"/>
                <w:noProof/>
                <w:szCs w:val="20"/>
              </w:rPr>
              <w:t>ISBN: BG14752534</w:t>
            </w:r>
          </w:p>
          <w:p w:rsidR="00813377" w:rsidRPr="00742B86" w:rsidRDefault="00813377" w:rsidP="00813377">
            <w:pPr>
              <w:spacing w:after="120"/>
              <w:jc w:val="left"/>
              <w:rPr>
                <w:rFonts w:cs="Consolas"/>
                <w:noProof/>
                <w:szCs w:val="20"/>
              </w:rPr>
            </w:pPr>
            <w:r w:rsidRPr="00742B86">
              <w:rPr>
                <w:rFonts w:cs="Consolas"/>
                <w:noProof/>
                <w:szCs w:val="20"/>
              </w:rPr>
              <w:t>Book deleted.</w:t>
            </w:r>
          </w:p>
          <w:p w:rsidR="00813377" w:rsidRPr="00742B86" w:rsidRDefault="00813377" w:rsidP="00813377">
            <w:pPr>
              <w:spacing w:after="120"/>
              <w:jc w:val="left"/>
              <w:rPr>
                <w:rFonts w:cs="Consolas"/>
                <w:noProof/>
                <w:szCs w:val="20"/>
              </w:rPr>
            </w:pPr>
            <w:r w:rsidRPr="00742B86">
              <w:rPr>
                <w:rFonts w:cs="Consolas"/>
                <w:noProof/>
                <w:szCs w:val="20"/>
              </w:rPr>
              <w:t>Not found book on this author.</w:t>
            </w:r>
          </w:p>
          <w:p w:rsidR="00813377" w:rsidRPr="00742B86" w:rsidRDefault="00813377" w:rsidP="00813377">
            <w:pPr>
              <w:spacing w:after="120"/>
              <w:jc w:val="left"/>
              <w:rPr>
                <w:rFonts w:cs="Consolas"/>
                <w:noProof/>
                <w:szCs w:val="20"/>
              </w:rPr>
            </w:pPr>
            <w:r w:rsidRPr="00742B86">
              <w:rPr>
                <w:rFonts w:cs="Consolas"/>
                <w:noProof/>
                <w:szCs w:val="20"/>
              </w:rPr>
              <w:t>Not found.</w:t>
            </w:r>
          </w:p>
          <w:p w:rsidR="00813377" w:rsidRPr="00742B86" w:rsidRDefault="00813377" w:rsidP="00813377">
            <w:pPr>
              <w:spacing w:after="120"/>
              <w:jc w:val="left"/>
              <w:rPr>
                <w:rFonts w:cs="Consolas"/>
                <w:noProof/>
                <w:szCs w:val="20"/>
              </w:rPr>
            </w:pPr>
            <w:r w:rsidRPr="00742B86">
              <w:rPr>
                <w:rFonts w:cs="Consolas"/>
                <w:noProof/>
                <w:szCs w:val="20"/>
              </w:rPr>
              <w:t>Book not found.</w:t>
            </w:r>
          </w:p>
          <w:p w:rsidR="00813377" w:rsidRPr="00742B86" w:rsidRDefault="00813377" w:rsidP="00813377">
            <w:pPr>
              <w:spacing w:after="120"/>
              <w:jc w:val="left"/>
              <w:rPr>
                <w:rFonts w:cs="Consolas"/>
                <w:noProof/>
                <w:szCs w:val="20"/>
              </w:rPr>
            </w:pPr>
            <w:r w:rsidRPr="00742B86">
              <w:rPr>
                <w:rFonts w:cs="Consolas"/>
                <w:noProof/>
                <w:szCs w:val="20"/>
              </w:rPr>
              <w:t>Unknown operation.</w:t>
            </w:r>
          </w:p>
          <w:p w:rsidR="00813377" w:rsidRPr="00742B86" w:rsidRDefault="00813377" w:rsidP="00813377">
            <w:pPr>
              <w:spacing w:after="120"/>
              <w:jc w:val="left"/>
              <w:rPr>
                <w:rFonts w:cs="Consolas"/>
                <w:noProof/>
                <w:szCs w:val="20"/>
              </w:rPr>
            </w:pPr>
            <w:r w:rsidRPr="00742B86">
              <w:rPr>
                <w:rFonts w:cs="Consolas"/>
                <w:noProof/>
                <w:szCs w:val="20"/>
              </w:rPr>
              <w:t>Not found.</w:t>
            </w:r>
          </w:p>
          <w:p w:rsidR="00813377" w:rsidRPr="00742B86" w:rsidRDefault="00813377" w:rsidP="00813377">
            <w:pPr>
              <w:spacing w:after="120"/>
              <w:jc w:val="left"/>
              <w:rPr>
                <w:rFonts w:cs="Consolas"/>
                <w:noProof/>
                <w:szCs w:val="20"/>
              </w:rPr>
            </w:pPr>
            <w:r w:rsidRPr="00742B86">
              <w:rPr>
                <w:rFonts w:cs="Consolas"/>
                <w:noProof/>
                <w:szCs w:val="20"/>
              </w:rPr>
              <w:t>Not found book on this author.</w:t>
            </w:r>
          </w:p>
        </w:tc>
      </w:tr>
      <w:tr w:rsidR="00813377" w:rsidRPr="00742B86" w:rsidTr="00813377">
        <w:tc>
          <w:tcPr>
            <w:tcW w:w="5387" w:type="dxa"/>
          </w:tcPr>
          <w:p w:rsidR="00813377" w:rsidRPr="00742B86" w:rsidRDefault="00813377" w:rsidP="00813377">
            <w:pPr>
              <w:spacing w:after="120"/>
              <w:jc w:val="left"/>
              <w:rPr>
                <w:b/>
                <w:szCs w:val="20"/>
              </w:rPr>
            </w:pPr>
            <w:r w:rsidRPr="00742B86">
              <w:rPr>
                <w:b/>
                <w:szCs w:val="20"/>
              </w:rPr>
              <w:t>Вход</w:t>
            </w:r>
          </w:p>
        </w:tc>
        <w:tc>
          <w:tcPr>
            <w:tcW w:w="5386" w:type="dxa"/>
          </w:tcPr>
          <w:p w:rsidR="00813377" w:rsidRPr="00742B86" w:rsidRDefault="00813377" w:rsidP="00813377">
            <w:pPr>
              <w:spacing w:after="120"/>
              <w:jc w:val="left"/>
              <w:rPr>
                <w:b/>
                <w:szCs w:val="20"/>
              </w:rPr>
            </w:pPr>
            <w:r w:rsidRPr="00742B86">
              <w:rPr>
                <w:b/>
                <w:szCs w:val="20"/>
              </w:rPr>
              <w:t>Изход</w:t>
            </w:r>
          </w:p>
        </w:tc>
      </w:tr>
      <w:tr w:rsidR="00813377" w:rsidRPr="00742B86" w:rsidTr="00813377">
        <w:tc>
          <w:tcPr>
            <w:tcW w:w="5387" w:type="dxa"/>
          </w:tcPr>
          <w:p w:rsidR="00813377" w:rsidRPr="00742B86" w:rsidRDefault="00813377" w:rsidP="00813377">
            <w:pPr>
              <w:spacing w:after="120"/>
              <w:jc w:val="left"/>
              <w:rPr>
                <w:rFonts w:cs="Consolas"/>
                <w:noProof/>
                <w:szCs w:val="20"/>
              </w:rPr>
            </w:pPr>
            <w:r w:rsidRPr="00742B86">
              <w:rPr>
                <w:rFonts w:cs="Consolas"/>
                <w:noProof/>
                <w:szCs w:val="20"/>
              </w:rPr>
              <w:lastRenderedPageBreak/>
              <w:t>AddBook(It, Stephen King, BulPres, 2001, BG14752534)</w:t>
            </w:r>
          </w:p>
          <w:p w:rsidR="00813377" w:rsidRPr="00742B86" w:rsidRDefault="00813377" w:rsidP="00813377">
            <w:pPr>
              <w:spacing w:after="120"/>
              <w:jc w:val="left"/>
              <w:rPr>
                <w:rFonts w:cs="Consolas"/>
                <w:noProof/>
                <w:szCs w:val="20"/>
              </w:rPr>
            </w:pPr>
            <w:r w:rsidRPr="00742B86">
              <w:rPr>
                <w:rFonts w:cs="Consolas"/>
                <w:noProof/>
                <w:szCs w:val="20"/>
              </w:rPr>
              <w:t>AddBook(C# For Dummies, Nakov, TelerikPres, 0001, BG43296745)</w:t>
            </w:r>
          </w:p>
          <w:p w:rsidR="00813377" w:rsidRPr="00742B86" w:rsidRDefault="00813377" w:rsidP="00813377">
            <w:pPr>
              <w:spacing w:after="120"/>
              <w:jc w:val="left"/>
              <w:rPr>
                <w:rFonts w:cs="Consolas"/>
                <w:noProof/>
                <w:szCs w:val="20"/>
              </w:rPr>
            </w:pPr>
            <w:r w:rsidRPr="00742B86">
              <w:rPr>
                <w:rFonts w:cs="Consolas"/>
                <w:noProof/>
                <w:szCs w:val="20"/>
              </w:rPr>
              <w:t>AddBook(The Snow Queen, Andersen, FeryPres, 1800, BG86476944)</w:t>
            </w:r>
          </w:p>
          <w:p w:rsidR="00813377" w:rsidRPr="00742B86" w:rsidRDefault="00813377" w:rsidP="00813377">
            <w:pPr>
              <w:spacing w:after="120"/>
              <w:jc w:val="left"/>
              <w:rPr>
                <w:rFonts w:cs="Consolas"/>
                <w:noProof/>
                <w:szCs w:val="20"/>
              </w:rPr>
            </w:pPr>
            <w:r w:rsidRPr="00742B86">
              <w:rPr>
                <w:rFonts w:cs="Consolas"/>
                <w:noProof/>
                <w:szCs w:val="20"/>
              </w:rPr>
              <w:t>SearchAuthor(Stephen King)</w:t>
            </w:r>
          </w:p>
          <w:p w:rsidR="00813377" w:rsidRPr="00742B86" w:rsidRDefault="00813377" w:rsidP="00813377">
            <w:pPr>
              <w:spacing w:after="120"/>
              <w:jc w:val="left"/>
              <w:rPr>
                <w:rFonts w:cs="Consolas"/>
                <w:noProof/>
                <w:szCs w:val="20"/>
              </w:rPr>
            </w:pPr>
            <w:r w:rsidRPr="00742B86">
              <w:rPr>
                <w:rFonts w:cs="Consolas"/>
                <w:noProof/>
                <w:szCs w:val="20"/>
              </w:rPr>
              <w:t>SearchAuthor(Nakov)</w:t>
            </w:r>
          </w:p>
          <w:p w:rsidR="00813377" w:rsidRPr="00742B86" w:rsidRDefault="00813377" w:rsidP="00813377">
            <w:pPr>
              <w:spacing w:after="120"/>
              <w:jc w:val="left"/>
              <w:rPr>
                <w:rFonts w:cs="Consolas"/>
                <w:noProof/>
                <w:szCs w:val="20"/>
              </w:rPr>
            </w:pPr>
            <w:r w:rsidRPr="00742B86">
              <w:rPr>
                <w:rFonts w:cs="Consolas"/>
                <w:noProof/>
                <w:szCs w:val="20"/>
              </w:rPr>
              <w:t>SearchAuthor(Andersen)</w:t>
            </w:r>
          </w:p>
          <w:p w:rsidR="00813377" w:rsidRPr="00742B86" w:rsidRDefault="00813377" w:rsidP="00813377">
            <w:pPr>
              <w:spacing w:after="120"/>
              <w:jc w:val="left"/>
              <w:rPr>
                <w:rFonts w:cs="Consolas"/>
                <w:noProof/>
                <w:szCs w:val="20"/>
              </w:rPr>
            </w:pPr>
            <w:r w:rsidRPr="00742B86">
              <w:rPr>
                <w:rFonts w:cs="Consolas"/>
                <w:noProof/>
                <w:szCs w:val="20"/>
              </w:rPr>
              <w:t>DeleteBook(It)</w:t>
            </w:r>
          </w:p>
          <w:p w:rsidR="00813377" w:rsidRPr="00742B86" w:rsidRDefault="00813377" w:rsidP="00813377">
            <w:pPr>
              <w:spacing w:after="120"/>
              <w:jc w:val="left"/>
              <w:rPr>
                <w:rFonts w:cs="Consolas"/>
                <w:noProof/>
                <w:szCs w:val="20"/>
              </w:rPr>
            </w:pPr>
            <w:r w:rsidRPr="00742B86">
              <w:rPr>
                <w:rFonts w:cs="Consolas"/>
                <w:noProof/>
                <w:szCs w:val="20"/>
              </w:rPr>
              <w:t>SearchAuthor(Stephen King)</w:t>
            </w:r>
          </w:p>
          <w:p w:rsidR="00813377" w:rsidRPr="00742B86" w:rsidRDefault="00813377" w:rsidP="00813377">
            <w:pPr>
              <w:spacing w:after="120"/>
              <w:jc w:val="left"/>
              <w:rPr>
                <w:rFonts w:cs="Consolas"/>
                <w:noProof/>
                <w:szCs w:val="20"/>
              </w:rPr>
            </w:pPr>
            <w:r w:rsidRPr="00742B86">
              <w:rPr>
                <w:rFonts w:cs="Consolas"/>
                <w:noProof/>
                <w:szCs w:val="20"/>
              </w:rPr>
              <w:t>SearchTitle(It)</w:t>
            </w:r>
          </w:p>
          <w:p w:rsidR="00813377" w:rsidRPr="00742B86" w:rsidRDefault="00813377" w:rsidP="00813377">
            <w:pPr>
              <w:spacing w:after="120"/>
              <w:jc w:val="left"/>
              <w:rPr>
                <w:rFonts w:cs="Consolas"/>
                <w:noProof/>
                <w:szCs w:val="20"/>
              </w:rPr>
            </w:pPr>
            <w:r w:rsidRPr="00742B86">
              <w:rPr>
                <w:rFonts w:cs="Consolas"/>
                <w:noProof/>
                <w:szCs w:val="20"/>
              </w:rPr>
              <w:t>DeleteBook(It)</w:t>
            </w:r>
          </w:p>
          <w:p w:rsidR="00813377" w:rsidRPr="00742B86" w:rsidRDefault="00813377" w:rsidP="00813377">
            <w:pPr>
              <w:spacing w:after="120"/>
              <w:jc w:val="left"/>
              <w:rPr>
                <w:rFonts w:cs="Consolas"/>
                <w:noProof/>
                <w:szCs w:val="20"/>
              </w:rPr>
            </w:pPr>
            <w:r w:rsidRPr="00742B86">
              <w:rPr>
                <w:rFonts w:cs="Consolas"/>
                <w:noProof/>
                <w:szCs w:val="20"/>
              </w:rPr>
              <w:t>AddBook(It, Stephen King, BulPres, 2001, BG14752534)</w:t>
            </w:r>
          </w:p>
          <w:p w:rsidR="00813377" w:rsidRPr="00742B86" w:rsidRDefault="00813377" w:rsidP="00813377">
            <w:pPr>
              <w:spacing w:after="120"/>
              <w:jc w:val="left"/>
              <w:rPr>
                <w:rFonts w:cs="Consolas"/>
                <w:noProof/>
                <w:szCs w:val="20"/>
              </w:rPr>
            </w:pPr>
            <w:r w:rsidRPr="00742B86">
              <w:rPr>
                <w:rFonts w:cs="Consolas"/>
                <w:noProof/>
                <w:szCs w:val="20"/>
              </w:rPr>
              <w:t>SearchAuthor(Stephen King)</w:t>
            </w:r>
          </w:p>
          <w:p w:rsidR="00813377" w:rsidRPr="00742B86" w:rsidRDefault="00813377" w:rsidP="00813377">
            <w:pPr>
              <w:spacing w:after="120"/>
              <w:jc w:val="left"/>
              <w:rPr>
                <w:rFonts w:cs="Consolas"/>
                <w:noProof/>
                <w:szCs w:val="20"/>
              </w:rPr>
            </w:pPr>
            <w:r w:rsidRPr="00742B86">
              <w:rPr>
                <w:rFonts w:cs="Consolas"/>
                <w:noProof/>
                <w:szCs w:val="20"/>
              </w:rPr>
              <w:t>SearchTitle(It)</w:t>
            </w:r>
          </w:p>
        </w:tc>
        <w:tc>
          <w:tcPr>
            <w:tcW w:w="5386" w:type="dxa"/>
          </w:tcPr>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Title: It</w:t>
            </w:r>
          </w:p>
          <w:p w:rsidR="00813377" w:rsidRPr="00742B86" w:rsidRDefault="00813377" w:rsidP="00813377">
            <w:pPr>
              <w:spacing w:after="120"/>
              <w:jc w:val="left"/>
              <w:rPr>
                <w:rFonts w:cs="Consolas"/>
                <w:noProof/>
                <w:szCs w:val="20"/>
              </w:rPr>
            </w:pPr>
            <w:r w:rsidRPr="00742B86">
              <w:rPr>
                <w:rFonts w:cs="Consolas"/>
                <w:noProof/>
                <w:szCs w:val="20"/>
              </w:rPr>
              <w:t>Author: Stephen King</w:t>
            </w:r>
          </w:p>
          <w:p w:rsidR="00813377" w:rsidRPr="00742B86" w:rsidRDefault="00813377" w:rsidP="00813377">
            <w:pPr>
              <w:spacing w:after="120"/>
              <w:jc w:val="left"/>
              <w:rPr>
                <w:rFonts w:cs="Consolas"/>
                <w:noProof/>
                <w:szCs w:val="20"/>
              </w:rPr>
            </w:pPr>
            <w:r w:rsidRPr="00742B86">
              <w:rPr>
                <w:rFonts w:cs="Consolas"/>
                <w:noProof/>
                <w:szCs w:val="20"/>
              </w:rPr>
              <w:t>Publisher: BulPres</w:t>
            </w:r>
          </w:p>
          <w:p w:rsidR="00813377" w:rsidRPr="00742B86" w:rsidRDefault="00813377" w:rsidP="00813377">
            <w:pPr>
              <w:spacing w:after="120"/>
              <w:jc w:val="left"/>
              <w:rPr>
                <w:rFonts w:cs="Consolas"/>
                <w:noProof/>
                <w:szCs w:val="20"/>
              </w:rPr>
            </w:pPr>
            <w:r w:rsidRPr="00742B86">
              <w:rPr>
                <w:rFonts w:cs="Consolas"/>
                <w:noProof/>
                <w:szCs w:val="20"/>
              </w:rPr>
              <w:t>Year of publishing: 2001</w:t>
            </w:r>
          </w:p>
          <w:p w:rsidR="00813377" w:rsidRPr="00742B86" w:rsidRDefault="00813377" w:rsidP="00813377">
            <w:pPr>
              <w:spacing w:after="120"/>
              <w:jc w:val="left"/>
              <w:rPr>
                <w:rFonts w:cs="Consolas"/>
                <w:noProof/>
                <w:szCs w:val="20"/>
              </w:rPr>
            </w:pPr>
            <w:r w:rsidRPr="00742B86">
              <w:rPr>
                <w:rFonts w:cs="Consolas"/>
                <w:noProof/>
                <w:szCs w:val="20"/>
              </w:rPr>
              <w:t>ISBN: BG14752534</w:t>
            </w:r>
          </w:p>
          <w:p w:rsidR="00813377" w:rsidRPr="00742B86" w:rsidRDefault="00813377" w:rsidP="00813377">
            <w:pPr>
              <w:spacing w:after="120"/>
              <w:jc w:val="left"/>
              <w:rPr>
                <w:rFonts w:cs="Consolas"/>
                <w:noProof/>
                <w:szCs w:val="20"/>
              </w:rPr>
            </w:pPr>
            <w:r w:rsidRPr="00742B86">
              <w:rPr>
                <w:rFonts w:cs="Consolas"/>
                <w:noProof/>
                <w:szCs w:val="20"/>
              </w:rPr>
              <w:t>Title: C# For Dummies</w:t>
            </w:r>
          </w:p>
          <w:p w:rsidR="00813377" w:rsidRPr="00742B86" w:rsidRDefault="00813377" w:rsidP="00813377">
            <w:pPr>
              <w:spacing w:after="120"/>
              <w:jc w:val="left"/>
              <w:rPr>
                <w:rFonts w:cs="Consolas"/>
                <w:noProof/>
                <w:szCs w:val="20"/>
              </w:rPr>
            </w:pPr>
            <w:r w:rsidRPr="00742B86">
              <w:rPr>
                <w:rFonts w:cs="Consolas"/>
                <w:noProof/>
                <w:szCs w:val="20"/>
              </w:rPr>
              <w:t>Author: Nakov</w:t>
            </w:r>
          </w:p>
          <w:p w:rsidR="00813377" w:rsidRPr="00742B86" w:rsidRDefault="00813377" w:rsidP="00813377">
            <w:pPr>
              <w:spacing w:after="120"/>
              <w:jc w:val="left"/>
              <w:rPr>
                <w:rFonts w:cs="Consolas"/>
                <w:noProof/>
                <w:szCs w:val="20"/>
              </w:rPr>
            </w:pPr>
            <w:r w:rsidRPr="00742B86">
              <w:rPr>
                <w:rFonts w:cs="Consolas"/>
                <w:noProof/>
                <w:szCs w:val="20"/>
              </w:rPr>
              <w:t>Publisher: TelerikPres</w:t>
            </w:r>
          </w:p>
          <w:p w:rsidR="00813377" w:rsidRPr="00742B86" w:rsidRDefault="00813377" w:rsidP="00813377">
            <w:pPr>
              <w:spacing w:after="120"/>
              <w:jc w:val="left"/>
              <w:rPr>
                <w:rFonts w:cs="Consolas"/>
                <w:noProof/>
                <w:szCs w:val="20"/>
              </w:rPr>
            </w:pPr>
            <w:r w:rsidRPr="00742B86">
              <w:rPr>
                <w:rFonts w:cs="Consolas"/>
                <w:noProof/>
                <w:szCs w:val="20"/>
              </w:rPr>
              <w:t>Year of publishing: 1</w:t>
            </w:r>
          </w:p>
          <w:p w:rsidR="00813377" w:rsidRPr="00742B86" w:rsidRDefault="00813377" w:rsidP="00813377">
            <w:pPr>
              <w:spacing w:after="120"/>
              <w:jc w:val="left"/>
              <w:rPr>
                <w:rFonts w:cs="Consolas"/>
                <w:noProof/>
                <w:szCs w:val="20"/>
              </w:rPr>
            </w:pPr>
            <w:r w:rsidRPr="00742B86">
              <w:rPr>
                <w:rFonts w:cs="Consolas"/>
                <w:noProof/>
                <w:szCs w:val="20"/>
              </w:rPr>
              <w:t>ISBN: BG43296745</w:t>
            </w:r>
          </w:p>
          <w:p w:rsidR="00813377" w:rsidRPr="00742B86" w:rsidRDefault="00813377" w:rsidP="00813377">
            <w:pPr>
              <w:spacing w:after="120"/>
              <w:jc w:val="left"/>
              <w:rPr>
                <w:rFonts w:cs="Consolas"/>
                <w:noProof/>
                <w:szCs w:val="20"/>
              </w:rPr>
            </w:pPr>
            <w:r w:rsidRPr="00742B86">
              <w:rPr>
                <w:rFonts w:cs="Consolas"/>
                <w:noProof/>
                <w:szCs w:val="20"/>
              </w:rPr>
              <w:t>Title: The Snow Queen</w:t>
            </w:r>
          </w:p>
          <w:p w:rsidR="00813377" w:rsidRPr="00742B86" w:rsidRDefault="00813377" w:rsidP="00813377">
            <w:pPr>
              <w:spacing w:after="120"/>
              <w:jc w:val="left"/>
              <w:rPr>
                <w:rFonts w:cs="Consolas"/>
                <w:noProof/>
                <w:szCs w:val="20"/>
              </w:rPr>
            </w:pPr>
            <w:r w:rsidRPr="00742B86">
              <w:rPr>
                <w:rFonts w:cs="Consolas"/>
                <w:noProof/>
                <w:szCs w:val="20"/>
              </w:rPr>
              <w:t>Author: Andersen</w:t>
            </w:r>
          </w:p>
          <w:p w:rsidR="00813377" w:rsidRPr="00742B86" w:rsidRDefault="00813377" w:rsidP="00813377">
            <w:pPr>
              <w:spacing w:after="120"/>
              <w:jc w:val="left"/>
              <w:rPr>
                <w:rFonts w:cs="Consolas"/>
                <w:noProof/>
                <w:szCs w:val="20"/>
              </w:rPr>
            </w:pPr>
            <w:r w:rsidRPr="00742B86">
              <w:rPr>
                <w:rFonts w:cs="Consolas"/>
                <w:noProof/>
                <w:szCs w:val="20"/>
              </w:rPr>
              <w:t>Publisher: FeryPres</w:t>
            </w:r>
          </w:p>
          <w:p w:rsidR="00813377" w:rsidRPr="00742B86" w:rsidRDefault="00813377" w:rsidP="00813377">
            <w:pPr>
              <w:spacing w:after="120"/>
              <w:jc w:val="left"/>
              <w:rPr>
                <w:rFonts w:cs="Consolas"/>
                <w:noProof/>
                <w:szCs w:val="20"/>
              </w:rPr>
            </w:pPr>
            <w:r w:rsidRPr="00742B86">
              <w:rPr>
                <w:rFonts w:cs="Consolas"/>
                <w:noProof/>
                <w:szCs w:val="20"/>
              </w:rPr>
              <w:t>Year of publishing: 1800</w:t>
            </w:r>
          </w:p>
          <w:p w:rsidR="00813377" w:rsidRPr="00742B86" w:rsidRDefault="00813377" w:rsidP="00813377">
            <w:pPr>
              <w:spacing w:after="120"/>
              <w:jc w:val="left"/>
              <w:rPr>
                <w:rFonts w:cs="Consolas"/>
                <w:noProof/>
                <w:szCs w:val="20"/>
              </w:rPr>
            </w:pPr>
            <w:r w:rsidRPr="00742B86">
              <w:rPr>
                <w:rFonts w:cs="Consolas"/>
                <w:noProof/>
                <w:szCs w:val="20"/>
              </w:rPr>
              <w:t>ISBN: BG86476944</w:t>
            </w:r>
          </w:p>
          <w:p w:rsidR="00813377" w:rsidRPr="00742B86" w:rsidRDefault="00813377" w:rsidP="00813377">
            <w:pPr>
              <w:spacing w:after="120"/>
              <w:jc w:val="left"/>
              <w:rPr>
                <w:rFonts w:cs="Consolas"/>
                <w:noProof/>
                <w:szCs w:val="20"/>
              </w:rPr>
            </w:pPr>
            <w:r w:rsidRPr="00742B86">
              <w:rPr>
                <w:rFonts w:cs="Consolas"/>
                <w:noProof/>
                <w:szCs w:val="20"/>
              </w:rPr>
              <w:t>Book deleted.</w:t>
            </w:r>
          </w:p>
          <w:p w:rsidR="00813377" w:rsidRPr="00742B86" w:rsidRDefault="00813377" w:rsidP="00813377">
            <w:pPr>
              <w:spacing w:after="120"/>
              <w:jc w:val="left"/>
              <w:rPr>
                <w:rFonts w:cs="Consolas"/>
                <w:noProof/>
                <w:szCs w:val="20"/>
              </w:rPr>
            </w:pPr>
            <w:r w:rsidRPr="00742B86">
              <w:rPr>
                <w:rFonts w:cs="Consolas"/>
                <w:noProof/>
                <w:szCs w:val="20"/>
              </w:rPr>
              <w:t>Not found book on this author.</w:t>
            </w:r>
          </w:p>
          <w:p w:rsidR="00813377" w:rsidRPr="00742B86" w:rsidRDefault="00813377" w:rsidP="00813377">
            <w:pPr>
              <w:spacing w:after="120"/>
              <w:jc w:val="left"/>
              <w:rPr>
                <w:rFonts w:cs="Consolas"/>
                <w:noProof/>
                <w:szCs w:val="20"/>
              </w:rPr>
            </w:pPr>
            <w:r w:rsidRPr="00742B86">
              <w:rPr>
                <w:rFonts w:cs="Consolas"/>
                <w:noProof/>
                <w:szCs w:val="20"/>
              </w:rPr>
              <w:t>Not found.</w:t>
            </w:r>
          </w:p>
          <w:p w:rsidR="00813377" w:rsidRPr="00742B86" w:rsidRDefault="00813377" w:rsidP="00813377">
            <w:pPr>
              <w:spacing w:after="120"/>
              <w:jc w:val="left"/>
              <w:rPr>
                <w:rFonts w:cs="Consolas"/>
                <w:noProof/>
                <w:szCs w:val="20"/>
              </w:rPr>
            </w:pPr>
            <w:r w:rsidRPr="00742B86">
              <w:rPr>
                <w:rFonts w:cs="Consolas"/>
                <w:noProof/>
                <w:szCs w:val="20"/>
              </w:rPr>
              <w:t>Book not found.</w:t>
            </w:r>
          </w:p>
          <w:p w:rsidR="00813377" w:rsidRPr="00742B86" w:rsidRDefault="00813377" w:rsidP="00813377">
            <w:pPr>
              <w:spacing w:after="120"/>
              <w:jc w:val="left"/>
              <w:rPr>
                <w:rFonts w:cs="Consolas"/>
                <w:noProof/>
                <w:szCs w:val="20"/>
              </w:rPr>
            </w:pPr>
            <w:r w:rsidRPr="00742B86">
              <w:rPr>
                <w:rFonts w:cs="Consolas"/>
                <w:noProof/>
                <w:szCs w:val="20"/>
              </w:rPr>
              <w:t>Book added.</w:t>
            </w:r>
          </w:p>
          <w:p w:rsidR="00813377" w:rsidRPr="00742B86" w:rsidRDefault="00813377" w:rsidP="00813377">
            <w:pPr>
              <w:spacing w:after="120"/>
              <w:jc w:val="left"/>
              <w:rPr>
                <w:rFonts w:cs="Consolas"/>
                <w:noProof/>
                <w:szCs w:val="20"/>
              </w:rPr>
            </w:pPr>
            <w:r w:rsidRPr="00742B86">
              <w:rPr>
                <w:rFonts w:cs="Consolas"/>
                <w:noProof/>
                <w:szCs w:val="20"/>
              </w:rPr>
              <w:t>Title: It</w:t>
            </w:r>
          </w:p>
          <w:p w:rsidR="00813377" w:rsidRPr="00742B86" w:rsidRDefault="00813377" w:rsidP="00813377">
            <w:pPr>
              <w:spacing w:after="120"/>
              <w:jc w:val="left"/>
              <w:rPr>
                <w:rFonts w:cs="Consolas"/>
                <w:noProof/>
                <w:szCs w:val="20"/>
              </w:rPr>
            </w:pPr>
            <w:r w:rsidRPr="00742B86">
              <w:rPr>
                <w:rFonts w:cs="Consolas"/>
                <w:noProof/>
                <w:szCs w:val="20"/>
              </w:rPr>
              <w:t>Author: Stephen King</w:t>
            </w:r>
          </w:p>
          <w:p w:rsidR="00813377" w:rsidRPr="00742B86" w:rsidRDefault="00813377" w:rsidP="00813377">
            <w:pPr>
              <w:spacing w:after="120"/>
              <w:jc w:val="left"/>
              <w:rPr>
                <w:rFonts w:cs="Consolas"/>
                <w:noProof/>
                <w:szCs w:val="20"/>
              </w:rPr>
            </w:pPr>
            <w:r w:rsidRPr="00742B86">
              <w:rPr>
                <w:rFonts w:cs="Consolas"/>
                <w:noProof/>
                <w:szCs w:val="20"/>
              </w:rPr>
              <w:t>Publisher: BulPres</w:t>
            </w:r>
          </w:p>
          <w:p w:rsidR="00813377" w:rsidRPr="00742B86" w:rsidRDefault="00813377" w:rsidP="00813377">
            <w:pPr>
              <w:spacing w:after="120"/>
              <w:jc w:val="left"/>
              <w:rPr>
                <w:rFonts w:cs="Consolas"/>
                <w:noProof/>
                <w:szCs w:val="20"/>
              </w:rPr>
            </w:pPr>
            <w:r w:rsidRPr="00742B86">
              <w:rPr>
                <w:rFonts w:cs="Consolas"/>
                <w:noProof/>
                <w:szCs w:val="20"/>
              </w:rPr>
              <w:t>Year of publishing: 2001</w:t>
            </w:r>
          </w:p>
          <w:p w:rsidR="00813377" w:rsidRPr="00742B86" w:rsidRDefault="00813377" w:rsidP="00813377">
            <w:pPr>
              <w:spacing w:after="120"/>
              <w:jc w:val="left"/>
              <w:rPr>
                <w:rFonts w:cs="Consolas"/>
                <w:noProof/>
                <w:szCs w:val="20"/>
              </w:rPr>
            </w:pPr>
            <w:r w:rsidRPr="00742B86">
              <w:rPr>
                <w:rFonts w:cs="Consolas"/>
                <w:noProof/>
                <w:szCs w:val="20"/>
              </w:rPr>
              <w:t>ISBN: BG14752534</w:t>
            </w:r>
          </w:p>
          <w:p w:rsidR="00813377" w:rsidRPr="00742B86" w:rsidRDefault="00813377" w:rsidP="00813377">
            <w:pPr>
              <w:spacing w:after="120"/>
              <w:jc w:val="left"/>
              <w:rPr>
                <w:rFonts w:cs="Consolas"/>
                <w:noProof/>
                <w:szCs w:val="20"/>
              </w:rPr>
            </w:pPr>
            <w:r w:rsidRPr="00742B86">
              <w:rPr>
                <w:rFonts w:cs="Consolas"/>
                <w:noProof/>
                <w:szCs w:val="20"/>
              </w:rPr>
              <w:t>Title: It</w:t>
            </w:r>
          </w:p>
          <w:p w:rsidR="00813377" w:rsidRPr="00742B86" w:rsidRDefault="00813377" w:rsidP="00813377">
            <w:pPr>
              <w:spacing w:after="120"/>
              <w:jc w:val="left"/>
              <w:rPr>
                <w:rFonts w:cs="Consolas"/>
                <w:noProof/>
                <w:szCs w:val="20"/>
              </w:rPr>
            </w:pPr>
            <w:r w:rsidRPr="00742B86">
              <w:rPr>
                <w:rFonts w:cs="Consolas"/>
                <w:noProof/>
                <w:szCs w:val="20"/>
              </w:rPr>
              <w:t>Author: Stephen King</w:t>
            </w:r>
          </w:p>
          <w:p w:rsidR="00813377" w:rsidRPr="00742B86" w:rsidRDefault="00813377" w:rsidP="00813377">
            <w:pPr>
              <w:spacing w:after="120"/>
              <w:jc w:val="left"/>
              <w:rPr>
                <w:rFonts w:cs="Consolas"/>
                <w:noProof/>
                <w:szCs w:val="20"/>
              </w:rPr>
            </w:pPr>
            <w:r w:rsidRPr="00742B86">
              <w:rPr>
                <w:rFonts w:cs="Consolas"/>
                <w:noProof/>
                <w:szCs w:val="20"/>
              </w:rPr>
              <w:t>Publisher: BulPres</w:t>
            </w:r>
          </w:p>
          <w:p w:rsidR="00813377" w:rsidRPr="00742B86" w:rsidRDefault="00813377" w:rsidP="00813377">
            <w:pPr>
              <w:spacing w:after="120"/>
              <w:jc w:val="left"/>
              <w:rPr>
                <w:rFonts w:cs="Consolas"/>
                <w:noProof/>
                <w:szCs w:val="20"/>
              </w:rPr>
            </w:pPr>
            <w:r w:rsidRPr="00742B86">
              <w:rPr>
                <w:rFonts w:cs="Consolas"/>
                <w:noProof/>
                <w:szCs w:val="20"/>
              </w:rPr>
              <w:t>Year of publishing: 2001</w:t>
            </w:r>
          </w:p>
          <w:p w:rsidR="00813377" w:rsidRPr="00742B86" w:rsidRDefault="00813377" w:rsidP="00813377">
            <w:pPr>
              <w:spacing w:after="120"/>
              <w:jc w:val="left"/>
              <w:rPr>
                <w:rFonts w:cs="Consolas"/>
                <w:noProof/>
                <w:szCs w:val="20"/>
              </w:rPr>
            </w:pPr>
            <w:r w:rsidRPr="00742B86">
              <w:rPr>
                <w:rFonts w:cs="Consolas"/>
                <w:noProof/>
                <w:szCs w:val="20"/>
              </w:rPr>
              <w:t>ISBN: BG14752534</w:t>
            </w:r>
          </w:p>
        </w:tc>
      </w:tr>
    </w:tbl>
    <w:p w:rsidR="00813377" w:rsidRPr="00742B86" w:rsidRDefault="00813377" w:rsidP="00813377">
      <w:pPr>
        <w:rPr>
          <w:szCs w:val="20"/>
        </w:rPr>
      </w:pPr>
    </w:p>
    <w:p w:rsidR="00813377" w:rsidRDefault="00813377" w:rsidP="00813377">
      <w:pPr>
        <w:rPr>
          <w:noProof/>
          <w:lang w:val="en-US"/>
        </w:rPr>
      </w:pPr>
    </w:p>
    <w:p w:rsidR="00813377" w:rsidRDefault="00813377" w:rsidP="00813377">
      <w:pPr>
        <w:rPr>
          <w:noProof/>
          <w:lang w:val="en-US"/>
        </w:rPr>
      </w:pPr>
    </w:p>
    <w:p w:rsidR="00813377" w:rsidRDefault="00813377" w:rsidP="00813377">
      <w:pPr>
        <w:rPr>
          <w:noProof/>
          <w:lang w:val="en-US"/>
        </w:rPr>
      </w:pPr>
    </w:p>
    <w:p w:rsidR="001E1081" w:rsidRDefault="001E1081" w:rsidP="00813377">
      <w:pPr>
        <w:rPr>
          <w:noProof/>
          <w:lang w:val="en-US"/>
        </w:rPr>
      </w:pPr>
    </w:p>
    <w:p w:rsidR="001E1081" w:rsidRDefault="001E1081" w:rsidP="00813377">
      <w:pPr>
        <w:rPr>
          <w:noProof/>
          <w:lang w:val="en-US"/>
        </w:rPr>
      </w:pPr>
    </w:p>
    <w:p w:rsidR="00993338" w:rsidRDefault="00993338" w:rsidP="00813377">
      <w:pPr>
        <w:rPr>
          <w:noProof/>
          <w:lang w:val="en-US"/>
        </w:rPr>
      </w:pPr>
    </w:p>
    <w:p w:rsidR="001E1081" w:rsidRDefault="001E1081" w:rsidP="00813377">
      <w:pPr>
        <w:rPr>
          <w:noProof/>
          <w:lang w:val="en-US"/>
        </w:rPr>
      </w:pPr>
    </w:p>
    <w:tbl>
      <w:tblPr>
        <w:tblStyle w:val="a9"/>
        <w:tblW w:w="0" w:type="auto"/>
        <w:tblInd w:w="108" w:type="dxa"/>
        <w:tblLook w:val="04A0" w:firstRow="1" w:lastRow="0" w:firstColumn="1" w:lastColumn="0" w:noHBand="0" w:noVBand="1"/>
      </w:tblPr>
      <w:tblGrid>
        <w:gridCol w:w="5387"/>
        <w:gridCol w:w="5386"/>
      </w:tblGrid>
      <w:tr w:rsidR="001E1081" w:rsidRPr="00904AB0" w:rsidTr="00EC4630">
        <w:tc>
          <w:tcPr>
            <w:tcW w:w="10773" w:type="dxa"/>
            <w:gridSpan w:val="2"/>
            <w:vAlign w:val="center"/>
          </w:tcPr>
          <w:p w:rsidR="001E1081" w:rsidRPr="00904AB0" w:rsidRDefault="001E1081" w:rsidP="00EC4630">
            <w:pPr>
              <w:pStyle w:val="ProblemTitle"/>
            </w:pPr>
            <w:r w:rsidRPr="00043AC0">
              <w:lastRenderedPageBreak/>
              <w:t xml:space="preserve">Задача </w:t>
            </w:r>
            <w:r w:rsidRPr="00043AC0">
              <w:rPr>
                <w:lang w:val="en-US"/>
              </w:rPr>
              <w:t>2</w:t>
            </w:r>
            <w:r>
              <w:rPr>
                <w:lang w:val="en-US"/>
              </w:rPr>
              <w:t>2</w:t>
            </w:r>
            <w:r w:rsidRPr="00043AC0">
              <w:t>.</w:t>
            </w:r>
            <w:r w:rsidRPr="00043AC0">
              <w:rPr>
                <w:lang w:val="en-US"/>
              </w:rPr>
              <w:t xml:space="preserve"> </w:t>
            </w:r>
            <w:r w:rsidRPr="00043AC0">
              <w:t>Училище</w:t>
            </w:r>
          </w:p>
        </w:tc>
      </w:tr>
      <w:tr w:rsidR="001E1081" w:rsidRPr="0095610A" w:rsidTr="00EC4630">
        <w:tc>
          <w:tcPr>
            <w:tcW w:w="10773" w:type="dxa"/>
            <w:gridSpan w:val="2"/>
            <w:vAlign w:val="center"/>
          </w:tcPr>
          <w:p w:rsidR="001E1081" w:rsidRDefault="001E1081" w:rsidP="00EC4630">
            <w:pPr>
              <w:spacing w:after="120"/>
              <w:jc w:val="left"/>
              <w:rPr>
                <w:b/>
              </w:rPr>
            </w:pPr>
            <w:r>
              <w:rPr>
                <w:b/>
              </w:rPr>
              <w:t>Условие</w:t>
            </w:r>
          </w:p>
          <w:p w:rsidR="001E1081" w:rsidRDefault="001E1081" w:rsidP="00EC4630">
            <w:pPr>
              <w:spacing w:after="120"/>
              <w:jc w:val="left"/>
              <w:rPr>
                <w:szCs w:val="20"/>
              </w:rPr>
            </w:pPr>
            <w:r>
              <w:rPr>
                <w:szCs w:val="20"/>
              </w:rPr>
              <w:t>Дадено ни е училище. В училището имаме класове и ученици. Всеки преподавател има мно</w:t>
            </w:r>
            <w:r>
              <w:rPr>
                <w:szCs w:val="20"/>
              </w:rPr>
              <w:softHyphen/>
              <w:t>жест</w:t>
            </w:r>
            <w:r>
              <w:rPr>
                <w:szCs w:val="20"/>
              </w:rPr>
              <w:softHyphen/>
              <w:t>во от дисциплини, по които преподава. Учениците имат име и уникален номер на класа. Класовете имат уникален текстов иден</w:t>
            </w:r>
            <w:r>
              <w:rPr>
                <w:szCs w:val="20"/>
              </w:rPr>
              <w:softHyphen/>
              <w:t>тификатор. Дисциплините имат име, брой уроци и брой упражне</w:t>
            </w:r>
            <w:r>
              <w:rPr>
                <w:szCs w:val="20"/>
              </w:rPr>
              <w:softHyphen/>
              <w:t xml:space="preserve">ния. </w:t>
            </w:r>
            <w:r>
              <w:rPr>
                <w:szCs w:val="20"/>
              </w:rPr>
              <w:br/>
              <w:t>Задачата е да се моделира училище с C# класове. Трябва да декларирате класове заедно с техните полета, свойства, методи и конструктори. Дефинирайте и тестов клас, който демонстрира, че останалите класове работят коректно.</w:t>
            </w:r>
          </w:p>
          <w:p w:rsidR="001E1081" w:rsidRDefault="001E1081" w:rsidP="00EC4630">
            <w:pPr>
              <w:spacing w:after="120"/>
              <w:jc w:val="left"/>
              <w:rPr>
                <w:szCs w:val="20"/>
              </w:rPr>
            </w:pPr>
            <w:r w:rsidRPr="00742B86">
              <w:rPr>
                <w:szCs w:val="20"/>
              </w:rPr>
              <w:t>Програмата трябва да изпълнява следните операции</w:t>
            </w:r>
            <w:r>
              <w:rPr>
                <w:szCs w:val="20"/>
              </w:rPr>
              <w:t>:</w:t>
            </w:r>
          </w:p>
          <w:p w:rsidR="001E1081" w:rsidRPr="00904AB0" w:rsidRDefault="001E1081" w:rsidP="001E1081">
            <w:pPr>
              <w:pStyle w:val="af7"/>
              <w:numPr>
                <w:ilvl w:val="0"/>
                <w:numId w:val="46"/>
              </w:numPr>
              <w:spacing w:after="120"/>
              <w:jc w:val="left"/>
              <w:rPr>
                <w:b/>
              </w:rPr>
            </w:pPr>
            <w:proofErr w:type="gramStart"/>
            <w:r w:rsidRPr="0095610A">
              <w:rPr>
                <w:b/>
                <w:szCs w:val="20"/>
                <w:lang w:val="en-US"/>
              </w:rPr>
              <w:t>AddStudent(</w:t>
            </w:r>
            <w:proofErr w:type="gramEnd"/>
            <w:r w:rsidRPr="0095610A">
              <w:rPr>
                <w:b/>
                <w:szCs w:val="20"/>
                <w:lang w:val="en-US"/>
              </w:rPr>
              <w:t>name, classId)-</w:t>
            </w:r>
            <w:r w:rsidRPr="00904AB0">
              <w:rPr>
                <w:szCs w:val="20"/>
                <w:lang w:val="en-US"/>
              </w:rPr>
              <w:t xml:space="preserve"> </w:t>
            </w:r>
            <w:r>
              <w:rPr>
                <w:szCs w:val="20"/>
              </w:rPr>
              <w:t xml:space="preserve">добавя ученик по зададено име и клас. Като резултат принтира </w:t>
            </w:r>
            <w:r w:rsidRPr="0095610A">
              <w:rPr>
                <w:b/>
                <w:szCs w:val="20"/>
              </w:rPr>
              <w:t>„</w:t>
            </w:r>
            <w:r w:rsidRPr="0095610A">
              <w:rPr>
                <w:b/>
                <w:szCs w:val="20"/>
                <w:lang w:val="en-US"/>
              </w:rPr>
              <w:t>Student added.</w:t>
            </w:r>
            <w:r w:rsidRPr="0095610A">
              <w:rPr>
                <w:b/>
                <w:szCs w:val="20"/>
              </w:rPr>
              <w:t>“</w:t>
            </w:r>
            <w:r w:rsidRPr="0095610A">
              <w:rPr>
                <w:b/>
                <w:szCs w:val="20"/>
                <w:lang w:val="en-US"/>
              </w:rPr>
              <w:t>.</w:t>
            </w:r>
          </w:p>
          <w:p w:rsidR="001E1081" w:rsidRPr="0095610A" w:rsidRDefault="001E1081" w:rsidP="001E1081">
            <w:pPr>
              <w:pStyle w:val="af7"/>
              <w:numPr>
                <w:ilvl w:val="0"/>
                <w:numId w:val="46"/>
              </w:numPr>
              <w:spacing w:after="120"/>
              <w:jc w:val="left"/>
              <w:rPr>
                <w:b/>
              </w:rPr>
            </w:pPr>
            <w:proofErr w:type="gramStart"/>
            <w:r w:rsidRPr="0095610A">
              <w:rPr>
                <w:b/>
                <w:szCs w:val="20"/>
                <w:lang w:val="en-US"/>
              </w:rPr>
              <w:t>AddTeacher(</w:t>
            </w:r>
            <w:proofErr w:type="gramEnd"/>
            <w:r w:rsidRPr="0095610A">
              <w:rPr>
                <w:b/>
                <w:szCs w:val="20"/>
                <w:lang w:val="en-US"/>
              </w:rPr>
              <w:t>name)</w:t>
            </w:r>
            <w:r>
              <w:rPr>
                <w:szCs w:val="20"/>
                <w:lang w:val="en-US"/>
              </w:rPr>
              <w:t xml:space="preserve"> –</w:t>
            </w:r>
            <w:r>
              <w:rPr>
                <w:szCs w:val="20"/>
              </w:rPr>
              <w:t xml:space="preserve">добавя учител по зададено име.Като резултат принтира </w:t>
            </w:r>
            <w:r w:rsidRPr="0095610A">
              <w:rPr>
                <w:b/>
                <w:szCs w:val="20"/>
                <w:lang w:val="en-US"/>
              </w:rPr>
              <w:t>“Teacher added.”.</w:t>
            </w:r>
          </w:p>
          <w:p w:rsidR="001E1081" w:rsidRPr="00AF0D66" w:rsidRDefault="001E1081" w:rsidP="001E1081">
            <w:pPr>
              <w:pStyle w:val="af7"/>
              <w:numPr>
                <w:ilvl w:val="0"/>
                <w:numId w:val="46"/>
              </w:numPr>
              <w:spacing w:after="120"/>
              <w:jc w:val="left"/>
              <w:rPr>
                <w:b/>
              </w:rPr>
            </w:pPr>
            <w:proofErr w:type="gramStart"/>
            <w:r w:rsidRPr="0095610A">
              <w:rPr>
                <w:b/>
                <w:szCs w:val="20"/>
                <w:lang w:val="en-US"/>
              </w:rPr>
              <w:t>AddDiscipline(</w:t>
            </w:r>
            <w:proofErr w:type="gramEnd"/>
            <w:r w:rsidRPr="0095610A">
              <w:rPr>
                <w:b/>
                <w:szCs w:val="20"/>
                <w:lang w:val="en-US"/>
              </w:rPr>
              <w:t>nameOfTeacher, nameOfDiscipline,NumberOfLessons, NumberOfExercise)</w:t>
            </w:r>
            <w:r>
              <w:rPr>
                <w:szCs w:val="20"/>
                <w:lang w:val="en-US"/>
              </w:rPr>
              <w:t xml:space="preserve"> – </w:t>
            </w:r>
            <w:r>
              <w:rPr>
                <w:szCs w:val="20"/>
              </w:rPr>
              <w:t xml:space="preserve">добавя дисциплина към името на даден преподавател.Като резултат принтира </w:t>
            </w:r>
            <w:r w:rsidRPr="0095610A">
              <w:rPr>
                <w:b/>
                <w:szCs w:val="20"/>
              </w:rPr>
              <w:t>„</w:t>
            </w:r>
            <w:r w:rsidRPr="0095610A">
              <w:rPr>
                <w:b/>
                <w:szCs w:val="20"/>
                <w:lang w:val="en-US"/>
              </w:rPr>
              <w:t>Discipline added.</w:t>
            </w:r>
            <w:r w:rsidRPr="0095610A">
              <w:rPr>
                <w:b/>
                <w:szCs w:val="20"/>
              </w:rPr>
              <w:t>“</w:t>
            </w:r>
            <w:r w:rsidRPr="0095610A">
              <w:rPr>
                <w:b/>
                <w:szCs w:val="20"/>
                <w:lang w:val="en-US"/>
              </w:rPr>
              <w:t>.</w:t>
            </w:r>
          </w:p>
          <w:p w:rsidR="001E1081" w:rsidRPr="00AF0D66" w:rsidRDefault="001E1081" w:rsidP="001E1081">
            <w:pPr>
              <w:pStyle w:val="af7"/>
              <w:numPr>
                <w:ilvl w:val="0"/>
                <w:numId w:val="46"/>
              </w:numPr>
              <w:spacing w:after="120"/>
              <w:jc w:val="left"/>
              <w:rPr>
                <w:b/>
              </w:rPr>
            </w:pPr>
            <w:proofErr w:type="gramStart"/>
            <w:r w:rsidRPr="0095610A">
              <w:rPr>
                <w:b/>
                <w:szCs w:val="20"/>
                <w:lang w:val="en-US"/>
              </w:rPr>
              <w:t>PrintSudents(</w:t>
            </w:r>
            <w:proofErr w:type="gramEnd"/>
            <w:r w:rsidRPr="0095610A">
              <w:rPr>
                <w:b/>
                <w:szCs w:val="20"/>
                <w:lang w:val="en-US"/>
              </w:rPr>
              <w:t>classId)</w:t>
            </w:r>
            <w:r>
              <w:rPr>
                <w:szCs w:val="20"/>
                <w:lang w:val="en-US"/>
              </w:rPr>
              <w:t xml:space="preserve"> – </w:t>
            </w:r>
            <w:r>
              <w:rPr>
                <w:szCs w:val="20"/>
              </w:rPr>
              <w:t xml:space="preserve">принтира всички ученици по зададен клас. В случай, че няма ученици в търсения клас принтира </w:t>
            </w:r>
            <w:r w:rsidRPr="0095610A">
              <w:rPr>
                <w:b/>
                <w:szCs w:val="20"/>
              </w:rPr>
              <w:t>„</w:t>
            </w:r>
            <w:r w:rsidRPr="0095610A">
              <w:rPr>
                <w:b/>
                <w:szCs w:val="20"/>
                <w:lang w:val="en-US"/>
              </w:rPr>
              <w:t>No students.</w:t>
            </w:r>
            <w:r w:rsidRPr="0095610A">
              <w:rPr>
                <w:b/>
                <w:szCs w:val="20"/>
              </w:rPr>
              <w:t>“</w:t>
            </w:r>
            <w:r w:rsidRPr="0095610A">
              <w:rPr>
                <w:b/>
                <w:szCs w:val="20"/>
                <w:lang w:val="en-US"/>
              </w:rPr>
              <w:t>.</w:t>
            </w:r>
          </w:p>
          <w:p w:rsidR="001E1081" w:rsidRPr="00AF0D66" w:rsidRDefault="001E1081" w:rsidP="001E1081">
            <w:pPr>
              <w:pStyle w:val="af7"/>
              <w:numPr>
                <w:ilvl w:val="0"/>
                <w:numId w:val="46"/>
              </w:numPr>
              <w:spacing w:after="120"/>
              <w:jc w:val="left"/>
              <w:rPr>
                <w:b/>
              </w:rPr>
            </w:pPr>
            <w:proofErr w:type="gramStart"/>
            <w:r w:rsidRPr="0095610A">
              <w:rPr>
                <w:b/>
                <w:szCs w:val="20"/>
                <w:lang w:val="en-US"/>
              </w:rPr>
              <w:t>PrintTeachers(</w:t>
            </w:r>
            <w:proofErr w:type="gramEnd"/>
            <w:r w:rsidRPr="0095610A">
              <w:rPr>
                <w:b/>
                <w:szCs w:val="20"/>
                <w:lang w:val="en-US"/>
              </w:rPr>
              <w:t>Discipline)</w:t>
            </w:r>
            <w:r>
              <w:rPr>
                <w:szCs w:val="20"/>
                <w:lang w:val="en-US"/>
              </w:rPr>
              <w:t xml:space="preserve"> </w:t>
            </w:r>
            <w:r>
              <w:rPr>
                <w:szCs w:val="20"/>
              </w:rPr>
              <w:t xml:space="preserve">– принтира всички учители, които преподават дадена дисциплина.В случай, че не е въведен учител принтира: </w:t>
            </w:r>
            <w:r w:rsidRPr="0095610A">
              <w:rPr>
                <w:b/>
                <w:szCs w:val="20"/>
              </w:rPr>
              <w:t>„</w:t>
            </w:r>
            <w:r w:rsidRPr="0095610A">
              <w:rPr>
                <w:b/>
                <w:szCs w:val="20"/>
                <w:lang w:val="en-US"/>
              </w:rPr>
              <w:t>No teacher.</w:t>
            </w:r>
            <w:r w:rsidRPr="0095610A">
              <w:rPr>
                <w:b/>
                <w:szCs w:val="20"/>
              </w:rPr>
              <w:t>“</w:t>
            </w:r>
            <w:r w:rsidRPr="0095610A">
              <w:rPr>
                <w:b/>
                <w:szCs w:val="20"/>
                <w:lang w:val="en-US"/>
              </w:rPr>
              <w:t>.</w:t>
            </w:r>
          </w:p>
          <w:p w:rsidR="001E1081" w:rsidRPr="0095610A" w:rsidRDefault="001E1081" w:rsidP="00EC4630">
            <w:pPr>
              <w:spacing w:after="120"/>
              <w:ind w:left="360"/>
              <w:jc w:val="left"/>
              <w:rPr>
                <w:b/>
              </w:rPr>
            </w:pPr>
            <w:r w:rsidRPr="00742B86">
              <w:rPr>
                <w:szCs w:val="20"/>
              </w:rPr>
              <w:t xml:space="preserve">Край на въвежданите данни ще е въвеждането на </w:t>
            </w:r>
            <w:r w:rsidRPr="0095610A">
              <w:rPr>
                <w:b/>
                <w:szCs w:val="20"/>
                <w:lang w:val="en-US"/>
              </w:rPr>
              <w:t>“End.”</w:t>
            </w:r>
            <w:r w:rsidRPr="00742B86">
              <w:rPr>
                <w:szCs w:val="20"/>
              </w:rPr>
              <w:t xml:space="preserve"> ред. Изходния файл трябва да се отпечата на конзолата.</w:t>
            </w:r>
          </w:p>
        </w:tc>
      </w:tr>
      <w:tr w:rsidR="001E1081" w:rsidRPr="00CC6EE1" w:rsidTr="00EC4630">
        <w:tc>
          <w:tcPr>
            <w:tcW w:w="10773" w:type="dxa"/>
            <w:gridSpan w:val="2"/>
            <w:vAlign w:val="center"/>
          </w:tcPr>
          <w:p w:rsidR="001E1081" w:rsidRDefault="001E1081" w:rsidP="00EC4630">
            <w:pPr>
              <w:spacing w:after="120"/>
              <w:jc w:val="left"/>
              <w:rPr>
                <w:b/>
              </w:rPr>
            </w:pPr>
            <w:r>
              <w:rPr>
                <w:b/>
              </w:rPr>
              <w:t>Описание на входа</w:t>
            </w:r>
          </w:p>
          <w:p w:rsidR="001E1081" w:rsidRPr="00CC6EE1" w:rsidRDefault="001E1081" w:rsidP="00EC4630">
            <w:pPr>
              <w:spacing w:after="120"/>
              <w:rPr>
                <w:lang w:val="en-US"/>
              </w:rPr>
            </w:pPr>
            <w:r w:rsidRPr="00742B86">
              <w:rPr>
                <w:szCs w:val="20"/>
              </w:rPr>
              <w:t xml:space="preserve">Входните данни могат да бъдат не повече от </w:t>
            </w:r>
            <w:r>
              <w:rPr>
                <w:szCs w:val="20"/>
                <w:lang w:val="en-US"/>
              </w:rPr>
              <w:t>2</w:t>
            </w:r>
            <w:r w:rsidRPr="00742B86">
              <w:rPr>
                <w:szCs w:val="20"/>
              </w:rPr>
              <w:t xml:space="preserve">0 реда. Всеки ред ще започва с команда (без разделителни интервали преди или след командите) </w:t>
            </w:r>
            <w:r w:rsidRPr="0095610A">
              <w:rPr>
                <w:b/>
                <w:szCs w:val="20"/>
                <w:lang w:val="en-US"/>
              </w:rPr>
              <w:t>AddStudent, AddTeacher, AddDiscipline</w:t>
            </w:r>
            <w:r w:rsidRPr="0095610A">
              <w:rPr>
                <w:b/>
                <w:szCs w:val="20"/>
              </w:rPr>
              <w:t xml:space="preserve"> </w:t>
            </w:r>
            <w:r w:rsidRPr="0095610A">
              <w:rPr>
                <w:b/>
                <w:szCs w:val="20"/>
                <w:lang w:val="en-US"/>
              </w:rPr>
              <w:t xml:space="preserve"> PrintSudents, PrintSudents</w:t>
            </w:r>
            <w:r w:rsidRPr="0095610A">
              <w:rPr>
                <w:b/>
                <w:szCs w:val="20"/>
              </w:rPr>
              <w:t xml:space="preserve"> </w:t>
            </w:r>
            <w:r w:rsidRPr="0095610A">
              <w:rPr>
                <w:szCs w:val="20"/>
              </w:rPr>
              <w:t>или</w:t>
            </w:r>
            <w:r w:rsidRPr="0095610A">
              <w:rPr>
                <w:b/>
                <w:szCs w:val="20"/>
              </w:rPr>
              <w:t xml:space="preserve"> </w:t>
            </w:r>
            <w:r w:rsidRPr="0095610A">
              <w:rPr>
                <w:b/>
                <w:szCs w:val="20"/>
                <w:lang w:val="en-US"/>
              </w:rPr>
              <w:t>PrintTeachers</w:t>
            </w:r>
            <w:r w:rsidRPr="00742B86">
              <w:rPr>
                <w:szCs w:val="20"/>
              </w:rPr>
              <w:t xml:space="preserve"> изписани точно по този начин</w:t>
            </w:r>
            <w:r w:rsidRPr="00742B86">
              <w:rPr>
                <w:szCs w:val="20"/>
                <w:lang w:val="en-US"/>
              </w:rPr>
              <w:t xml:space="preserve">. </w:t>
            </w:r>
            <w:r w:rsidRPr="00742B86">
              <w:rPr>
                <w:szCs w:val="20"/>
              </w:rPr>
              <w:t>След командата без разделящ интервал ще има кръгли скоби и в тях ще бъдат параметрите необходими за изпълнението на командата, отделени един от друг със запетая и интервал(параметрите винаги ще бъдат зададени в правилния формат</w:t>
            </w:r>
            <w:r>
              <w:rPr>
                <w:szCs w:val="20"/>
                <w:lang w:val="en-US"/>
              </w:rPr>
              <w:t>.</w:t>
            </w:r>
          </w:p>
        </w:tc>
      </w:tr>
      <w:tr w:rsidR="001E1081" w:rsidRPr="00CC6EE1" w:rsidTr="00EC4630">
        <w:tc>
          <w:tcPr>
            <w:tcW w:w="10773" w:type="dxa"/>
            <w:gridSpan w:val="2"/>
            <w:vAlign w:val="center"/>
          </w:tcPr>
          <w:p w:rsidR="001E1081" w:rsidRDefault="001E1081" w:rsidP="00EC4630">
            <w:pPr>
              <w:spacing w:after="120"/>
              <w:jc w:val="left"/>
              <w:rPr>
                <w:b/>
              </w:rPr>
            </w:pPr>
            <w:r>
              <w:rPr>
                <w:b/>
              </w:rPr>
              <w:t>Описание на изхода</w:t>
            </w:r>
          </w:p>
          <w:p w:rsidR="001E1081" w:rsidRPr="00CC6EE1" w:rsidRDefault="001E1081" w:rsidP="00EC4630">
            <w:pPr>
              <w:spacing w:after="120"/>
            </w:pPr>
            <w:r w:rsidRPr="00742B86">
              <w:rPr>
                <w:szCs w:val="20"/>
              </w:rPr>
              <w:t>Изходните данни трябва да съдържат резултата на всяка една входна операция (изписан по начина, който е даден в условието на задачата)отпечатан на нов ред като започват от началото на реда без интервал.</w:t>
            </w:r>
            <w:r>
              <w:rPr>
                <w:szCs w:val="20"/>
                <w:lang w:val="en-US"/>
              </w:rPr>
              <w:t xml:space="preserve"> </w:t>
            </w:r>
            <w:r>
              <w:rPr>
                <w:szCs w:val="20"/>
              </w:rPr>
              <w:t>В случаи, че някоя от командите трябва да принтира повече от един отговор те трябва да се подредят в реда в които са въведени от входа на програмата.</w:t>
            </w:r>
          </w:p>
        </w:tc>
      </w:tr>
      <w:tr w:rsidR="001E1081" w:rsidRPr="00316BB2" w:rsidTr="00EC4630">
        <w:tc>
          <w:tcPr>
            <w:tcW w:w="10773" w:type="dxa"/>
            <w:gridSpan w:val="2"/>
            <w:vAlign w:val="center"/>
          </w:tcPr>
          <w:p w:rsidR="001E1081" w:rsidRDefault="001E1081" w:rsidP="00EC4630">
            <w:pPr>
              <w:spacing w:after="120"/>
              <w:jc w:val="left"/>
              <w:rPr>
                <w:b/>
              </w:rPr>
            </w:pPr>
            <w:r>
              <w:rPr>
                <w:b/>
              </w:rPr>
              <w:t>Анализ на задачата</w:t>
            </w:r>
          </w:p>
          <w:p w:rsidR="001E1081" w:rsidRPr="00742B86" w:rsidRDefault="001E1081" w:rsidP="00EC4630">
            <w:pPr>
              <w:rPr>
                <w:rFonts w:eastAsia="Times New Roman"/>
                <w:szCs w:val="20"/>
              </w:rPr>
            </w:pPr>
            <w:r w:rsidRPr="00742B86">
              <w:rPr>
                <w:rFonts w:eastAsia="Times New Roman"/>
                <w:szCs w:val="20"/>
              </w:rPr>
              <w:t>В тази задача няма нищо за измисляне. Тя не е алгоритмична и в нея няма какво толкова да мислим. Трябва за всеки обект от описаните в условието на задачата (</w:t>
            </w:r>
            <w:r>
              <w:rPr>
                <w:rFonts w:eastAsia="Times New Roman"/>
                <w:szCs w:val="20"/>
              </w:rPr>
              <w:t>учител,ученик</w:t>
            </w:r>
            <w:r w:rsidRPr="00742B86">
              <w:rPr>
                <w:rFonts w:eastAsia="Times New Roman"/>
                <w:szCs w:val="20"/>
              </w:rPr>
              <w:t xml:space="preserve"> и </w:t>
            </w:r>
            <w:r>
              <w:rPr>
                <w:rFonts w:eastAsia="Times New Roman"/>
                <w:szCs w:val="20"/>
              </w:rPr>
              <w:t>дисциплина</w:t>
            </w:r>
            <w:r w:rsidRPr="00742B86">
              <w:rPr>
                <w:rFonts w:eastAsia="Times New Roman"/>
                <w:szCs w:val="20"/>
              </w:rPr>
              <w:t>) да дефинираме по един клас и след това в този клас да дефинираме свойства, които го описват и действия, които той може да направи. Това е всичко.</w:t>
            </w:r>
          </w:p>
          <w:p w:rsidR="001E1081" w:rsidRPr="00742B86" w:rsidRDefault="001E1081" w:rsidP="00EC4630">
            <w:pPr>
              <w:spacing w:after="120"/>
              <w:rPr>
                <w:rFonts w:eastAsia="Times New Roman"/>
                <w:szCs w:val="20"/>
                <w:lang w:val="en-US"/>
              </w:rPr>
            </w:pPr>
            <w:r w:rsidRPr="00742B86">
              <w:rPr>
                <w:rFonts w:eastAsia="Times New Roman"/>
                <w:szCs w:val="20"/>
              </w:rPr>
              <w:t>Имплементацията на всеки един от класовете можем да разглеждаме като подзадача на дадената:</w:t>
            </w:r>
          </w:p>
          <w:p w:rsidR="001E1081" w:rsidRPr="00CC6EE1" w:rsidRDefault="001E1081" w:rsidP="00EC4630">
            <w:pPr>
              <w:spacing w:after="120"/>
              <w:ind w:left="568" w:hanging="284"/>
              <w:rPr>
                <w:rFonts w:eastAsia="Times New Roman"/>
                <w:szCs w:val="20"/>
                <w:lang w:val="en-US"/>
              </w:rPr>
            </w:pPr>
            <w:r w:rsidRPr="00742B86">
              <w:rPr>
                <w:rFonts w:eastAsia="Verdana" w:cs="Verdana"/>
                <w:szCs w:val="20"/>
              </w:rPr>
              <w:t>-</w:t>
            </w:r>
            <w:r w:rsidRPr="00742B86">
              <w:rPr>
                <w:rFonts w:eastAsia="Verdana"/>
                <w:szCs w:val="20"/>
              </w:rPr>
              <w:t xml:space="preserve">    </w:t>
            </w:r>
            <w:r w:rsidRPr="00742B86">
              <w:rPr>
                <w:rFonts w:eastAsia="Times New Roman"/>
                <w:szCs w:val="20"/>
              </w:rPr>
              <w:t xml:space="preserve">Клас за </w:t>
            </w:r>
            <w:r>
              <w:rPr>
                <w:rFonts w:eastAsia="Times New Roman"/>
                <w:szCs w:val="20"/>
              </w:rPr>
              <w:t>дисциплините</w:t>
            </w:r>
            <w:r w:rsidRPr="00742B86">
              <w:rPr>
                <w:rFonts w:eastAsia="Times New Roman"/>
                <w:szCs w:val="20"/>
              </w:rPr>
              <w:t xml:space="preserve"> – </w:t>
            </w:r>
            <w:r>
              <w:rPr>
                <w:rFonts w:eastAsia="Times New Roman" w:cs="Courier New"/>
                <w:b/>
                <w:bCs/>
                <w:szCs w:val="20"/>
                <w:lang w:val="en-US"/>
              </w:rPr>
              <w:t>Discipline</w:t>
            </w:r>
          </w:p>
          <w:p w:rsidR="001E1081" w:rsidRDefault="001E1081" w:rsidP="00EC4630">
            <w:pPr>
              <w:spacing w:after="120"/>
              <w:ind w:left="568" w:hanging="284"/>
              <w:rPr>
                <w:rFonts w:eastAsia="Times New Roman" w:cs="Courier New"/>
                <w:b/>
                <w:bCs/>
                <w:szCs w:val="20"/>
              </w:rPr>
            </w:pPr>
            <w:r w:rsidRPr="00742B86">
              <w:rPr>
                <w:rFonts w:eastAsia="Verdana" w:cs="Verdana"/>
                <w:szCs w:val="20"/>
              </w:rPr>
              <w:t>-</w:t>
            </w:r>
            <w:r w:rsidRPr="00742B86">
              <w:rPr>
                <w:rFonts w:eastAsia="Verdana"/>
                <w:szCs w:val="20"/>
              </w:rPr>
              <w:t xml:space="preserve">    </w:t>
            </w:r>
            <w:r w:rsidRPr="00742B86">
              <w:rPr>
                <w:rFonts w:eastAsia="Times New Roman"/>
                <w:szCs w:val="20"/>
              </w:rPr>
              <w:t>Клас за</w:t>
            </w:r>
            <w:r>
              <w:rPr>
                <w:rFonts w:eastAsia="Times New Roman"/>
                <w:szCs w:val="20"/>
                <w:lang w:val="en-US"/>
              </w:rPr>
              <w:t xml:space="preserve"> </w:t>
            </w:r>
            <w:r>
              <w:rPr>
                <w:rFonts w:eastAsia="Times New Roman"/>
                <w:szCs w:val="20"/>
              </w:rPr>
              <w:t>учителите</w:t>
            </w:r>
            <w:r w:rsidRPr="00742B86">
              <w:rPr>
                <w:rFonts w:eastAsia="Times New Roman"/>
                <w:szCs w:val="20"/>
              </w:rPr>
              <w:t xml:space="preserve">  – </w:t>
            </w:r>
            <w:r>
              <w:rPr>
                <w:rFonts w:eastAsia="Times New Roman" w:cs="Courier New"/>
                <w:b/>
                <w:bCs/>
                <w:szCs w:val="20"/>
                <w:lang w:val="en-US"/>
              </w:rPr>
              <w:t>Teacher</w:t>
            </w:r>
          </w:p>
          <w:p w:rsidR="001E1081" w:rsidRPr="00CC6EE1" w:rsidRDefault="001E1081" w:rsidP="00EC4630">
            <w:pPr>
              <w:spacing w:after="120"/>
              <w:ind w:left="568" w:hanging="284"/>
              <w:rPr>
                <w:rFonts w:eastAsia="Times New Roman"/>
                <w:szCs w:val="20"/>
                <w:lang w:val="en-US"/>
              </w:rPr>
            </w:pPr>
            <w:r w:rsidRPr="00742B86">
              <w:rPr>
                <w:rFonts w:eastAsia="Verdana" w:cs="Verdana"/>
                <w:szCs w:val="20"/>
              </w:rPr>
              <w:t>-</w:t>
            </w:r>
            <w:r w:rsidRPr="00742B86">
              <w:rPr>
                <w:rFonts w:eastAsia="Verdana"/>
                <w:szCs w:val="20"/>
              </w:rPr>
              <w:t xml:space="preserve">    </w:t>
            </w:r>
            <w:r w:rsidRPr="00742B86">
              <w:rPr>
                <w:rFonts w:eastAsia="Times New Roman"/>
                <w:szCs w:val="20"/>
              </w:rPr>
              <w:t>Клас за</w:t>
            </w:r>
            <w:r>
              <w:rPr>
                <w:rFonts w:eastAsia="Times New Roman"/>
                <w:szCs w:val="20"/>
                <w:lang w:val="en-US"/>
              </w:rPr>
              <w:t xml:space="preserve"> </w:t>
            </w:r>
            <w:r>
              <w:rPr>
                <w:rFonts w:eastAsia="Times New Roman"/>
                <w:szCs w:val="20"/>
              </w:rPr>
              <w:t>студентите</w:t>
            </w:r>
            <w:r w:rsidRPr="00742B86">
              <w:rPr>
                <w:rFonts w:eastAsia="Times New Roman"/>
                <w:szCs w:val="20"/>
              </w:rPr>
              <w:t xml:space="preserve">  – </w:t>
            </w:r>
            <w:r>
              <w:rPr>
                <w:rFonts w:eastAsia="Times New Roman" w:cs="Courier New"/>
                <w:b/>
                <w:bCs/>
                <w:szCs w:val="20"/>
                <w:lang w:val="en-US"/>
              </w:rPr>
              <w:t>Student</w:t>
            </w:r>
          </w:p>
          <w:p w:rsidR="001E1081" w:rsidRPr="00CC6EE1" w:rsidRDefault="001E1081" w:rsidP="00EC4630">
            <w:pPr>
              <w:spacing w:after="120"/>
              <w:ind w:left="568" w:hanging="284"/>
              <w:rPr>
                <w:rFonts w:eastAsia="Times New Roman"/>
                <w:szCs w:val="20"/>
              </w:rPr>
            </w:pPr>
          </w:p>
          <w:p w:rsidR="001E1081" w:rsidRDefault="001E1081" w:rsidP="00EC4630">
            <w:pPr>
              <w:spacing w:after="120"/>
              <w:rPr>
                <w:szCs w:val="20"/>
              </w:rPr>
            </w:pPr>
            <w:r w:rsidRPr="00742B86">
              <w:rPr>
                <w:szCs w:val="20"/>
              </w:rPr>
              <w:t xml:space="preserve">Удачно е да започнем реализацията с класа </w:t>
            </w:r>
            <w:r>
              <w:rPr>
                <w:rFonts w:eastAsia="Times New Roman" w:cs="Courier New"/>
                <w:b/>
                <w:bCs/>
                <w:szCs w:val="20"/>
                <w:lang w:val="en-US"/>
              </w:rPr>
              <w:t>Discipline</w:t>
            </w:r>
            <w:r w:rsidRPr="00742B86">
              <w:rPr>
                <w:szCs w:val="20"/>
              </w:rPr>
              <w:t>, тъй като от усло</w:t>
            </w:r>
            <w:r w:rsidRPr="00742B86">
              <w:rPr>
                <w:szCs w:val="20"/>
              </w:rPr>
              <w:softHyphen/>
              <w:t xml:space="preserve">вието на задачата лесно се вижда, че той не зависи от </w:t>
            </w:r>
            <w:r>
              <w:rPr>
                <w:szCs w:val="20"/>
              </w:rPr>
              <w:t>друг клас. В него имаме три полета: име, брой уроци и брой упражнения. Имаме и едно свойство на полето име</w:t>
            </w:r>
            <w:r>
              <w:rPr>
                <w:szCs w:val="20"/>
                <w:lang w:val="en-US"/>
              </w:rPr>
              <w:t>,</w:t>
            </w:r>
            <w:r>
              <w:rPr>
                <w:szCs w:val="20"/>
              </w:rPr>
              <w:t xml:space="preserve">конструктор и  сме пренаписали метода </w:t>
            </w:r>
            <w:r w:rsidRPr="0095610A">
              <w:rPr>
                <w:b/>
                <w:szCs w:val="20"/>
                <w:lang w:val="en-US"/>
              </w:rPr>
              <w:t>ToString()</w:t>
            </w:r>
            <w:r>
              <w:rPr>
                <w:szCs w:val="20"/>
                <w:lang w:val="en-US"/>
              </w:rPr>
              <w:t xml:space="preserve"> </w:t>
            </w:r>
            <w:r>
              <w:rPr>
                <w:szCs w:val="20"/>
              </w:rPr>
              <w:t>за да принтира дисциплините в желания от нас ред.</w:t>
            </w:r>
          </w:p>
          <w:p w:rsidR="001E1081" w:rsidRDefault="001E1081" w:rsidP="00EC4630">
            <w:pPr>
              <w:spacing w:after="120"/>
            </w:pPr>
            <w:r>
              <w:rPr>
                <w:szCs w:val="20"/>
              </w:rPr>
              <w:t xml:space="preserve">След това създаваме класа </w:t>
            </w:r>
            <w:r w:rsidRPr="0095610A">
              <w:rPr>
                <w:b/>
                <w:szCs w:val="20"/>
                <w:lang w:val="en-US"/>
              </w:rPr>
              <w:t>Teacher</w:t>
            </w:r>
            <w:r>
              <w:rPr>
                <w:szCs w:val="20"/>
                <w:lang w:val="en-US"/>
              </w:rPr>
              <w:t xml:space="preserve">, </w:t>
            </w:r>
            <w:r>
              <w:rPr>
                <w:szCs w:val="20"/>
              </w:rPr>
              <w:t xml:space="preserve">той има две полета: име и списък от тип </w:t>
            </w:r>
            <w:r>
              <w:rPr>
                <w:rFonts w:eastAsia="Times New Roman" w:cs="Courier New"/>
                <w:b/>
                <w:bCs/>
                <w:szCs w:val="20"/>
                <w:lang w:val="en-US"/>
              </w:rPr>
              <w:t>Discipline</w:t>
            </w:r>
            <w:r>
              <w:rPr>
                <w:rFonts w:eastAsia="Times New Roman" w:cs="Courier New"/>
                <w:b/>
                <w:bCs/>
                <w:szCs w:val="20"/>
              </w:rPr>
              <w:t>.</w:t>
            </w:r>
            <w:r>
              <w:rPr>
                <w:szCs w:val="20"/>
              </w:rPr>
              <w:t xml:space="preserve"> </w:t>
            </w:r>
            <w:r>
              <w:t xml:space="preserve">Имаме </w:t>
            </w:r>
            <w:r>
              <w:lastRenderedPageBreak/>
              <w:t>конструктор и метод, който добавя дисциплини към даден учител.</w:t>
            </w:r>
          </w:p>
          <w:p w:rsidR="001E1081" w:rsidRDefault="001E1081" w:rsidP="00EC4630">
            <w:pPr>
              <w:spacing w:after="120"/>
            </w:pPr>
            <w:r>
              <w:t xml:space="preserve">Следва да реализираме класа </w:t>
            </w:r>
            <w:r>
              <w:rPr>
                <w:rFonts w:eastAsia="Times New Roman" w:cs="Courier New"/>
                <w:b/>
                <w:bCs/>
                <w:szCs w:val="20"/>
                <w:lang w:val="en-US"/>
              </w:rPr>
              <w:t>Student</w:t>
            </w:r>
            <w:r>
              <w:t xml:space="preserve">. Той има две полета: </w:t>
            </w:r>
            <w:r w:rsidRPr="0095610A">
              <w:rPr>
                <w:b/>
                <w:lang w:val="en-US"/>
              </w:rPr>
              <w:t>name</w:t>
            </w:r>
            <w:r>
              <w:rPr>
                <w:lang w:val="en-US"/>
              </w:rPr>
              <w:t xml:space="preserve"> </w:t>
            </w:r>
            <w:r>
              <w:t xml:space="preserve">и </w:t>
            </w:r>
            <w:r w:rsidRPr="0095610A">
              <w:rPr>
                <w:b/>
                <w:lang w:val="en-US"/>
              </w:rPr>
              <w:t>classId</w:t>
            </w:r>
            <w:r>
              <w:t>. Има и конструктор и свойства.</w:t>
            </w:r>
          </w:p>
          <w:p w:rsidR="001E1081" w:rsidRDefault="001E1081" w:rsidP="00EC4630">
            <w:pPr>
              <w:spacing w:after="120"/>
            </w:pPr>
            <w:r>
              <w:t xml:space="preserve">След това реализираме класа </w:t>
            </w:r>
            <w:r>
              <w:rPr>
                <w:lang w:val="en-US"/>
              </w:rPr>
              <w:t>School,</w:t>
            </w:r>
            <w:r>
              <w:t xml:space="preserve">който обединява трите класа. Той има лист в който пазим учениците и речник в който пазим учителите. В класа </w:t>
            </w:r>
            <w:r w:rsidRPr="0095610A">
              <w:rPr>
                <w:b/>
                <w:lang w:val="en-US"/>
              </w:rPr>
              <w:t>School</w:t>
            </w:r>
            <w:r>
              <w:t xml:space="preserve"> имаме два метода единия добавя студенти към листа със студенти, а другия добавя учители към колекцията с учители.</w:t>
            </w:r>
          </w:p>
          <w:p w:rsidR="001E1081" w:rsidRPr="00316BB2" w:rsidRDefault="001E1081" w:rsidP="00EC4630">
            <w:pPr>
              <w:spacing w:after="120"/>
              <w:rPr>
                <w:szCs w:val="20"/>
              </w:rPr>
            </w:pPr>
            <w:r>
              <w:t xml:space="preserve">Остава само са оформим входа на програмата. Правим метод </w:t>
            </w:r>
            <w:r w:rsidRPr="0095610A">
              <w:rPr>
                <w:b/>
                <w:lang w:val="en-US"/>
              </w:rPr>
              <w:t>ReadInput</w:t>
            </w:r>
            <w:r>
              <w:t>, който чете ред по ред входните докато срещне стринга „</w:t>
            </w:r>
            <w:r w:rsidRPr="0095610A">
              <w:rPr>
                <w:b/>
                <w:lang w:val="en-US"/>
              </w:rPr>
              <w:t>End</w:t>
            </w:r>
            <w:r>
              <w:rPr>
                <w:lang w:val="en-US"/>
              </w:rPr>
              <w:t>.</w:t>
            </w:r>
            <w:r>
              <w:t>“</w:t>
            </w:r>
            <w:r>
              <w:rPr>
                <w:lang w:val="en-US"/>
              </w:rPr>
              <w:t xml:space="preserve"> </w:t>
            </w:r>
            <w:r>
              <w:t>Команди</w:t>
            </w:r>
            <w:r>
              <w:rPr>
                <w:lang w:val="en-US"/>
              </w:rPr>
              <w:t xml:space="preserve"> </w:t>
            </w:r>
            <w:r>
              <w:t xml:space="preserve">докато срещне стринга </w:t>
            </w:r>
            <w:r w:rsidRPr="0095610A">
              <w:rPr>
                <w:b/>
              </w:rPr>
              <w:t>„</w:t>
            </w:r>
            <w:r w:rsidRPr="0095610A">
              <w:rPr>
                <w:b/>
                <w:lang w:val="en-US"/>
              </w:rPr>
              <w:t>End.</w:t>
            </w:r>
            <w:r w:rsidRPr="0095610A">
              <w:rPr>
                <w:b/>
              </w:rPr>
              <w:t>“</w:t>
            </w:r>
            <w:r>
              <w:rPr>
                <w:lang w:val="en-US"/>
              </w:rPr>
              <w:t xml:space="preserve"> </w:t>
            </w:r>
            <w:r>
              <w:t xml:space="preserve">И  сплитва входящия стринг. След това го подава на друг метод, които изпълнява командата и записва резултата в една променлива от тип </w:t>
            </w:r>
            <w:r w:rsidRPr="0095610A">
              <w:rPr>
                <w:b/>
                <w:lang w:val="en-US"/>
              </w:rPr>
              <w:t>stringbilder</w:t>
            </w:r>
            <w:r>
              <w:rPr>
                <w:lang w:val="en-US"/>
              </w:rPr>
              <w:t>.</w:t>
            </w:r>
            <w:r>
              <w:t xml:space="preserve"> Програмата приключва когато разпечатаме резултатния </w:t>
            </w:r>
            <w:r w:rsidRPr="0095610A">
              <w:rPr>
                <w:b/>
                <w:lang w:val="en-US"/>
              </w:rPr>
              <w:t>stringbilder</w:t>
            </w:r>
            <w:r>
              <w:t>.</w:t>
            </w:r>
          </w:p>
        </w:tc>
      </w:tr>
      <w:tr w:rsidR="001E1081" w:rsidRPr="004E6C36" w:rsidTr="00EC4630">
        <w:tc>
          <w:tcPr>
            <w:tcW w:w="10773" w:type="dxa"/>
            <w:gridSpan w:val="2"/>
            <w:vAlign w:val="center"/>
          </w:tcPr>
          <w:p w:rsidR="001E1081" w:rsidRPr="004E6C36" w:rsidRDefault="001E1081" w:rsidP="00EC4630">
            <w:pPr>
              <w:spacing w:after="120"/>
              <w:jc w:val="left"/>
              <w:rPr>
                <w:b/>
              </w:rPr>
            </w:pPr>
            <w:r w:rsidRPr="004E6C36">
              <w:rPr>
                <w:b/>
              </w:rPr>
              <w:lastRenderedPageBreak/>
              <w:t>Решение (сорс код)</w:t>
            </w:r>
          </w:p>
        </w:tc>
      </w:tr>
      <w:tr w:rsidR="001E1081" w:rsidRPr="00473AA8" w:rsidTr="00EC4630">
        <w:tc>
          <w:tcPr>
            <w:tcW w:w="10773" w:type="dxa"/>
            <w:gridSpan w:val="2"/>
            <w:tcMar>
              <w:top w:w="113" w:type="dxa"/>
              <w:bottom w:w="113" w:type="dxa"/>
            </w:tcMar>
            <w:vAlign w:val="center"/>
          </w:tcPr>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System.Collections.Generic;</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System.Text;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namespace</w:t>
            </w:r>
            <w:r>
              <w:rPr>
                <w:rFonts w:ascii="Consolas" w:hAnsi="Consolas" w:cs="Consolas"/>
                <w:sz w:val="19"/>
                <w:szCs w:val="19"/>
                <w:lang w:val="en-US" w:eastAsia="en-US"/>
              </w:rPr>
              <w:t xml:space="preserve"> School</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Discipline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numberOfLessons;</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numberOfEx;</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Discipline(</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numberOfLessons,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numberOfEx)</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.name = name;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.numberOfLessons = numberOfLessons;</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.numberOfEx = numberOfEx;</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override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ToString()</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StringBuilder</w:t>
            </w:r>
            <w:r>
              <w:rPr>
                <w:rFonts w:ascii="Consolas" w:hAnsi="Consolas" w:cs="Consolas"/>
                <w:sz w:val="19"/>
                <w:szCs w:val="19"/>
                <w:lang w:val="en-US" w:eastAsia="en-US"/>
              </w:rPr>
              <w:t xml:space="preserve"> sb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StringBuilder</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sb.Append(name + </w:t>
            </w:r>
            <w:r>
              <w:rPr>
                <w:rFonts w:ascii="Consolas" w:hAnsi="Consolas" w:cs="Consolas"/>
                <w:color w:val="A31515"/>
                <w:sz w:val="19"/>
                <w:szCs w:val="19"/>
                <w:lang w:val="en-US" w:eastAsia="en-US"/>
              </w:rPr>
              <w:t>", "</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sb.Append(numberOfLessons + </w:t>
            </w:r>
            <w:r>
              <w:rPr>
                <w:rFonts w:ascii="Consolas" w:hAnsi="Consolas" w:cs="Consolas"/>
                <w:color w:val="A31515"/>
                <w:sz w:val="19"/>
                <w:szCs w:val="19"/>
                <w:lang w:val="en-US" w:eastAsia="en-US"/>
              </w:rPr>
              <w:t>", "</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sb.Append(numberOfEx + </w:t>
            </w:r>
            <w:r>
              <w:rPr>
                <w:rFonts w:ascii="Consolas" w:hAnsi="Consolas" w:cs="Consolas"/>
                <w:color w:val="A31515"/>
                <w:sz w:val="19"/>
                <w:szCs w:val="19"/>
                <w:lang w:val="en-US" w:eastAsia="en-US"/>
              </w:rPr>
              <w:t>", "</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sb.ToString();</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name;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Teacher</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List</w:t>
            </w:r>
            <w:r>
              <w:rPr>
                <w:rFonts w:ascii="Consolas" w:hAnsi="Consolas" w:cs="Consolas"/>
                <w:sz w:val="19"/>
                <w:szCs w:val="19"/>
                <w:lang w:val="en-US" w:eastAsia="en-US"/>
              </w:rPr>
              <w:t>&lt;</w:t>
            </w:r>
            <w:r>
              <w:rPr>
                <w:rFonts w:ascii="Consolas" w:hAnsi="Consolas" w:cs="Consolas"/>
                <w:color w:val="2B91AF"/>
                <w:sz w:val="19"/>
                <w:szCs w:val="19"/>
                <w:lang w:val="en-US" w:eastAsia="en-US"/>
              </w:rPr>
              <w:t>Discipline</w:t>
            </w:r>
            <w:r>
              <w:rPr>
                <w:rFonts w:ascii="Consolas" w:hAnsi="Consolas" w:cs="Consolas"/>
                <w:sz w:val="19"/>
                <w:szCs w:val="19"/>
                <w:lang w:val="en-US" w:eastAsia="en-US"/>
              </w:rPr>
              <w:t xml:space="preserve">&gt; listOfDiscipline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List</w:t>
            </w:r>
            <w:r>
              <w:rPr>
                <w:rFonts w:ascii="Consolas" w:hAnsi="Consolas" w:cs="Consolas"/>
                <w:sz w:val="19"/>
                <w:szCs w:val="19"/>
                <w:lang w:val="en-US" w:eastAsia="en-US"/>
              </w:rPr>
              <w:t>&lt;</w:t>
            </w:r>
            <w:r>
              <w:rPr>
                <w:rFonts w:ascii="Consolas" w:hAnsi="Consolas" w:cs="Consolas"/>
                <w:color w:val="2B91AF"/>
                <w:sz w:val="19"/>
                <w:szCs w:val="19"/>
                <w:lang w:val="en-US" w:eastAsia="en-US"/>
              </w:rPr>
              <w:t>Discipline</w:t>
            </w:r>
            <w:r>
              <w:rPr>
                <w:rFonts w:ascii="Consolas" w:hAnsi="Consolas" w:cs="Consolas"/>
                <w:sz w:val="19"/>
                <w:szCs w:val="19"/>
                <w:lang w:val="en-US" w:eastAsia="en-US"/>
              </w:rPr>
              <w:t>&gt;();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AddDiscipline(</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numberOfLessons,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numberOfEx)</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.listOfDiscipline.Add(</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Discipline</w:t>
            </w:r>
            <w:r>
              <w:rPr>
                <w:rFonts w:ascii="Consolas" w:hAnsi="Consolas" w:cs="Consolas"/>
                <w:sz w:val="19"/>
                <w:szCs w:val="19"/>
                <w:lang w:val="en-US" w:eastAsia="en-US"/>
              </w:rPr>
              <w:t>(name, numberOfLessons, numberOfEx));</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Teacher(</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.name = name;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override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ToString()</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lastRenderedPageBreak/>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StringBuilder</w:t>
            </w:r>
            <w:r>
              <w:rPr>
                <w:rFonts w:ascii="Consolas" w:hAnsi="Consolas" w:cs="Consolas"/>
                <w:sz w:val="19"/>
                <w:szCs w:val="19"/>
                <w:lang w:val="en-US" w:eastAsia="en-US"/>
              </w:rPr>
              <w:t xml:space="preserve"> sb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StringBuilder</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sb.Append(</w:t>
            </w:r>
            <w:r>
              <w:rPr>
                <w:rFonts w:ascii="Consolas" w:hAnsi="Consolas" w:cs="Consolas"/>
                <w:color w:val="A31515"/>
                <w:sz w:val="19"/>
                <w:szCs w:val="19"/>
                <w:lang w:val="en-US" w:eastAsia="en-US"/>
              </w:rPr>
              <w:t>"Teacher name:"</w:t>
            </w:r>
            <w:r>
              <w:rPr>
                <w:rFonts w:ascii="Consolas" w:hAnsi="Consolas" w:cs="Consolas"/>
                <w:sz w:val="19"/>
                <w:szCs w:val="19"/>
                <w:lang w:val="en-US" w:eastAsia="en-US"/>
              </w:rPr>
              <w:t xml:space="preserve"> + name);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foreach</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item </w:t>
            </w:r>
            <w:r>
              <w:rPr>
                <w:rFonts w:ascii="Consolas" w:hAnsi="Consolas" w:cs="Consolas"/>
                <w:color w:val="0000FF"/>
                <w:sz w:val="19"/>
                <w:szCs w:val="19"/>
                <w:lang w:val="en-US" w:eastAsia="en-US"/>
              </w:rPr>
              <w:t>in</w:t>
            </w:r>
            <w:r>
              <w:rPr>
                <w:rFonts w:ascii="Consolas" w:hAnsi="Consolas" w:cs="Consolas"/>
                <w:sz w:val="19"/>
                <w:szCs w:val="19"/>
                <w:lang w:val="en-US" w:eastAsia="en-US"/>
              </w:rPr>
              <w:t xml:space="preserve"> listOfDiscipline)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sb.Append(</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item.ToString());</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sb.ToString();</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name;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 xml:space="preserve"> { name = </w:t>
            </w:r>
            <w:r>
              <w:rPr>
                <w:rFonts w:ascii="Consolas" w:hAnsi="Consolas" w:cs="Consolas"/>
                <w:color w:val="0000FF"/>
                <w:sz w:val="19"/>
                <w:szCs w:val="19"/>
                <w:lang w:val="en-US" w:eastAsia="en-US"/>
              </w:rPr>
              <w:t>value</w:t>
            </w:r>
            <w:r>
              <w:rPr>
                <w:rFonts w:ascii="Consolas" w:hAnsi="Consolas" w:cs="Consolas"/>
                <w:sz w:val="19"/>
                <w:szCs w:val="19"/>
                <w:lang w:val="en-US" w:eastAsia="en-US"/>
              </w:rPr>
              <w:t>;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internal</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List</w:t>
            </w:r>
            <w:r>
              <w:rPr>
                <w:rFonts w:ascii="Consolas" w:hAnsi="Consolas" w:cs="Consolas"/>
                <w:sz w:val="19"/>
                <w:szCs w:val="19"/>
                <w:lang w:val="en-US" w:eastAsia="en-US"/>
              </w:rPr>
              <w:t>&lt;</w:t>
            </w:r>
            <w:r>
              <w:rPr>
                <w:rFonts w:ascii="Consolas" w:hAnsi="Consolas" w:cs="Consolas"/>
                <w:color w:val="2B91AF"/>
                <w:sz w:val="19"/>
                <w:szCs w:val="19"/>
                <w:lang w:val="en-US" w:eastAsia="en-US"/>
              </w:rPr>
              <w:t>Discipline</w:t>
            </w:r>
            <w:r>
              <w:rPr>
                <w:rFonts w:ascii="Consolas" w:hAnsi="Consolas" w:cs="Consolas"/>
                <w:sz w:val="19"/>
                <w:szCs w:val="19"/>
                <w:lang w:val="en-US" w:eastAsia="en-US"/>
              </w:rPr>
              <w:t>&gt; ListOfDiscipline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listOfDiscipline;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 xml:space="preserve"> { listOfDiscipline = </w:t>
            </w:r>
            <w:r>
              <w:rPr>
                <w:rFonts w:ascii="Consolas" w:hAnsi="Consolas" w:cs="Consolas"/>
                <w:color w:val="0000FF"/>
                <w:sz w:val="19"/>
                <w:szCs w:val="19"/>
                <w:lang w:val="en-US" w:eastAsia="en-US"/>
              </w:rPr>
              <w:t>value</w:t>
            </w:r>
            <w:r>
              <w:rPr>
                <w:rFonts w:ascii="Consolas" w:hAnsi="Consolas" w:cs="Consolas"/>
                <w:sz w:val="19"/>
                <w:szCs w:val="19"/>
                <w:lang w:val="en-US" w:eastAsia="en-US"/>
              </w:rPr>
              <w:t>;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School</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List</w:t>
            </w:r>
            <w:r>
              <w:rPr>
                <w:rFonts w:ascii="Consolas" w:hAnsi="Consolas" w:cs="Consolas"/>
                <w:sz w:val="19"/>
                <w:szCs w:val="19"/>
                <w:lang w:val="en-US" w:eastAsia="en-US"/>
              </w:rPr>
              <w:t>&lt;</w:t>
            </w:r>
            <w:r>
              <w:rPr>
                <w:rFonts w:ascii="Consolas" w:hAnsi="Consolas" w:cs="Consolas"/>
                <w:color w:val="2B91AF"/>
                <w:sz w:val="19"/>
                <w:szCs w:val="19"/>
                <w:lang w:val="en-US" w:eastAsia="en-US"/>
              </w:rPr>
              <w:t>Student</w:t>
            </w:r>
            <w:r>
              <w:rPr>
                <w:rFonts w:ascii="Consolas" w:hAnsi="Consolas" w:cs="Consolas"/>
                <w:sz w:val="19"/>
                <w:szCs w:val="19"/>
                <w:lang w:val="en-US" w:eastAsia="en-US"/>
              </w:rPr>
              <w:t xml:space="preserve">&gt; listOfStudents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List</w:t>
            </w:r>
            <w:r>
              <w:rPr>
                <w:rFonts w:ascii="Consolas" w:hAnsi="Consolas" w:cs="Consolas"/>
                <w:sz w:val="19"/>
                <w:szCs w:val="19"/>
                <w:lang w:val="en-US" w:eastAsia="en-US"/>
              </w:rPr>
              <w:t>&lt;</w:t>
            </w:r>
            <w:r>
              <w:rPr>
                <w:rFonts w:ascii="Consolas" w:hAnsi="Consolas" w:cs="Consolas"/>
                <w:color w:val="2B91AF"/>
                <w:sz w:val="19"/>
                <w:szCs w:val="19"/>
                <w:lang w:val="en-US" w:eastAsia="en-US"/>
              </w:rPr>
              <w:t>Student</w:t>
            </w:r>
            <w:r>
              <w:rPr>
                <w:rFonts w:ascii="Consolas" w:hAnsi="Consolas" w:cs="Consolas"/>
                <w:sz w:val="19"/>
                <w:szCs w:val="19"/>
                <w:lang w:val="en-US" w:eastAsia="en-US"/>
              </w:rPr>
              <w:t>&gt;();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Dictionary</w:t>
            </w:r>
            <w:r>
              <w:rPr>
                <w:rFonts w:ascii="Consolas" w:hAnsi="Consolas" w:cs="Consolas"/>
                <w:sz w:val="19"/>
                <w:szCs w:val="19"/>
                <w:lang w:val="en-US" w:eastAsia="en-US"/>
              </w:rPr>
              <w:t>&lt;</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Teacher</w:t>
            </w:r>
            <w:r>
              <w:rPr>
                <w:rFonts w:ascii="Consolas" w:hAnsi="Consolas" w:cs="Consolas"/>
                <w:sz w:val="19"/>
                <w:szCs w:val="19"/>
                <w:lang w:val="en-US" w:eastAsia="en-US"/>
              </w:rPr>
              <w:t xml:space="preserve">&gt; listOfTeachers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Dictionary</w:t>
            </w:r>
            <w:r>
              <w:rPr>
                <w:rFonts w:ascii="Consolas" w:hAnsi="Consolas" w:cs="Consolas"/>
                <w:sz w:val="19"/>
                <w:szCs w:val="19"/>
                <w:lang w:val="en-US" w:eastAsia="en-US"/>
              </w:rPr>
              <w:t>&lt;</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Teacher</w:t>
            </w:r>
            <w:r>
              <w:rPr>
                <w:rFonts w:ascii="Consolas" w:hAnsi="Consolas" w:cs="Consolas"/>
                <w:sz w:val="19"/>
                <w:szCs w:val="19"/>
                <w:lang w:val="en-US" w:eastAsia="en-US"/>
              </w:rPr>
              <w:t>&gt;();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AddTeacher(</w:t>
            </w:r>
            <w:r>
              <w:rPr>
                <w:rFonts w:ascii="Consolas" w:hAnsi="Consolas" w:cs="Consolas"/>
                <w:color w:val="2B91AF"/>
                <w:sz w:val="19"/>
                <w:szCs w:val="19"/>
                <w:lang w:val="en-US" w:eastAsia="en-US"/>
              </w:rPr>
              <w:t>Teacher</w:t>
            </w:r>
            <w:r>
              <w:rPr>
                <w:rFonts w:ascii="Consolas" w:hAnsi="Consolas" w:cs="Consolas"/>
                <w:sz w:val="19"/>
                <w:szCs w:val="19"/>
                <w:lang w:val="en-US" w:eastAsia="en-US"/>
              </w:rPr>
              <w:t xml:space="preserve"> teacher)</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listOfTeachers.Add(teacher.Name, teacher);</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AddStudent(</w:t>
            </w:r>
            <w:r>
              <w:rPr>
                <w:rFonts w:ascii="Consolas" w:hAnsi="Consolas" w:cs="Consolas"/>
                <w:color w:val="2B91AF"/>
                <w:sz w:val="19"/>
                <w:szCs w:val="19"/>
                <w:lang w:val="en-US" w:eastAsia="en-US"/>
              </w:rPr>
              <w:t>Student</w:t>
            </w:r>
            <w:r>
              <w:rPr>
                <w:rFonts w:ascii="Consolas" w:hAnsi="Consolas" w:cs="Consolas"/>
                <w:sz w:val="19"/>
                <w:szCs w:val="19"/>
                <w:lang w:val="en-US" w:eastAsia="en-US"/>
              </w:rPr>
              <w:t xml:space="preserve"> student)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listOfStudents.Add(student);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internal</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List</w:t>
            </w:r>
            <w:r>
              <w:rPr>
                <w:rFonts w:ascii="Consolas" w:hAnsi="Consolas" w:cs="Consolas"/>
                <w:sz w:val="19"/>
                <w:szCs w:val="19"/>
                <w:lang w:val="en-US" w:eastAsia="en-US"/>
              </w:rPr>
              <w:t>&lt;</w:t>
            </w:r>
            <w:r>
              <w:rPr>
                <w:rFonts w:ascii="Consolas" w:hAnsi="Consolas" w:cs="Consolas"/>
                <w:color w:val="2B91AF"/>
                <w:sz w:val="19"/>
                <w:szCs w:val="19"/>
                <w:lang w:val="en-US" w:eastAsia="en-US"/>
              </w:rPr>
              <w:t>Student</w:t>
            </w:r>
            <w:r>
              <w:rPr>
                <w:rFonts w:ascii="Consolas" w:hAnsi="Consolas" w:cs="Consolas"/>
                <w:sz w:val="19"/>
                <w:szCs w:val="19"/>
                <w:lang w:val="en-US" w:eastAsia="en-US"/>
              </w:rPr>
              <w:t>&gt; ListOfStudents</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listOfStudents;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 xml:space="preserve"> { listOfStudents = </w:t>
            </w:r>
            <w:r>
              <w:rPr>
                <w:rFonts w:ascii="Consolas" w:hAnsi="Consolas" w:cs="Consolas"/>
                <w:color w:val="0000FF"/>
                <w:sz w:val="19"/>
                <w:szCs w:val="19"/>
                <w:lang w:val="en-US" w:eastAsia="en-US"/>
              </w:rPr>
              <w:t>value</w:t>
            </w:r>
            <w:r>
              <w:rPr>
                <w:rFonts w:ascii="Consolas" w:hAnsi="Consolas" w:cs="Consolas"/>
                <w:sz w:val="19"/>
                <w:szCs w:val="19"/>
                <w:lang w:val="en-US" w:eastAsia="en-US"/>
              </w:rPr>
              <w:t>;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Dictionary</w:t>
            </w:r>
            <w:r>
              <w:rPr>
                <w:rFonts w:ascii="Consolas" w:hAnsi="Consolas" w:cs="Consolas"/>
                <w:sz w:val="19"/>
                <w:szCs w:val="19"/>
                <w:lang w:val="en-US" w:eastAsia="en-US"/>
              </w:rPr>
              <w:t>&lt;</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Teacher</w:t>
            </w:r>
            <w:r>
              <w:rPr>
                <w:rFonts w:ascii="Consolas" w:hAnsi="Consolas" w:cs="Consolas"/>
                <w:sz w:val="19"/>
                <w:szCs w:val="19"/>
                <w:lang w:val="en-US" w:eastAsia="en-US"/>
              </w:rPr>
              <w:t>&gt; ListOfTeachers</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School</w:t>
            </w:r>
            <w:r>
              <w:rPr>
                <w:rFonts w:ascii="Consolas" w:hAnsi="Consolas" w:cs="Consolas"/>
                <w:sz w:val="19"/>
                <w:szCs w:val="19"/>
                <w:lang w:val="en-US" w:eastAsia="en-US"/>
              </w:rPr>
              <w:t>.listOfTeachers;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 xml:space="preserve"> { </w:t>
            </w:r>
            <w:r>
              <w:rPr>
                <w:rFonts w:ascii="Consolas" w:hAnsi="Consolas" w:cs="Consolas"/>
                <w:color w:val="2B91AF"/>
                <w:sz w:val="19"/>
                <w:szCs w:val="19"/>
                <w:lang w:val="en-US" w:eastAsia="en-US"/>
              </w:rPr>
              <w:t>School</w:t>
            </w:r>
            <w:r>
              <w:rPr>
                <w:rFonts w:ascii="Consolas" w:hAnsi="Consolas" w:cs="Consolas"/>
                <w:sz w:val="19"/>
                <w:szCs w:val="19"/>
                <w:lang w:val="en-US" w:eastAsia="en-US"/>
              </w:rPr>
              <w:t xml:space="preserve">.listOfTeachers = </w:t>
            </w:r>
            <w:r>
              <w:rPr>
                <w:rFonts w:ascii="Consolas" w:hAnsi="Consolas" w:cs="Consolas"/>
                <w:color w:val="0000FF"/>
                <w:sz w:val="19"/>
                <w:szCs w:val="19"/>
                <w:lang w:val="en-US" w:eastAsia="en-US"/>
              </w:rPr>
              <w:t>value</w:t>
            </w:r>
            <w:r>
              <w:rPr>
                <w:rFonts w:ascii="Consolas" w:hAnsi="Consolas" w:cs="Consolas"/>
                <w:sz w:val="19"/>
                <w:szCs w:val="19"/>
                <w:lang w:val="en-US" w:eastAsia="en-US"/>
              </w:rPr>
              <w:t>;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List</w:t>
            </w:r>
            <w:r>
              <w:rPr>
                <w:rFonts w:ascii="Consolas" w:hAnsi="Consolas" w:cs="Consolas"/>
                <w:sz w:val="19"/>
                <w:szCs w:val="19"/>
                <w:lang w:val="en-US" w:eastAsia="en-US"/>
              </w:rPr>
              <w:t>&lt;</w:t>
            </w:r>
            <w:r>
              <w:rPr>
                <w:rFonts w:ascii="Consolas" w:hAnsi="Consolas" w:cs="Consolas"/>
                <w:color w:val="2B91AF"/>
                <w:sz w:val="19"/>
                <w:szCs w:val="19"/>
                <w:lang w:val="en-US" w:eastAsia="en-US"/>
              </w:rPr>
              <w:t>Student</w:t>
            </w:r>
            <w:r>
              <w:rPr>
                <w:rFonts w:ascii="Consolas" w:hAnsi="Consolas" w:cs="Consolas"/>
                <w:sz w:val="19"/>
                <w:szCs w:val="19"/>
                <w:lang w:val="en-US" w:eastAsia="en-US"/>
              </w:rPr>
              <w:t>&gt; ListOfStudents1</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School</w:t>
            </w:r>
            <w:r>
              <w:rPr>
                <w:rFonts w:ascii="Consolas" w:hAnsi="Consolas" w:cs="Consolas"/>
                <w:sz w:val="19"/>
                <w:szCs w:val="19"/>
                <w:lang w:val="en-US" w:eastAsia="en-US"/>
              </w:rPr>
              <w:t>.listOfStudents;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 xml:space="preserve"> { </w:t>
            </w:r>
            <w:r>
              <w:rPr>
                <w:rFonts w:ascii="Consolas" w:hAnsi="Consolas" w:cs="Consolas"/>
                <w:color w:val="2B91AF"/>
                <w:sz w:val="19"/>
                <w:szCs w:val="19"/>
                <w:lang w:val="en-US" w:eastAsia="en-US"/>
              </w:rPr>
              <w:t>School</w:t>
            </w:r>
            <w:r>
              <w:rPr>
                <w:rFonts w:ascii="Consolas" w:hAnsi="Consolas" w:cs="Consolas"/>
                <w:sz w:val="19"/>
                <w:szCs w:val="19"/>
                <w:lang w:val="en-US" w:eastAsia="en-US"/>
              </w:rPr>
              <w:t xml:space="preserve">.listOfStudents = </w:t>
            </w:r>
            <w:r>
              <w:rPr>
                <w:rFonts w:ascii="Consolas" w:hAnsi="Consolas" w:cs="Consolas"/>
                <w:color w:val="0000FF"/>
                <w:sz w:val="19"/>
                <w:szCs w:val="19"/>
                <w:lang w:val="en-US" w:eastAsia="en-US"/>
              </w:rPr>
              <w:t>value</w:t>
            </w:r>
            <w:r>
              <w:rPr>
                <w:rFonts w:ascii="Consolas" w:hAnsi="Consolas" w:cs="Consolas"/>
                <w:sz w:val="19"/>
                <w:szCs w:val="19"/>
                <w:lang w:val="en-US" w:eastAsia="en-US"/>
              </w:rPr>
              <w:t>;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Student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classId;</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Student(</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classId)</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.name = name;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this</w:t>
            </w:r>
            <w:r>
              <w:rPr>
                <w:rFonts w:ascii="Consolas" w:hAnsi="Consolas" w:cs="Consolas"/>
                <w:sz w:val="19"/>
                <w:szCs w:val="19"/>
                <w:lang w:val="en-US" w:eastAsia="en-US"/>
              </w:rPr>
              <w:t>.classId = classId;</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lastRenderedPageBreak/>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name;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 xml:space="preserve"> { name = </w:t>
            </w:r>
            <w:r>
              <w:rPr>
                <w:rFonts w:ascii="Consolas" w:hAnsi="Consolas" w:cs="Consolas"/>
                <w:color w:val="0000FF"/>
                <w:sz w:val="19"/>
                <w:szCs w:val="19"/>
                <w:lang w:val="en-US" w:eastAsia="en-US"/>
              </w:rPr>
              <w:t>value</w:t>
            </w:r>
            <w:r>
              <w:rPr>
                <w:rFonts w:ascii="Consolas" w:hAnsi="Consolas" w:cs="Consolas"/>
                <w:sz w:val="19"/>
                <w:szCs w:val="19"/>
                <w:lang w:val="en-US" w:eastAsia="en-US"/>
              </w:rPr>
              <w:t>;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ClassId</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classId;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 xml:space="preserve"> { classId = </w:t>
            </w:r>
            <w:r>
              <w:rPr>
                <w:rFonts w:ascii="Consolas" w:hAnsi="Consolas" w:cs="Consolas"/>
                <w:color w:val="0000FF"/>
                <w:sz w:val="19"/>
                <w:szCs w:val="19"/>
                <w:lang w:val="en-US" w:eastAsia="en-US"/>
              </w:rPr>
              <w:t>value</w:t>
            </w:r>
            <w:r>
              <w:rPr>
                <w:rFonts w:ascii="Consolas" w:hAnsi="Consolas" w:cs="Consolas"/>
                <w:sz w:val="19"/>
                <w:szCs w:val="19"/>
                <w:lang w:val="en-US" w:eastAsia="en-US"/>
              </w:rPr>
              <w:t>;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Program</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StringBuilder</w:t>
            </w:r>
            <w:r>
              <w:rPr>
                <w:rFonts w:ascii="Consolas" w:hAnsi="Consolas" w:cs="Consolas"/>
                <w:sz w:val="19"/>
                <w:szCs w:val="19"/>
                <w:lang w:val="en-US" w:eastAsia="en-US"/>
              </w:rPr>
              <w:t xml:space="preserve"> result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StringBuilder</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sz w:val="19"/>
                <w:szCs w:val="19"/>
                <w:lang w:val="en-US" w:eastAsia="en-US"/>
              </w:rPr>
              <w:t>[] args)</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ReadInput();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 xml:space="preserve">.WriteLine(result.ToString());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ReadInput()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line = </w:t>
            </w:r>
            <w:r>
              <w:rPr>
                <w:rFonts w:ascii="Consolas" w:hAnsi="Consolas" w:cs="Consolas"/>
                <w:color w:val="2B91AF"/>
                <w:sz w:val="19"/>
                <w:szCs w:val="19"/>
                <w:lang w:val="en-US" w:eastAsia="en-US"/>
              </w:rPr>
              <w:t>Console</w:t>
            </w:r>
            <w:r>
              <w:rPr>
                <w:rFonts w:ascii="Consolas" w:hAnsi="Consolas" w:cs="Consolas"/>
                <w:sz w:val="19"/>
                <w:szCs w:val="19"/>
                <w:lang w:val="en-US" w:eastAsia="en-US"/>
              </w:rPr>
              <w:t>.ReadLine();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color w:val="0000FF"/>
                <w:sz w:val="19"/>
                <w:szCs w:val="19"/>
                <w:lang w:val="en-US" w:eastAsia="en-US"/>
              </w:rPr>
              <w:t>while</w:t>
            </w:r>
            <w:proofErr w:type="gramEnd"/>
            <w:r>
              <w:rPr>
                <w:rFonts w:ascii="Consolas" w:hAnsi="Consolas" w:cs="Consolas"/>
                <w:sz w:val="19"/>
                <w:szCs w:val="19"/>
                <w:lang w:val="en-US" w:eastAsia="en-US"/>
              </w:rPr>
              <w:t xml:space="preserve"> (line != </w:t>
            </w:r>
            <w:r>
              <w:rPr>
                <w:rFonts w:ascii="Consolas" w:hAnsi="Consolas" w:cs="Consolas"/>
                <w:color w:val="A31515"/>
                <w:sz w:val="19"/>
                <w:szCs w:val="19"/>
                <w:lang w:val="en-US" w:eastAsia="en-US"/>
              </w:rPr>
              <w:t>"End."</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separators = { </w:t>
            </w:r>
            <w:r>
              <w:rPr>
                <w:rFonts w:ascii="Consolas" w:hAnsi="Consolas" w:cs="Consolas"/>
                <w:color w:val="A31515"/>
                <w:sz w:val="19"/>
                <w:szCs w:val="19"/>
                <w:lang w:val="en-US" w:eastAsia="en-US"/>
              </w:rPr>
              <w:t>","</w:t>
            </w:r>
            <w:r>
              <w:rPr>
                <w:rFonts w:ascii="Consolas" w:hAnsi="Consolas" w:cs="Consolas"/>
                <w:sz w:val="19"/>
                <w:szCs w:val="19"/>
                <w:lang w:val="en-US" w:eastAsia="en-US"/>
              </w:rPr>
              <w:t xml:space="preserve">, </w:t>
            </w:r>
            <w:r>
              <w:rPr>
                <w:rFonts w:ascii="Consolas" w:hAnsi="Consolas" w:cs="Consolas"/>
                <w:color w:val="A31515"/>
                <w:sz w:val="19"/>
                <w:szCs w:val="19"/>
                <w:lang w:val="en-US" w:eastAsia="en-US"/>
              </w:rPr>
              <w:t>"("</w:t>
            </w:r>
            <w:r>
              <w:rPr>
                <w:rFonts w:ascii="Consolas" w:hAnsi="Consolas" w:cs="Consolas"/>
                <w:sz w:val="19"/>
                <w:szCs w:val="19"/>
                <w:lang w:val="en-US" w:eastAsia="en-US"/>
              </w:rPr>
              <w:t xml:space="preserve">, </w:t>
            </w:r>
            <w:r>
              <w:rPr>
                <w:rFonts w:ascii="Consolas" w:hAnsi="Consolas" w:cs="Consolas"/>
                <w:color w:val="A31515"/>
                <w:sz w:val="19"/>
                <w:szCs w:val="19"/>
                <w:lang w:val="en-US" w:eastAsia="en-US"/>
              </w:rPr>
              <w:t>")"</w:t>
            </w: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expectedComand = line.Split(separators, </w:t>
            </w:r>
            <w:r>
              <w:rPr>
                <w:rFonts w:ascii="Consolas" w:hAnsi="Consolas" w:cs="Consolas"/>
                <w:color w:val="2B91AF"/>
                <w:sz w:val="19"/>
                <w:szCs w:val="19"/>
                <w:lang w:val="en-US" w:eastAsia="en-US"/>
              </w:rPr>
              <w:t>StringSplitOptions</w:t>
            </w:r>
            <w:r>
              <w:rPr>
                <w:rFonts w:ascii="Consolas" w:hAnsi="Consolas" w:cs="Consolas"/>
                <w:sz w:val="19"/>
                <w:szCs w:val="19"/>
                <w:lang w:val="en-US" w:eastAsia="en-US"/>
              </w:rPr>
              <w:t>.RemoveEmptyEntries);</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for</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i = 0; i &lt; expectedComand.Length; i++)</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expectedComand[i] = expectedComand[i].Trim();</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ComandExecutes(expectedComand);</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line = </w:t>
            </w:r>
            <w:r>
              <w:rPr>
                <w:rFonts w:ascii="Consolas" w:hAnsi="Consolas" w:cs="Consolas"/>
                <w:color w:val="2B91AF"/>
                <w:sz w:val="19"/>
                <w:szCs w:val="19"/>
                <w:lang w:val="en-US" w:eastAsia="en-US"/>
              </w:rPr>
              <w:t>Console</w:t>
            </w:r>
            <w:r>
              <w:rPr>
                <w:rFonts w:ascii="Consolas" w:hAnsi="Consolas" w:cs="Consolas"/>
                <w:sz w:val="19"/>
                <w:szCs w:val="19"/>
                <w:lang w:val="en-US" w:eastAsia="en-US"/>
              </w:rPr>
              <w:t>.ReadLine();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ComandExecutes(</w:t>
            </w:r>
            <w:r>
              <w:rPr>
                <w:rFonts w:ascii="Consolas" w:hAnsi="Consolas" w:cs="Consolas"/>
                <w:color w:val="0000FF"/>
                <w:sz w:val="19"/>
                <w:szCs w:val="19"/>
                <w:lang w:val="en-US" w:eastAsia="en-US"/>
              </w:rPr>
              <w:t>string</w:t>
            </w:r>
            <w:r>
              <w:rPr>
                <w:rFonts w:ascii="Consolas" w:hAnsi="Consolas" w:cs="Consolas"/>
                <w:sz w:val="19"/>
                <w:szCs w:val="19"/>
                <w:lang w:val="en-US" w:eastAsia="en-US"/>
              </w:rPr>
              <w:t>[] expectedComand)</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switch</w:t>
            </w:r>
            <w:r>
              <w:rPr>
                <w:rFonts w:ascii="Consolas" w:hAnsi="Consolas" w:cs="Consolas"/>
                <w:sz w:val="19"/>
                <w:szCs w:val="19"/>
                <w:lang w:val="en-US" w:eastAsia="en-US"/>
              </w:rPr>
              <w:t xml:space="preserve"> (expectedComand[0])</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case</w:t>
            </w:r>
            <w:r>
              <w:rPr>
                <w:rFonts w:ascii="Consolas" w:hAnsi="Consolas" w:cs="Consolas"/>
                <w:sz w:val="19"/>
                <w:szCs w:val="19"/>
                <w:lang w:val="en-US" w:eastAsia="en-US"/>
              </w:rPr>
              <w:t xml:space="preserve"> </w:t>
            </w:r>
            <w:r>
              <w:rPr>
                <w:rFonts w:ascii="Consolas" w:hAnsi="Consolas" w:cs="Consolas"/>
                <w:color w:val="A31515"/>
                <w:sz w:val="19"/>
                <w:szCs w:val="19"/>
                <w:lang w:val="en-US" w:eastAsia="en-US"/>
              </w:rPr>
              <w:t>"AddStudent"</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School</w:t>
            </w:r>
            <w:r>
              <w:rPr>
                <w:rFonts w:ascii="Consolas" w:hAnsi="Consolas" w:cs="Consolas"/>
                <w:sz w:val="19"/>
                <w:szCs w:val="19"/>
                <w:lang w:val="en-US" w:eastAsia="en-US"/>
              </w:rPr>
              <w:t>.ListOfStudents1.Add(</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Student</w:t>
            </w:r>
            <w:r>
              <w:rPr>
                <w:rFonts w:ascii="Consolas" w:hAnsi="Consolas" w:cs="Consolas"/>
                <w:sz w:val="19"/>
                <w:szCs w:val="19"/>
                <w:lang w:val="en-US" w:eastAsia="en-US"/>
              </w:rPr>
              <w:t>(expectedComand[1], expectedComand[2]));</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sz w:val="19"/>
                <w:szCs w:val="19"/>
                <w:lang w:val="en-US" w:eastAsia="en-US"/>
              </w:rPr>
              <w:t>result.Append(</w:t>
            </w:r>
            <w:proofErr w:type="gramEnd"/>
            <w:r>
              <w:rPr>
                <w:rFonts w:ascii="Consolas" w:hAnsi="Consolas" w:cs="Consolas"/>
                <w:color w:val="A31515"/>
                <w:sz w:val="19"/>
                <w:szCs w:val="19"/>
                <w:lang w:val="en-US" w:eastAsia="en-US"/>
              </w:rPr>
              <w:t>"Student added."</w:t>
            </w:r>
            <w:r>
              <w:rPr>
                <w:rFonts w:ascii="Consolas" w:hAnsi="Consolas" w:cs="Consolas"/>
                <w:sz w:val="19"/>
                <w:szCs w:val="19"/>
                <w:lang w:val="en-US" w:eastAsia="en-US"/>
              </w:rPr>
              <w:t xml:space="preserve"> + System.</w:t>
            </w:r>
            <w:r>
              <w:rPr>
                <w:rFonts w:ascii="Consolas" w:hAnsi="Consolas" w:cs="Consolas"/>
                <w:color w:val="2B91AF"/>
                <w:sz w:val="19"/>
                <w:szCs w:val="19"/>
                <w:lang w:val="en-US" w:eastAsia="en-US"/>
              </w:rPr>
              <w:t>Environment</w:t>
            </w:r>
            <w:r>
              <w:rPr>
                <w:rFonts w:ascii="Consolas" w:hAnsi="Consolas" w:cs="Consolas"/>
                <w:sz w:val="19"/>
                <w:szCs w:val="19"/>
                <w:lang w:val="en-US" w:eastAsia="en-US"/>
              </w:rPr>
              <w:t>.NewLine);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case</w:t>
            </w:r>
            <w:r>
              <w:rPr>
                <w:rFonts w:ascii="Consolas" w:hAnsi="Consolas" w:cs="Consolas"/>
                <w:sz w:val="19"/>
                <w:szCs w:val="19"/>
                <w:lang w:val="en-US" w:eastAsia="en-US"/>
              </w:rPr>
              <w:t xml:space="preserve"> </w:t>
            </w:r>
            <w:r>
              <w:rPr>
                <w:rFonts w:ascii="Consolas" w:hAnsi="Consolas" w:cs="Consolas"/>
                <w:color w:val="A31515"/>
                <w:sz w:val="19"/>
                <w:szCs w:val="19"/>
                <w:lang w:val="en-US" w:eastAsia="en-US"/>
              </w:rPr>
              <w:t>"AddTeacher"</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School</w:t>
            </w:r>
            <w:r>
              <w:rPr>
                <w:rFonts w:ascii="Consolas" w:hAnsi="Consolas" w:cs="Consolas"/>
                <w:sz w:val="19"/>
                <w:szCs w:val="19"/>
                <w:lang w:val="en-US" w:eastAsia="en-US"/>
              </w:rPr>
              <w:t xml:space="preserve">.ListOfTeachers.Add(expectedComand[1],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Teacher</w:t>
            </w:r>
            <w:r>
              <w:rPr>
                <w:rFonts w:ascii="Consolas" w:hAnsi="Consolas" w:cs="Consolas"/>
                <w:sz w:val="19"/>
                <w:szCs w:val="19"/>
                <w:lang w:val="en-US" w:eastAsia="en-US"/>
              </w:rPr>
              <w:t>(expectedComand[1]));</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sz w:val="19"/>
                <w:szCs w:val="19"/>
                <w:lang w:val="en-US" w:eastAsia="en-US"/>
              </w:rPr>
              <w:t>result.Append(</w:t>
            </w:r>
            <w:proofErr w:type="gramEnd"/>
            <w:r>
              <w:rPr>
                <w:rFonts w:ascii="Consolas" w:hAnsi="Consolas" w:cs="Consolas"/>
                <w:color w:val="A31515"/>
                <w:sz w:val="19"/>
                <w:szCs w:val="19"/>
                <w:lang w:val="en-US" w:eastAsia="en-US"/>
              </w:rPr>
              <w:t>"Teacher added."</w:t>
            </w:r>
            <w:r>
              <w:rPr>
                <w:rFonts w:ascii="Consolas" w:hAnsi="Consolas" w:cs="Consolas"/>
                <w:sz w:val="19"/>
                <w:szCs w:val="19"/>
                <w:lang w:val="en-US" w:eastAsia="en-US"/>
              </w:rPr>
              <w:t xml:space="preserve"> + System.</w:t>
            </w:r>
            <w:r>
              <w:rPr>
                <w:rFonts w:ascii="Consolas" w:hAnsi="Consolas" w:cs="Consolas"/>
                <w:color w:val="2B91AF"/>
                <w:sz w:val="19"/>
                <w:szCs w:val="19"/>
                <w:lang w:val="en-US" w:eastAsia="en-US"/>
              </w:rPr>
              <w:t>Environment</w:t>
            </w:r>
            <w:r>
              <w:rPr>
                <w:rFonts w:ascii="Consolas" w:hAnsi="Consolas" w:cs="Consolas"/>
                <w:sz w:val="19"/>
                <w:szCs w:val="19"/>
                <w:lang w:val="en-US" w:eastAsia="en-US"/>
              </w:rPr>
              <w:t>.NewLine);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case</w:t>
            </w:r>
            <w:r>
              <w:rPr>
                <w:rFonts w:ascii="Consolas" w:hAnsi="Consolas" w:cs="Consolas"/>
                <w:sz w:val="19"/>
                <w:szCs w:val="19"/>
                <w:lang w:val="en-US" w:eastAsia="en-US"/>
              </w:rPr>
              <w:t xml:space="preserve"> </w:t>
            </w:r>
            <w:r>
              <w:rPr>
                <w:rFonts w:ascii="Consolas" w:hAnsi="Consolas" w:cs="Consolas"/>
                <w:color w:val="A31515"/>
                <w:sz w:val="19"/>
                <w:szCs w:val="19"/>
                <w:lang w:val="en-US" w:eastAsia="en-US"/>
              </w:rPr>
              <w:t>"AddDiscipline"</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School</w:t>
            </w:r>
            <w:r>
              <w:rPr>
                <w:rFonts w:ascii="Consolas" w:hAnsi="Consolas" w:cs="Consolas"/>
                <w:sz w:val="19"/>
                <w:szCs w:val="19"/>
                <w:lang w:val="en-US" w:eastAsia="en-US"/>
              </w:rPr>
              <w:t>.ListOfTeachers.ContainsKey(expectedComand[1]))</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School</w:t>
            </w:r>
            <w:r>
              <w:rPr>
                <w:rFonts w:ascii="Consolas" w:hAnsi="Consolas" w:cs="Consolas"/>
                <w:sz w:val="19"/>
                <w:szCs w:val="19"/>
                <w:lang w:val="en-US" w:eastAsia="en-US"/>
              </w:rPr>
              <w:t>.ListOfTeachers[expectedComand[1]].AddDiscipline(expectedComand[2],</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.Parse(expectedComand[3]), </w:t>
            </w:r>
            <w:r>
              <w:rPr>
                <w:rFonts w:ascii="Consolas" w:hAnsi="Consolas" w:cs="Consolas"/>
                <w:color w:val="0000FF"/>
                <w:sz w:val="19"/>
                <w:szCs w:val="19"/>
                <w:lang w:val="en-US" w:eastAsia="en-US"/>
              </w:rPr>
              <w:t>int</w:t>
            </w:r>
            <w:r>
              <w:rPr>
                <w:rFonts w:ascii="Consolas" w:hAnsi="Consolas" w:cs="Consolas"/>
                <w:sz w:val="19"/>
                <w:szCs w:val="19"/>
                <w:lang w:val="en-US" w:eastAsia="en-US"/>
              </w:rPr>
              <w:t>.Parse(expectedComand[4]));</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lastRenderedPageBreak/>
              <w:t xml:space="preserve">                        </w:t>
            </w:r>
            <w:r>
              <w:rPr>
                <w:rFonts w:ascii="Consolas" w:hAnsi="Consolas" w:cs="Consolas"/>
                <w:color w:val="0000FF"/>
                <w:sz w:val="19"/>
                <w:szCs w:val="19"/>
                <w:lang w:val="en-US" w:eastAsia="en-US"/>
              </w:rPr>
              <w:t>else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School</w:t>
            </w:r>
            <w:r>
              <w:rPr>
                <w:rFonts w:ascii="Consolas" w:hAnsi="Consolas" w:cs="Consolas"/>
                <w:sz w:val="19"/>
                <w:szCs w:val="19"/>
                <w:lang w:val="en-US" w:eastAsia="en-US"/>
              </w:rPr>
              <w:t xml:space="preserve">.ListOfTeachers.Add(expectedComand[1],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Teacher</w:t>
            </w:r>
            <w:r>
              <w:rPr>
                <w:rFonts w:ascii="Consolas" w:hAnsi="Consolas" w:cs="Consolas"/>
                <w:sz w:val="19"/>
                <w:szCs w:val="19"/>
                <w:lang w:val="en-US" w:eastAsia="en-US"/>
              </w:rPr>
              <w:t>(expectedComand[1]));</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School</w:t>
            </w:r>
            <w:r>
              <w:rPr>
                <w:rFonts w:ascii="Consolas" w:hAnsi="Consolas" w:cs="Consolas"/>
                <w:sz w:val="19"/>
                <w:szCs w:val="19"/>
                <w:lang w:val="en-US" w:eastAsia="en-US"/>
              </w:rPr>
              <w:t>.ListOfTeachers[expectedComand[1]].AddDiscipline(expectedComand[2],</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.Parse(expectedComand[3]), </w:t>
            </w:r>
            <w:r>
              <w:rPr>
                <w:rFonts w:ascii="Consolas" w:hAnsi="Consolas" w:cs="Consolas"/>
                <w:color w:val="0000FF"/>
                <w:sz w:val="19"/>
                <w:szCs w:val="19"/>
                <w:lang w:val="en-US" w:eastAsia="en-US"/>
              </w:rPr>
              <w:t>int</w:t>
            </w:r>
            <w:r>
              <w:rPr>
                <w:rFonts w:ascii="Consolas" w:hAnsi="Consolas" w:cs="Consolas"/>
                <w:sz w:val="19"/>
                <w:szCs w:val="19"/>
                <w:lang w:val="en-US" w:eastAsia="en-US"/>
              </w:rPr>
              <w:t>.Parse(expectedComand[4]));</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sz w:val="19"/>
                <w:szCs w:val="19"/>
                <w:lang w:val="en-US" w:eastAsia="en-US"/>
              </w:rPr>
              <w:t>result.Append(</w:t>
            </w:r>
            <w:proofErr w:type="gramEnd"/>
            <w:r>
              <w:rPr>
                <w:rFonts w:ascii="Consolas" w:hAnsi="Consolas" w:cs="Consolas"/>
                <w:color w:val="A31515"/>
                <w:sz w:val="19"/>
                <w:szCs w:val="19"/>
                <w:lang w:val="en-US" w:eastAsia="en-US"/>
              </w:rPr>
              <w:t>"Discipline added."</w:t>
            </w:r>
            <w:r>
              <w:rPr>
                <w:rFonts w:ascii="Consolas" w:hAnsi="Consolas" w:cs="Consolas"/>
                <w:sz w:val="19"/>
                <w:szCs w:val="19"/>
                <w:lang w:val="en-US" w:eastAsia="en-US"/>
              </w:rPr>
              <w:t xml:space="preserve"> + System.</w:t>
            </w:r>
            <w:r>
              <w:rPr>
                <w:rFonts w:ascii="Consolas" w:hAnsi="Consolas" w:cs="Consolas"/>
                <w:color w:val="2B91AF"/>
                <w:sz w:val="19"/>
                <w:szCs w:val="19"/>
                <w:lang w:val="en-US" w:eastAsia="en-US"/>
              </w:rPr>
              <w:t>Environment</w:t>
            </w:r>
            <w:r>
              <w:rPr>
                <w:rFonts w:ascii="Consolas" w:hAnsi="Consolas" w:cs="Consolas"/>
                <w:sz w:val="19"/>
                <w:szCs w:val="19"/>
                <w:lang w:val="en-US" w:eastAsia="en-US"/>
              </w:rPr>
              <w:t>.NewLine);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case</w:t>
            </w:r>
            <w:r>
              <w:rPr>
                <w:rFonts w:ascii="Consolas" w:hAnsi="Consolas" w:cs="Consolas"/>
                <w:sz w:val="19"/>
                <w:szCs w:val="19"/>
                <w:lang w:val="en-US" w:eastAsia="en-US"/>
              </w:rPr>
              <w:t xml:space="preserve"> </w:t>
            </w:r>
            <w:r>
              <w:rPr>
                <w:rFonts w:ascii="Consolas" w:hAnsi="Consolas" w:cs="Consolas"/>
                <w:color w:val="A31515"/>
                <w:sz w:val="19"/>
                <w:szCs w:val="19"/>
                <w:lang w:val="en-US" w:eastAsia="en-US"/>
              </w:rPr>
              <w:t>"PrintStudents"</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sz w:val="19"/>
                <w:szCs w:val="19"/>
                <w:lang w:val="en-US" w:eastAsia="en-US"/>
              </w:rPr>
              <w:t xml:space="preserve"> isStudentInThisClass = </w:t>
            </w:r>
            <w:r>
              <w:rPr>
                <w:rFonts w:ascii="Consolas" w:hAnsi="Consolas" w:cs="Consolas"/>
                <w:color w:val="0000FF"/>
                <w:sz w:val="19"/>
                <w:szCs w:val="19"/>
                <w:lang w:val="en-US" w:eastAsia="en-US"/>
              </w:rPr>
              <w:t>false</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foreach</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item </w:t>
            </w:r>
            <w:r>
              <w:rPr>
                <w:rFonts w:ascii="Consolas" w:hAnsi="Consolas" w:cs="Consolas"/>
                <w:color w:val="0000FF"/>
                <w:sz w:val="19"/>
                <w:szCs w:val="19"/>
                <w:lang w:val="en-US" w:eastAsia="en-US"/>
              </w:rPr>
              <w:t>in</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School</w:t>
            </w:r>
            <w:r>
              <w:rPr>
                <w:rFonts w:ascii="Consolas" w:hAnsi="Consolas" w:cs="Consolas"/>
                <w:sz w:val="19"/>
                <w:szCs w:val="19"/>
                <w:lang w:val="en-US" w:eastAsia="en-US"/>
              </w:rPr>
              <w:t>.ListOfStudents1)</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(item.ClassId.Equals(expectedComand[1]))</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isStudentInThisClass = </w:t>
            </w:r>
            <w:r>
              <w:rPr>
                <w:rFonts w:ascii="Consolas" w:hAnsi="Consolas" w:cs="Consolas"/>
                <w:color w:val="0000FF"/>
                <w:sz w:val="19"/>
                <w:szCs w:val="19"/>
                <w:lang w:val="en-US" w:eastAsia="en-US"/>
              </w:rPr>
              <w:t>true</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result.Append(item.Name + System.</w:t>
            </w:r>
            <w:r>
              <w:rPr>
                <w:rFonts w:ascii="Consolas" w:hAnsi="Consolas" w:cs="Consolas"/>
                <w:color w:val="2B91AF"/>
                <w:sz w:val="19"/>
                <w:szCs w:val="19"/>
                <w:lang w:val="en-US" w:eastAsia="en-US"/>
              </w:rPr>
              <w:t>Environment</w:t>
            </w:r>
            <w:r>
              <w:rPr>
                <w:rFonts w:ascii="Consolas" w:hAnsi="Consolas" w:cs="Consolas"/>
                <w:sz w:val="19"/>
                <w:szCs w:val="19"/>
                <w:lang w:val="en-US" w:eastAsia="en-US"/>
              </w:rPr>
              <w:t>.NewLine);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(!isStudentInThisClass)</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sz w:val="19"/>
                <w:szCs w:val="19"/>
                <w:lang w:val="en-US" w:eastAsia="en-US"/>
              </w:rPr>
              <w:t>result.Append(</w:t>
            </w:r>
            <w:proofErr w:type="gramEnd"/>
            <w:r>
              <w:rPr>
                <w:rFonts w:ascii="Consolas" w:hAnsi="Consolas" w:cs="Consolas"/>
                <w:color w:val="A31515"/>
                <w:sz w:val="19"/>
                <w:szCs w:val="19"/>
                <w:lang w:val="en-US" w:eastAsia="en-US"/>
              </w:rPr>
              <w:t>"No students."</w:t>
            </w:r>
            <w:r>
              <w:rPr>
                <w:rFonts w:ascii="Consolas" w:hAnsi="Consolas" w:cs="Consolas"/>
                <w:sz w:val="19"/>
                <w:szCs w:val="19"/>
                <w:lang w:val="en-US" w:eastAsia="en-US"/>
              </w:rPr>
              <w:t xml:space="preserve"> + System.</w:t>
            </w:r>
            <w:r>
              <w:rPr>
                <w:rFonts w:ascii="Consolas" w:hAnsi="Consolas" w:cs="Consolas"/>
                <w:color w:val="2B91AF"/>
                <w:sz w:val="19"/>
                <w:szCs w:val="19"/>
                <w:lang w:val="en-US" w:eastAsia="en-US"/>
              </w:rPr>
              <w:t>Environment</w:t>
            </w:r>
            <w:r>
              <w:rPr>
                <w:rFonts w:ascii="Consolas" w:hAnsi="Consolas" w:cs="Consolas"/>
                <w:sz w:val="19"/>
                <w:szCs w:val="19"/>
                <w:lang w:val="en-US" w:eastAsia="en-US"/>
              </w:rPr>
              <w:t>.NewLine);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case</w:t>
            </w:r>
            <w:r>
              <w:rPr>
                <w:rFonts w:ascii="Consolas" w:hAnsi="Consolas" w:cs="Consolas"/>
                <w:sz w:val="19"/>
                <w:szCs w:val="19"/>
                <w:lang w:val="en-US" w:eastAsia="en-US"/>
              </w:rPr>
              <w:t xml:space="preserve"> </w:t>
            </w:r>
            <w:r>
              <w:rPr>
                <w:rFonts w:ascii="Consolas" w:hAnsi="Consolas" w:cs="Consolas"/>
                <w:color w:val="A31515"/>
                <w:sz w:val="19"/>
                <w:szCs w:val="19"/>
                <w:lang w:val="en-US" w:eastAsia="en-US"/>
              </w:rPr>
              <w:t>"PrintTeacher"</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sz w:val="19"/>
                <w:szCs w:val="19"/>
                <w:lang w:val="en-US" w:eastAsia="en-US"/>
              </w:rPr>
              <w:t xml:space="preserve"> isFoundTeacher = </w:t>
            </w:r>
            <w:r>
              <w:rPr>
                <w:rFonts w:ascii="Consolas" w:hAnsi="Consolas" w:cs="Consolas"/>
                <w:color w:val="0000FF"/>
                <w:sz w:val="19"/>
                <w:szCs w:val="19"/>
                <w:lang w:val="en-US" w:eastAsia="en-US"/>
              </w:rPr>
              <w:t>false</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foreach</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teacher </w:t>
            </w:r>
            <w:r>
              <w:rPr>
                <w:rFonts w:ascii="Consolas" w:hAnsi="Consolas" w:cs="Consolas"/>
                <w:color w:val="0000FF"/>
                <w:sz w:val="19"/>
                <w:szCs w:val="19"/>
                <w:lang w:val="en-US" w:eastAsia="en-US"/>
              </w:rPr>
              <w:t>in</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School</w:t>
            </w:r>
            <w:r>
              <w:rPr>
                <w:rFonts w:ascii="Consolas" w:hAnsi="Consolas" w:cs="Consolas"/>
                <w:sz w:val="19"/>
                <w:szCs w:val="19"/>
                <w:lang w:val="en-US" w:eastAsia="en-US"/>
              </w:rPr>
              <w:t>.ListOfTeachers)</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for</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i = 0; i &lt; teacher.Value.ListOfDiscipline.Count; i++)</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(teacher.Value.ListOfDiscipline[i].Name.Equals(expectedComand[1]))</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isFoundTeacher = </w:t>
            </w:r>
            <w:r>
              <w:rPr>
                <w:rFonts w:ascii="Consolas" w:hAnsi="Consolas" w:cs="Consolas"/>
                <w:color w:val="0000FF"/>
                <w:sz w:val="19"/>
                <w:szCs w:val="19"/>
                <w:lang w:val="en-US" w:eastAsia="en-US"/>
              </w:rPr>
              <w:t>true</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result.Append(teacher.Value + System.</w:t>
            </w:r>
            <w:r>
              <w:rPr>
                <w:rFonts w:ascii="Consolas" w:hAnsi="Consolas" w:cs="Consolas"/>
                <w:color w:val="2B91AF"/>
                <w:sz w:val="19"/>
                <w:szCs w:val="19"/>
                <w:lang w:val="en-US" w:eastAsia="en-US"/>
              </w:rPr>
              <w:t>Environment</w:t>
            </w:r>
            <w:r>
              <w:rPr>
                <w:rFonts w:ascii="Consolas" w:hAnsi="Consolas" w:cs="Consolas"/>
                <w:sz w:val="19"/>
                <w:szCs w:val="19"/>
                <w:lang w:val="en-US" w:eastAsia="en-US"/>
              </w:rPr>
              <w:t>.NewLine);</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(!isFoundTeacher)</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sz w:val="19"/>
                <w:szCs w:val="19"/>
                <w:lang w:val="en-US" w:eastAsia="en-US"/>
              </w:rPr>
              <w:t>result.Append(</w:t>
            </w:r>
            <w:proofErr w:type="gramEnd"/>
            <w:r>
              <w:rPr>
                <w:rFonts w:ascii="Consolas" w:hAnsi="Consolas" w:cs="Consolas"/>
                <w:color w:val="A31515"/>
                <w:sz w:val="19"/>
                <w:szCs w:val="19"/>
                <w:lang w:val="en-US" w:eastAsia="en-US"/>
              </w:rPr>
              <w:t>"No teacher."</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break</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default</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result.Append(</w:t>
            </w:r>
            <w:r>
              <w:rPr>
                <w:rFonts w:ascii="Consolas" w:hAnsi="Consolas" w:cs="Consolas"/>
                <w:color w:val="A31515"/>
                <w:sz w:val="19"/>
                <w:szCs w:val="19"/>
                <w:lang w:val="en-US" w:eastAsia="en-US"/>
              </w:rPr>
              <w:t>"Invalid comand"</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1E1081" w:rsidRDefault="001E1081" w:rsidP="00EC463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1E1081" w:rsidRDefault="001E1081" w:rsidP="00EC4630">
            <w:pPr>
              <w:autoSpaceDE w:val="0"/>
              <w:autoSpaceDN w:val="0"/>
              <w:adjustRightInd w:val="0"/>
              <w:spacing w:before="0"/>
              <w:jc w:val="left"/>
              <w:rPr>
                <w:rFonts w:ascii="Consolas" w:hAnsi="Consolas" w:cs="Consolas"/>
                <w:sz w:val="19"/>
                <w:szCs w:val="19"/>
                <w:lang w:val="en-US" w:eastAsia="en-US"/>
              </w:rPr>
            </w:pPr>
          </w:p>
          <w:p w:rsidR="001E1081" w:rsidRPr="00473AA8" w:rsidRDefault="001E1081" w:rsidP="00EC4630">
            <w:pPr>
              <w:autoSpaceDE w:val="0"/>
              <w:autoSpaceDN w:val="0"/>
              <w:adjustRightInd w:val="0"/>
              <w:spacing w:before="0"/>
              <w:jc w:val="left"/>
              <w:rPr>
                <w:rFonts w:ascii="Consolas" w:hAnsi="Consolas" w:cs="Consolas"/>
                <w:noProof/>
                <w:szCs w:val="20"/>
              </w:rPr>
            </w:pPr>
          </w:p>
        </w:tc>
      </w:tr>
      <w:tr w:rsidR="001E1081" w:rsidRPr="00140C9B" w:rsidTr="00EC4630">
        <w:tc>
          <w:tcPr>
            <w:tcW w:w="10773" w:type="dxa"/>
            <w:gridSpan w:val="2"/>
            <w:vAlign w:val="center"/>
          </w:tcPr>
          <w:p w:rsidR="001E1081" w:rsidRDefault="001E1081" w:rsidP="00EC4630">
            <w:pPr>
              <w:spacing w:after="120"/>
              <w:jc w:val="left"/>
              <w:rPr>
                <w:b/>
              </w:rPr>
            </w:pPr>
            <w:r>
              <w:rPr>
                <w:b/>
              </w:rPr>
              <w:lastRenderedPageBreak/>
              <w:t>Тестове</w:t>
            </w:r>
          </w:p>
          <w:p w:rsidR="001E1081" w:rsidRDefault="001E1081" w:rsidP="00EC4630">
            <w:pPr>
              <w:spacing w:after="120"/>
              <w:jc w:val="left"/>
              <w:rPr>
                <w:szCs w:val="20"/>
              </w:rPr>
            </w:pPr>
            <w:r>
              <w:t xml:space="preserve">Случаите за </w:t>
            </w:r>
            <w:r w:rsidRPr="00742B86">
              <w:rPr>
                <w:szCs w:val="20"/>
              </w:rPr>
              <w:t>тестване са следните:</w:t>
            </w:r>
          </w:p>
          <w:p w:rsidR="001E1081" w:rsidRDefault="001E1081" w:rsidP="001E1081">
            <w:pPr>
              <w:pStyle w:val="af7"/>
              <w:numPr>
                <w:ilvl w:val="0"/>
                <w:numId w:val="47"/>
              </w:numPr>
              <w:spacing w:after="120"/>
              <w:jc w:val="left"/>
            </w:pPr>
            <w:r>
              <w:t>Добавяне на студент.</w:t>
            </w:r>
          </w:p>
          <w:p w:rsidR="001E1081" w:rsidRDefault="001E1081" w:rsidP="001E1081">
            <w:pPr>
              <w:pStyle w:val="af7"/>
              <w:numPr>
                <w:ilvl w:val="0"/>
                <w:numId w:val="47"/>
              </w:numPr>
              <w:spacing w:after="120"/>
              <w:jc w:val="left"/>
            </w:pPr>
            <w:r>
              <w:t>Добавяне на учител.</w:t>
            </w:r>
          </w:p>
          <w:p w:rsidR="001E1081" w:rsidRDefault="001E1081" w:rsidP="001E1081">
            <w:pPr>
              <w:pStyle w:val="af7"/>
              <w:numPr>
                <w:ilvl w:val="0"/>
                <w:numId w:val="47"/>
              </w:numPr>
              <w:spacing w:after="120"/>
              <w:jc w:val="left"/>
            </w:pPr>
            <w:r>
              <w:t>Добавяне на дисциплина.</w:t>
            </w:r>
          </w:p>
          <w:p w:rsidR="001E1081" w:rsidRDefault="001E1081" w:rsidP="001E1081">
            <w:pPr>
              <w:pStyle w:val="af7"/>
              <w:numPr>
                <w:ilvl w:val="0"/>
                <w:numId w:val="47"/>
              </w:numPr>
              <w:spacing w:after="120"/>
              <w:jc w:val="left"/>
            </w:pPr>
            <w:r>
              <w:lastRenderedPageBreak/>
              <w:t>Принтиране на студентите от даден клас.</w:t>
            </w:r>
          </w:p>
          <w:p w:rsidR="001E1081" w:rsidRDefault="001E1081" w:rsidP="001E1081">
            <w:pPr>
              <w:pStyle w:val="af7"/>
              <w:numPr>
                <w:ilvl w:val="0"/>
                <w:numId w:val="47"/>
              </w:numPr>
              <w:spacing w:after="120"/>
              <w:jc w:val="left"/>
            </w:pPr>
            <w:r>
              <w:t>Принтиране на студентите от не съществуващ клас.</w:t>
            </w:r>
          </w:p>
          <w:p w:rsidR="001E1081" w:rsidRDefault="001E1081" w:rsidP="001E1081">
            <w:pPr>
              <w:pStyle w:val="af7"/>
              <w:numPr>
                <w:ilvl w:val="0"/>
                <w:numId w:val="47"/>
              </w:numPr>
              <w:spacing w:after="120"/>
              <w:jc w:val="left"/>
            </w:pPr>
            <w:r>
              <w:t>Принтиране на учителите, които преподават дадена дисциплина.</w:t>
            </w:r>
          </w:p>
          <w:p w:rsidR="001E1081" w:rsidRDefault="001E1081" w:rsidP="001E1081">
            <w:pPr>
              <w:pStyle w:val="af7"/>
              <w:numPr>
                <w:ilvl w:val="0"/>
                <w:numId w:val="47"/>
              </w:numPr>
              <w:spacing w:after="120"/>
              <w:jc w:val="left"/>
            </w:pPr>
            <w:r>
              <w:t>Принтиране на учителите, които преподават дисциплина която не е въведена.</w:t>
            </w:r>
          </w:p>
          <w:p w:rsidR="001E1081" w:rsidRPr="00140C9B" w:rsidRDefault="001E1081" w:rsidP="00EC4630">
            <w:pPr>
              <w:pStyle w:val="af7"/>
              <w:spacing w:after="120"/>
              <w:ind w:left="720"/>
              <w:jc w:val="left"/>
            </w:pPr>
          </w:p>
        </w:tc>
      </w:tr>
      <w:tr w:rsidR="001E1081" w:rsidRPr="004E6C36" w:rsidTr="00EC4630">
        <w:tc>
          <w:tcPr>
            <w:tcW w:w="5387" w:type="dxa"/>
            <w:vAlign w:val="center"/>
          </w:tcPr>
          <w:p w:rsidR="001E1081" w:rsidRPr="004E6C36" w:rsidRDefault="001E1081" w:rsidP="00EC4630">
            <w:pPr>
              <w:spacing w:after="120"/>
              <w:jc w:val="left"/>
              <w:rPr>
                <w:b/>
              </w:rPr>
            </w:pPr>
            <w:r>
              <w:rPr>
                <w:b/>
              </w:rPr>
              <w:lastRenderedPageBreak/>
              <w:t>Вход</w:t>
            </w:r>
          </w:p>
        </w:tc>
        <w:tc>
          <w:tcPr>
            <w:tcW w:w="5386" w:type="dxa"/>
            <w:vAlign w:val="center"/>
          </w:tcPr>
          <w:p w:rsidR="001E1081" w:rsidRPr="004E6C36" w:rsidRDefault="001E1081" w:rsidP="00EC4630">
            <w:pPr>
              <w:spacing w:after="120"/>
              <w:jc w:val="left"/>
              <w:rPr>
                <w:b/>
              </w:rPr>
            </w:pPr>
            <w:r>
              <w:rPr>
                <w:b/>
              </w:rPr>
              <w:t>Изход</w:t>
            </w:r>
          </w:p>
        </w:tc>
      </w:tr>
      <w:tr w:rsidR="001E1081" w:rsidRPr="00F73CEF" w:rsidTr="00EC4630">
        <w:tc>
          <w:tcPr>
            <w:tcW w:w="5387"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AddStudent(Dqdo Mraz, 1A)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AddStudent(Snejanka, 1A)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AddStudent(Baba Matra, 3A)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PrintStudents(1A)</w:t>
            </w:r>
          </w:p>
          <w:p w:rsidR="001E1081" w:rsidRPr="00EB7BD8" w:rsidRDefault="001E1081" w:rsidP="00EC4630">
            <w:pPr>
              <w:spacing w:after="120"/>
              <w:jc w:val="left"/>
              <w:rPr>
                <w:rFonts w:ascii="Consolas" w:hAnsi="Consolas" w:cs="Consolas"/>
                <w:noProof/>
                <w:highlight w:val="yellow"/>
              </w:rPr>
            </w:pPr>
            <w:r w:rsidRPr="00140C9B">
              <w:rPr>
                <w:rFonts w:ascii="Consolas" w:hAnsi="Consolas" w:cs="Consolas"/>
                <w:noProof/>
              </w:rPr>
              <w:t>End.</w:t>
            </w:r>
          </w:p>
        </w:tc>
        <w:tc>
          <w:tcPr>
            <w:tcW w:w="5386"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Student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Student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Student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Dqdo Mraz</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Snejanka</w:t>
            </w:r>
          </w:p>
        </w:tc>
      </w:tr>
      <w:tr w:rsidR="001E1081" w:rsidRPr="004E6C36" w:rsidTr="00EC4630">
        <w:tc>
          <w:tcPr>
            <w:tcW w:w="5387" w:type="dxa"/>
            <w:vAlign w:val="center"/>
          </w:tcPr>
          <w:p w:rsidR="001E1081" w:rsidRPr="004E6C36" w:rsidRDefault="001E1081" w:rsidP="00EC4630">
            <w:pPr>
              <w:spacing w:after="120"/>
              <w:jc w:val="left"/>
              <w:rPr>
                <w:b/>
              </w:rPr>
            </w:pPr>
            <w:r>
              <w:rPr>
                <w:b/>
              </w:rPr>
              <w:t>Вход</w:t>
            </w:r>
          </w:p>
        </w:tc>
        <w:tc>
          <w:tcPr>
            <w:tcW w:w="5386" w:type="dxa"/>
            <w:vAlign w:val="center"/>
          </w:tcPr>
          <w:p w:rsidR="001E1081" w:rsidRPr="004E6C36" w:rsidRDefault="001E1081" w:rsidP="00EC4630">
            <w:pPr>
              <w:spacing w:after="120"/>
              <w:jc w:val="left"/>
              <w:rPr>
                <w:b/>
              </w:rPr>
            </w:pPr>
            <w:r>
              <w:rPr>
                <w:b/>
              </w:rPr>
              <w:t>Изход</w:t>
            </w:r>
          </w:p>
        </w:tc>
      </w:tr>
      <w:tr w:rsidR="001E1081" w:rsidRPr="00F73CEF" w:rsidTr="00EC4630">
        <w:tc>
          <w:tcPr>
            <w:tcW w:w="5387"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AddTeacher(Spqshtata Krasavica)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AddTeacher(Hristo Stoichkov)</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AddTeacher(Lili Ivaniva)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AddDiscipline(Spqshtata Krasavica,History,12,12)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AddDiscipline(Hristo Stoichkov, sport, 11,11)</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AddDiscipline(Lili Ivanova, History,12,12)</w:t>
            </w:r>
          </w:p>
          <w:p w:rsidR="001E1081" w:rsidRPr="00EB7BD8" w:rsidRDefault="001E1081" w:rsidP="00EC4630">
            <w:pPr>
              <w:spacing w:after="120"/>
              <w:jc w:val="left"/>
              <w:rPr>
                <w:rFonts w:ascii="Consolas" w:hAnsi="Consolas" w:cs="Consolas"/>
                <w:noProof/>
                <w:highlight w:val="yellow"/>
              </w:rPr>
            </w:pPr>
            <w:r w:rsidRPr="00140C9B">
              <w:rPr>
                <w:rFonts w:ascii="Consolas" w:hAnsi="Consolas" w:cs="Consolas"/>
                <w:noProof/>
              </w:rPr>
              <w:t>End.</w:t>
            </w:r>
          </w:p>
        </w:tc>
        <w:tc>
          <w:tcPr>
            <w:tcW w:w="5386"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Discipline added.</w:t>
            </w:r>
          </w:p>
        </w:tc>
      </w:tr>
      <w:tr w:rsidR="001E1081" w:rsidRPr="004E6C36" w:rsidTr="00EC4630">
        <w:tc>
          <w:tcPr>
            <w:tcW w:w="5387" w:type="dxa"/>
            <w:vAlign w:val="center"/>
          </w:tcPr>
          <w:p w:rsidR="001E1081" w:rsidRPr="004E6C36" w:rsidRDefault="001E1081" w:rsidP="00EC4630">
            <w:pPr>
              <w:spacing w:after="120"/>
              <w:jc w:val="left"/>
              <w:rPr>
                <w:b/>
              </w:rPr>
            </w:pPr>
            <w:r>
              <w:rPr>
                <w:b/>
              </w:rPr>
              <w:t>Вход</w:t>
            </w:r>
          </w:p>
        </w:tc>
        <w:tc>
          <w:tcPr>
            <w:tcW w:w="5386" w:type="dxa"/>
            <w:vAlign w:val="center"/>
          </w:tcPr>
          <w:p w:rsidR="001E1081" w:rsidRPr="004E6C36" w:rsidRDefault="001E1081" w:rsidP="00EC4630">
            <w:pPr>
              <w:spacing w:after="120"/>
              <w:jc w:val="left"/>
              <w:rPr>
                <w:b/>
              </w:rPr>
            </w:pPr>
            <w:r>
              <w:rPr>
                <w:b/>
              </w:rPr>
              <w:t>Изход</w:t>
            </w:r>
          </w:p>
        </w:tc>
      </w:tr>
      <w:tr w:rsidR="001E1081" w:rsidRPr="00F73CEF" w:rsidTr="00EC4630">
        <w:tc>
          <w:tcPr>
            <w:tcW w:w="5387"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AddTeacher(Spqshtata Krasavica)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AddTeacher(Hristo Stoichkov)</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AddTeacher(Lili Ivaniva)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AddDiscipline(Spqshtata Krasavica,History,12,12)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AddDiscipline(Hristo Stoichkov, sport, 11,11)</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AddDiscipline(Lili Ivanova, History,12,12)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PrintTeacher(History)</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End.</w:t>
            </w:r>
          </w:p>
        </w:tc>
        <w:tc>
          <w:tcPr>
            <w:tcW w:w="5386"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 xml:space="preserve">Teacher name:Spqshtata Krasavica, History, 12, 12, </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Teacher name:Lili Ivanova, History, 12, 12,</w:t>
            </w:r>
          </w:p>
        </w:tc>
      </w:tr>
      <w:tr w:rsidR="001E1081" w:rsidRPr="004E6C36" w:rsidTr="00EC4630">
        <w:tc>
          <w:tcPr>
            <w:tcW w:w="5387" w:type="dxa"/>
            <w:vAlign w:val="center"/>
          </w:tcPr>
          <w:p w:rsidR="001E1081" w:rsidRPr="004E6C36" w:rsidRDefault="001E1081" w:rsidP="00EC4630">
            <w:pPr>
              <w:spacing w:after="120"/>
              <w:jc w:val="left"/>
              <w:rPr>
                <w:b/>
              </w:rPr>
            </w:pPr>
            <w:r>
              <w:rPr>
                <w:b/>
              </w:rPr>
              <w:t>Вход</w:t>
            </w:r>
          </w:p>
        </w:tc>
        <w:tc>
          <w:tcPr>
            <w:tcW w:w="5386" w:type="dxa"/>
            <w:vAlign w:val="center"/>
          </w:tcPr>
          <w:p w:rsidR="001E1081" w:rsidRPr="004E6C36" w:rsidRDefault="001E1081" w:rsidP="00EC4630">
            <w:pPr>
              <w:spacing w:after="120"/>
              <w:jc w:val="left"/>
              <w:rPr>
                <w:b/>
              </w:rPr>
            </w:pPr>
            <w:r>
              <w:rPr>
                <w:b/>
              </w:rPr>
              <w:t>Изход</w:t>
            </w:r>
          </w:p>
        </w:tc>
      </w:tr>
      <w:tr w:rsidR="001E1081" w:rsidRPr="00F73CEF" w:rsidTr="00EC4630">
        <w:tc>
          <w:tcPr>
            <w:tcW w:w="5387"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AddTeacher(Kumcho Valcho)</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AddDiscipline(Kumcho Valcho, Digostaciq, 1, 1)</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PrintTeacher(Anatomiq)</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End.</w:t>
            </w:r>
          </w:p>
        </w:tc>
        <w:tc>
          <w:tcPr>
            <w:tcW w:w="5386"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No teacher.</w:t>
            </w:r>
          </w:p>
        </w:tc>
      </w:tr>
      <w:tr w:rsidR="001E1081" w:rsidRPr="004E6C36" w:rsidTr="00EC4630">
        <w:tc>
          <w:tcPr>
            <w:tcW w:w="5387" w:type="dxa"/>
            <w:vAlign w:val="center"/>
          </w:tcPr>
          <w:p w:rsidR="001E1081" w:rsidRPr="004E6C36" w:rsidRDefault="001E1081" w:rsidP="00EC4630">
            <w:pPr>
              <w:spacing w:after="120"/>
              <w:jc w:val="left"/>
              <w:rPr>
                <w:b/>
              </w:rPr>
            </w:pPr>
            <w:r>
              <w:rPr>
                <w:b/>
              </w:rPr>
              <w:t>Вход</w:t>
            </w:r>
          </w:p>
        </w:tc>
        <w:tc>
          <w:tcPr>
            <w:tcW w:w="5386" w:type="dxa"/>
            <w:vAlign w:val="center"/>
          </w:tcPr>
          <w:p w:rsidR="001E1081" w:rsidRPr="004E6C36" w:rsidRDefault="001E1081" w:rsidP="00EC4630">
            <w:pPr>
              <w:spacing w:after="120"/>
              <w:jc w:val="left"/>
              <w:rPr>
                <w:b/>
              </w:rPr>
            </w:pPr>
            <w:r>
              <w:rPr>
                <w:b/>
              </w:rPr>
              <w:t>Изход</w:t>
            </w:r>
          </w:p>
        </w:tc>
      </w:tr>
      <w:tr w:rsidR="001E1081" w:rsidRPr="00F73CEF" w:rsidTr="00EC4630">
        <w:tc>
          <w:tcPr>
            <w:tcW w:w="5387"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AddStudent(Pepelqshka,1A)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AddStudent(Princa, 1A)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AddStudent(Prosqka,1A)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AddStudent(Ariel, 2B)</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lastRenderedPageBreak/>
              <w:t>AddStudent(Pokahontas, 2B)</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PrintStudents(1A)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PrintStudents(2B)</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PrintStudents(2A)</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End.</w:t>
            </w:r>
          </w:p>
        </w:tc>
        <w:tc>
          <w:tcPr>
            <w:tcW w:w="5386"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lastRenderedPageBreak/>
              <w:t>Student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Student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Student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Student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lastRenderedPageBreak/>
              <w:t>Student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Pepelqshka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Princa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Prosqka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Ariel</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Pokahontas</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No students.</w:t>
            </w:r>
          </w:p>
        </w:tc>
      </w:tr>
      <w:tr w:rsidR="001E1081" w:rsidRPr="004E6C36" w:rsidTr="00EC4630">
        <w:tc>
          <w:tcPr>
            <w:tcW w:w="5387" w:type="dxa"/>
            <w:vAlign w:val="center"/>
          </w:tcPr>
          <w:p w:rsidR="001E1081" w:rsidRPr="004E6C36" w:rsidRDefault="001E1081" w:rsidP="00EC4630">
            <w:pPr>
              <w:spacing w:after="120"/>
              <w:jc w:val="left"/>
              <w:rPr>
                <w:b/>
              </w:rPr>
            </w:pPr>
            <w:r>
              <w:rPr>
                <w:b/>
              </w:rPr>
              <w:lastRenderedPageBreak/>
              <w:t>Вход</w:t>
            </w:r>
          </w:p>
        </w:tc>
        <w:tc>
          <w:tcPr>
            <w:tcW w:w="5386" w:type="dxa"/>
            <w:vAlign w:val="center"/>
          </w:tcPr>
          <w:p w:rsidR="001E1081" w:rsidRPr="004E6C36" w:rsidRDefault="001E1081" w:rsidP="00EC4630">
            <w:pPr>
              <w:spacing w:after="120"/>
              <w:jc w:val="left"/>
              <w:rPr>
                <w:b/>
              </w:rPr>
            </w:pPr>
            <w:r>
              <w:rPr>
                <w:b/>
              </w:rPr>
              <w:t>Изход</w:t>
            </w:r>
          </w:p>
        </w:tc>
      </w:tr>
      <w:tr w:rsidR="001E1081" w:rsidRPr="00E44408" w:rsidTr="00EC4630">
        <w:tc>
          <w:tcPr>
            <w:tcW w:w="5387" w:type="dxa"/>
          </w:tcPr>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AddStudent(Pepelqshka,1A)</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AddStudent(Princa, 1A)</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AddStudent(Prosqka,1A)</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AddStudent(Ariel, 2B)</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AddStudent(Pokahontas, 2B)</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PrintStudents(1A)</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PrintStudents(2B)</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PrintStudents(2A)</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AddTeacher(Mashtehata)</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AddDiscipline(Mashtehata, gotvarstvo, 12123,12343)</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PrintTeacher(gotvarstvo)</w:t>
            </w:r>
          </w:p>
          <w:p w:rsidR="001E1081" w:rsidRPr="00E44408" w:rsidRDefault="001E1081" w:rsidP="00EC4630">
            <w:pPr>
              <w:spacing w:after="120"/>
              <w:jc w:val="left"/>
              <w:rPr>
                <w:rFonts w:ascii="Consolas" w:hAnsi="Consolas" w:cs="Consolas"/>
                <w:noProof/>
                <w:lang w:val="en-US"/>
              </w:rPr>
            </w:pPr>
            <w:r w:rsidRPr="00140C9B">
              <w:rPr>
                <w:rFonts w:ascii="Consolas" w:hAnsi="Consolas" w:cs="Consolas"/>
                <w:noProof/>
                <w:lang w:val="en-US"/>
              </w:rPr>
              <w:t>End.</w:t>
            </w:r>
          </w:p>
        </w:tc>
        <w:tc>
          <w:tcPr>
            <w:tcW w:w="5386" w:type="dxa"/>
          </w:tcPr>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Student added.</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Student added.</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Student added.</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Student added.</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Student added.</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Pepelqshka</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Princa</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Prosqka</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Ariel</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Pokahontas</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No students.</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Teacher added.</w:t>
            </w:r>
          </w:p>
          <w:p w:rsidR="001E1081" w:rsidRPr="00140C9B" w:rsidRDefault="001E1081" w:rsidP="00EC4630">
            <w:pPr>
              <w:spacing w:after="120"/>
              <w:jc w:val="left"/>
              <w:rPr>
                <w:rFonts w:ascii="Consolas" w:hAnsi="Consolas" w:cs="Consolas"/>
                <w:noProof/>
                <w:lang w:val="en-US"/>
              </w:rPr>
            </w:pPr>
            <w:r w:rsidRPr="00140C9B">
              <w:rPr>
                <w:rFonts w:ascii="Consolas" w:hAnsi="Consolas" w:cs="Consolas"/>
                <w:noProof/>
                <w:lang w:val="en-US"/>
              </w:rPr>
              <w:t>Discipline added.</w:t>
            </w:r>
          </w:p>
          <w:p w:rsidR="001E1081" w:rsidRPr="00E44408" w:rsidRDefault="001E1081" w:rsidP="00EC4630">
            <w:pPr>
              <w:spacing w:after="120"/>
              <w:jc w:val="left"/>
              <w:rPr>
                <w:rFonts w:ascii="Consolas" w:hAnsi="Consolas" w:cs="Consolas"/>
                <w:noProof/>
                <w:lang w:val="en-US"/>
              </w:rPr>
            </w:pPr>
            <w:r w:rsidRPr="00140C9B">
              <w:rPr>
                <w:rFonts w:ascii="Consolas" w:hAnsi="Consolas" w:cs="Consolas"/>
                <w:noProof/>
                <w:lang w:val="en-US"/>
              </w:rPr>
              <w:t>Teacher name:Mashtehata, gotvarstvo, 12123, 12343,</w:t>
            </w:r>
          </w:p>
        </w:tc>
      </w:tr>
      <w:tr w:rsidR="001E1081" w:rsidRPr="004E6C36" w:rsidTr="00EC4630">
        <w:tc>
          <w:tcPr>
            <w:tcW w:w="5387" w:type="dxa"/>
            <w:vAlign w:val="center"/>
          </w:tcPr>
          <w:p w:rsidR="001E1081" w:rsidRPr="004E6C36" w:rsidRDefault="001E1081" w:rsidP="00EC4630">
            <w:pPr>
              <w:spacing w:after="120"/>
              <w:jc w:val="left"/>
              <w:rPr>
                <w:b/>
              </w:rPr>
            </w:pPr>
            <w:r>
              <w:rPr>
                <w:b/>
              </w:rPr>
              <w:t>Вход</w:t>
            </w:r>
          </w:p>
        </w:tc>
        <w:tc>
          <w:tcPr>
            <w:tcW w:w="5386" w:type="dxa"/>
            <w:vAlign w:val="center"/>
          </w:tcPr>
          <w:p w:rsidR="001E1081" w:rsidRPr="004E6C36" w:rsidRDefault="001E1081" w:rsidP="00EC4630">
            <w:pPr>
              <w:spacing w:after="120"/>
              <w:jc w:val="left"/>
              <w:rPr>
                <w:b/>
              </w:rPr>
            </w:pPr>
            <w:r>
              <w:rPr>
                <w:b/>
              </w:rPr>
              <w:t>Изход</w:t>
            </w:r>
          </w:p>
        </w:tc>
      </w:tr>
      <w:tr w:rsidR="001E1081" w:rsidRPr="00F73CEF" w:rsidTr="00EC4630">
        <w:tc>
          <w:tcPr>
            <w:tcW w:w="5387"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AddTeacher(Spqshtata Krasavica)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AddTeacher(Hristo Stoichkov)</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AddTeacher(Lili Ivaniva)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AddDiscipline(Spqshtata Krasavica,History,12,12)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AddDiscipline(Hristo Stoichkov, sport, 11,11)</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AddDiscipline(Lili Ivanova, History,12,12)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AddDiscipline(Lili Ivanova, Muzika,12,12)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AddDiscipline(Sofka, Muzika,12,12)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AddDiscipline(Boticheli, Muzika,12,12)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PrintTeacher(History)</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PrintTeacher(Muzika)</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End.</w:t>
            </w:r>
          </w:p>
        </w:tc>
        <w:tc>
          <w:tcPr>
            <w:tcW w:w="5386"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 xml:space="preserve">Teacher name:Spqshtata Krasavica, History, 12, 12, </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 xml:space="preserve">Teacher name:Lili Ivanova, History, 12, 12, , Muzika, 12, 12, </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 xml:space="preserve">Teacher name:Lili Ivanova, History, 12, 12, , Muzika, 12, 12, </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 xml:space="preserve">Teacher name:Sofka, Muzika, 12, 12, </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Teacher name:Boticheli, Muzika, 12, 12,</w:t>
            </w:r>
          </w:p>
        </w:tc>
      </w:tr>
      <w:tr w:rsidR="001E1081" w:rsidRPr="004E6C36" w:rsidTr="00EC4630">
        <w:tc>
          <w:tcPr>
            <w:tcW w:w="5387" w:type="dxa"/>
            <w:vAlign w:val="center"/>
          </w:tcPr>
          <w:p w:rsidR="001E1081" w:rsidRPr="004E6C36" w:rsidRDefault="001E1081" w:rsidP="00EC4630">
            <w:pPr>
              <w:spacing w:after="120"/>
              <w:jc w:val="left"/>
              <w:rPr>
                <w:b/>
              </w:rPr>
            </w:pPr>
            <w:r>
              <w:rPr>
                <w:b/>
              </w:rPr>
              <w:t>Вход</w:t>
            </w:r>
          </w:p>
        </w:tc>
        <w:tc>
          <w:tcPr>
            <w:tcW w:w="5386" w:type="dxa"/>
            <w:vAlign w:val="center"/>
          </w:tcPr>
          <w:p w:rsidR="001E1081" w:rsidRPr="004E6C36" w:rsidRDefault="001E1081" w:rsidP="00EC4630">
            <w:pPr>
              <w:spacing w:after="120"/>
              <w:jc w:val="left"/>
              <w:rPr>
                <w:b/>
              </w:rPr>
            </w:pPr>
            <w:r>
              <w:rPr>
                <w:b/>
              </w:rPr>
              <w:t>Изход</w:t>
            </w:r>
          </w:p>
        </w:tc>
      </w:tr>
      <w:tr w:rsidR="001E1081" w:rsidRPr="00F73CEF" w:rsidTr="00EC4630">
        <w:tc>
          <w:tcPr>
            <w:tcW w:w="5387"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lastRenderedPageBreak/>
              <w:t>AddTeacher(Spqshtata Krasavica)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AddTeacher(Hristo Stoichkov)</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AddTeacher(Lili Ivaniva)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AddDiscipline(Spqshtata Krasavica,History,12,12)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AddDiscipline(Hristo Stoichkov, sport, 11,11)</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AddDiscipline(Lili Ivanova, History,12,12)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AddDiscipline(Lili Ivanova, Muzika,12,12)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AddDiscipline(Sofka, Muzika,12,12)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AddDiscipline(Boticheli, Muzika,12,12)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PrintTeacher(History)</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PrintTeacher(Muzika)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End.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PrintStudents(1A)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AddStudent(Dqdo Mraz, 1A)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AddStudent(Snejanka, 1A)</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AddStudent(Baba Matra, 3A)</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PrintStudents(1A)</w:t>
            </w:r>
          </w:p>
        </w:tc>
        <w:tc>
          <w:tcPr>
            <w:tcW w:w="5386"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Teacher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 xml:space="preserve">Teacher name:Spqshtata Krasavica, History, 12, 12, </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 xml:space="preserve">Teacher name:Lili Ivanova, History, 12, 12, , Muzika, 12, 12, </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 xml:space="preserve">Teacher name:Lili Ivanova, History, 12, 12, , Muzika, 12, 12, </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 xml:space="preserve">Teacher name:Sofka, Muzika, 12, 12, </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Teacher name:Boticheli, Muzika, 12, 12,</w:t>
            </w:r>
          </w:p>
        </w:tc>
      </w:tr>
      <w:tr w:rsidR="001E1081" w:rsidRPr="004E6C36" w:rsidTr="00EC4630">
        <w:tc>
          <w:tcPr>
            <w:tcW w:w="5387" w:type="dxa"/>
            <w:vAlign w:val="center"/>
          </w:tcPr>
          <w:p w:rsidR="001E1081" w:rsidRPr="004E6C36" w:rsidRDefault="001E1081" w:rsidP="00EC4630">
            <w:pPr>
              <w:spacing w:after="120"/>
              <w:jc w:val="left"/>
              <w:rPr>
                <w:b/>
              </w:rPr>
            </w:pPr>
            <w:r>
              <w:rPr>
                <w:b/>
              </w:rPr>
              <w:t>Вход</w:t>
            </w:r>
          </w:p>
        </w:tc>
        <w:tc>
          <w:tcPr>
            <w:tcW w:w="5386" w:type="dxa"/>
            <w:vAlign w:val="center"/>
          </w:tcPr>
          <w:p w:rsidR="001E1081" w:rsidRPr="004E6C36" w:rsidRDefault="001E1081" w:rsidP="00EC4630">
            <w:pPr>
              <w:spacing w:after="120"/>
              <w:jc w:val="left"/>
              <w:rPr>
                <w:b/>
              </w:rPr>
            </w:pPr>
            <w:r>
              <w:rPr>
                <w:b/>
              </w:rPr>
              <w:t>Изход</w:t>
            </w:r>
          </w:p>
        </w:tc>
      </w:tr>
      <w:tr w:rsidR="001E1081" w:rsidRPr="00F73CEF" w:rsidTr="00EC4630">
        <w:tc>
          <w:tcPr>
            <w:tcW w:w="5387"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AddDiscipline(Spqshtata Krasavica,History,12,12)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AddDiscipline(Hristo Stoichkov, sport, 11,11)</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AddDiscipline(Lili Ivanova, History,12,12)</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PrintTeacher(History)</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End.</w:t>
            </w:r>
          </w:p>
        </w:tc>
        <w:tc>
          <w:tcPr>
            <w:tcW w:w="5386" w:type="dxa"/>
          </w:tcPr>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Discipline added.</w:t>
            </w:r>
          </w:p>
          <w:p w:rsidR="001E1081" w:rsidRPr="00140C9B" w:rsidRDefault="001E1081" w:rsidP="00EC4630">
            <w:pPr>
              <w:spacing w:after="120"/>
              <w:jc w:val="left"/>
              <w:rPr>
                <w:rFonts w:ascii="Consolas" w:hAnsi="Consolas" w:cs="Consolas"/>
                <w:noProof/>
              </w:rPr>
            </w:pPr>
            <w:r w:rsidRPr="00140C9B">
              <w:rPr>
                <w:rFonts w:ascii="Consolas" w:hAnsi="Consolas" w:cs="Consolas"/>
                <w:noProof/>
              </w:rPr>
              <w:t xml:space="preserve">Teacher name:Spqshtata Krasavica, History, 12, 12, </w:t>
            </w:r>
          </w:p>
          <w:p w:rsidR="001E1081" w:rsidRPr="00F73CEF" w:rsidRDefault="001E1081" w:rsidP="00EC4630">
            <w:pPr>
              <w:spacing w:after="120"/>
              <w:jc w:val="left"/>
              <w:rPr>
                <w:rFonts w:ascii="Consolas" w:hAnsi="Consolas" w:cs="Consolas"/>
                <w:noProof/>
              </w:rPr>
            </w:pPr>
            <w:r w:rsidRPr="00140C9B">
              <w:rPr>
                <w:rFonts w:ascii="Consolas" w:hAnsi="Consolas" w:cs="Consolas"/>
                <w:noProof/>
              </w:rPr>
              <w:t>Teacher name:Lili Ivanova, History, 12, 12,</w:t>
            </w:r>
          </w:p>
        </w:tc>
      </w:tr>
      <w:tr w:rsidR="001E1081" w:rsidRPr="00EB7BD8" w:rsidTr="00EC4630">
        <w:tc>
          <w:tcPr>
            <w:tcW w:w="5387" w:type="dxa"/>
          </w:tcPr>
          <w:p w:rsidR="001E1081" w:rsidRPr="00EB7BD8" w:rsidRDefault="001E1081" w:rsidP="00EC4630">
            <w:pPr>
              <w:spacing w:after="120"/>
              <w:jc w:val="left"/>
              <w:rPr>
                <w:rFonts w:ascii="Consolas" w:hAnsi="Consolas" w:cs="Consolas"/>
                <w:noProof/>
                <w:highlight w:val="yellow"/>
              </w:rPr>
            </w:pPr>
          </w:p>
        </w:tc>
        <w:tc>
          <w:tcPr>
            <w:tcW w:w="5386" w:type="dxa"/>
          </w:tcPr>
          <w:p w:rsidR="001E1081" w:rsidRPr="00EB7BD8" w:rsidRDefault="001E1081" w:rsidP="00EC4630">
            <w:pPr>
              <w:spacing w:after="120"/>
              <w:jc w:val="left"/>
              <w:rPr>
                <w:rFonts w:ascii="Consolas" w:hAnsi="Consolas" w:cs="Consolas"/>
                <w:noProof/>
                <w:highlight w:val="yellow"/>
              </w:rPr>
            </w:pPr>
          </w:p>
        </w:tc>
      </w:tr>
    </w:tbl>
    <w:p w:rsidR="001E1081" w:rsidRDefault="001E1081" w:rsidP="00813377">
      <w:pPr>
        <w:rPr>
          <w:noProof/>
          <w:lang w:val="en-US"/>
        </w:rPr>
      </w:pPr>
    </w:p>
    <w:p w:rsidR="001E1081" w:rsidRDefault="001E1081" w:rsidP="00813377">
      <w:pPr>
        <w:rPr>
          <w:noProof/>
          <w:lang w:val="en-US"/>
        </w:rPr>
      </w:pPr>
    </w:p>
    <w:p w:rsidR="001E1081" w:rsidRDefault="001E1081" w:rsidP="00813377">
      <w:pPr>
        <w:rPr>
          <w:noProof/>
          <w:lang w:val="en-US"/>
        </w:rPr>
      </w:pPr>
    </w:p>
    <w:p w:rsidR="001E1081" w:rsidRDefault="001E1081"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Pr="009C5D70" w:rsidRDefault="009C5D70" w:rsidP="00813377">
      <w:pPr>
        <w:rPr>
          <w:noProof/>
        </w:rPr>
      </w:pPr>
    </w:p>
    <w:p w:rsidR="001E1081" w:rsidRDefault="001E1081" w:rsidP="00813377">
      <w:pPr>
        <w:rPr>
          <w:noProof/>
          <w:lang w:val="en-US"/>
        </w:rPr>
      </w:pPr>
    </w:p>
    <w:p w:rsidR="001E1081" w:rsidRDefault="001E1081" w:rsidP="00813377">
      <w:pPr>
        <w:rPr>
          <w:noProof/>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7"/>
        <w:gridCol w:w="5386"/>
      </w:tblGrid>
      <w:tr w:rsidR="001E1081" w:rsidRPr="004950DA"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Pr="004950DA" w:rsidRDefault="001E1081" w:rsidP="00EC4630">
            <w:pPr>
              <w:pStyle w:val="ProblemTitle"/>
              <w:rPr>
                <w:rFonts w:ascii="Times New Roman" w:hAnsi="Times New Roman"/>
                <w:lang w:val="ru-RU"/>
              </w:rPr>
            </w:pPr>
            <w:r w:rsidRPr="007F3A00">
              <w:lastRenderedPageBreak/>
              <w:t xml:space="preserve">Задача </w:t>
            </w:r>
            <w:r w:rsidRPr="007F3A00">
              <w:rPr>
                <w:lang w:val="ru-RU"/>
              </w:rPr>
              <w:t xml:space="preserve">23 </w:t>
            </w:r>
            <w:r w:rsidRPr="007F3A00">
              <w:rPr>
                <w:lang w:val="en-US"/>
              </w:rPr>
              <w:t>-</w:t>
            </w:r>
            <w:r w:rsidRPr="007F3A00">
              <w:t xml:space="preserve"> 24</w:t>
            </w:r>
            <w:r>
              <w:t xml:space="preserve">  </w:t>
            </w:r>
            <w:r w:rsidRPr="002D5014">
              <w:rPr>
                <w:rFonts w:ascii="Times New Roman" w:hAnsi="Times New Roman"/>
                <w:sz w:val="28"/>
                <w:szCs w:val="28"/>
              </w:rPr>
              <w:t>Реализация на списък с масив</w:t>
            </w:r>
          </w:p>
        </w:tc>
      </w:tr>
      <w:tr w:rsidR="001E1081" w:rsidRPr="006B0528"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Pr="00706496" w:rsidRDefault="001E1081" w:rsidP="00EC4630">
            <w:pPr>
              <w:spacing w:after="120"/>
              <w:jc w:val="left"/>
              <w:rPr>
                <w:b/>
              </w:rPr>
            </w:pPr>
            <w:r w:rsidRPr="00706496">
              <w:rPr>
                <w:b/>
              </w:rPr>
              <w:t>Условие</w:t>
            </w:r>
          </w:p>
          <w:p w:rsidR="001E1081" w:rsidRPr="003700D1" w:rsidRDefault="001E1081" w:rsidP="00EC4630">
            <w:pPr>
              <w:spacing w:after="120"/>
            </w:pPr>
            <w:r w:rsidRPr="003700D1">
              <w:t xml:space="preserve">Напишете типизиран клас </w:t>
            </w:r>
            <w:r w:rsidRPr="003700D1">
              <w:rPr>
                <w:b/>
              </w:rPr>
              <w:t>GenericList&lt;T&gt;</w:t>
            </w:r>
            <w:r w:rsidRPr="003700D1">
              <w:t xml:space="preserve">, който пази списък от елементи от тип </w:t>
            </w:r>
            <w:r w:rsidRPr="003700D1">
              <w:rPr>
                <w:b/>
              </w:rPr>
              <w:t>T</w:t>
            </w:r>
            <w:r w:rsidRPr="003700D1">
              <w:t xml:space="preserve">. Пазете елементите от списъка в масив с фиксиран капацитет, който е зададен като параметър на конструктора на класа. При създаване на списъка с конструктор без параметри, началният капацитет трябва да е </w:t>
            </w:r>
            <w:r w:rsidRPr="0039768B">
              <w:rPr>
                <w:lang w:val="ru-RU"/>
              </w:rPr>
              <w:t>4</w:t>
            </w:r>
            <w:r w:rsidRPr="003700D1">
              <w:t xml:space="preserve">. Добавете методи за добавяне на елемент, достъпване на елемент по индекс, премахване на елемент </w:t>
            </w:r>
            <w:r w:rsidRPr="008353F2">
              <w:t>по индекс, вмъкване на елемент на зададена позиция, изчистване на списъка, търсене на елемент по стойност</w:t>
            </w:r>
            <w:r w:rsidRPr="003700D1">
              <w:t xml:space="preserve"> и предефинирайте метода </w:t>
            </w:r>
            <w:r w:rsidRPr="003700D1">
              <w:rPr>
                <w:b/>
              </w:rPr>
              <w:t>ToString()</w:t>
            </w:r>
            <w:r w:rsidRPr="003700D1">
              <w:t>.</w:t>
            </w:r>
            <w:r w:rsidRPr="0067227D">
              <w:rPr>
                <w:lang w:val="ru-RU"/>
              </w:rPr>
              <w:t xml:space="preserve"> </w:t>
            </w:r>
            <w:r w:rsidRPr="003700D1">
              <w:t xml:space="preserve">Той трябва да извежда елементите във формат </w:t>
            </w:r>
            <w:r w:rsidRPr="003700D1">
              <w:rPr>
                <w:b/>
              </w:rPr>
              <w:t>{e0;e1;e2;e3;e4;…..eN-1}</w:t>
            </w:r>
            <w:r w:rsidRPr="003700D1">
              <w:t xml:space="preserve">  където еP e елемента на позиция P в списъка без никакви интервали между тях.</w:t>
            </w:r>
          </w:p>
          <w:p w:rsidR="001E1081" w:rsidRPr="006B0528" w:rsidRDefault="001E1081" w:rsidP="00EC4630">
            <w:pPr>
              <w:spacing w:after="120"/>
            </w:pPr>
          </w:p>
        </w:tc>
      </w:tr>
      <w:tr w:rsidR="001E1081" w:rsidRPr="0065728F"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Default="001E1081" w:rsidP="00EC4630">
            <w:pPr>
              <w:spacing w:after="120"/>
              <w:jc w:val="left"/>
              <w:rPr>
                <w:b/>
                <w:u w:val="single"/>
                <w:lang w:val="en-US"/>
              </w:rPr>
            </w:pPr>
            <w:r w:rsidRPr="00B574B1">
              <w:rPr>
                <w:b/>
                <w:u w:val="single"/>
              </w:rPr>
              <w:t>Описание на входа</w:t>
            </w:r>
          </w:p>
          <w:p w:rsidR="001E1081" w:rsidRPr="002C187D" w:rsidRDefault="001E1081" w:rsidP="00EC4630">
            <w:pPr>
              <w:spacing w:after="120"/>
              <w:rPr>
                <w:lang w:val="ru-RU"/>
              </w:rPr>
            </w:pPr>
            <w:r>
              <w:t xml:space="preserve">Подаваните елементи за тестовете ще са от тип </w:t>
            </w:r>
            <w:r w:rsidRPr="004427AB">
              <w:rPr>
                <w:b/>
                <w:lang w:val="en-US"/>
              </w:rPr>
              <w:t>double</w:t>
            </w:r>
            <w:r w:rsidRPr="002C187D">
              <w:rPr>
                <w:lang w:val="ru-RU"/>
              </w:rPr>
              <w:t>.</w:t>
            </w:r>
          </w:p>
          <w:p w:rsidR="001E1081" w:rsidRPr="00F64886" w:rsidRDefault="001E1081" w:rsidP="00EC4630">
            <w:pPr>
              <w:spacing w:after="120"/>
              <w:rPr>
                <w:b/>
                <w:lang w:val="ru-RU"/>
              </w:rPr>
            </w:pPr>
            <w:r>
              <w:t xml:space="preserve">На първият ред ще бъде подаден броя </w:t>
            </w:r>
            <w:r w:rsidRPr="004950DA">
              <w:rPr>
                <w:b/>
                <w:lang w:val="en-US"/>
              </w:rPr>
              <w:t>N</w:t>
            </w:r>
            <w:r>
              <w:t xml:space="preserve"> елементи, който ще има в списъка</w:t>
            </w:r>
            <w:r w:rsidRPr="004950DA">
              <w:rPr>
                <w:lang w:val="ru-RU"/>
              </w:rPr>
              <w:t>.</w:t>
            </w:r>
            <w:r w:rsidRPr="00F64886">
              <w:rPr>
                <w:b/>
                <w:lang w:val="ru-RU"/>
              </w:rPr>
              <w:t>[</w:t>
            </w:r>
            <w:proofErr w:type="gramStart"/>
            <w:r w:rsidRPr="00F64886">
              <w:rPr>
                <w:b/>
                <w:lang w:val="ru-RU"/>
              </w:rPr>
              <w:t>0</w:t>
            </w:r>
            <w:r>
              <w:rPr>
                <w:b/>
                <w:lang w:val="en-US"/>
              </w:rPr>
              <w:t xml:space="preserve"> </w:t>
            </w:r>
            <w:r w:rsidRPr="00F64886">
              <w:rPr>
                <w:b/>
                <w:lang w:val="ru-RU"/>
              </w:rPr>
              <w:t>-100]</w:t>
            </w:r>
            <w:proofErr w:type="gramEnd"/>
          </w:p>
          <w:p w:rsidR="001E1081" w:rsidRDefault="001E1081" w:rsidP="00EC4630">
            <w:pPr>
              <w:spacing w:after="120"/>
            </w:pPr>
            <w:r>
              <w:rPr>
                <w:lang w:val="ru-RU"/>
              </w:rPr>
              <w:t xml:space="preserve">На следващите </w:t>
            </w:r>
            <w:r w:rsidRPr="004950DA">
              <w:rPr>
                <w:b/>
                <w:lang w:val="en-US"/>
              </w:rPr>
              <w:t>N</w:t>
            </w:r>
            <w:r w:rsidRPr="004950DA">
              <w:rPr>
                <w:lang w:val="ru-RU"/>
              </w:rPr>
              <w:t xml:space="preserve"> </w:t>
            </w:r>
            <w:r>
              <w:t xml:space="preserve">реда ще бъдат въведени елементите в списъка. Елементите ще са от посоченият тип. </w:t>
            </w:r>
          </w:p>
          <w:p w:rsidR="001E1081" w:rsidRPr="00FC10AA" w:rsidRDefault="001E1081" w:rsidP="00EC4630">
            <w:pPr>
              <w:spacing w:after="120"/>
              <w:rPr>
                <w:lang w:val="ru-RU"/>
              </w:rPr>
            </w:pPr>
            <w:r>
              <w:t xml:space="preserve">На </w:t>
            </w:r>
            <w:r w:rsidRPr="00A31B46">
              <w:rPr>
                <w:b/>
                <w:lang w:val="en-US"/>
              </w:rPr>
              <w:t>N</w:t>
            </w:r>
            <w:r w:rsidRPr="00A31B46">
              <w:rPr>
                <w:b/>
                <w:lang w:val="ru-RU"/>
              </w:rPr>
              <w:t>+</w:t>
            </w:r>
            <w:r w:rsidRPr="0067227D">
              <w:rPr>
                <w:b/>
                <w:lang w:val="ru-RU"/>
              </w:rPr>
              <w:t>2</w:t>
            </w:r>
            <w:r w:rsidRPr="00A31B46">
              <w:rPr>
                <w:lang w:val="ru-RU"/>
              </w:rPr>
              <w:t>-</w:t>
            </w:r>
            <w:r>
              <w:t xml:space="preserve">я ред ще бъдат зададени елементи от същият тип, които трябва да бъдат добавени последователно в края на списъка. Елементите ще бъдат разделени помежду си със ‘,’ (запетая), а разделителят между цяла и дробна част на всяко число ще бъде ‘.’ (точка).Бройката на тези елементи ще е </w:t>
            </w:r>
            <w:r w:rsidRPr="00F64886">
              <w:rPr>
                <w:b/>
                <w:lang w:val="ru-RU"/>
              </w:rPr>
              <w:t>[</w:t>
            </w:r>
            <w:r w:rsidRPr="0067227D">
              <w:rPr>
                <w:b/>
                <w:lang w:val="ru-RU"/>
              </w:rPr>
              <w:t>0</w:t>
            </w:r>
            <w:r w:rsidRPr="00F64886">
              <w:rPr>
                <w:b/>
                <w:lang w:val="ru-RU"/>
              </w:rPr>
              <w:t>-10]</w:t>
            </w:r>
            <w:r w:rsidRPr="00FC10AA">
              <w:rPr>
                <w:lang w:val="ru-RU"/>
              </w:rPr>
              <w:t>.</w:t>
            </w:r>
          </w:p>
          <w:p w:rsidR="001E1081" w:rsidRPr="004E0F10" w:rsidRDefault="001E1081" w:rsidP="00EC4630">
            <w:pPr>
              <w:spacing w:after="120"/>
              <w:rPr>
                <w:lang w:val="ru-RU"/>
              </w:rPr>
            </w:pPr>
            <w:r w:rsidRPr="004950DA">
              <w:t xml:space="preserve">На </w:t>
            </w:r>
            <w:r w:rsidRPr="004950DA">
              <w:rPr>
                <w:b/>
              </w:rPr>
              <w:t>N+</w:t>
            </w:r>
            <w:r w:rsidRPr="0067227D">
              <w:rPr>
                <w:b/>
                <w:lang w:val="ru-RU"/>
              </w:rPr>
              <w:t>3</w:t>
            </w:r>
            <w:r w:rsidRPr="004950DA">
              <w:t xml:space="preserve"> –я ред ще бъд</w:t>
            </w:r>
            <w:r>
              <w:t>е</w:t>
            </w:r>
            <w:r w:rsidRPr="004950DA">
              <w:t xml:space="preserve"> зададен</w:t>
            </w:r>
            <w:r>
              <w:t xml:space="preserve"> списък от </w:t>
            </w:r>
            <w:r w:rsidRPr="004950DA">
              <w:t>индекс</w:t>
            </w:r>
            <w:r>
              <w:t xml:space="preserve">и  </w:t>
            </w:r>
            <w:r w:rsidRPr="004950DA">
              <w:t>на елемент</w:t>
            </w:r>
            <w:r>
              <w:t>и</w:t>
            </w:r>
            <w:r w:rsidRPr="004950DA">
              <w:t xml:space="preserve"> </w:t>
            </w:r>
            <w:r>
              <w:t xml:space="preserve">(цели числа </w:t>
            </w:r>
            <w:r w:rsidRPr="004950DA">
              <w:t>в интервала [</w:t>
            </w:r>
            <w:r>
              <w:t>0</w:t>
            </w:r>
            <w:r w:rsidRPr="004950DA">
              <w:t>,N-1]</w:t>
            </w:r>
            <w:r>
              <w:t>), които да бъдат премахнати от списъка. Числата ще бъдат в намаляващ ред, така че</w:t>
            </w:r>
            <w:r w:rsidRPr="004E0F10">
              <w:rPr>
                <w:lang w:val="ru-RU"/>
              </w:rPr>
              <w:t xml:space="preserve"> </w:t>
            </w:r>
            <w:r>
              <w:rPr>
                <w:lang w:val="ru-RU"/>
              </w:rPr>
              <w:t>след премахването на всеки елемент</w:t>
            </w:r>
            <w:r>
              <w:t xml:space="preserve"> да не се променят индексите на следващите елементи, които ще бъдат  премахнати.</w:t>
            </w:r>
            <w:r w:rsidRPr="0024715E">
              <w:rPr>
                <w:lang w:val="ru-RU"/>
              </w:rPr>
              <w:t xml:space="preserve"> </w:t>
            </w:r>
            <w:r>
              <w:t xml:space="preserve">Бройката на тези елементи ще е </w:t>
            </w:r>
            <w:r w:rsidRPr="00F64886">
              <w:rPr>
                <w:b/>
                <w:lang w:val="ru-RU"/>
              </w:rPr>
              <w:t>[</w:t>
            </w:r>
            <w:r w:rsidRPr="004E0F10">
              <w:rPr>
                <w:b/>
                <w:lang w:val="ru-RU"/>
              </w:rPr>
              <w:t>0</w:t>
            </w:r>
            <w:r w:rsidRPr="00F64886">
              <w:rPr>
                <w:b/>
                <w:lang w:val="ru-RU"/>
              </w:rPr>
              <w:t>-10]</w:t>
            </w:r>
            <w:r w:rsidRPr="004E0F10">
              <w:rPr>
                <w:lang w:val="ru-RU"/>
              </w:rPr>
              <w:t>.</w:t>
            </w:r>
          </w:p>
          <w:p w:rsidR="001E1081" w:rsidRPr="00BA24D4" w:rsidRDefault="001E1081" w:rsidP="00EC4630">
            <w:pPr>
              <w:spacing w:after="120"/>
              <w:rPr>
                <w:lang w:val="en-US"/>
              </w:rPr>
            </w:pPr>
            <w:r>
              <w:t xml:space="preserve">На </w:t>
            </w:r>
            <w:r w:rsidRPr="0067227D">
              <w:rPr>
                <w:b/>
                <w:lang w:val="en-US"/>
              </w:rPr>
              <w:t>N</w:t>
            </w:r>
            <w:r w:rsidRPr="0067227D">
              <w:rPr>
                <w:b/>
                <w:lang w:val="ru-RU"/>
              </w:rPr>
              <w:t>+4</w:t>
            </w:r>
            <w:r w:rsidRPr="0067227D">
              <w:rPr>
                <w:lang w:val="ru-RU"/>
              </w:rPr>
              <w:t xml:space="preserve"> –</w:t>
            </w:r>
            <w:r>
              <w:t>я ред ще бъде подаден елемент и позиция, на която елементът да бъде вмъкнат във формат елемент</w:t>
            </w:r>
            <w:r w:rsidRPr="0067227D">
              <w:rPr>
                <w:b/>
              </w:rPr>
              <w:t>:</w:t>
            </w:r>
            <w:r>
              <w:t>позиция (позицията ще бъде валидна позиция в текущият масив)</w:t>
            </w:r>
            <w:r w:rsidRPr="00EC023E">
              <w:rPr>
                <w:lang w:val="ru-RU"/>
              </w:rPr>
              <w:t xml:space="preserve">. </w:t>
            </w:r>
            <w:r>
              <w:rPr>
                <w:lang w:val="ru-RU"/>
              </w:rPr>
              <w:t>Възможно е да не се подават елементи за вмъкване.</w:t>
            </w:r>
          </w:p>
          <w:p w:rsidR="001E1081" w:rsidRPr="003C1705" w:rsidRDefault="001E1081" w:rsidP="00EC4630">
            <w:pPr>
              <w:spacing w:after="120"/>
            </w:pPr>
            <w:r>
              <w:t xml:space="preserve">На </w:t>
            </w:r>
            <w:r w:rsidRPr="003C1705">
              <w:rPr>
                <w:b/>
                <w:lang w:val="en-US"/>
              </w:rPr>
              <w:t>N</w:t>
            </w:r>
            <w:r w:rsidRPr="003C1705">
              <w:rPr>
                <w:b/>
                <w:lang w:val="ru-RU"/>
              </w:rPr>
              <w:t>+5</w:t>
            </w:r>
            <w:r w:rsidRPr="003C1705">
              <w:rPr>
                <w:lang w:val="ru-RU"/>
              </w:rPr>
              <w:t xml:space="preserve"> –</w:t>
            </w:r>
            <w:r>
              <w:t>я ред ще бъде зададен елемент за търсене в така полученият списък.</w:t>
            </w:r>
          </w:p>
          <w:p w:rsidR="001E1081" w:rsidRPr="0067227D" w:rsidRDefault="001E1081" w:rsidP="00EC4630">
            <w:pPr>
              <w:spacing w:after="120"/>
            </w:pPr>
            <w:r>
              <w:t xml:space="preserve"> </w:t>
            </w:r>
          </w:p>
          <w:p w:rsidR="001E1081" w:rsidRDefault="001E1081" w:rsidP="00EC4630">
            <w:pPr>
              <w:spacing w:after="120"/>
            </w:pPr>
            <w:r>
              <w:t>Пример:</w:t>
            </w:r>
          </w:p>
          <w:p w:rsidR="001E1081" w:rsidRPr="004E0F10" w:rsidRDefault="001E1081" w:rsidP="00EC4630">
            <w:pPr>
              <w:spacing w:after="120"/>
              <w:rPr>
                <w:lang w:val="ru-RU"/>
              </w:rPr>
            </w:pPr>
            <w:r w:rsidRPr="004E0F10">
              <w:rPr>
                <w:lang w:val="ru-RU"/>
              </w:rPr>
              <w:t>3</w:t>
            </w:r>
          </w:p>
          <w:p w:rsidR="001E1081" w:rsidRPr="004E0F10" w:rsidRDefault="001E1081" w:rsidP="00EC4630">
            <w:pPr>
              <w:spacing w:after="120"/>
              <w:rPr>
                <w:lang w:val="ru-RU"/>
              </w:rPr>
            </w:pPr>
            <w:r w:rsidRPr="004E0F10">
              <w:rPr>
                <w:lang w:val="ru-RU"/>
              </w:rPr>
              <w:t>-5.34</w:t>
            </w:r>
          </w:p>
          <w:p w:rsidR="001E1081" w:rsidRPr="004E0F10" w:rsidRDefault="001E1081" w:rsidP="00EC4630">
            <w:pPr>
              <w:spacing w:after="120"/>
              <w:rPr>
                <w:lang w:val="ru-RU"/>
              </w:rPr>
            </w:pPr>
            <w:r w:rsidRPr="004E0F10">
              <w:rPr>
                <w:lang w:val="ru-RU"/>
              </w:rPr>
              <w:t>0.03</w:t>
            </w:r>
          </w:p>
          <w:p w:rsidR="001E1081" w:rsidRPr="004E0F10" w:rsidRDefault="001E1081" w:rsidP="00EC4630">
            <w:pPr>
              <w:spacing w:after="120"/>
              <w:rPr>
                <w:lang w:val="ru-RU"/>
              </w:rPr>
            </w:pPr>
            <w:r w:rsidRPr="004E0F10">
              <w:rPr>
                <w:lang w:val="ru-RU"/>
              </w:rPr>
              <w:t>-3.25</w:t>
            </w:r>
          </w:p>
          <w:p w:rsidR="001E1081" w:rsidRDefault="001E1081" w:rsidP="00EC4630">
            <w:pPr>
              <w:spacing w:after="120"/>
            </w:pPr>
            <w:r w:rsidRPr="004E0F10">
              <w:rPr>
                <w:lang w:val="ru-RU"/>
              </w:rPr>
              <w:t>1</w:t>
            </w:r>
            <w:r>
              <w:t>.5 , -3.5 , 4</w:t>
            </w:r>
          </w:p>
          <w:p w:rsidR="001E1081" w:rsidRDefault="001E1081" w:rsidP="00EC4630">
            <w:pPr>
              <w:spacing w:after="120"/>
              <w:rPr>
                <w:lang w:val="en-US"/>
              </w:rPr>
            </w:pPr>
            <w:r>
              <w:t>5 , 1, 0</w:t>
            </w:r>
          </w:p>
          <w:p w:rsidR="001E1081" w:rsidRDefault="001E1081" w:rsidP="00EC4630">
            <w:pPr>
              <w:spacing w:after="120"/>
              <w:rPr>
                <w:lang w:val="ru-RU"/>
              </w:rPr>
            </w:pPr>
            <w:r>
              <w:rPr>
                <w:lang w:val="en-US"/>
              </w:rPr>
              <w:t>-</w:t>
            </w:r>
            <w:r w:rsidRPr="0065728F">
              <w:rPr>
                <w:lang w:val="ru-RU"/>
              </w:rPr>
              <w:t>5.</w:t>
            </w:r>
            <w:r>
              <w:rPr>
                <w:lang w:val="en-US"/>
              </w:rPr>
              <w:t>23</w:t>
            </w:r>
            <w:r w:rsidRPr="0065728F">
              <w:rPr>
                <w:lang w:val="ru-RU"/>
              </w:rPr>
              <w:t>:1</w:t>
            </w:r>
          </w:p>
          <w:p w:rsidR="001E1081" w:rsidRPr="0065728F" w:rsidRDefault="001E1081" w:rsidP="00EC4630">
            <w:pPr>
              <w:spacing w:after="120"/>
              <w:rPr>
                <w:lang w:val="ru-RU"/>
              </w:rPr>
            </w:pPr>
            <w:r>
              <w:rPr>
                <w:lang w:val="ru-RU"/>
              </w:rPr>
              <w:t>0</w:t>
            </w:r>
          </w:p>
        </w:tc>
      </w:tr>
      <w:tr w:rsidR="001E1081" w:rsidRPr="00CD540D"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Default="001E1081" w:rsidP="00EC4630">
            <w:pPr>
              <w:spacing w:after="120"/>
              <w:jc w:val="left"/>
              <w:rPr>
                <w:b/>
                <w:u w:val="single"/>
              </w:rPr>
            </w:pPr>
            <w:r w:rsidRPr="00B574B1">
              <w:rPr>
                <w:b/>
                <w:u w:val="single"/>
              </w:rPr>
              <w:t>Описание на изхода</w:t>
            </w:r>
          </w:p>
          <w:p w:rsidR="001E1081" w:rsidRPr="003C1705" w:rsidRDefault="001E1081" w:rsidP="00EC4630">
            <w:pPr>
              <w:spacing w:after="120"/>
              <w:jc w:val="left"/>
              <w:rPr>
                <w:b/>
                <w:u w:val="single"/>
              </w:rPr>
            </w:pPr>
          </w:p>
          <w:p w:rsidR="001E1081" w:rsidRPr="00DA783E" w:rsidRDefault="001E1081" w:rsidP="00EC4630">
            <w:pPr>
              <w:spacing w:after="120"/>
            </w:pPr>
            <w:r w:rsidRPr="00DA783E">
              <w:t xml:space="preserve">На </w:t>
            </w:r>
            <w:r>
              <w:t>първият</w:t>
            </w:r>
            <w:r w:rsidRPr="00DA783E">
              <w:t xml:space="preserve"> ред да се отпечата текущият брой елементи в списъка след </w:t>
            </w:r>
            <w:r>
              <w:t xml:space="preserve">добавянето и </w:t>
            </w:r>
            <w:r w:rsidRPr="00DA783E">
              <w:t>премахването на</w:t>
            </w:r>
            <w:r>
              <w:t xml:space="preserve"> гореописаните елементи.</w:t>
            </w:r>
          </w:p>
          <w:p w:rsidR="001E1081" w:rsidRDefault="001E1081" w:rsidP="00EC4630">
            <w:pPr>
              <w:spacing w:after="120"/>
            </w:pPr>
            <w:r>
              <w:t>На вторият</w:t>
            </w:r>
            <w:r w:rsidRPr="00DA783E">
              <w:t xml:space="preserve"> ред да се отпечата капацитета на списъка  след </w:t>
            </w:r>
            <w:r>
              <w:t xml:space="preserve">добавянето и </w:t>
            </w:r>
            <w:r w:rsidRPr="00DA783E">
              <w:t>премахването на</w:t>
            </w:r>
            <w:r>
              <w:t xml:space="preserve"> гореописаните елементи.</w:t>
            </w:r>
          </w:p>
          <w:p w:rsidR="001E1081" w:rsidRDefault="001E1081" w:rsidP="00EC4630">
            <w:pPr>
              <w:spacing w:after="120"/>
              <w:rPr>
                <w:b/>
              </w:rPr>
            </w:pPr>
            <w:r>
              <w:t>На третият ред д</w:t>
            </w:r>
            <w:r w:rsidRPr="00DA783E">
              <w:t xml:space="preserve">а се отпечата текущото съдържание на списъка с предефинираният метод </w:t>
            </w:r>
            <w:r w:rsidRPr="00DA783E">
              <w:rPr>
                <w:b/>
              </w:rPr>
              <w:t>ToString();</w:t>
            </w:r>
          </w:p>
          <w:p w:rsidR="001E1081" w:rsidRPr="003C1705" w:rsidRDefault="001E1081" w:rsidP="00EC4630">
            <w:pPr>
              <w:spacing w:after="120"/>
            </w:pPr>
            <w:r w:rsidRPr="003C1705">
              <w:t xml:space="preserve">На четвъртият ред се отпечатва позицията на първо срещане в списъка на търсеният елемент или </w:t>
            </w:r>
            <w:r w:rsidRPr="00C542EE">
              <w:rPr>
                <w:b/>
              </w:rPr>
              <w:lastRenderedPageBreak/>
              <w:t>“Not found!”</w:t>
            </w:r>
            <w:r w:rsidRPr="003C1705">
              <w:t xml:space="preserve"> ако не е открит.</w:t>
            </w:r>
          </w:p>
          <w:p w:rsidR="001E1081" w:rsidRPr="003700D1" w:rsidRDefault="001E1081" w:rsidP="00EC4630">
            <w:pPr>
              <w:spacing w:after="120"/>
              <w:rPr>
                <w:lang w:val="en-US"/>
              </w:rPr>
            </w:pPr>
            <w:r w:rsidRPr="003700D1">
              <w:rPr>
                <w:lang w:val="en-US"/>
              </w:rPr>
              <w:t>Пример:</w:t>
            </w:r>
          </w:p>
          <w:p w:rsidR="001E1081" w:rsidRPr="00CD540D" w:rsidRDefault="001E1081" w:rsidP="00EC4630">
            <w:pPr>
              <w:spacing w:after="120"/>
            </w:pPr>
            <w:r w:rsidRPr="0065728F">
              <w:rPr>
                <w:lang w:val="ru-RU"/>
              </w:rPr>
              <w:t>4</w:t>
            </w:r>
          </w:p>
          <w:p w:rsidR="001E1081" w:rsidRPr="0065728F" w:rsidRDefault="001E1081" w:rsidP="00EC4630">
            <w:pPr>
              <w:spacing w:after="120"/>
              <w:rPr>
                <w:lang w:val="ru-RU"/>
              </w:rPr>
            </w:pPr>
            <w:r w:rsidRPr="0065728F">
              <w:rPr>
                <w:lang w:val="ru-RU"/>
              </w:rPr>
              <w:t>8</w:t>
            </w:r>
          </w:p>
          <w:p w:rsidR="001E1081" w:rsidRDefault="001E1081" w:rsidP="00EC4630">
            <w:pPr>
              <w:spacing w:after="120"/>
              <w:rPr>
                <w:lang w:val="ru-RU"/>
              </w:rPr>
            </w:pPr>
            <w:r w:rsidRPr="0065728F">
              <w:rPr>
                <w:lang w:val="ru-RU"/>
              </w:rPr>
              <w:t>{-3.25;-5.</w:t>
            </w:r>
            <w:r>
              <w:rPr>
                <w:lang w:val="en-US"/>
              </w:rPr>
              <w:t>23</w:t>
            </w:r>
            <w:r w:rsidRPr="0065728F">
              <w:rPr>
                <w:lang w:val="ru-RU"/>
              </w:rPr>
              <w:t>;1.5;-3.5,}</w:t>
            </w:r>
          </w:p>
          <w:p w:rsidR="001E1081" w:rsidRPr="00CD540D" w:rsidRDefault="001E1081" w:rsidP="00EC4630">
            <w:pPr>
              <w:spacing w:after="120"/>
              <w:rPr>
                <w:rFonts w:ascii="Times New Roman" w:hAnsi="Times New Roman"/>
                <w:lang w:val="en-US"/>
              </w:rPr>
            </w:pPr>
            <w:r>
              <w:rPr>
                <w:lang w:val="en-US"/>
              </w:rPr>
              <w:t>“Not found!”</w:t>
            </w:r>
          </w:p>
        </w:tc>
      </w:tr>
      <w:tr w:rsidR="001E1081" w:rsidRPr="00F634B5"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Pr="00706496" w:rsidRDefault="001E1081" w:rsidP="00EC4630">
            <w:pPr>
              <w:spacing w:after="120"/>
              <w:jc w:val="left"/>
              <w:rPr>
                <w:b/>
              </w:rPr>
            </w:pPr>
            <w:r w:rsidRPr="00706496">
              <w:rPr>
                <w:b/>
              </w:rPr>
              <w:lastRenderedPageBreak/>
              <w:t>Анализ на задачата</w:t>
            </w:r>
          </w:p>
          <w:p w:rsidR="001E1081" w:rsidRPr="00F634B5" w:rsidRDefault="001E1081" w:rsidP="00EC4630">
            <w:pPr>
              <w:spacing w:after="120"/>
              <w:rPr>
                <w:rFonts w:ascii="Times New Roman" w:hAnsi="Times New Roman"/>
                <w:color w:val="FF0000"/>
                <w:lang w:val="ru-RU"/>
              </w:rPr>
            </w:pPr>
            <w:r w:rsidRPr="00F634B5">
              <w:t>Показана е статичната реализация с масив на List&lt;T&gt;. Дефинирани са всички функции, описани в условието на задачата.При добавяне в края на списъка или при вмъкване на елемент, когато текущият капацитет не го позволява, капацитетът се увеличава двойно.</w:t>
            </w:r>
          </w:p>
        </w:tc>
      </w:tr>
      <w:tr w:rsidR="001E1081" w:rsidRPr="00706496"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Pr="00706496" w:rsidRDefault="001E1081" w:rsidP="00EC4630">
            <w:pPr>
              <w:spacing w:after="120"/>
              <w:jc w:val="left"/>
              <w:rPr>
                <w:b/>
              </w:rPr>
            </w:pPr>
            <w:r w:rsidRPr="00706496">
              <w:rPr>
                <w:b/>
              </w:rPr>
              <w:t>Решение (сорс код)</w:t>
            </w:r>
          </w:p>
        </w:tc>
      </w:tr>
      <w:tr w:rsidR="001E1081" w:rsidRPr="00A31B46" w:rsidTr="00EC4630">
        <w:tc>
          <w:tcPr>
            <w:tcW w:w="10773" w:type="dxa"/>
            <w:gridSpan w:val="2"/>
            <w:tcBorders>
              <w:top w:val="single" w:sz="4" w:space="0" w:color="auto"/>
              <w:left w:val="single" w:sz="4" w:space="0" w:color="auto"/>
              <w:bottom w:val="single" w:sz="4" w:space="0" w:color="auto"/>
              <w:right w:val="single" w:sz="4" w:space="0" w:color="auto"/>
            </w:tcBorders>
            <w:tcMar>
              <w:top w:w="113" w:type="dxa"/>
              <w:bottom w:w="113" w:type="dxa"/>
            </w:tcMar>
            <w:vAlign w:val="center"/>
          </w:tcPr>
          <w:p w:rsidR="001E1081" w:rsidRDefault="001E1081" w:rsidP="00EC4630">
            <w:pPr>
              <w:widowControl w:val="0"/>
              <w:autoSpaceDE w:val="0"/>
              <w:autoSpaceDN w:val="0"/>
              <w:adjustRightInd w:val="0"/>
              <w:spacing w:before="0"/>
              <w:jc w:val="left"/>
              <w:rPr>
                <w:rFonts w:ascii="Consolas" w:hAnsi="Consolas" w:cs="Consolas"/>
                <w:noProof/>
                <w:szCs w:val="20"/>
                <w:lang w:val="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color w:val="0000FF"/>
                <w:sz w:val="19"/>
                <w:szCs w:val="19"/>
                <w:lang w:val="en-US" w:eastAsia="en-US"/>
              </w:rPr>
              <w:t>using</w:t>
            </w:r>
            <w:r>
              <w:rPr>
                <w:rFonts w:ascii="Lucida Console" w:eastAsia="Times New Roman" w:hAnsi="Lucida Console" w:cs="Lucida Console"/>
                <w:sz w:val="19"/>
                <w:szCs w:val="19"/>
                <w:lang w:val="en-US" w:eastAsia="en-US"/>
              </w:rPr>
              <w:t xml:space="preserve"> System;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color w:val="0000FF"/>
                <w:sz w:val="19"/>
                <w:szCs w:val="19"/>
                <w:lang w:val="en-US" w:eastAsia="en-US"/>
              </w:rPr>
              <w:t>using</w:t>
            </w:r>
            <w:r>
              <w:rPr>
                <w:rFonts w:ascii="Lucida Console" w:eastAsia="Times New Roman" w:hAnsi="Lucida Console" w:cs="Lucida Console"/>
                <w:sz w:val="19"/>
                <w:szCs w:val="19"/>
                <w:lang w:val="en-US" w:eastAsia="en-US"/>
              </w:rPr>
              <w:t xml:space="preserve"> System.Collections.Generic;</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color w:val="0000FF"/>
                <w:sz w:val="19"/>
                <w:szCs w:val="19"/>
                <w:lang w:val="en-US" w:eastAsia="en-US"/>
              </w:rPr>
              <w:t>using</w:t>
            </w:r>
            <w:r>
              <w:rPr>
                <w:rFonts w:ascii="Lucida Console" w:eastAsia="Times New Roman" w:hAnsi="Lucida Console" w:cs="Lucida Console"/>
                <w:sz w:val="19"/>
                <w:szCs w:val="19"/>
                <w:lang w:val="en-US" w:eastAsia="en-US"/>
              </w:rPr>
              <w:t xml:space="preserve"> System.Linq;</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color w:val="0000FF"/>
                <w:sz w:val="19"/>
                <w:szCs w:val="19"/>
                <w:lang w:val="en-US" w:eastAsia="en-US"/>
              </w:rPr>
              <w:t>using</w:t>
            </w:r>
            <w:r>
              <w:rPr>
                <w:rFonts w:ascii="Lucida Console" w:eastAsia="Times New Roman" w:hAnsi="Lucida Console" w:cs="Lucida Console"/>
                <w:sz w:val="19"/>
                <w:szCs w:val="19"/>
                <w:lang w:val="en-US" w:eastAsia="en-US"/>
              </w:rPr>
              <w:t xml:space="preserve"> System.Text;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color w:val="0000FF"/>
                <w:sz w:val="19"/>
                <w:szCs w:val="19"/>
                <w:lang w:val="en-US" w:eastAsia="en-US"/>
              </w:rPr>
              <w:t>namespace</w:t>
            </w:r>
            <w:r>
              <w:rPr>
                <w:rFonts w:ascii="Lucida Console" w:eastAsia="Times New Roman" w:hAnsi="Lucida Console" w:cs="Lucida Console"/>
                <w:sz w:val="19"/>
                <w:szCs w:val="19"/>
                <w:lang w:val="en-US" w:eastAsia="en-US"/>
              </w:rPr>
              <w:t xml:space="preserve"> List_T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class</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ArrayList</w:t>
            </w:r>
            <w:r>
              <w:rPr>
                <w:rFonts w:ascii="Lucida Console" w:eastAsia="Times New Roman" w:hAnsi="Lucida Console" w:cs="Lucida Console"/>
                <w:sz w:val="19"/>
                <w:szCs w:val="19"/>
                <w:lang w:val="en-US" w:eastAsia="en-US"/>
              </w:rPr>
              <w:t xml:space="preserve">&lt;T&gt;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private</w:t>
            </w:r>
            <w:r>
              <w:rPr>
                <w:rFonts w:ascii="Lucida Console" w:eastAsia="Times New Roman" w:hAnsi="Lucida Console" w:cs="Lucida Console"/>
                <w:sz w:val="19"/>
                <w:szCs w:val="19"/>
                <w:lang w:val="en-US" w:eastAsia="en-US"/>
              </w:rPr>
              <w:t xml:space="preserve"> T[] arr;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private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count;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Returns the actual list length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Count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get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count;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Returns current list capacity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Capacity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get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.arr.Length;</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private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static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readonly</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INITIAL_CAPACITY = 4;</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Initializes the array-based list – allocate memory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ArrayList()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arr =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T[INITIAL_CAPACITY];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count =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Initializes the array-based list – allocate memory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ArrayList(</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capacity)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(capacity &lt; 4)</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arr =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T[INITIAL_CAPACITY];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else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arr =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T[capacity];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count =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lastRenderedPageBreak/>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Adds element to the list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name="item"&gt;</w:t>
            </w:r>
            <w:r>
              <w:rPr>
                <w:rFonts w:ascii="Lucida Console" w:eastAsia="Times New Roman" w:hAnsi="Lucida Console" w:cs="Lucida Console"/>
                <w:color w:val="008000"/>
                <w:sz w:val="19"/>
                <w:szCs w:val="19"/>
                <w:lang w:val="en-US" w:eastAsia="en-US"/>
              </w:rPr>
              <w:t>The element you want to add</w:t>
            </w:r>
            <w:r>
              <w:rPr>
                <w:rFonts w:ascii="Lucida Console" w:eastAsia="Times New Roman" w:hAnsi="Lucida Console" w:cs="Lucida Console"/>
                <w:color w:val="808080"/>
                <w:sz w:val="19"/>
                <w:szCs w:val="19"/>
                <w:lang w:val="en-US" w:eastAsia="en-US"/>
              </w:rPr>
              <w:t>&lt;/param&gt;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void</w:t>
            </w:r>
            <w:r>
              <w:rPr>
                <w:rFonts w:ascii="Lucida Console" w:eastAsia="Times New Roman" w:hAnsi="Lucida Console" w:cs="Lucida Console"/>
                <w:sz w:val="19"/>
                <w:szCs w:val="19"/>
                <w:lang w:val="en-US" w:eastAsia="en-US"/>
              </w:rPr>
              <w:t xml:space="preserve"> Add(T item)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Insert(count, item);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Inserts the specified element at а given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position in this list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name="index"&gt;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Index, at which the specified element is to be inserted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name="item"&gt;</w:t>
            </w:r>
            <w:r>
              <w:rPr>
                <w:rFonts w:ascii="Lucida Console" w:eastAsia="Times New Roman" w:hAnsi="Lucida Console" w:cs="Lucida Console"/>
                <w:color w:val="008000"/>
                <w:sz w:val="19"/>
                <w:szCs w:val="19"/>
                <w:lang w:val="en-US" w:eastAsia="en-US"/>
              </w:rPr>
              <w:t>Element to be inserted</w:t>
            </w:r>
            <w:r>
              <w:rPr>
                <w:rFonts w:ascii="Lucida Console" w:eastAsia="Times New Roman" w:hAnsi="Lucida Console" w:cs="Lucida Console"/>
                <w:color w:val="808080"/>
                <w:sz w:val="19"/>
                <w:szCs w:val="19"/>
                <w:lang w:val="en-US" w:eastAsia="en-US"/>
              </w:rPr>
              <w:t>&lt;/param&gt;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&lt;exception cref="System.IndexOutOfRangeException"&gt;</w:t>
            </w:r>
            <w:r>
              <w:rPr>
                <w:rFonts w:ascii="Lucida Console" w:eastAsia="Times New Roman" w:hAnsi="Lucida Console" w:cs="Lucida Console"/>
                <w:color w:val="008000"/>
                <w:sz w:val="19"/>
                <w:szCs w:val="19"/>
                <w:lang w:val="en-US" w:eastAsia="en-US"/>
              </w:rPr>
              <w:t>Index is invalid</w:t>
            </w:r>
            <w:r>
              <w:rPr>
                <w:rFonts w:ascii="Lucida Console" w:eastAsia="Times New Roman" w:hAnsi="Lucida Console" w:cs="Lucida Console"/>
                <w:color w:val="808080"/>
                <w:sz w:val="19"/>
                <w:szCs w:val="19"/>
                <w:lang w:val="en-US" w:eastAsia="en-US"/>
              </w:rPr>
              <w:t>&lt;/exception&gt;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void</w:t>
            </w:r>
            <w:r>
              <w:rPr>
                <w:rFonts w:ascii="Lucida Console" w:eastAsia="Times New Roman" w:hAnsi="Lucida Console" w:cs="Lucida Console"/>
                <w:sz w:val="19"/>
                <w:szCs w:val="19"/>
                <w:lang w:val="en-US" w:eastAsia="en-US"/>
              </w:rPr>
              <w:t xml:space="preserve"> Insert(</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index, T item)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(index &gt; count || index &lt;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throw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IndexOutOfRangeException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A31515"/>
                <w:sz w:val="19"/>
                <w:szCs w:val="19"/>
                <w:lang w:val="en-US" w:eastAsia="en-US"/>
              </w:rPr>
              <w:t>"Invalid index: "</w:t>
            </w:r>
            <w:r>
              <w:rPr>
                <w:rFonts w:ascii="Lucida Console" w:eastAsia="Times New Roman" w:hAnsi="Lucida Console" w:cs="Lucida Console"/>
                <w:sz w:val="19"/>
                <w:szCs w:val="19"/>
                <w:lang w:val="en-US" w:eastAsia="en-US"/>
              </w:rPr>
              <w:t xml:space="preserve"> + index);</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T[] extendedArr = arr;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(count + 1 == arr.Length)</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extendedArr =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T[arr.Length * 2];</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Array</w:t>
            </w:r>
            <w:r>
              <w:rPr>
                <w:rFonts w:ascii="Lucida Console" w:eastAsia="Times New Roman" w:hAnsi="Lucida Console" w:cs="Lucida Console"/>
                <w:sz w:val="19"/>
                <w:szCs w:val="19"/>
                <w:lang w:val="en-US" w:eastAsia="en-US"/>
              </w:rPr>
              <w:t>.Copy(arr, extendedArr, index);</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count++;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Array</w:t>
            </w:r>
            <w:r>
              <w:rPr>
                <w:rFonts w:ascii="Lucida Console" w:eastAsia="Times New Roman" w:hAnsi="Lucida Console" w:cs="Lucida Console"/>
                <w:sz w:val="19"/>
                <w:szCs w:val="19"/>
                <w:lang w:val="en-US" w:eastAsia="en-US"/>
              </w:rPr>
              <w:t>.Copy(arr, index, extendedArr, index + 1, count - index - 1);</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extendedArr[index] = item;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arr = extendedArr;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Returns the index of the first occurrence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of the specified element in this list.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name="item"&gt;</w:t>
            </w:r>
            <w:r>
              <w:rPr>
                <w:rFonts w:ascii="Lucida Console" w:eastAsia="Times New Roman" w:hAnsi="Lucida Console" w:cs="Lucida Console"/>
                <w:color w:val="008000"/>
                <w:sz w:val="19"/>
                <w:szCs w:val="19"/>
                <w:lang w:val="en-US" w:eastAsia="en-US"/>
              </w:rPr>
              <w:t>The element you are searching</w:t>
            </w:r>
            <w:r>
              <w:rPr>
                <w:rFonts w:ascii="Lucida Console" w:eastAsia="Times New Roman" w:hAnsi="Lucida Console" w:cs="Lucida Console"/>
                <w:color w:val="808080"/>
                <w:sz w:val="19"/>
                <w:szCs w:val="19"/>
                <w:lang w:val="en-US" w:eastAsia="en-US"/>
              </w:rPr>
              <w:t>&lt;/param&gt;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&lt;returns&gt;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The index of given element or -1 is not found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&lt;/returns&gt;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IndexOf(T item)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for</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i = 0; i &lt;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.Count; i++)</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(item.Equals(arr[i]))</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i;</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-1;</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Clears the list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void</w:t>
            </w:r>
            <w:r>
              <w:rPr>
                <w:rFonts w:ascii="Lucida Console" w:eastAsia="Times New Roman" w:hAnsi="Lucida Console" w:cs="Lucida Console"/>
                <w:sz w:val="19"/>
                <w:szCs w:val="19"/>
                <w:lang w:val="en-US" w:eastAsia="en-US"/>
              </w:rPr>
              <w:t xml:space="preserve"> Clear()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arr =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T[INITIAL_CAPACITY];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count =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Checks if an element exists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name="item"&gt;</w:t>
            </w:r>
            <w:r>
              <w:rPr>
                <w:rFonts w:ascii="Lucida Console" w:eastAsia="Times New Roman" w:hAnsi="Lucida Console" w:cs="Lucida Console"/>
                <w:color w:val="008000"/>
                <w:sz w:val="19"/>
                <w:szCs w:val="19"/>
                <w:lang w:val="en-US" w:eastAsia="en-US"/>
              </w:rPr>
              <w:t>The item to be checked</w:t>
            </w:r>
            <w:r>
              <w:rPr>
                <w:rFonts w:ascii="Lucida Console" w:eastAsia="Times New Roman" w:hAnsi="Lucida Console" w:cs="Lucida Console"/>
                <w:color w:val="808080"/>
                <w:sz w:val="19"/>
                <w:szCs w:val="19"/>
                <w:lang w:val="en-US" w:eastAsia="en-US"/>
              </w:rPr>
              <w:t>&lt;/param&gt;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&lt;returns&gt;</w:t>
            </w:r>
            <w:r>
              <w:rPr>
                <w:rFonts w:ascii="Lucida Console" w:eastAsia="Times New Roman" w:hAnsi="Lucida Console" w:cs="Lucida Console"/>
                <w:color w:val="008000"/>
                <w:sz w:val="19"/>
                <w:szCs w:val="19"/>
                <w:lang w:val="en-US" w:eastAsia="en-US"/>
              </w:rPr>
              <w:t>If the item exists</w:t>
            </w:r>
            <w:r>
              <w:rPr>
                <w:rFonts w:ascii="Lucida Console" w:eastAsia="Times New Roman" w:hAnsi="Lucida Console" w:cs="Lucida Console"/>
                <w:color w:val="808080"/>
                <w:sz w:val="19"/>
                <w:szCs w:val="19"/>
                <w:lang w:val="en-US" w:eastAsia="en-US"/>
              </w:rPr>
              <w:t>&lt;/returns&gt;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bool</w:t>
            </w:r>
            <w:r>
              <w:rPr>
                <w:rFonts w:ascii="Lucida Console" w:eastAsia="Times New Roman" w:hAnsi="Lucida Console" w:cs="Lucida Console"/>
                <w:sz w:val="19"/>
                <w:szCs w:val="19"/>
                <w:lang w:val="en-US" w:eastAsia="en-US"/>
              </w:rPr>
              <w:t xml:space="preserve"> Contains(T item)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index = IndexOf(item);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bool</w:t>
            </w:r>
            <w:r>
              <w:rPr>
                <w:rFonts w:ascii="Lucida Console" w:eastAsia="Times New Roman" w:hAnsi="Lucida Console" w:cs="Lucida Console"/>
                <w:sz w:val="19"/>
                <w:szCs w:val="19"/>
                <w:lang w:val="en-US" w:eastAsia="en-US"/>
              </w:rPr>
              <w:t xml:space="preserve"> found = (index != -1);</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found;</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Retrieves the element on the set index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name="index"&gt;</w:t>
            </w:r>
            <w:r>
              <w:rPr>
                <w:rFonts w:ascii="Lucida Console" w:eastAsia="Times New Roman" w:hAnsi="Lucida Console" w:cs="Lucida Console"/>
                <w:color w:val="008000"/>
                <w:sz w:val="19"/>
                <w:szCs w:val="19"/>
                <w:lang w:val="en-US" w:eastAsia="en-US"/>
              </w:rPr>
              <w:t>Index of the element</w:t>
            </w:r>
            <w:r>
              <w:rPr>
                <w:rFonts w:ascii="Lucida Console" w:eastAsia="Times New Roman" w:hAnsi="Lucida Console" w:cs="Lucida Console"/>
                <w:color w:val="808080"/>
                <w:sz w:val="19"/>
                <w:szCs w:val="19"/>
                <w:lang w:val="en-US" w:eastAsia="en-US"/>
              </w:rPr>
              <w:t>&lt;/param&gt;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&lt;returns&gt;</w:t>
            </w:r>
            <w:r>
              <w:rPr>
                <w:rFonts w:ascii="Lucida Console" w:eastAsia="Times New Roman" w:hAnsi="Lucida Console" w:cs="Lucida Console"/>
                <w:color w:val="008000"/>
                <w:sz w:val="19"/>
                <w:szCs w:val="19"/>
                <w:lang w:val="en-US" w:eastAsia="en-US"/>
              </w:rPr>
              <w:t>The element on the current position</w:t>
            </w:r>
            <w:r>
              <w:rPr>
                <w:rFonts w:ascii="Lucida Console" w:eastAsia="Times New Roman" w:hAnsi="Lucida Console" w:cs="Lucida Console"/>
                <w:color w:val="808080"/>
                <w:sz w:val="19"/>
                <w:szCs w:val="19"/>
                <w:lang w:val="en-US" w:eastAsia="en-US"/>
              </w:rPr>
              <w:t>&lt;/returns&gt;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lastRenderedPageBreak/>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T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index]</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get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(index &gt;= count || index &lt;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throw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ArgumentOutOfRangeException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A31515"/>
                <w:sz w:val="19"/>
                <w:szCs w:val="19"/>
                <w:lang w:val="en-US" w:eastAsia="en-US"/>
              </w:rPr>
              <w:t>"Invalid index: "</w:t>
            </w:r>
            <w:r>
              <w:rPr>
                <w:rFonts w:ascii="Lucida Console" w:eastAsia="Times New Roman" w:hAnsi="Lucida Console" w:cs="Lucida Console"/>
                <w:sz w:val="19"/>
                <w:szCs w:val="19"/>
                <w:lang w:val="en-US" w:eastAsia="en-US"/>
              </w:rPr>
              <w:t xml:space="preserve"> + index);</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arr[index];</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set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(index &gt;= count || index &lt;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throw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ArgumentOutOfRangeException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A31515"/>
                <w:sz w:val="19"/>
                <w:szCs w:val="19"/>
                <w:lang w:val="en-US" w:eastAsia="en-US"/>
              </w:rPr>
              <w:t>"Invalid index: "</w:t>
            </w:r>
            <w:r>
              <w:rPr>
                <w:rFonts w:ascii="Lucida Console" w:eastAsia="Times New Roman" w:hAnsi="Lucida Console" w:cs="Lucida Console"/>
                <w:sz w:val="19"/>
                <w:szCs w:val="19"/>
                <w:lang w:val="en-US" w:eastAsia="en-US"/>
              </w:rPr>
              <w:t xml:space="preserve"> + index);</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arr[index] = </w:t>
            </w:r>
            <w:r>
              <w:rPr>
                <w:rFonts w:ascii="Lucida Console" w:eastAsia="Times New Roman" w:hAnsi="Lucida Console" w:cs="Lucida Console"/>
                <w:color w:val="0000FF"/>
                <w:sz w:val="19"/>
                <w:szCs w:val="19"/>
                <w:lang w:val="en-US" w:eastAsia="en-US"/>
              </w:rPr>
              <w:t>value</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Removes the element at the specified index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name="index"&gt;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The index, whose element you want to remove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&lt;returns&gt;</w:t>
            </w:r>
            <w:r>
              <w:rPr>
                <w:rFonts w:ascii="Lucida Console" w:eastAsia="Times New Roman" w:hAnsi="Lucida Console" w:cs="Lucida Console"/>
                <w:color w:val="008000"/>
                <w:sz w:val="19"/>
                <w:szCs w:val="19"/>
                <w:lang w:val="en-US" w:eastAsia="en-US"/>
              </w:rPr>
              <w:t>The removed element</w:t>
            </w:r>
            <w:r>
              <w:rPr>
                <w:rFonts w:ascii="Lucida Console" w:eastAsia="Times New Roman" w:hAnsi="Lucida Console" w:cs="Lucida Console"/>
                <w:color w:val="808080"/>
                <w:sz w:val="19"/>
                <w:szCs w:val="19"/>
                <w:lang w:val="en-US" w:eastAsia="en-US"/>
              </w:rPr>
              <w:t>&lt;/returns&gt;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T Remove(</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index)</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(index &gt;= count || index &lt;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throw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ArgumentOutOfRangeException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A31515"/>
                <w:sz w:val="19"/>
                <w:szCs w:val="19"/>
                <w:lang w:val="en-US" w:eastAsia="en-US"/>
              </w:rPr>
              <w:t>"Invalid index: "</w:t>
            </w:r>
            <w:r>
              <w:rPr>
                <w:rFonts w:ascii="Lucida Console" w:eastAsia="Times New Roman" w:hAnsi="Lucida Console" w:cs="Lucida Console"/>
                <w:sz w:val="19"/>
                <w:szCs w:val="19"/>
                <w:lang w:val="en-US" w:eastAsia="en-US"/>
              </w:rPr>
              <w:t xml:space="preserve"> + index);</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T item = arr[index];</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Array</w:t>
            </w:r>
            <w:r>
              <w:rPr>
                <w:rFonts w:ascii="Lucida Console" w:eastAsia="Times New Roman" w:hAnsi="Lucida Console" w:cs="Lucida Console"/>
                <w:sz w:val="19"/>
                <w:szCs w:val="19"/>
                <w:lang w:val="en-US" w:eastAsia="en-US"/>
              </w:rPr>
              <w:t>.Copy(arr, index + 1, arr, index, count - index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arr[count - 1] = </w:t>
            </w:r>
            <w:r>
              <w:rPr>
                <w:rFonts w:ascii="Lucida Console" w:eastAsia="Times New Roman" w:hAnsi="Lucida Console" w:cs="Lucida Console"/>
                <w:color w:val="0000FF"/>
                <w:sz w:val="19"/>
                <w:szCs w:val="19"/>
                <w:lang w:val="en-US" w:eastAsia="en-US"/>
              </w:rPr>
              <w:t>default</w:t>
            </w:r>
            <w:r>
              <w:rPr>
                <w:rFonts w:ascii="Lucida Console" w:eastAsia="Times New Roman" w:hAnsi="Lucida Console" w:cs="Lucida Console"/>
                <w:sz w:val="19"/>
                <w:szCs w:val="19"/>
                <w:lang w:val="en-US" w:eastAsia="en-US"/>
              </w:rPr>
              <w:t>(T);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count--;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item;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Removes the specified item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name="item"&gt;</w:t>
            </w:r>
            <w:r>
              <w:rPr>
                <w:rFonts w:ascii="Lucida Console" w:eastAsia="Times New Roman" w:hAnsi="Lucida Console" w:cs="Lucida Console"/>
                <w:color w:val="008000"/>
                <w:sz w:val="19"/>
                <w:szCs w:val="19"/>
                <w:lang w:val="en-US" w:eastAsia="en-US"/>
              </w:rPr>
              <w:t>The item you want to remove</w:t>
            </w:r>
            <w:r>
              <w:rPr>
                <w:rFonts w:ascii="Lucida Console" w:eastAsia="Times New Roman" w:hAnsi="Lucida Console" w:cs="Lucida Console"/>
                <w:color w:val="808080"/>
                <w:sz w:val="19"/>
                <w:szCs w:val="19"/>
                <w:lang w:val="en-US" w:eastAsia="en-US"/>
              </w:rPr>
              <w:t>&lt;/param&gt;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&lt;returns&gt;</w:t>
            </w:r>
            <w:r>
              <w:rPr>
                <w:rFonts w:ascii="Lucida Console" w:eastAsia="Times New Roman" w:hAnsi="Lucida Console" w:cs="Lucida Console"/>
                <w:color w:val="008000"/>
                <w:sz w:val="19"/>
                <w:szCs w:val="19"/>
                <w:lang w:val="en-US" w:eastAsia="en-US"/>
              </w:rPr>
              <w:t>Item index or -1 if item does not exists</w:t>
            </w:r>
            <w:r>
              <w:rPr>
                <w:rFonts w:ascii="Lucida Console" w:eastAsia="Times New Roman" w:hAnsi="Lucida Console" w:cs="Lucida Console"/>
                <w:color w:val="808080"/>
                <w:sz w:val="19"/>
                <w:szCs w:val="19"/>
                <w:lang w:val="en-US" w:eastAsia="en-US"/>
              </w:rPr>
              <w:t>&lt;/returns&gt;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Remove(T item)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index = IndexOf(item);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(index == -1)</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index;</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Array</w:t>
            </w:r>
            <w:r>
              <w:rPr>
                <w:rFonts w:ascii="Lucida Console" w:eastAsia="Times New Roman" w:hAnsi="Lucida Console" w:cs="Lucida Console"/>
                <w:sz w:val="19"/>
                <w:szCs w:val="19"/>
                <w:lang w:val="en-US" w:eastAsia="en-US"/>
              </w:rPr>
              <w:t>.Copy(arr, index + 1, arr, index, count - index + 1);</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count--;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index;</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override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ToString()</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StringBuilder</w:t>
            </w:r>
            <w:r>
              <w:rPr>
                <w:rFonts w:ascii="Lucida Console" w:eastAsia="Times New Roman" w:hAnsi="Lucida Console" w:cs="Lucida Console"/>
                <w:sz w:val="19"/>
                <w:szCs w:val="19"/>
                <w:lang w:val="en-US" w:eastAsia="en-US"/>
              </w:rPr>
              <w:t xml:space="preserve"> sb =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StringBuilder</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sb.Append(</w:t>
            </w:r>
            <w:r>
              <w:rPr>
                <w:rFonts w:ascii="Lucida Console" w:eastAsia="Times New Roman" w:hAnsi="Lucida Console" w:cs="Lucida Console"/>
                <w:color w:val="A31515"/>
                <w:sz w:val="19"/>
                <w:szCs w:val="19"/>
                <w:lang w:val="en-US" w:eastAsia="en-US"/>
              </w:rPr>
              <w:t>"{"</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for</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i = 0; i &lt;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.Count; i++)</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ab/>
            </w:r>
            <w:r>
              <w:rPr>
                <w:rFonts w:ascii="Lucida Console" w:eastAsia="Times New Roman" w:hAnsi="Lucida Console" w:cs="Lucida Console"/>
                <w:sz w:val="19"/>
                <w:szCs w:val="19"/>
                <w:lang w:val="en-US" w:eastAsia="en-US"/>
              </w:rPr>
              <w:tab/>
            </w:r>
            <w:r>
              <w:rPr>
                <w:rFonts w:ascii="Lucida Console" w:eastAsia="Times New Roman" w:hAnsi="Lucida Console" w:cs="Lucida Console"/>
                <w:sz w:val="19"/>
                <w:szCs w:val="19"/>
                <w:lang w:val="en-US" w:eastAsia="en-US"/>
              </w:rPr>
              <w:tab/>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ab/>
            </w:r>
            <w:r>
              <w:rPr>
                <w:rFonts w:ascii="Lucida Console" w:eastAsia="Times New Roman" w:hAnsi="Lucida Console" w:cs="Lucida Console"/>
                <w:sz w:val="19"/>
                <w:szCs w:val="19"/>
                <w:lang w:val="en-US" w:eastAsia="en-US"/>
              </w:rPr>
              <w:tab/>
            </w:r>
            <w:r>
              <w:rPr>
                <w:rFonts w:ascii="Lucida Console" w:eastAsia="Times New Roman" w:hAnsi="Lucida Console" w:cs="Lucida Console"/>
                <w:sz w:val="19"/>
                <w:szCs w:val="19"/>
                <w:lang w:val="en-US" w:eastAsia="en-US"/>
              </w:rPr>
              <w:tab/>
              <w:t xml:space="preserve"> sb.Append(arr[i]+</w:t>
            </w:r>
            <w:r>
              <w:rPr>
                <w:rFonts w:ascii="Lucida Console" w:eastAsia="Times New Roman" w:hAnsi="Lucida Console" w:cs="Lucida Console"/>
                <w:color w:val="A31515"/>
                <w:sz w:val="19"/>
                <w:szCs w:val="19"/>
                <w:lang w:val="en-US" w:eastAsia="en-US"/>
              </w:rPr>
              <w:t>";"</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ab/>
            </w:r>
            <w:r>
              <w:rPr>
                <w:rFonts w:ascii="Lucida Console" w:eastAsia="Times New Roman" w:hAnsi="Lucida Console" w:cs="Lucida Console"/>
                <w:sz w:val="19"/>
                <w:szCs w:val="19"/>
                <w:lang w:val="en-US" w:eastAsia="en-US"/>
              </w:rPr>
              <w:tab/>
            </w:r>
            <w:r>
              <w:rPr>
                <w:rFonts w:ascii="Lucida Console" w:eastAsia="Times New Roman" w:hAnsi="Lucida Console" w:cs="Lucida Console"/>
                <w:sz w:val="19"/>
                <w:szCs w:val="19"/>
                <w:lang w:val="en-US" w:eastAsia="en-US"/>
              </w:rPr>
              <w:tab/>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(sb.Length &gt; 1)</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sb.Remove(sb.Length - 1, 1);</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sb.Append(</w:t>
            </w:r>
            <w:r>
              <w:rPr>
                <w:rFonts w:ascii="Lucida Console" w:eastAsia="Times New Roman" w:hAnsi="Lucida Console" w:cs="Lucida Console"/>
                <w:color w:val="A31515"/>
                <w:sz w:val="19"/>
                <w:szCs w:val="19"/>
                <w:lang w:val="en-US" w:eastAsia="en-US"/>
              </w:rPr>
              <w:t>"}"</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.WriteLine(sb);</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lastRenderedPageBreak/>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sb.ToString();</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class</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Program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static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void</w:t>
            </w:r>
            <w:r>
              <w:rPr>
                <w:rFonts w:ascii="Lucida Console" w:eastAsia="Times New Roman" w:hAnsi="Lucida Console" w:cs="Lucida Console"/>
                <w:sz w:val="19"/>
                <w:szCs w:val="19"/>
                <w:lang w:val="en-US" w:eastAsia="en-US"/>
              </w:rPr>
              <w:t xml:space="preserve"> Main(</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args)</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numberOfElementsInList =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.Parse(</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.ReadLine());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ArrayList</w:t>
            </w:r>
            <w:r>
              <w:rPr>
                <w:rFonts w:ascii="Lucida Console" w:eastAsia="Times New Roman" w:hAnsi="Lucida Console" w:cs="Lucida Console"/>
                <w:sz w:val="19"/>
                <w:szCs w:val="19"/>
                <w:lang w:val="en-US" w:eastAsia="en-US"/>
              </w:rPr>
              <w:t>&lt;</w:t>
            </w:r>
            <w:r>
              <w:rPr>
                <w:rFonts w:ascii="Lucida Console" w:eastAsia="Times New Roman" w:hAnsi="Lucida Console" w:cs="Lucida Console"/>
                <w:color w:val="0000FF"/>
                <w:sz w:val="19"/>
                <w:szCs w:val="19"/>
                <w:lang w:val="en-US" w:eastAsia="en-US"/>
              </w:rPr>
              <w:t>double</w:t>
            </w:r>
            <w:r>
              <w:rPr>
                <w:rFonts w:ascii="Lucida Console" w:eastAsia="Times New Roman" w:hAnsi="Lucida Console" w:cs="Lucida Console"/>
                <w:sz w:val="19"/>
                <w:szCs w:val="19"/>
                <w:lang w:val="en-US" w:eastAsia="en-US"/>
              </w:rPr>
              <w:t xml:space="preserve">&gt; MyList=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ArrayList</w:t>
            </w:r>
            <w:r>
              <w:rPr>
                <w:rFonts w:ascii="Lucida Console" w:eastAsia="Times New Roman" w:hAnsi="Lucida Console" w:cs="Lucida Console"/>
                <w:sz w:val="19"/>
                <w:szCs w:val="19"/>
                <w:lang w:val="en-US" w:eastAsia="en-US"/>
              </w:rPr>
              <w:t>&lt;</w:t>
            </w:r>
            <w:r>
              <w:rPr>
                <w:rFonts w:ascii="Lucida Console" w:eastAsia="Times New Roman" w:hAnsi="Lucida Console" w:cs="Lucida Console"/>
                <w:color w:val="0000FF"/>
                <w:sz w:val="19"/>
                <w:szCs w:val="19"/>
                <w:lang w:val="en-US" w:eastAsia="en-US"/>
              </w:rPr>
              <w:t>double</w:t>
            </w:r>
            <w:r>
              <w:rPr>
                <w:rFonts w:ascii="Lucida Console" w:eastAsia="Times New Roman" w:hAnsi="Lucida Console" w:cs="Lucida Console"/>
                <w:sz w:val="19"/>
                <w:szCs w:val="19"/>
                <w:lang w:val="en-US" w:eastAsia="en-US"/>
              </w:rPr>
              <w:t>&gt;(numberOfElementsInList);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Pr="005F3E19" w:rsidRDefault="001E1081" w:rsidP="00EC4630">
            <w:pPr>
              <w:autoSpaceDE w:val="0"/>
              <w:autoSpaceDN w:val="0"/>
              <w:adjustRightInd w:val="0"/>
              <w:spacing w:before="0"/>
              <w:jc w:val="left"/>
              <w:rPr>
                <w:rFonts w:ascii="Lucida Console" w:eastAsia="Times New Roman" w:hAnsi="Lucida Console" w:cs="Lucida Console"/>
                <w:sz w:val="19"/>
                <w:szCs w:val="19"/>
                <w:lang w:val="nb-NO" w:eastAsia="en-US"/>
              </w:rPr>
            </w:pPr>
            <w:r>
              <w:rPr>
                <w:rFonts w:ascii="Lucida Console" w:eastAsia="Times New Roman" w:hAnsi="Lucida Console" w:cs="Lucida Console"/>
                <w:sz w:val="19"/>
                <w:szCs w:val="19"/>
                <w:lang w:val="en-US" w:eastAsia="en-US"/>
              </w:rPr>
              <w:t xml:space="preserve">            </w:t>
            </w:r>
            <w:r w:rsidRPr="005F3E19">
              <w:rPr>
                <w:rFonts w:ascii="Lucida Console" w:eastAsia="Times New Roman" w:hAnsi="Lucida Console" w:cs="Lucida Console"/>
                <w:color w:val="0000FF"/>
                <w:sz w:val="19"/>
                <w:szCs w:val="19"/>
                <w:lang w:val="nb-NO" w:eastAsia="en-US"/>
              </w:rPr>
              <w:t>for</w:t>
            </w:r>
            <w:r w:rsidRPr="005F3E19">
              <w:rPr>
                <w:rFonts w:ascii="Lucida Console" w:eastAsia="Times New Roman" w:hAnsi="Lucida Console" w:cs="Lucida Console"/>
                <w:sz w:val="19"/>
                <w:szCs w:val="19"/>
                <w:lang w:val="nb-NO" w:eastAsia="en-US"/>
              </w:rPr>
              <w:t xml:space="preserve"> (</w:t>
            </w:r>
            <w:r w:rsidRPr="005F3E19">
              <w:rPr>
                <w:rFonts w:ascii="Lucida Console" w:eastAsia="Times New Roman" w:hAnsi="Lucida Console" w:cs="Lucida Console"/>
                <w:color w:val="0000FF"/>
                <w:sz w:val="19"/>
                <w:szCs w:val="19"/>
                <w:lang w:val="nb-NO" w:eastAsia="en-US"/>
              </w:rPr>
              <w:t>int</w:t>
            </w:r>
            <w:r w:rsidRPr="005F3E19">
              <w:rPr>
                <w:rFonts w:ascii="Lucida Console" w:eastAsia="Times New Roman" w:hAnsi="Lucida Console" w:cs="Lucida Console"/>
                <w:sz w:val="19"/>
                <w:szCs w:val="19"/>
                <w:lang w:val="nb-NO" w:eastAsia="en-US"/>
              </w:rPr>
              <w:t xml:space="preserve"> i = 0; i &lt; numberOfElementsInList; i++)</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sidRPr="005F3E19">
              <w:rPr>
                <w:rFonts w:ascii="Lucida Console" w:eastAsia="Times New Roman" w:hAnsi="Lucida Console" w:cs="Lucida Console"/>
                <w:sz w:val="19"/>
                <w:szCs w:val="19"/>
                <w:lang w:val="nb-NO" w:eastAsia="en-US"/>
              </w:rPr>
              <w:t xml:space="preserve">            </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double</w:t>
            </w:r>
            <w:r>
              <w:rPr>
                <w:rFonts w:ascii="Lucida Console" w:eastAsia="Times New Roman" w:hAnsi="Lucida Console" w:cs="Lucida Console"/>
                <w:sz w:val="19"/>
                <w:szCs w:val="19"/>
                <w:lang w:val="en-US" w:eastAsia="en-US"/>
              </w:rPr>
              <w:t xml:space="preserve"> currentNumber= </w:t>
            </w:r>
            <w:r>
              <w:rPr>
                <w:rFonts w:ascii="Lucida Console" w:eastAsia="Times New Roman" w:hAnsi="Lucida Console" w:cs="Lucida Console"/>
                <w:color w:val="0000FF"/>
                <w:sz w:val="19"/>
                <w:szCs w:val="19"/>
                <w:lang w:val="en-US" w:eastAsia="en-US"/>
              </w:rPr>
              <w:t>double</w:t>
            </w:r>
            <w:r>
              <w:rPr>
                <w:rFonts w:ascii="Lucida Console" w:eastAsia="Times New Roman" w:hAnsi="Lucida Console" w:cs="Lucida Console"/>
                <w:sz w:val="19"/>
                <w:szCs w:val="19"/>
                <w:lang w:val="en-US" w:eastAsia="en-US"/>
              </w:rPr>
              <w:t>.Parse(</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.ReadLine());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MyList.Add(currentNumber);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newElements =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.ReadLine();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elementsToAdd = newElements.Split(</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char</w:t>
            </w: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A31515"/>
                <w:sz w:val="19"/>
                <w:szCs w:val="19"/>
                <w:lang w:val="en-US" w:eastAsia="en-US"/>
              </w:rPr>
              <w:t>','</w:t>
            </w: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2B91AF"/>
                <w:sz w:val="19"/>
                <w:szCs w:val="19"/>
                <w:lang w:val="en-US" w:eastAsia="en-US"/>
              </w:rPr>
              <w:t>StringSplitOptions</w:t>
            </w:r>
            <w:r>
              <w:rPr>
                <w:rFonts w:ascii="Lucida Console" w:eastAsia="Times New Roman" w:hAnsi="Lucida Console" w:cs="Lucida Console"/>
                <w:sz w:val="19"/>
                <w:szCs w:val="19"/>
                <w:lang w:val="en-US" w:eastAsia="en-US"/>
              </w:rPr>
              <w:t>.RemoveEmptyEntries);</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foreach</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element </w:t>
            </w:r>
            <w:r>
              <w:rPr>
                <w:rFonts w:ascii="Lucida Console" w:eastAsia="Times New Roman" w:hAnsi="Lucida Console" w:cs="Lucida Console"/>
                <w:color w:val="0000FF"/>
                <w:sz w:val="19"/>
                <w:szCs w:val="19"/>
                <w:lang w:val="en-US" w:eastAsia="en-US"/>
              </w:rPr>
              <w:t>in</w:t>
            </w:r>
            <w:r>
              <w:rPr>
                <w:rFonts w:ascii="Lucida Console" w:eastAsia="Times New Roman" w:hAnsi="Lucida Console" w:cs="Lucida Console"/>
                <w:sz w:val="19"/>
                <w:szCs w:val="19"/>
                <w:lang w:val="en-US" w:eastAsia="en-US"/>
              </w:rPr>
              <w:t xml:space="preserve"> elementsToAdd)</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double</w:t>
            </w:r>
            <w:r>
              <w:rPr>
                <w:rFonts w:ascii="Lucida Console" w:eastAsia="Times New Roman" w:hAnsi="Lucida Console" w:cs="Lucida Console"/>
                <w:sz w:val="19"/>
                <w:szCs w:val="19"/>
                <w:lang w:val="en-US" w:eastAsia="en-US"/>
              </w:rPr>
              <w:t xml:space="preserve"> elementToDouble = </w:t>
            </w:r>
            <w:r>
              <w:rPr>
                <w:rFonts w:ascii="Lucida Console" w:eastAsia="Times New Roman" w:hAnsi="Lucida Console" w:cs="Lucida Console"/>
                <w:color w:val="0000FF"/>
                <w:sz w:val="19"/>
                <w:szCs w:val="19"/>
                <w:lang w:val="en-US" w:eastAsia="en-US"/>
              </w:rPr>
              <w:t>double</w:t>
            </w:r>
            <w:r>
              <w:rPr>
                <w:rFonts w:ascii="Lucida Console" w:eastAsia="Times New Roman" w:hAnsi="Lucida Console" w:cs="Lucida Console"/>
                <w:sz w:val="19"/>
                <w:szCs w:val="19"/>
                <w:lang w:val="en-US" w:eastAsia="en-US"/>
              </w:rPr>
              <w:t>.Parse(element);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MyList.Add(elementToDouble);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inputIndexes =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.ReadLine();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indexesOfElementsToRemove = inputIndexes.Split(</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char</w:t>
            </w: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A31515"/>
                <w:sz w:val="19"/>
                <w:szCs w:val="19"/>
                <w:lang w:val="en-US" w:eastAsia="en-US"/>
              </w:rPr>
              <w:t>','</w:t>
            </w: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2B91AF"/>
                <w:sz w:val="19"/>
                <w:szCs w:val="19"/>
                <w:lang w:val="en-US" w:eastAsia="en-US"/>
              </w:rPr>
              <w:t>StringSplitOptions</w:t>
            </w:r>
            <w:r>
              <w:rPr>
                <w:rFonts w:ascii="Lucida Console" w:eastAsia="Times New Roman" w:hAnsi="Lucida Console" w:cs="Lucida Console"/>
                <w:sz w:val="19"/>
                <w:szCs w:val="19"/>
                <w:lang w:val="en-US" w:eastAsia="en-US"/>
              </w:rPr>
              <w:t>.RemoveEmptyEntries);</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foreach</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element </w:t>
            </w:r>
            <w:r>
              <w:rPr>
                <w:rFonts w:ascii="Lucida Console" w:eastAsia="Times New Roman" w:hAnsi="Lucida Console" w:cs="Lucida Console"/>
                <w:color w:val="0000FF"/>
                <w:sz w:val="19"/>
                <w:szCs w:val="19"/>
                <w:lang w:val="en-US" w:eastAsia="en-US"/>
              </w:rPr>
              <w:t>in</w:t>
            </w:r>
            <w:r>
              <w:rPr>
                <w:rFonts w:ascii="Lucida Console" w:eastAsia="Times New Roman" w:hAnsi="Lucida Console" w:cs="Lucida Console"/>
                <w:sz w:val="19"/>
                <w:szCs w:val="19"/>
                <w:lang w:val="en-US" w:eastAsia="en-US"/>
              </w:rPr>
              <w:t xml:space="preserve"> indexesOfElementsToRemove)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indexToInt=</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.Parse(element);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MyList.Remove(indexToInt);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elementToInsert =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.ReadLine();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(elementToInsert !=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.Empty)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elementAndPosition = elementToInsert.Split(</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char</w:t>
            </w: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A31515"/>
                <w:sz w:val="19"/>
                <w:szCs w:val="19"/>
                <w:lang w:val="en-US" w:eastAsia="en-US"/>
              </w:rPr>
              <w:t>':'</w:t>
            </w: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2B91AF"/>
                <w:sz w:val="19"/>
                <w:szCs w:val="19"/>
                <w:lang w:val="en-US" w:eastAsia="en-US"/>
              </w:rPr>
              <w:t>StringSplitOptions</w:t>
            </w:r>
            <w:r>
              <w:rPr>
                <w:rFonts w:ascii="Lucida Console" w:eastAsia="Times New Roman" w:hAnsi="Lucida Console" w:cs="Lucida Console"/>
                <w:sz w:val="19"/>
                <w:szCs w:val="19"/>
                <w:lang w:val="en-US" w:eastAsia="en-US"/>
              </w:rPr>
              <w:t>.RemoveEmptyEntries);</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MyList.Insert(</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.Parse(elementAndPosition[1]), </w:t>
            </w:r>
            <w:r>
              <w:rPr>
                <w:rFonts w:ascii="Lucida Console" w:eastAsia="Times New Roman" w:hAnsi="Lucida Console" w:cs="Lucida Console"/>
                <w:color w:val="0000FF"/>
                <w:sz w:val="19"/>
                <w:szCs w:val="19"/>
                <w:lang w:val="en-US" w:eastAsia="en-US"/>
              </w:rPr>
              <w:t>double</w:t>
            </w:r>
            <w:r>
              <w:rPr>
                <w:rFonts w:ascii="Lucida Console" w:eastAsia="Times New Roman" w:hAnsi="Lucida Console" w:cs="Lucida Console"/>
                <w:sz w:val="19"/>
                <w:szCs w:val="19"/>
                <w:lang w:val="en-US" w:eastAsia="en-US"/>
              </w:rPr>
              <w:t>.Parse(elementAndPosition[0]));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double</w:t>
            </w:r>
            <w:r>
              <w:rPr>
                <w:rFonts w:ascii="Lucida Console" w:eastAsia="Times New Roman" w:hAnsi="Lucida Console" w:cs="Lucida Console"/>
                <w:sz w:val="19"/>
                <w:szCs w:val="19"/>
                <w:lang w:val="en-US" w:eastAsia="en-US"/>
              </w:rPr>
              <w:t xml:space="preserve"> elementToSearchInList = </w:t>
            </w:r>
            <w:r>
              <w:rPr>
                <w:rFonts w:ascii="Lucida Console" w:eastAsia="Times New Roman" w:hAnsi="Lucida Console" w:cs="Lucida Console"/>
                <w:color w:val="0000FF"/>
                <w:sz w:val="19"/>
                <w:szCs w:val="19"/>
                <w:lang w:val="en-US" w:eastAsia="en-US"/>
              </w:rPr>
              <w:t>double</w:t>
            </w:r>
            <w:r>
              <w:rPr>
                <w:rFonts w:ascii="Lucida Console" w:eastAsia="Times New Roman" w:hAnsi="Lucida Console" w:cs="Lucida Console"/>
                <w:sz w:val="19"/>
                <w:szCs w:val="19"/>
                <w:lang w:val="en-US" w:eastAsia="en-US"/>
              </w:rPr>
              <w:t>.Parse(</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.ReadLine());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.WriteLine(MyList.Count);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.WriteLine(MyList.Capacity);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MyList.ToString();</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(MyList.Contains(elementToSearchInList)&amp;&amp;MyList.Count!=0)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.WriteLine(MyList.IndexOf(elementToSearchInList));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else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roofErr w:type="gramStart"/>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w:t>
            </w:r>
            <w:proofErr w:type="gramEnd"/>
            <w:r>
              <w:rPr>
                <w:rFonts w:ascii="Lucida Console" w:eastAsia="Times New Roman" w:hAnsi="Lucida Console" w:cs="Lucida Console"/>
                <w:color w:val="A31515"/>
                <w:sz w:val="19"/>
                <w:szCs w:val="19"/>
                <w:lang w:val="en-US" w:eastAsia="en-US"/>
              </w:rPr>
              <w:t>"Not found!"</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widowControl w:val="0"/>
              <w:autoSpaceDE w:val="0"/>
              <w:autoSpaceDN w:val="0"/>
              <w:adjustRightInd w:val="0"/>
              <w:spacing w:before="0"/>
              <w:jc w:val="left"/>
              <w:rPr>
                <w:rFonts w:ascii="Consolas" w:hAnsi="Consolas" w:cs="Consolas"/>
                <w:noProof/>
                <w:szCs w:val="20"/>
                <w:lang w:val="en-US"/>
              </w:rPr>
            </w:pPr>
          </w:p>
          <w:p w:rsidR="001E1081" w:rsidRPr="00A31B46" w:rsidRDefault="001E1081" w:rsidP="00EC4630">
            <w:pPr>
              <w:widowControl w:val="0"/>
              <w:autoSpaceDE w:val="0"/>
              <w:autoSpaceDN w:val="0"/>
              <w:adjustRightInd w:val="0"/>
              <w:spacing w:before="0"/>
              <w:jc w:val="left"/>
              <w:rPr>
                <w:rFonts w:ascii="Consolas" w:hAnsi="Consolas" w:cs="Consolas"/>
                <w:noProof/>
                <w:szCs w:val="20"/>
                <w:lang w:val="en-US"/>
              </w:rPr>
            </w:pPr>
          </w:p>
        </w:tc>
      </w:tr>
      <w:tr w:rsidR="001E1081" w:rsidRPr="00C93383"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Pr="00097BE9" w:rsidRDefault="001E1081" w:rsidP="00EC4630">
            <w:pPr>
              <w:spacing w:after="120"/>
            </w:pPr>
            <w:r w:rsidRPr="00097BE9">
              <w:lastRenderedPageBreak/>
              <w:t>Тестове</w:t>
            </w:r>
          </w:p>
          <w:p w:rsidR="001E1081" w:rsidRPr="00097BE9" w:rsidRDefault="001E1081" w:rsidP="00EC4630">
            <w:pPr>
              <w:spacing w:after="120"/>
            </w:pPr>
            <w:r w:rsidRPr="00CA39BD">
              <w:rPr>
                <w:lang w:val="ru-RU"/>
              </w:rPr>
              <w:t>1</w:t>
            </w:r>
            <w:r w:rsidRPr="00F43FCA">
              <w:rPr>
                <w:lang w:val="ru-RU"/>
              </w:rPr>
              <w:t>-3</w:t>
            </w:r>
            <w:r w:rsidRPr="00CA39BD">
              <w:rPr>
                <w:lang w:val="ru-RU"/>
              </w:rPr>
              <w:t>.</w:t>
            </w:r>
            <w:r w:rsidRPr="00097BE9">
              <w:t>Вход</w:t>
            </w:r>
            <w:r>
              <w:t>ни</w:t>
            </w:r>
            <w:r w:rsidRPr="00097BE9">
              <w:t xml:space="preserve"> тест</w:t>
            </w:r>
            <w:r>
              <w:t>ове</w:t>
            </w:r>
          </w:p>
          <w:p w:rsidR="001E1081" w:rsidRPr="00C93383" w:rsidRDefault="001E1081" w:rsidP="00EC4630">
            <w:pPr>
              <w:spacing w:after="120"/>
              <w:rPr>
                <w:rFonts w:ascii="Times New Roman" w:hAnsi="Times New Roman"/>
                <w:b/>
                <w:color w:val="FF0000"/>
              </w:rPr>
            </w:pPr>
            <w:r>
              <w:t>4</w:t>
            </w:r>
            <w:r w:rsidRPr="00097BE9">
              <w:t xml:space="preserve">-10 Проверяват създаването на списък със зададен капацитет и с капацитет по подразбиране. Проверяват търсенето на </w:t>
            </w:r>
            <w:r>
              <w:t xml:space="preserve">елемент, когато елемента присъства и не в списъка. Проверяват изтриването на всички елементи в списъка един по един. Проверяват дали предефинираният метод </w:t>
            </w:r>
            <w:r w:rsidRPr="00C41D6E">
              <w:rPr>
                <w:b/>
                <w:lang w:val="en-US"/>
              </w:rPr>
              <w:t>ToString</w:t>
            </w:r>
            <w:r w:rsidRPr="00C41D6E">
              <w:rPr>
                <w:b/>
                <w:lang w:val="ru-RU"/>
              </w:rPr>
              <w:t>()</w:t>
            </w:r>
            <w:r w:rsidRPr="00CA39BD">
              <w:rPr>
                <w:lang w:val="ru-RU"/>
              </w:rPr>
              <w:t xml:space="preserve">, </w:t>
            </w:r>
            <w:r>
              <w:t>работи вярно за различни списъци, включително за празен списък.</w:t>
            </w:r>
          </w:p>
        </w:tc>
      </w:tr>
      <w:tr w:rsidR="001E1081" w:rsidRPr="00154473"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154473" w:rsidRDefault="001E1081" w:rsidP="00EC4630">
            <w:pPr>
              <w:spacing w:after="120"/>
              <w:rPr>
                <w:b/>
              </w:rPr>
            </w:pPr>
            <w:r w:rsidRPr="00154473">
              <w:rPr>
                <w:b/>
              </w:rPr>
              <w:t>Вход</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154473" w:rsidRDefault="001E1081" w:rsidP="00EC4630">
            <w:pPr>
              <w:spacing w:after="120"/>
              <w:jc w:val="left"/>
              <w:rPr>
                <w:b/>
              </w:rPr>
            </w:pPr>
            <w:r w:rsidRPr="00154473">
              <w:rPr>
                <w:b/>
              </w:rPr>
              <w:t>Изход</w:t>
            </w:r>
          </w:p>
        </w:tc>
      </w:tr>
      <w:tr w:rsidR="001E1081" w:rsidRPr="003C5CCD" w:rsidTr="00EC4630">
        <w:tc>
          <w:tcPr>
            <w:tcW w:w="5387" w:type="dxa"/>
            <w:tcBorders>
              <w:top w:val="single" w:sz="4" w:space="0" w:color="auto"/>
              <w:left w:val="single" w:sz="4" w:space="0" w:color="auto"/>
              <w:bottom w:val="single" w:sz="4" w:space="0" w:color="auto"/>
              <w:right w:val="single" w:sz="4" w:space="0" w:color="auto"/>
            </w:tcBorders>
          </w:tcPr>
          <w:p w:rsidR="001E1081" w:rsidRPr="00B5675A" w:rsidRDefault="001E1081" w:rsidP="00EC4630">
            <w:pPr>
              <w:spacing w:after="120"/>
            </w:pPr>
            <w:r w:rsidRPr="002C6A44">
              <w:rPr>
                <w:lang w:val="ru-RU"/>
              </w:rPr>
              <w:t>3</w:t>
            </w:r>
          </w:p>
          <w:p w:rsidR="001E1081" w:rsidRPr="002C6A44" w:rsidRDefault="001E1081" w:rsidP="00EC4630">
            <w:pPr>
              <w:spacing w:after="120"/>
              <w:rPr>
                <w:lang w:val="ru-RU"/>
              </w:rPr>
            </w:pPr>
            <w:r w:rsidRPr="002C6A44">
              <w:rPr>
                <w:lang w:val="ru-RU"/>
              </w:rPr>
              <w:t>-5.34</w:t>
            </w:r>
          </w:p>
          <w:p w:rsidR="001E1081" w:rsidRPr="002C6A44" w:rsidRDefault="001E1081" w:rsidP="00EC4630">
            <w:pPr>
              <w:spacing w:after="120"/>
              <w:rPr>
                <w:lang w:val="ru-RU"/>
              </w:rPr>
            </w:pPr>
            <w:r w:rsidRPr="002C6A44">
              <w:rPr>
                <w:lang w:val="ru-RU"/>
              </w:rPr>
              <w:t>0.03</w:t>
            </w:r>
          </w:p>
          <w:p w:rsidR="001E1081" w:rsidRPr="002C6A44" w:rsidRDefault="001E1081" w:rsidP="00EC4630">
            <w:pPr>
              <w:spacing w:after="120"/>
              <w:rPr>
                <w:lang w:val="ru-RU"/>
              </w:rPr>
            </w:pPr>
            <w:r w:rsidRPr="002C6A44">
              <w:rPr>
                <w:lang w:val="ru-RU"/>
              </w:rPr>
              <w:t>-3.25</w:t>
            </w:r>
          </w:p>
          <w:p w:rsidR="001E1081" w:rsidRDefault="001E1081" w:rsidP="00EC4630">
            <w:pPr>
              <w:spacing w:after="120"/>
            </w:pPr>
            <w:r w:rsidRPr="002C6A44">
              <w:rPr>
                <w:lang w:val="ru-RU"/>
              </w:rPr>
              <w:t>1</w:t>
            </w:r>
            <w:r>
              <w:t>.5 , -3.5 , 4</w:t>
            </w:r>
          </w:p>
          <w:p w:rsidR="001E1081" w:rsidRPr="002C6A44" w:rsidRDefault="001E1081" w:rsidP="00EC4630">
            <w:pPr>
              <w:spacing w:after="120"/>
              <w:jc w:val="left"/>
              <w:rPr>
                <w:lang w:val="ru-RU"/>
              </w:rPr>
            </w:pPr>
            <w:r>
              <w:t>5 , 1, 0</w:t>
            </w:r>
          </w:p>
          <w:p w:rsidR="001E1081" w:rsidRPr="002C6A44" w:rsidRDefault="001E1081" w:rsidP="00EC4630">
            <w:pPr>
              <w:spacing w:after="120"/>
              <w:jc w:val="left"/>
              <w:rPr>
                <w:lang w:val="ru-RU"/>
              </w:rPr>
            </w:pPr>
            <w:r w:rsidRPr="002C6A44">
              <w:rPr>
                <w:lang w:val="ru-RU"/>
              </w:rPr>
              <w:t>-5,23:1</w:t>
            </w:r>
          </w:p>
          <w:p w:rsidR="001E1081" w:rsidRPr="008353F2" w:rsidRDefault="001E1081" w:rsidP="00EC4630">
            <w:pPr>
              <w:spacing w:after="120"/>
              <w:jc w:val="left"/>
              <w:rPr>
                <w:rFonts w:ascii="Consolas" w:hAnsi="Consolas" w:cs="Consolas"/>
                <w:noProof/>
                <w:color w:val="FF0000"/>
                <w:highlight w:val="yellow"/>
              </w:rPr>
            </w:pPr>
            <w:r w:rsidRPr="002C6A44">
              <w:rPr>
                <w:lang w:val="ru-RU"/>
              </w:rPr>
              <w:t>0</w:t>
            </w:r>
          </w:p>
        </w:tc>
        <w:tc>
          <w:tcPr>
            <w:tcW w:w="5386" w:type="dxa"/>
            <w:tcBorders>
              <w:top w:val="single" w:sz="4" w:space="0" w:color="auto"/>
              <w:left w:val="single" w:sz="4" w:space="0" w:color="auto"/>
              <w:bottom w:val="single" w:sz="4" w:space="0" w:color="auto"/>
              <w:right w:val="single" w:sz="4" w:space="0" w:color="auto"/>
            </w:tcBorders>
          </w:tcPr>
          <w:p w:rsidR="001E1081" w:rsidRPr="002C6A44" w:rsidRDefault="001E1081" w:rsidP="00EC4630">
            <w:pPr>
              <w:spacing w:after="120"/>
              <w:rPr>
                <w:lang w:val="ru-RU"/>
              </w:rPr>
            </w:pPr>
            <w:r w:rsidRPr="002C6A44">
              <w:rPr>
                <w:lang w:val="ru-RU"/>
              </w:rPr>
              <w:t>4</w:t>
            </w:r>
          </w:p>
          <w:p w:rsidR="001E1081" w:rsidRPr="002C6A44" w:rsidRDefault="001E1081" w:rsidP="00EC4630">
            <w:pPr>
              <w:spacing w:after="120"/>
              <w:rPr>
                <w:lang w:val="ru-RU"/>
              </w:rPr>
            </w:pPr>
            <w:r w:rsidRPr="002C6A44">
              <w:rPr>
                <w:lang w:val="ru-RU"/>
              </w:rPr>
              <w:t>8</w:t>
            </w:r>
          </w:p>
          <w:p w:rsidR="001E1081" w:rsidRPr="002C6A44" w:rsidRDefault="001E1081" w:rsidP="00EC4630">
            <w:pPr>
              <w:spacing w:after="120"/>
              <w:jc w:val="left"/>
              <w:rPr>
                <w:lang w:val="ru-RU"/>
              </w:rPr>
            </w:pPr>
            <w:r w:rsidRPr="002C6A44">
              <w:rPr>
                <w:lang w:val="ru-RU"/>
              </w:rPr>
              <w:t>{-3.25;-5.23;1.5;-3.5}</w:t>
            </w:r>
          </w:p>
          <w:p w:rsidR="001E1081" w:rsidRPr="003C5CCD" w:rsidRDefault="001E1081" w:rsidP="00EC4630">
            <w:pPr>
              <w:spacing w:after="120"/>
              <w:jc w:val="left"/>
              <w:rPr>
                <w:rFonts w:ascii="Consolas" w:hAnsi="Consolas" w:cs="Consolas"/>
                <w:noProof/>
                <w:color w:val="FF0000"/>
              </w:rPr>
            </w:pPr>
            <w:r w:rsidRPr="002C6A44">
              <w:rPr>
                <w:lang w:val="ru-RU"/>
              </w:rPr>
              <w:t>“</w:t>
            </w:r>
            <w:r>
              <w:rPr>
                <w:lang w:val="en-US"/>
              </w:rPr>
              <w:t>Not</w:t>
            </w:r>
            <w:r w:rsidRPr="002C6A44">
              <w:rPr>
                <w:lang w:val="ru-RU"/>
              </w:rPr>
              <w:t xml:space="preserve"> </w:t>
            </w:r>
            <w:r>
              <w:rPr>
                <w:lang w:val="en-US"/>
              </w:rPr>
              <w:t>found</w:t>
            </w:r>
            <w:r w:rsidRPr="002C6A44">
              <w:rPr>
                <w:lang w:val="ru-RU"/>
              </w:rPr>
              <w:t>!”</w:t>
            </w:r>
          </w:p>
        </w:tc>
      </w:tr>
      <w:tr w:rsidR="001E1081" w:rsidRPr="002F7877" w:rsidTr="00EC4630">
        <w:tc>
          <w:tcPr>
            <w:tcW w:w="5387" w:type="dxa"/>
            <w:tcBorders>
              <w:top w:val="single" w:sz="4" w:space="0" w:color="auto"/>
              <w:left w:val="single" w:sz="4" w:space="0" w:color="auto"/>
              <w:bottom w:val="single" w:sz="4" w:space="0" w:color="auto"/>
              <w:right w:val="single" w:sz="4" w:space="0" w:color="auto"/>
            </w:tcBorders>
          </w:tcPr>
          <w:p w:rsidR="001E1081" w:rsidRDefault="001E1081" w:rsidP="00EC4630">
            <w:pPr>
              <w:spacing w:after="120"/>
            </w:pPr>
            <w:r>
              <w:t>4</w:t>
            </w:r>
          </w:p>
          <w:p w:rsidR="001E1081" w:rsidRDefault="001E1081" w:rsidP="00EC4630">
            <w:pPr>
              <w:spacing w:after="120"/>
            </w:pPr>
            <w:r>
              <w:t>-1.35</w:t>
            </w:r>
          </w:p>
          <w:p w:rsidR="001E1081" w:rsidRDefault="001E1081" w:rsidP="00EC4630">
            <w:pPr>
              <w:spacing w:after="120"/>
            </w:pPr>
            <w:r>
              <w:t>-123</w:t>
            </w:r>
          </w:p>
          <w:p w:rsidR="001E1081" w:rsidRDefault="001E1081" w:rsidP="00EC4630">
            <w:pPr>
              <w:spacing w:after="120"/>
            </w:pPr>
            <w:r>
              <w:t>0.0002</w:t>
            </w:r>
          </w:p>
          <w:p w:rsidR="001E1081" w:rsidRDefault="001E1081" w:rsidP="00EC4630">
            <w:pPr>
              <w:spacing w:after="120"/>
            </w:pPr>
            <w:r>
              <w:t>1.0002</w:t>
            </w:r>
          </w:p>
          <w:p w:rsidR="001E1081" w:rsidRDefault="001E1081" w:rsidP="00EC4630">
            <w:pPr>
              <w:spacing w:after="120"/>
            </w:pPr>
            <w:r w:rsidRPr="002C6A44">
              <w:rPr>
                <w:lang w:val="ru-RU"/>
              </w:rPr>
              <w:t>1</w:t>
            </w:r>
            <w:r>
              <w:t>.5 , -3.5 , 4</w:t>
            </w:r>
          </w:p>
          <w:p w:rsidR="001E1081" w:rsidRPr="002C6A44" w:rsidRDefault="001E1081" w:rsidP="00EC4630">
            <w:pPr>
              <w:spacing w:after="120"/>
              <w:jc w:val="left"/>
              <w:rPr>
                <w:lang w:val="ru-RU"/>
              </w:rPr>
            </w:pPr>
            <w:r>
              <w:t>5 , 1, 0</w:t>
            </w:r>
          </w:p>
          <w:p w:rsidR="001E1081" w:rsidRPr="00B7757F" w:rsidRDefault="001E1081" w:rsidP="00EC4630">
            <w:pPr>
              <w:spacing w:after="120"/>
              <w:jc w:val="left"/>
              <w:rPr>
                <w:lang w:val="en-US"/>
              </w:rPr>
            </w:pPr>
            <w:r w:rsidRPr="002C6A44">
              <w:rPr>
                <w:lang w:val="ru-RU"/>
              </w:rPr>
              <w:t>-5,23:</w:t>
            </w:r>
            <w:r>
              <w:rPr>
                <w:lang w:val="en-US"/>
              </w:rPr>
              <w:t>4</w:t>
            </w:r>
          </w:p>
          <w:p w:rsidR="001E1081" w:rsidRPr="00B7757F" w:rsidRDefault="001E1081" w:rsidP="00EC4630">
            <w:pPr>
              <w:spacing w:after="120"/>
            </w:pPr>
            <w:r>
              <w:rPr>
                <w:lang w:val="ru-RU"/>
              </w:rPr>
              <w:t>0</w:t>
            </w:r>
          </w:p>
        </w:tc>
        <w:tc>
          <w:tcPr>
            <w:tcW w:w="5386" w:type="dxa"/>
            <w:tcBorders>
              <w:top w:val="single" w:sz="4" w:space="0" w:color="auto"/>
              <w:left w:val="single" w:sz="4" w:space="0" w:color="auto"/>
              <w:bottom w:val="single" w:sz="4" w:space="0" w:color="auto"/>
              <w:right w:val="single" w:sz="4" w:space="0" w:color="auto"/>
            </w:tcBorders>
          </w:tcPr>
          <w:p w:rsidR="001E1081" w:rsidRDefault="001E1081" w:rsidP="00EC4630">
            <w:pPr>
              <w:spacing w:after="120"/>
            </w:pPr>
            <w:r>
              <w:t>5</w:t>
            </w:r>
          </w:p>
          <w:p w:rsidR="001E1081" w:rsidRDefault="001E1081" w:rsidP="00EC4630">
            <w:pPr>
              <w:spacing w:after="120"/>
            </w:pPr>
            <w:r>
              <w:t>8</w:t>
            </w:r>
          </w:p>
          <w:p w:rsidR="001E1081" w:rsidRDefault="001E1081" w:rsidP="00EC4630">
            <w:pPr>
              <w:spacing w:after="120"/>
              <w:rPr>
                <w:lang w:val="en-US"/>
              </w:rPr>
            </w:pPr>
            <w:r>
              <w:rPr>
                <w:lang w:val="en-US"/>
              </w:rPr>
              <w:t>{0.0002;1.0002;1.5;4;-5.23}</w:t>
            </w:r>
          </w:p>
          <w:p w:rsidR="001E1081" w:rsidRPr="002F7877" w:rsidRDefault="001E1081" w:rsidP="00EC4630">
            <w:pPr>
              <w:spacing w:after="120"/>
              <w:rPr>
                <w:lang w:val="en-US"/>
              </w:rPr>
            </w:pPr>
            <w:r w:rsidRPr="002C6A44">
              <w:rPr>
                <w:lang w:val="ru-RU"/>
              </w:rPr>
              <w:t>“</w:t>
            </w:r>
            <w:r>
              <w:rPr>
                <w:lang w:val="en-US"/>
              </w:rPr>
              <w:t>Not</w:t>
            </w:r>
            <w:r w:rsidRPr="002C6A44">
              <w:rPr>
                <w:lang w:val="ru-RU"/>
              </w:rPr>
              <w:t xml:space="preserve"> </w:t>
            </w:r>
            <w:r>
              <w:rPr>
                <w:lang w:val="en-US"/>
              </w:rPr>
              <w:t>found</w:t>
            </w:r>
            <w:r w:rsidRPr="002C6A44">
              <w:rPr>
                <w:lang w:val="ru-RU"/>
              </w:rPr>
              <w:t>!”</w:t>
            </w:r>
          </w:p>
        </w:tc>
      </w:tr>
      <w:tr w:rsidR="001E1081" w:rsidRPr="00EC7307" w:rsidTr="00EC4630">
        <w:tc>
          <w:tcPr>
            <w:tcW w:w="5387" w:type="dxa"/>
            <w:tcBorders>
              <w:top w:val="single" w:sz="4" w:space="0" w:color="auto"/>
              <w:left w:val="single" w:sz="4" w:space="0" w:color="auto"/>
              <w:bottom w:val="single" w:sz="4" w:space="0" w:color="auto"/>
              <w:right w:val="single" w:sz="4" w:space="0" w:color="auto"/>
            </w:tcBorders>
          </w:tcPr>
          <w:p w:rsidR="001E1081" w:rsidRDefault="001E1081" w:rsidP="00EC4630">
            <w:pPr>
              <w:spacing w:after="120"/>
            </w:pPr>
            <w:r>
              <w:t>4</w:t>
            </w:r>
          </w:p>
          <w:p w:rsidR="001E1081" w:rsidRDefault="001E1081" w:rsidP="00EC4630">
            <w:pPr>
              <w:spacing w:after="120"/>
            </w:pPr>
            <w:r>
              <w:t>-1.35</w:t>
            </w:r>
          </w:p>
          <w:p w:rsidR="001E1081" w:rsidRDefault="001E1081" w:rsidP="00EC4630">
            <w:pPr>
              <w:spacing w:after="120"/>
            </w:pPr>
            <w:r>
              <w:t>-123</w:t>
            </w:r>
          </w:p>
          <w:p w:rsidR="001E1081" w:rsidRDefault="001E1081" w:rsidP="00EC4630">
            <w:pPr>
              <w:spacing w:after="120"/>
            </w:pPr>
            <w:r>
              <w:t>0.0002</w:t>
            </w:r>
          </w:p>
          <w:p w:rsidR="001E1081" w:rsidRDefault="001E1081" w:rsidP="00EC4630">
            <w:pPr>
              <w:spacing w:after="120"/>
            </w:pPr>
            <w:r>
              <w:t>1.0002</w:t>
            </w:r>
          </w:p>
          <w:p w:rsidR="001E1081" w:rsidRDefault="001E1081" w:rsidP="00EC4630">
            <w:pPr>
              <w:spacing w:after="120"/>
            </w:pPr>
            <w:r w:rsidRPr="002C6A44">
              <w:rPr>
                <w:lang w:val="ru-RU"/>
              </w:rPr>
              <w:t>1</w:t>
            </w:r>
            <w:r>
              <w:t>.5 , -3.5 , 4</w:t>
            </w:r>
          </w:p>
          <w:p w:rsidR="001E1081" w:rsidRPr="002C6A44" w:rsidRDefault="001E1081" w:rsidP="00EC4630">
            <w:pPr>
              <w:spacing w:after="120"/>
              <w:jc w:val="left"/>
              <w:rPr>
                <w:lang w:val="ru-RU"/>
              </w:rPr>
            </w:pPr>
            <w:r>
              <w:t>5 , 1, 0</w:t>
            </w:r>
          </w:p>
          <w:p w:rsidR="001E1081" w:rsidRPr="00EC7307" w:rsidRDefault="001E1081" w:rsidP="00EC4630">
            <w:pPr>
              <w:spacing w:after="120"/>
              <w:jc w:val="left"/>
              <w:rPr>
                <w:lang w:val="en-US"/>
              </w:rPr>
            </w:pPr>
            <w:r>
              <w:rPr>
                <w:lang w:val="en-US"/>
              </w:rPr>
              <w:t>‘\n’</w:t>
            </w:r>
          </w:p>
          <w:p w:rsidR="001E1081" w:rsidRPr="00F43FCA" w:rsidRDefault="001E1081" w:rsidP="00EC4630">
            <w:pPr>
              <w:spacing w:after="120"/>
              <w:jc w:val="left"/>
              <w:rPr>
                <w:rFonts w:ascii="Consolas" w:hAnsi="Consolas" w:cs="Consolas"/>
                <w:noProof/>
                <w:color w:val="FF0000"/>
                <w:highlight w:val="yellow"/>
              </w:rPr>
            </w:pPr>
            <w:r>
              <w:rPr>
                <w:lang w:val="en-US"/>
              </w:rPr>
              <w:t>4</w:t>
            </w:r>
            <w:r>
              <w:t>.0000000000001</w:t>
            </w:r>
          </w:p>
        </w:tc>
        <w:tc>
          <w:tcPr>
            <w:tcW w:w="5386" w:type="dxa"/>
            <w:tcBorders>
              <w:top w:val="single" w:sz="4" w:space="0" w:color="auto"/>
              <w:left w:val="single" w:sz="4" w:space="0" w:color="auto"/>
              <w:bottom w:val="single" w:sz="4" w:space="0" w:color="auto"/>
              <w:right w:val="single" w:sz="4" w:space="0" w:color="auto"/>
            </w:tcBorders>
          </w:tcPr>
          <w:p w:rsidR="001E1081" w:rsidRPr="00EC7307" w:rsidRDefault="001E1081" w:rsidP="00EC4630">
            <w:pPr>
              <w:spacing w:after="120"/>
              <w:rPr>
                <w:lang w:val="en-US"/>
              </w:rPr>
            </w:pPr>
            <w:r w:rsidRPr="00EC7307">
              <w:rPr>
                <w:lang w:val="en-US"/>
              </w:rPr>
              <w:t>4</w:t>
            </w:r>
          </w:p>
          <w:p w:rsidR="001E1081" w:rsidRPr="00EC7307" w:rsidRDefault="001E1081" w:rsidP="00EC4630">
            <w:pPr>
              <w:spacing w:after="120"/>
              <w:rPr>
                <w:lang w:val="en-US"/>
              </w:rPr>
            </w:pPr>
            <w:r w:rsidRPr="00EC7307">
              <w:rPr>
                <w:lang w:val="en-US"/>
              </w:rPr>
              <w:t>8</w:t>
            </w:r>
          </w:p>
          <w:p w:rsidR="001E1081" w:rsidRDefault="001E1081" w:rsidP="00EC4630">
            <w:pPr>
              <w:spacing w:after="120"/>
              <w:rPr>
                <w:lang w:val="en-US"/>
              </w:rPr>
            </w:pPr>
            <w:r>
              <w:rPr>
                <w:lang w:val="en-US"/>
              </w:rPr>
              <w:t>{0.0002;1.0002;1.5;4}</w:t>
            </w:r>
          </w:p>
          <w:p w:rsidR="001E1081" w:rsidRPr="00EC7307" w:rsidRDefault="001E1081" w:rsidP="00EC4630">
            <w:pPr>
              <w:spacing w:after="120"/>
              <w:rPr>
                <w:rFonts w:ascii="Consolas" w:hAnsi="Consolas" w:cs="Consolas"/>
                <w:noProof/>
                <w:color w:val="FF0000"/>
                <w:lang w:val="en-US"/>
              </w:rPr>
            </w:pPr>
            <w:r w:rsidRPr="002C6A44">
              <w:rPr>
                <w:lang w:val="ru-RU"/>
              </w:rPr>
              <w:t>“</w:t>
            </w:r>
            <w:r>
              <w:rPr>
                <w:lang w:val="en-US"/>
              </w:rPr>
              <w:t>Not</w:t>
            </w:r>
            <w:r w:rsidRPr="002C6A44">
              <w:rPr>
                <w:lang w:val="ru-RU"/>
              </w:rPr>
              <w:t xml:space="preserve"> </w:t>
            </w:r>
            <w:r>
              <w:rPr>
                <w:lang w:val="en-US"/>
              </w:rPr>
              <w:t>found</w:t>
            </w:r>
            <w:r w:rsidRPr="002C6A44">
              <w:rPr>
                <w:lang w:val="ru-RU"/>
              </w:rPr>
              <w:t>!”</w:t>
            </w:r>
          </w:p>
        </w:tc>
      </w:tr>
      <w:tr w:rsidR="001E1081" w:rsidRPr="003C5CCD"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2C6A44" w:rsidRDefault="001E1081" w:rsidP="00EC4630">
            <w:pPr>
              <w:spacing w:after="120"/>
              <w:jc w:val="left"/>
              <w:rPr>
                <w:lang w:val="ru-RU"/>
              </w:rPr>
            </w:pPr>
            <w:r w:rsidRPr="00ED430A">
              <w:t>0</w:t>
            </w:r>
          </w:p>
          <w:p w:rsidR="001E1081" w:rsidRPr="00ED430A" w:rsidRDefault="001E1081" w:rsidP="00EC4630">
            <w:pPr>
              <w:spacing w:after="120"/>
              <w:jc w:val="left"/>
            </w:pPr>
            <w:r w:rsidRPr="00ED430A">
              <w:t>1,-2.34,123333</w:t>
            </w:r>
          </w:p>
          <w:p w:rsidR="001E1081" w:rsidRPr="002C6A44" w:rsidRDefault="001E1081" w:rsidP="00EC4630">
            <w:pPr>
              <w:spacing w:after="120"/>
              <w:jc w:val="left"/>
              <w:rPr>
                <w:lang w:val="ru-RU"/>
              </w:rPr>
            </w:pPr>
            <w:r w:rsidRPr="00ED430A">
              <w:t>1</w:t>
            </w:r>
          </w:p>
          <w:p w:rsidR="001E1081" w:rsidRDefault="001E1081" w:rsidP="00EC4630">
            <w:pPr>
              <w:spacing w:after="120"/>
              <w:jc w:val="left"/>
              <w:rPr>
                <w:lang w:val="en-US"/>
              </w:rPr>
            </w:pPr>
            <w:r w:rsidRPr="002C6A44">
              <w:rPr>
                <w:lang w:val="ru-RU"/>
              </w:rPr>
              <w:lastRenderedPageBreak/>
              <w:t>1</w:t>
            </w:r>
            <w:r>
              <w:rPr>
                <w:lang w:val="en-US"/>
              </w:rPr>
              <w:t>:0</w:t>
            </w:r>
          </w:p>
          <w:p w:rsidR="001E1081" w:rsidRPr="00B12EA7" w:rsidRDefault="001E1081" w:rsidP="00EC4630">
            <w:pPr>
              <w:spacing w:after="120"/>
              <w:jc w:val="left"/>
              <w:rPr>
                <w:b/>
                <w:color w:val="FF0000"/>
                <w:lang w:val="en-US"/>
              </w:rPr>
            </w:pPr>
            <w:r>
              <w:rPr>
                <w:lang w:val="en-US"/>
              </w:rPr>
              <w:t>1</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3700D1" w:rsidRDefault="001E1081" w:rsidP="00EC4630">
            <w:pPr>
              <w:spacing w:after="120"/>
              <w:rPr>
                <w:lang w:val="en-US"/>
              </w:rPr>
            </w:pPr>
            <w:r>
              <w:rPr>
                <w:lang w:val="en-US"/>
              </w:rPr>
              <w:lastRenderedPageBreak/>
              <w:t>3</w:t>
            </w:r>
          </w:p>
          <w:p w:rsidR="001E1081" w:rsidRPr="00B465F9" w:rsidRDefault="001E1081" w:rsidP="00EC4630">
            <w:pPr>
              <w:spacing w:after="120"/>
              <w:rPr>
                <w:lang w:val="en-US"/>
              </w:rPr>
            </w:pPr>
            <w:r>
              <w:rPr>
                <w:lang w:val="en-US"/>
              </w:rPr>
              <w:t>4</w:t>
            </w:r>
          </w:p>
          <w:p w:rsidR="001E1081" w:rsidRDefault="001E1081" w:rsidP="00EC4630">
            <w:pPr>
              <w:spacing w:after="120"/>
              <w:jc w:val="left"/>
              <w:rPr>
                <w:lang w:val="en-US"/>
              </w:rPr>
            </w:pPr>
            <w:r w:rsidRPr="003700D1">
              <w:rPr>
                <w:lang w:val="en-US"/>
              </w:rPr>
              <w:t>{</w:t>
            </w:r>
            <w:r>
              <w:rPr>
                <w:lang w:val="en-US"/>
              </w:rPr>
              <w:t>1</w:t>
            </w:r>
            <w:r w:rsidRPr="003700D1">
              <w:rPr>
                <w:lang w:val="en-US"/>
              </w:rPr>
              <w:t>;</w:t>
            </w:r>
            <w:r>
              <w:rPr>
                <w:lang w:val="en-US"/>
              </w:rPr>
              <w:t>1;123333</w:t>
            </w:r>
            <w:r w:rsidRPr="003700D1">
              <w:rPr>
                <w:lang w:val="en-US"/>
              </w:rPr>
              <w:t>}</w:t>
            </w:r>
          </w:p>
          <w:p w:rsidR="001E1081" w:rsidRPr="003C5CCD" w:rsidRDefault="001E1081" w:rsidP="00EC4630">
            <w:pPr>
              <w:spacing w:after="120"/>
              <w:jc w:val="left"/>
              <w:rPr>
                <w:color w:val="FF0000"/>
                <w:lang w:val="en-US"/>
              </w:rPr>
            </w:pPr>
            <w:r>
              <w:rPr>
                <w:lang w:val="en-US"/>
              </w:rPr>
              <w:lastRenderedPageBreak/>
              <w:t>0</w:t>
            </w:r>
          </w:p>
        </w:tc>
      </w:tr>
      <w:tr w:rsidR="001E1081" w:rsidRPr="003C5CCD"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F64886" w:rsidRDefault="001E1081" w:rsidP="00EC4630">
            <w:pPr>
              <w:spacing w:after="120"/>
              <w:jc w:val="left"/>
              <w:rPr>
                <w:lang w:val="en-US"/>
              </w:rPr>
            </w:pPr>
            <w:r w:rsidRPr="00ED430A">
              <w:lastRenderedPageBreak/>
              <w:t>0</w:t>
            </w:r>
          </w:p>
          <w:p w:rsidR="001E1081" w:rsidRPr="00537CB6" w:rsidRDefault="001E1081" w:rsidP="00EC4630">
            <w:pPr>
              <w:spacing w:after="120"/>
              <w:jc w:val="left"/>
              <w:rPr>
                <w:lang w:val="en-US"/>
              </w:rPr>
            </w:pPr>
            <w:r w:rsidRPr="00ED430A">
              <w:t>1,-2.34,123333</w:t>
            </w:r>
            <w:r>
              <w:rPr>
                <w:lang w:val="en-US"/>
              </w:rPr>
              <w:t>,-1245.34535,5</w:t>
            </w:r>
          </w:p>
          <w:p w:rsidR="001E1081" w:rsidRDefault="001E1081" w:rsidP="00EC4630">
            <w:pPr>
              <w:spacing w:after="120"/>
              <w:jc w:val="left"/>
              <w:rPr>
                <w:lang w:val="en-US"/>
              </w:rPr>
            </w:pPr>
            <w:r>
              <w:rPr>
                <w:lang w:val="en-US"/>
              </w:rPr>
              <w:t>2</w:t>
            </w:r>
          </w:p>
          <w:p w:rsidR="001E1081" w:rsidRDefault="001E1081" w:rsidP="00EC4630">
            <w:pPr>
              <w:spacing w:after="120"/>
              <w:jc w:val="left"/>
              <w:rPr>
                <w:lang w:val="en-US"/>
              </w:rPr>
            </w:pPr>
            <w:r>
              <w:rPr>
                <w:lang w:val="en-US"/>
              </w:rPr>
              <w:t>5:4</w:t>
            </w:r>
          </w:p>
          <w:p w:rsidR="001E1081" w:rsidRPr="00537CB6" w:rsidRDefault="001E1081" w:rsidP="00EC4630">
            <w:pPr>
              <w:spacing w:after="120"/>
              <w:jc w:val="left"/>
              <w:rPr>
                <w:color w:val="FF0000"/>
                <w:lang w:val="en-US"/>
              </w:rPr>
            </w:pPr>
            <w:r>
              <w:rPr>
                <w:lang w:val="en-US"/>
              </w:rPr>
              <w:t>5</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3700D1" w:rsidRDefault="001E1081" w:rsidP="00EC4630">
            <w:pPr>
              <w:spacing w:after="120"/>
              <w:rPr>
                <w:lang w:val="en-US"/>
              </w:rPr>
            </w:pPr>
            <w:r>
              <w:rPr>
                <w:lang w:val="en-US"/>
              </w:rPr>
              <w:t>5</w:t>
            </w:r>
          </w:p>
          <w:p w:rsidR="001E1081" w:rsidRPr="00B465F9" w:rsidRDefault="001E1081" w:rsidP="00EC4630">
            <w:pPr>
              <w:spacing w:after="120"/>
              <w:rPr>
                <w:lang w:val="en-US"/>
              </w:rPr>
            </w:pPr>
            <w:r>
              <w:rPr>
                <w:lang w:val="en-US"/>
              </w:rPr>
              <w:t>8</w:t>
            </w:r>
          </w:p>
          <w:p w:rsidR="001E1081" w:rsidRDefault="001E1081" w:rsidP="00EC4630">
            <w:pPr>
              <w:spacing w:after="120"/>
              <w:jc w:val="left"/>
              <w:rPr>
                <w:lang w:val="en-US"/>
              </w:rPr>
            </w:pPr>
            <w:r w:rsidRPr="003700D1">
              <w:rPr>
                <w:lang w:val="en-US"/>
              </w:rPr>
              <w:t>{</w:t>
            </w:r>
            <w:r>
              <w:rPr>
                <w:lang w:val="en-US"/>
              </w:rPr>
              <w:t>1</w:t>
            </w:r>
            <w:r w:rsidRPr="003700D1">
              <w:rPr>
                <w:lang w:val="en-US"/>
              </w:rPr>
              <w:t>;</w:t>
            </w:r>
            <w:r>
              <w:rPr>
                <w:lang w:val="en-US"/>
              </w:rPr>
              <w:t>-2.34;-1245.34535;5;5</w:t>
            </w:r>
            <w:r w:rsidRPr="003700D1">
              <w:rPr>
                <w:lang w:val="en-US"/>
              </w:rPr>
              <w:t>}</w:t>
            </w:r>
          </w:p>
          <w:p w:rsidR="001E1081" w:rsidRPr="003C5CCD" w:rsidRDefault="001E1081" w:rsidP="00EC4630">
            <w:pPr>
              <w:spacing w:after="120"/>
              <w:jc w:val="left"/>
              <w:rPr>
                <w:color w:val="FF0000"/>
                <w:lang w:val="en-US"/>
              </w:rPr>
            </w:pPr>
            <w:r>
              <w:rPr>
                <w:lang w:val="en-US"/>
              </w:rPr>
              <w:t>3</w:t>
            </w:r>
          </w:p>
        </w:tc>
      </w:tr>
      <w:tr w:rsidR="001E1081" w:rsidRPr="00FD05E0"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FD05E0" w:rsidRDefault="001E1081" w:rsidP="00EC4630">
            <w:pPr>
              <w:spacing w:after="120"/>
              <w:jc w:val="left"/>
              <w:rPr>
                <w:lang w:val="ru-RU"/>
              </w:rPr>
            </w:pPr>
            <w:r w:rsidRPr="00FD05E0">
              <w:rPr>
                <w:lang w:val="ru-RU"/>
              </w:rPr>
              <w:t>0</w:t>
            </w:r>
          </w:p>
          <w:p w:rsidR="001E1081" w:rsidRPr="00FD05E0" w:rsidRDefault="001E1081" w:rsidP="00EC4630">
            <w:pPr>
              <w:spacing w:after="120"/>
              <w:jc w:val="left"/>
            </w:pPr>
            <w:r w:rsidRPr="00FD05E0">
              <w:rPr>
                <w:lang w:val="ru-RU"/>
              </w:rPr>
              <w:t>‘\</w:t>
            </w:r>
            <w:r w:rsidRPr="00FD05E0">
              <w:rPr>
                <w:lang w:val="en-US"/>
              </w:rPr>
              <w:t>n</w:t>
            </w:r>
            <w:r w:rsidRPr="00FD05E0">
              <w:rPr>
                <w:lang w:val="ru-RU"/>
              </w:rPr>
              <w:t>’       (</w:t>
            </w:r>
            <w:r>
              <w:t>не се добавят елементи)</w:t>
            </w:r>
          </w:p>
          <w:p w:rsidR="001E1081" w:rsidRPr="0003549F" w:rsidRDefault="001E1081" w:rsidP="00EC4630">
            <w:pPr>
              <w:spacing w:after="120"/>
              <w:jc w:val="left"/>
            </w:pPr>
            <w:r w:rsidRPr="0003549F">
              <w:rPr>
                <w:lang w:val="ru-RU"/>
              </w:rPr>
              <w:t>‘\</w:t>
            </w:r>
            <w:r w:rsidRPr="00FD05E0">
              <w:rPr>
                <w:lang w:val="en-US"/>
              </w:rPr>
              <w:t>n</w:t>
            </w:r>
            <w:r w:rsidRPr="0003549F">
              <w:rPr>
                <w:lang w:val="ru-RU"/>
              </w:rPr>
              <w:t xml:space="preserve">’ </w:t>
            </w:r>
            <w:r>
              <w:t xml:space="preserve">      (не се премахват елементи)</w:t>
            </w:r>
          </w:p>
          <w:p w:rsidR="001E1081" w:rsidRPr="0043423C" w:rsidRDefault="001E1081" w:rsidP="00EC4630">
            <w:pPr>
              <w:spacing w:after="120"/>
              <w:jc w:val="left"/>
              <w:rPr>
                <w:lang w:val="ru-RU"/>
              </w:rPr>
            </w:pPr>
            <w:r w:rsidRPr="0043423C">
              <w:rPr>
                <w:lang w:val="ru-RU"/>
              </w:rPr>
              <w:t>1:0</w:t>
            </w:r>
          </w:p>
          <w:p w:rsidR="001E1081" w:rsidRPr="00624BA1" w:rsidRDefault="001E1081" w:rsidP="00EC4630">
            <w:pPr>
              <w:spacing w:after="120"/>
              <w:jc w:val="left"/>
              <w:rPr>
                <w:color w:val="FF0000"/>
                <w:lang w:val="en-US"/>
              </w:rPr>
            </w:pPr>
            <w:r w:rsidRPr="0043423C">
              <w:rPr>
                <w:lang w:val="ru-RU"/>
              </w:rPr>
              <w:t>0</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3700D1" w:rsidRDefault="001E1081" w:rsidP="00EC4630">
            <w:pPr>
              <w:spacing w:after="120"/>
              <w:jc w:val="left"/>
              <w:rPr>
                <w:lang w:val="en-US"/>
              </w:rPr>
            </w:pPr>
            <w:r>
              <w:rPr>
                <w:lang w:val="en-US"/>
              </w:rPr>
              <w:t>1</w:t>
            </w:r>
          </w:p>
          <w:p w:rsidR="001E1081" w:rsidRPr="00B465F9" w:rsidRDefault="001E1081" w:rsidP="00EC4630">
            <w:pPr>
              <w:spacing w:after="120"/>
              <w:jc w:val="left"/>
              <w:rPr>
                <w:lang w:val="en-US"/>
              </w:rPr>
            </w:pPr>
            <w:r>
              <w:rPr>
                <w:lang w:val="en-US"/>
              </w:rPr>
              <w:t>4</w:t>
            </w:r>
          </w:p>
          <w:p w:rsidR="001E1081" w:rsidRDefault="001E1081" w:rsidP="00EC4630">
            <w:pPr>
              <w:spacing w:after="120"/>
              <w:jc w:val="left"/>
              <w:rPr>
                <w:lang w:val="en-US"/>
              </w:rPr>
            </w:pPr>
            <w:r w:rsidRPr="00FD05E0">
              <w:rPr>
                <w:lang w:val="en-US"/>
              </w:rPr>
              <w:t>{</w:t>
            </w:r>
            <w:r>
              <w:rPr>
                <w:lang w:val="en-US"/>
              </w:rPr>
              <w:t>1</w:t>
            </w:r>
            <w:r w:rsidRPr="00FD05E0">
              <w:rPr>
                <w:lang w:val="en-US"/>
              </w:rPr>
              <w:t>}</w:t>
            </w:r>
          </w:p>
          <w:p w:rsidR="001E1081" w:rsidRPr="00FD05E0" w:rsidRDefault="001E1081" w:rsidP="00EC4630">
            <w:pPr>
              <w:spacing w:after="120"/>
              <w:jc w:val="left"/>
              <w:rPr>
                <w:color w:val="FF0000"/>
                <w:lang w:val="en-US"/>
              </w:rPr>
            </w:pPr>
            <w:r>
              <w:rPr>
                <w:lang w:val="en-US"/>
              </w:rPr>
              <w:t>“Not found!”</w:t>
            </w:r>
          </w:p>
        </w:tc>
      </w:tr>
      <w:tr w:rsidR="001E1081" w:rsidRPr="003C5CCD"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FD05E0" w:rsidRDefault="001E1081" w:rsidP="00EC4630">
            <w:pPr>
              <w:spacing w:after="120"/>
              <w:jc w:val="left"/>
              <w:rPr>
                <w:lang w:val="ru-RU"/>
              </w:rPr>
            </w:pPr>
            <w:r>
              <w:rPr>
                <w:lang w:val="ru-RU"/>
              </w:rPr>
              <w:t>1</w:t>
            </w:r>
          </w:p>
          <w:p w:rsidR="001E1081" w:rsidRPr="00FD05E0" w:rsidRDefault="001E1081" w:rsidP="00EC4630">
            <w:pPr>
              <w:spacing w:after="120"/>
              <w:jc w:val="left"/>
            </w:pPr>
            <w:r>
              <w:rPr>
                <w:lang w:val="ru-RU"/>
              </w:rPr>
              <w:t>3</w:t>
            </w:r>
            <w:r w:rsidRPr="00FD05E0">
              <w:rPr>
                <w:lang w:val="ru-RU"/>
              </w:rPr>
              <w:t xml:space="preserve">     </w:t>
            </w:r>
          </w:p>
          <w:p w:rsidR="001E1081" w:rsidRPr="00FD05E0" w:rsidRDefault="001E1081" w:rsidP="00EC4630">
            <w:pPr>
              <w:spacing w:after="120"/>
              <w:jc w:val="left"/>
            </w:pPr>
            <w:r w:rsidRPr="0003549F">
              <w:rPr>
                <w:lang w:val="ru-RU"/>
              </w:rPr>
              <w:t>‘\</w:t>
            </w:r>
            <w:r w:rsidRPr="00FD05E0">
              <w:rPr>
                <w:lang w:val="en-US"/>
              </w:rPr>
              <w:t>n</w:t>
            </w:r>
            <w:r w:rsidRPr="0003549F">
              <w:rPr>
                <w:lang w:val="ru-RU"/>
              </w:rPr>
              <w:t xml:space="preserve">’ </w:t>
            </w:r>
            <w:r>
              <w:t xml:space="preserve">      </w:t>
            </w:r>
            <w:r w:rsidRPr="00FD05E0">
              <w:rPr>
                <w:lang w:val="ru-RU"/>
              </w:rPr>
              <w:t>(</w:t>
            </w:r>
            <w:r>
              <w:t>не се добавят елементи)</w:t>
            </w:r>
          </w:p>
          <w:p w:rsidR="001E1081" w:rsidRDefault="001E1081" w:rsidP="00EC4630">
            <w:pPr>
              <w:spacing w:after="120"/>
              <w:jc w:val="left"/>
              <w:rPr>
                <w:lang w:val="en-US"/>
              </w:rPr>
            </w:pPr>
            <w:r w:rsidRPr="00FC03CC">
              <w:rPr>
                <w:lang w:val="ru-RU"/>
              </w:rPr>
              <w:t>0</w:t>
            </w:r>
          </w:p>
          <w:p w:rsidR="001E1081" w:rsidRDefault="001E1081" w:rsidP="00EC4630">
            <w:pPr>
              <w:spacing w:after="120"/>
              <w:jc w:val="left"/>
              <w:rPr>
                <w:lang w:val="en-US"/>
              </w:rPr>
            </w:pPr>
            <w:r>
              <w:rPr>
                <w:lang w:val="en-US"/>
              </w:rPr>
              <w:t>-5.23:0</w:t>
            </w:r>
          </w:p>
          <w:p w:rsidR="001E1081" w:rsidRPr="00876DD3" w:rsidRDefault="001E1081" w:rsidP="00EC4630">
            <w:pPr>
              <w:spacing w:after="120"/>
              <w:jc w:val="left"/>
              <w:rPr>
                <w:b/>
                <w:color w:val="FF0000"/>
                <w:lang w:val="en-US"/>
              </w:rPr>
            </w:pPr>
            <w:r w:rsidRPr="00876DD3">
              <w:rPr>
                <w:lang w:val="en-US"/>
              </w:rPr>
              <w:t>-5.23</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3700D1" w:rsidRDefault="001E1081" w:rsidP="00EC4630">
            <w:pPr>
              <w:spacing w:after="120"/>
              <w:jc w:val="left"/>
              <w:rPr>
                <w:lang w:val="en-US"/>
              </w:rPr>
            </w:pPr>
            <w:r>
              <w:rPr>
                <w:lang w:val="en-US"/>
              </w:rPr>
              <w:t>1</w:t>
            </w:r>
          </w:p>
          <w:p w:rsidR="001E1081" w:rsidRPr="00B465F9" w:rsidRDefault="001E1081" w:rsidP="00EC4630">
            <w:pPr>
              <w:spacing w:after="120"/>
              <w:jc w:val="left"/>
              <w:rPr>
                <w:lang w:val="en-US"/>
              </w:rPr>
            </w:pPr>
            <w:r>
              <w:rPr>
                <w:lang w:val="en-US"/>
              </w:rPr>
              <w:t>4</w:t>
            </w:r>
          </w:p>
          <w:p w:rsidR="001E1081" w:rsidRDefault="001E1081" w:rsidP="00EC4630">
            <w:pPr>
              <w:spacing w:after="120"/>
              <w:jc w:val="left"/>
              <w:rPr>
                <w:lang w:val="en-US"/>
              </w:rPr>
            </w:pPr>
            <w:r w:rsidRPr="00FD05E0">
              <w:rPr>
                <w:lang w:val="en-US"/>
              </w:rPr>
              <w:t>{</w:t>
            </w:r>
            <w:r>
              <w:rPr>
                <w:lang w:val="en-US"/>
              </w:rPr>
              <w:t>-5.23</w:t>
            </w:r>
            <w:r w:rsidRPr="00FD05E0">
              <w:rPr>
                <w:lang w:val="en-US"/>
              </w:rPr>
              <w:t>}</w:t>
            </w:r>
          </w:p>
          <w:p w:rsidR="001E1081" w:rsidRPr="003C5CCD" w:rsidRDefault="001E1081" w:rsidP="00EC4630">
            <w:pPr>
              <w:spacing w:after="120"/>
              <w:jc w:val="left"/>
              <w:rPr>
                <w:b/>
                <w:color w:val="FF0000"/>
              </w:rPr>
            </w:pPr>
            <w:r>
              <w:rPr>
                <w:lang w:val="en-US"/>
              </w:rPr>
              <w:t>0</w:t>
            </w:r>
          </w:p>
        </w:tc>
      </w:tr>
      <w:tr w:rsidR="001E1081" w:rsidRPr="003B2267"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3B2267" w:rsidRDefault="001E1081" w:rsidP="00EC4630">
            <w:pPr>
              <w:spacing w:after="120"/>
              <w:jc w:val="left"/>
              <w:rPr>
                <w:lang w:val="en-US"/>
              </w:rPr>
            </w:pPr>
            <w:r>
              <w:rPr>
                <w:lang w:val="en-US"/>
              </w:rPr>
              <w:t>9</w:t>
            </w:r>
          </w:p>
          <w:p w:rsidR="001E1081" w:rsidRPr="003B2267" w:rsidRDefault="001E1081" w:rsidP="00EC4630">
            <w:pPr>
              <w:spacing w:after="120"/>
              <w:jc w:val="left"/>
              <w:rPr>
                <w:lang w:val="ru-RU"/>
              </w:rPr>
            </w:pPr>
            <w:r w:rsidRPr="003B2267">
              <w:rPr>
                <w:lang w:val="ru-RU"/>
              </w:rPr>
              <w:t>0</w:t>
            </w:r>
          </w:p>
          <w:p w:rsidR="001E1081" w:rsidRPr="003B2267" w:rsidRDefault="001E1081" w:rsidP="00EC4630">
            <w:pPr>
              <w:spacing w:after="120"/>
              <w:jc w:val="left"/>
              <w:rPr>
                <w:lang w:val="ru-RU"/>
              </w:rPr>
            </w:pPr>
            <w:r w:rsidRPr="003B2267">
              <w:rPr>
                <w:lang w:val="ru-RU"/>
              </w:rPr>
              <w:t>1</w:t>
            </w:r>
          </w:p>
          <w:p w:rsidR="001E1081" w:rsidRPr="003B2267" w:rsidRDefault="001E1081" w:rsidP="00EC4630">
            <w:pPr>
              <w:spacing w:after="120"/>
              <w:jc w:val="left"/>
              <w:rPr>
                <w:lang w:val="ru-RU"/>
              </w:rPr>
            </w:pPr>
            <w:r w:rsidRPr="003B2267">
              <w:rPr>
                <w:lang w:val="ru-RU"/>
              </w:rPr>
              <w:t>2</w:t>
            </w:r>
          </w:p>
          <w:p w:rsidR="001E1081" w:rsidRPr="003B2267" w:rsidRDefault="001E1081" w:rsidP="00EC4630">
            <w:pPr>
              <w:spacing w:after="120"/>
              <w:jc w:val="left"/>
              <w:rPr>
                <w:lang w:val="ru-RU"/>
              </w:rPr>
            </w:pPr>
            <w:r w:rsidRPr="003B2267">
              <w:rPr>
                <w:lang w:val="ru-RU"/>
              </w:rPr>
              <w:t>3</w:t>
            </w:r>
          </w:p>
          <w:p w:rsidR="001E1081" w:rsidRPr="003B2267" w:rsidRDefault="001E1081" w:rsidP="00EC4630">
            <w:pPr>
              <w:spacing w:after="120"/>
              <w:jc w:val="left"/>
              <w:rPr>
                <w:lang w:val="ru-RU"/>
              </w:rPr>
            </w:pPr>
            <w:r w:rsidRPr="003B2267">
              <w:rPr>
                <w:lang w:val="ru-RU"/>
              </w:rPr>
              <w:t>4</w:t>
            </w:r>
          </w:p>
          <w:p w:rsidR="001E1081" w:rsidRPr="003B2267" w:rsidRDefault="001E1081" w:rsidP="00EC4630">
            <w:pPr>
              <w:spacing w:after="120"/>
              <w:jc w:val="left"/>
              <w:rPr>
                <w:lang w:val="ru-RU"/>
              </w:rPr>
            </w:pPr>
            <w:r w:rsidRPr="003B2267">
              <w:rPr>
                <w:lang w:val="ru-RU"/>
              </w:rPr>
              <w:t>5</w:t>
            </w:r>
          </w:p>
          <w:p w:rsidR="001E1081" w:rsidRPr="003B2267" w:rsidRDefault="001E1081" w:rsidP="00EC4630">
            <w:pPr>
              <w:spacing w:after="120"/>
              <w:jc w:val="left"/>
              <w:rPr>
                <w:lang w:val="ru-RU"/>
              </w:rPr>
            </w:pPr>
            <w:r w:rsidRPr="003B2267">
              <w:rPr>
                <w:lang w:val="ru-RU"/>
              </w:rPr>
              <w:t>6</w:t>
            </w:r>
          </w:p>
          <w:p w:rsidR="001E1081" w:rsidRPr="003B2267" w:rsidRDefault="001E1081" w:rsidP="00EC4630">
            <w:pPr>
              <w:spacing w:after="120"/>
              <w:jc w:val="left"/>
              <w:rPr>
                <w:lang w:val="ru-RU"/>
              </w:rPr>
            </w:pPr>
            <w:r w:rsidRPr="003B2267">
              <w:rPr>
                <w:lang w:val="ru-RU"/>
              </w:rPr>
              <w:t>7</w:t>
            </w:r>
          </w:p>
          <w:p w:rsidR="001E1081" w:rsidRPr="003B2267" w:rsidRDefault="001E1081" w:rsidP="00EC4630">
            <w:pPr>
              <w:spacing w:after="120"/>
              <w:jc w:val="left"/>
              <w:rPr>
                <w:lang w:val="ru-RU"/>
              </w:rPr>
            </w:pPr>
            <w:r w:rsidRPr="003B2267">
              <w:rPr>
                <w:lang w:val="ru-RU"/>
              </w:rPr>
              <w:t>8</w:t>
            </w:r>
          </w:p>
          <w:p w:rsidR="001E1081" w:rsidRPr="003B2267" w:rsidRDefault="001E1081" w:rsidP="00EC4630">
            <w:pPr>
              <w:spacing w:after="120"/>
              <w:jc w:val="left"/>
              <w:rPr>
                <w:lang w:val="en-US"/>
              </w:rPr>
            </w:pPr>
            <w:r>
              <w:rPr>
                <w:lang w:val="en-US"/>
              </w:rPr>
              <w:t>0</w:t>
            </w:r>
          </w:p>
          <w:p w:rsidR="001E1081" w:rsidRDefault="001E1081" w:rsidP="00EC4630">
            <w:pPr>
              <w:spacing w:after="120"/>
              <w:jc w:val="left"/>
              <w:rPr>
                <w:lang w:val="en-US"/>
              </w:rPr>
            </w:pPr>
            <w:r>
              <w:rPr>
                <w:lang w:val="en-US"/>
              </w:rPr>
              <w:t>9,8,7,6,5,4,3,2,1,0</w:t>
            </w:r>
          </w:p>
          <w:p w:rsidR="001E1081" w:rsidRDefault="001E1081" w:rsidP="00EC4630">
            <w:pPr>
              <w:spacing w:after="120"/>
              <w:jc w:val="left"/>
              <w:rPr>
                <w:lang w:val="en-US"/>
              </w:rPr>
            </w:pPr>
            <w:r>
              <w:rPr>
                <w:lang w:val="en-US"/>
              </w:rPr>
              <w:t>0.000:0</w:t>
            </w:r>
          </w:p>
          <w:p w:rsidR="001E1081" w:rsidRDefault="001E1081" w:rsidP="00EC4630">
            <w:pPr>
              <w:spacing w:after="120"/>
              <w:jc w:val="left"/>
              <w:rPr>
                <w:lang w:val="en-US"/>
              </w:rPr>
            </w:pPr>
            <w:r>
              <w:rPr>
                <w:lang w:val="en-US"/>
              </w:rPr>
              <w:t>0</w:t>
            </w:r>
          </w:p>
          <w:p w:rsidR="001E1081" w:rsidRPr="003B2267" w:rsidRDefault="001E1081" w:rsidP="00EC4630">
            <w:pPr>
              <w:spacing w:after="120"/>
              <w:jc w:val="left"/>
              <w:rPr>
                <w:b/>
                <w:color w:val="FF0000"/>
                <w:lang w:val="en-US"/>
              </w:rPr>
            </w:pP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3700D1" w:rsidRDefault="001E1081" w:rsidP="00EC4630">
            <w:pPr>
              <w:spacing w:after="120"/>
              <w:jc w:val="left"/>
              <w:rPr>
                <w:lang w:val="en-US"/>
              </w:rPr>
            </w:pPr>
            <w:r>
              <w:rPr>
                <w:lang w:val="en-US"/>
              </w:rPr>
              <w:t>1</w:t>
            </w:r>
          </w:p>
          <w:p w:rsidR="001E1081" w:rsidRPr="00B465F9" w:rsidRDefault="001E1081" w:rsidP="00EC4630">
            <w:pPr>
              <w:spacing w:after="120"/>
              <w:jc w:val="left"/>
              <w:rPr>
                <w:lang w:val="en-US"/>
              </w:rPr>
            </w:pPr>
            <w:r>
              <w:rPr>
                <w:lang w:val="en-US"/>
              </w:rPr>
              <w:t>18</w:t>
            </w:r>
          </w:p>
          <w:p w:rsidR="001E1081" w:rsidRDefault="001E1081" w:rsidP="00EC4630">
            <w:pPr>
              <w:spacing w:after="120"/>
              <w:jc w:val="left"/>
              <w:rPr>
                <w:lang w:val="en-US"/>
              </w:rPr>
            </w:pPr>
            <w:r w:rsidRPr="00FD05E0">
              <w:rPr>
                <w:lang w:val="en-US"/>
              </w:rPr>
              <w:t>{</w:t>
            </w:r>
            <w:r>
              <w:rPr>
                <w:lang w:val="en-US"/>
              </w:rPr>
              <w:t>0</w:t>
            </w:r>
            <w:r w:rsidRPr="00FD05E0">
              <w:rPr>
                <w:lang w:val="en-US"/>
              </w:rPr>
              <w:t>}</w:t>
            </w:r>
          </w:p>
          <w:p w:rsidR="001E1081" w:rsidRPr="003B2267" w:rsidRDefault="001E1081" w:rsidP="00EC4630">
            <w:pPr>
              <w:spacing w:after="120"/>
              <w:jc w:val="left"/>
              <w:rPr>
                <w:b/>
                <w:color w:val="FF0000"/>
                <w:lang w:val="en-US"/>
              </w:rPr>
            </w:pPr>
            <w:r>
              <w:rPr>
                <w:lang w:val="en-US"/>
              </w:rPr>
              <w:t>0</w:t>
            </w:r>
          </w:p>
        </w:tc>
      </w:tr>
      <w:tr w:rsidR="001E1081" w:rsidRPr="00C7389F"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554ED8" w:rsidRDefault="001E1081" w:rsidP="00EC4630">
            <w:pPr>
              <w:spacing w:after="120"/>
              <w:jc w:val="left"/>
              <w:rPr>
                <w:lang w:val="en-US"/>
              </w:rPr>
            </w:pPr>
            <w:r w:rsidRPr="00554ED8">
              <w:rPr>
                <w:lang w:val="en-US"/>
              </w:rPr>
              <w:t>1</w:t>
            </w:r>
          </w:p>
          <w:p w:rsidR="001E1081" w:rsidRPr="00554ED8" w:rsidRDefault="001E1081" w:rsidP="00EC4630">
            <w:pPr>
              <w:spacing w:after="120"/>
              <w:jc w:val="left"/>
              <w:rPr>
                <w:lang w:val="en-US"/>
              </w:rPr>
            </w:pPr>
            <w:r w:rsidRPr="00554ED8">
              <w:rPr>
                <w:lang w:val="en-US"/>
              </w:rPr>
              <w:t>-1</w:t>
            </w:r>
          </w:p>
          <w:p w:rsidR="001E1081" w:rsidRPr="00554ED8" w:rsidRDefault="001E1081" w:rsidP="00EC4630">
            <w:pPr>
              <w:spacing w:after="120"/>
              <w:jc w:val="left"/>
              <w:rPr>
                <w:lang w:val="en-US"/>
              </w:rPr>
            </w:pPr>
            <w:r w:rsidRPr="00554ED8">
              <w:rPr>
                <w:lang w:val="en-US"/>
              </w:rPr>
              <w:t>-2,-3,-4,-5,-6,-7,-8,-9,-10,-11</w:t>
            </w:r>
          </w:p>
          <w:p w:rsidR="001E1081" w:rsidRDefault="001E1081" w:rsidP="00EC4630">
            <w:pPr>
              <w:spacing w:after="120"/>
              <w:jc w:val="left"/>
              <w:rPr>
                <w:lang w:val="en-US"/>
              </w:rPr>
            </w:pPr>
            <w:r w:rsidRPr="00554ED8">
              <w:rPr>
                <w:lang w:val="en-US"/>
              </w:rPr>
              <w:t>8,6,4,2,0</w:t>
            </w:r>
          </w:p>
          <w:p w:rsidR="001E1081" w:rsidRDefault="001E1081" w:rsidP="00EC4630">
            <w:pPr>
              <w:spacing w:after="120"/>
              <w:jc w:val="left"/>
              <w:rPr>
                <w:lang w:val="en-US"/>
              </w:rPr>
            </w:pPr>
            <w:r>
              <w:rPr>
                <w:lang w:val="en-US"/>
              </w:rPr>
              <w:t>-11:5</w:t>
            </w:r>
          </w:p>
          <w:p w:rsidR="001E1081" w:rsidRPr="00554ED8" w:rsidRDefault="001E1081" w:rsidP="00EC4630">
            <w:pPr>
              <w:spacing w:after="120"/>
              <w:jc w:val="left"/>
              <w:rPr>
                <w:lang w:val="en-US"/>
              </w:rPr>
            </w:pPr>
            <w:r>
              <w:rPr>
                <w:lang w:val="en-US"/>
              </w:rPr>
              <w:t>-11</w:t>
            </w:r>
          </w:p>
          <w:p w:rsidR="001E1081" w:rsidRPr="003C5CCD" w:rsidRDefault="001E1081" w:rsidP="00EC4630">
            <w:pPr>
              <w:spacing w:after="120"/>
              <w:jc w:val="left"/>
              <w:rPr>
                <w:b/>
                <w:color w:val="FF0000"/>
              </w:rPr>
            </w:pP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C50A7C" w:rsidRDefault="001E1081" w:rsidP="00EC4630">
            <w:pPr>
              <w:spacing w:after="120"/>
              <w:jc w:val="left"/>
              <w:rPr>
                <w:lang w:val="en-US"/>
              </w:rPr>
            </w:pPr>
            <w:r w:rsidRPr="00C50A7C">
              <w:rPr>
                <w:lang w:val="en-US"/>
              </w:rPr>
              <w:t>7</w:t>
            </w:r>
          </w:p>
          <w:p w:rsidR="001E1081" w:rsidRPr="00C50A7C" w:rsidRDefault="001E1081" w:rsidP="00EC4630">
            <w:pPr>
              <w:spacing w:after="120"/>
              <w:jc w:val="left"/>
              <w:rPr>
                <w:lang w:val="en-US"/>
              </w:rPr>
            </w:pPr>
            <w:r w:rsidRPr="00C50A7C">
              <w:rPr>
                <w:lang w:val="en-US"/>
              </w:rPr>
              <w:t>16</w:t>
            </w:r>
          </w:p>
          <w:p w:rsidR="001E1081" w:rsidRPr="00C50A7C" w:rsidRDefault="001E1081" w:rsidP="00EC4630">
            <w:pPr>
              <w:spacing w:after="120"/>
              <w:jc w:val="left"/>
              <w:rPr>
                <w:lang w:val="en-US"/>
              </w:rPr>
            </w:pPr>
            <w:r>
              <w:rPr>
                <w:lang w:val="en-US"/>
              </w:rPr>
              <w:t>{</w:t>
            </w:r>
            <w:r w:rsidRPr="00C50A7C">
              <w:rPr>
                <w:lang w:val="en-US"/>
              </w:rPr>
              <w:t>-2;-4;-6;-8;-10;-11</w:t>
            </w:r>
            <w:r>
              <w:rPr>
                <w:lang w:val="en-US"/>
              </w:rPr>
              <w:t>;-11</w:t>
            </w:r>
            <w:r w:rsidRPr="00C50A7C">
              <w:rPr>
                <w:lang w:val="en-US"/>
              </w:rPr>
              <w:t>}</w:t>
            </w:r>
          </w:p>
          <w:p w:rsidR="001E1081" w:rsidRPr="00C7389F" w:rsidRDefault="001E1081" w:rsidP="00EC4630">
            <w:pPr>
              <w:spacing w:after="120"/>
              <w:jc w:val="left"/>
              <w:rPr>
                <w:b/>
                <w:color w:val="FF0000"/>
                <w:lang w:val="en-US"/>
              </w:rPr>
            </w:pPr>
            <w:r w:rsidRPr="00C7389F">
              <w:rPr>
                <w:lang w:val="en-US"/>
              </w:rPr>
              <w:t>5</w:t>
            </w:r>
          </w:p>
        </w:tc>
      </w:tr>
      <w:tr w:rsidR="001E1081" w:rsidRPr="00BA24D4"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BA24D4" w:rsidRDefault="001E1081" w:rsidP="00EC4630">
            <w:pPr>
              <w:spacing w:after="120"/>
              <w:jc w:val="left"/>
              <w:rPr>
                <w:lang w:val="en-US"/>
              </w:rPr>
            </w:pPr>
            <w:r w:rsidRPr="00BA24D4">
              <w:rPr>
                <w:lang w:val="en-US"/>
              </w:rPr>
              <w:lastRenderedPageBreak/>
              <w:t>0</w:t>
            </w:r>
          </w:p>
          <w:p w:rsidR="001E1081" w:rsidRPr="00BA24D4" w:rsidRDefault="001E1081" w:rsidP="00EC4630">
            <w:pPr>
              <w:spacing w:after="120"/>
              <w:jc w:val="left"/>
              <w:rPr>
                <w:lang w:val="ru-RU"/>
              </w:rPr>
            </w:pPr>
            <w:r w:rsidRPr="00BA24D4">
              <w:rPr>
                <w:lang w:val="ru-RU"/>
              </w:rPr>
              <w:t>‘\</w:t>
            </w:r>
            <w:r w:rsidRPr="00FD05E0">
              <w:rPr>
                <w:lang w:val="en-US"/>
              </w:rPr>
              <w:t>n</w:t>
            </w:r>
            <w:r w:rsidRPr="00BA24D4">
              <w:rPr>
                <w:lang w:val="ru-RU"/>
              </w:rPr>
              <w:t>’       (не се добавят елементи)</w:t>
            </w:r>
          </w:p>
          <w:p w:rsidR="001E1081" w:rsidRPr="00BA24D4" w:rsidRDefault="001E1081" w:rsidP="00EC4630">
            <w:pPr>
              <w:spacing w:after="120"/>
              <w:jc w:val="left"/>
              <w:rPr>
                <w:lang w:val="en-US"/>
              </w:rPr>
            </w:pPr>
            <w:r w:rsidRPr="00BA24D4">
              <w:rPr>
                <w:lang w:val="en-US"/>
              </w:rPr>
              <w:t>‘\</w:t>
            </w:r>
            <w:r w:rsidRPr="00FD05E0">
              <w:rPr>
                <w:lang w:val="en-US"/>
              </w:rPr>
              <w:t>n</w:t>
            </w:r>
            <w:r w:rsidRPr="00BA24D4">
              <w:rPr>
                <w:lang w:val="en-US"/>
              </w:rPr>
              <w:t>’       (не се премахват елементи)</w:t>
            </w:r>
          </w:p>
          <w:p w:rsidR="001E1081" w:rsidRPr="00BA24D4" w:rsidRDefault="001E1081" w:rsidP="00EC4630">
            <w:pPr>
              <w:spacing w:after="120"/>
              <w:jc w:val="left"/>
              <w:rPr>
                <w:lang w:val="en-US"/>
              </w:rPr>
            </w:pPr>
            <w:r w:rsidRPr="00BA24D4">
              <w:rPr>
                <w:lang w:val="en-US"/>
              </w:rPr>
              <w:t>‘\n’      (не се вмъкват елементи)</w:t>
            </w:r>
          </w:p>
          <w:p w:rsidR="001E1081" w:rsidRPr="00BA24D4" w:rsidRDefault="001E1081" w:rsidP="00EC4630">
            <w:pPr>
              <w:spacing w:after="120"/>
              <w:jc w:val="left"/>
              <w:rPr>
                <w:b/>
                <w:color w:val="FF0000"/>
                <w:lang w:val="ru-RU"/>
              </w:rPr>
            </w:pPr>
            <w:r w:rsidRPr="00BA24D4">
              <w:rPr>
                <w:lang w:val="en-US"/>
              </w:rPr>
              <w:t>0</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BA24D4" w:rsidRDefault="001E1081" w:rsidP="00EC4630">
            <w:pPr>
              <w:spacing w:after="120"/>
              <w:jc w:val="left"/>
              <w:rPr>
                <w:lang w:val="en-US"/>
              </w:rPr>
            </w:pPr>
            <w:r w:rsidRPr="00BA24D4">
              <w:rPr>
                <w:lang w:val="en-US"/>
              </w:rPr>
              <w:t>0</w:t>
            </w:r>
          </w:p>
          <w:p w:rsidR="001E1081" w:rsidRPr="00BA24D4" w:rsidRDefault="001E1081" w:rsidP="00EC4630">
            <w:pPr>
              <w:spacing w:after="120"/>
              <w:jc w:val="left"/>
              <w:rPr>
                <w:lang w:val="en-US"/>
              </w:rPr>
            </w:pPr>
            <w:r w:rsidRPr="00BA24D4">
              <w:rPr>
                <w:lang w:val="en-US"/>
              </w:rPr>
              <w:t>4</w:t>
            </w:r>
          </w:p>
          <w:p w:rsidR="001E1081" w:rsidRPr="00BA24D4" w:rsidRDefault="001E1081" w:rsidP="00EC4630">
            <w:pPr>
              <w:spacing w:after="120"/>
              <w:jc w:val="left"/>
              <w:rPr>
                <w:lang w:val="en-US"/>
              </w:rPr>
            </w:pPr>
            <w:r w:rsidRPr="00BA24D4">
              <w:rPr>
                <w:lang w:val="en-US"/>
              </w:rPr>
              <w:t>{}</w:t>
            </w:r>
          </w:p>
          <w:p w:rsidR="001E1081" w:rsidRPr="00BA24D4" w:rsidRDefault="001E1081" w:rsidP="00EC4630">
            <w:pPr>
              <w:spacing w:after="120"/>
              <w:jc w:val="left"/>
              <w:rPr>
                <w:b/>
                <w:color w:val="FF0000"/>
                <w:lang w:val="en-US"/>
              </w:rPr>
            </w:pPr>
            <w:r>
              <w:rPr>
                <w:lang w:val="en-US"/>
              </w:rPr>
              <w:t>“Not found!”</w:t>
            </w:r>
          </w:p>
        </w:tc>
      </w:tr>
    </w:tbl>
    <w:p w:rsidR="001E1081" w:rsidRDefault="001E1081" w:rsidP="00813377">
      <w:pPr>
        <w:rPr>
          <w:noProof/>
          <w:lang w:val="en-US"/>
        </w:rPr>
      </w:pPr>
    </w:p>
    <w:p w:rsidR="001E1081" w:rsidRDefault="001E1081" w:rsidP="00813377">
      <w:pPr>
        <w:rPr>
          <w:noProof/>
          <w:lang w:val="en-US"/>
        </w:rPr>
      </w:pPr>
    </w:p>
    <w:p w:rsidR="001E1081" w:rsidRDefault="001E1081"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Default="009C5D70" w:rsidP="00813377">
      <w:pPr>
        <w:rPr>
          <w:noProof/>
        </w:rPr>
      </w:pPr>
    </w:p>
    <w:p w:rsidR="009C5D70" w:rsidRPr="009C5D70" w:rsidRDefault="009C5D70" w:rsidP="00813377">
      <w:pPr>
        <w:rPr>
          <w:noProof/>
        </w:rPr>
      </w:pPr>
      <w:bookmarkStart w:id="4" w:name="_GoBack"/>
      <w:bookmarkEnd w:id="4"/>
    </w:p>
    <w:p w:rsidR="001E1081" w:rsidRDefault="001E1081" w:rsidP="00813377">
      <w:pPr>
        <w:rPr>
          <w:noProof/>
          <w:lang w:val="en-US"/>
        </w:rPr>
      </w:pPr>
    </w:p>
    <w:p w:rsidR="001E1081" w:rsidRDefault="001E1081" w:rsidP="00813377">
      <w:pPr>
        <w:rPr>
          <w:noProof/>
          <w:lang w:val="en-US"/>
        </w:rPr>
      </w:pPr>
    </w:p>
    <w:p w:rsidR="001E1081" w:rsidRDefault="001E1081" w:rsidP="00813377">
      <w:pPr>
        <w:rPr>
          <w:noProof/>
          <w:lang w:val="en-US"/>
        </w:rPr>
      </w:pPr>
    </w:p>
    <w:p w:rsidR="001E1081" w:rsidRDefault="001E1081" w:rsidP="00813377">
      <w:pPr>
        <w:rPr>
          <w:noProof/>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7"/>
        <w:gridCol w:w="5386"/>
      </w:tblGrid>
      <w:tr w:rsidR="001E1081" w:rsidRPr="006B0528"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Pr="001C4AF4" w:rsidRDefault="001E1081" w:rsidP="00EC4630">
            <w:pPr>
              <w:pStyle w:val="ProblemTitle"/>
              <w:rPr>
                <w:rFonts w:ascii="Times New Roman" w:hAnsi="Times New Roman"/>
                <w:lang w:val="en-US"/>
              </w:rPr>
            </w:pPr>
            <w:r w:rsidRPr="00D37CF8">
              <w:lastRenderedPageBreak/>
              <w:t xml:space="preserve">Задача </w:t>
            </w:r>
            <w:r w:rsidRPr="00D37CF8">
              <w:rPr>
                <w:lang w:val="ru-RU"/>
              </w:rPr>
              <w:t>25</w:t>
            </w:r>
            <w:r w:rsidRPr="00D37CF8">
              <w:rPr>
                <w:lang w:val="en-US"/>
              </w:rPr>
              <w:t>,</w:t>
            </w:r>
            <w:r w:rsidRPr="00D37CF8">
              <w:t xml:space="preserve"> Задача </w:t>
            </w:r>
            <w:r w:rsidRPr="00D37CF8">
              <w:rPr>
                <w:lang w:val="ru-RU"/>
              </w:rPr>
              <w:t>2</w:t>
            </w:r>
            <w:r w:rsidRPr="00D37CF8">
              <w:rPr>
                <w:lang w:val="en-US"/>
              </w:rPr>
              <w:t>6,</w:t>
            </w:r>
            <w:r w:rsidRPr="00D37CF8">
              <w:t xml:space="preserve"> Задача </w:t>
            </w:r>
            <w:r w:rsidRPr="00D37CF8">
              <w:rPr>
                <w:lang w:val="ru-RU"/>
              </w:rPr>
              <w:t>2</w:t>
            </w:r>
            <w:r w:rsidRPr="00D37CF8">
              <w:rPr>
                <w:lang w:val="en-US"/>
              </w:rPr>
              <w:t>7</w:t>
            </w:r>
            <w:r w:rsidRPr="00D37CF8">
              <w:t xml:space="preserve">  </w:t>
            </w:r>
            <w:r w:rsidRPr="00D37CF8">
              <w:rPr>
                <w:rFonts w:ascii="Times New Roman" w:hAnsi="Times New Roman"/>
                <w:sz w:val="28"/>
                <w:szCs w:val="28"/>
                <w:lang w:val="en-US"/>
              </w:rPr>
              <w:t>Fraction</w:t>
            </w:r>
          </w:p>
        </w:tc>
      </w:tr>
      <w:tr w:rsidR="001E1081"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Pr="00706496" w:rsidRDefault="001E1081" w:rsidP="00EC4630">
            <w:pPr>
              <w:spacing w:after="120"/>
              <w:jc w:val="left"/>
              <w:rPr>
                <w:b/>
              </w:rPr>
            </w:pPr>
            <w:r w:rsidRPr="00706496">
              <w:rPr>
                <w:b/>
              </w:rPr>
              <w:t>Условие</w:t>
            </w:r>
          </w:p>
          <w:p w:rsidR="001E1081" w:rsidRPr="00C741AC" w:rsidRDefault="001E1081" w:rsidP="00EC4630">
            <w:pPr>
              <w:rPr>
                <w:lang w:val="ru-RU"/>
              </w:rPr>
            </w:pPr>
            <w:r w:rsidRPr="00870621">
              <w:rPr>
                <w:lang w:val="ru-RU"/>
              </w:rPr>
              <w:t xml:space="preserve">25. </w:t>
            </w:r>
            <w:r>
              <w:t xml:space="preserve">Дефинирайте клас </w:t>
            </w:r>
            <w:r w:rsidRPr="00B85138">
              <w:rPr>
                <w:rStyle w:val="Code"/>
                <w:bCs w:val="0"/>
              </w:rPr>
              <w:t>Fraction</w:t>
            </w:r>
            <w:r w:rsidRPr="00931956">
              <w:rPr>
                <w:lang w:val="ru-RU"/>
              </w:rPr>
              <w:t xml:space="preserve">, </w:t>
            </w:r>
            <w:r>
              <w:t xml:space="preserve">който съдържа информация за рационална дроб (например ¼, ½). Дефинирайте статичен метод </w:t>
            </w:r>
            <w:r w:rsidRPr="00435EEE">
              <w:rPr>
                <w:rStyle w:val="Code"/>
                <w:bCs w:val="0"/>
              </w:rPr>
              <w:t>Parse</w:t>
            </w:r>
            <w:r w:rsidRPr="00931956">
              <w:rPr>
                <w:rStyle w:val="Code"/>
                <w:bCs w:val="0"/>
                <w:lang w:val="ru-RU"/>
              </w:rPr>
              <w:t>()</w:t>
            </w:r>
            <w:r w:rsidRPr="004C7A88">
              <w:t xml:space="preserve">, </w:t>
            </w:r>
            <w:r>
              <w:t xml:space="preserve">който да опитва да създаде дроб от символен низ (например -3/4). Дефинирайте подходящи свойства и конструктори на класа. Предефинирайте оператори “+” и “-“ за събиране и изваждане на дроби. Напишете и свойство от тип </w:t>
            </w:r>
            <w:r w:rsidRPr="00F6421C">
              <w:rPr>
                <w:rStyle w:val="Code"/>
                <w:bCs w:val="0"/>
              </w:rPr>
              <w:t>Decimal</w:t>
            </w:r>
            <w:r>
              <w:t>, което връща десетичната стойност на дробта</w:t>
            </w:r>
            <w:r w:rsidRPr="00F6421C">
              <w:t xml:space="preserve"> (</w:t>
            </w:r>
            <w:r>
              <w:t>например 0.25)</w:t>
            </w:r>
            <w:r w:rsidRPr="00F6421C">
              <w:t>.</w:t>
            </w:r>
          </w:p>
          <w:p w:rsidR="001E1081" w:rsidRDefault="001E1081" w:rsidP="00EC4630">
            <w:pPr>
              <w:rPr>
                <w:bCs/>
                <w:lang w:val="en-US"/>
              </w:rPr>
            </w:pPr>
            <w:r w:rsidRPr="00870621">
              <w:rPr>
                <w:lang w:val="ru-RU"/>
              </w:rPr>
              <w:t>26.</w:t>
            </w:r>
            <w:r>
              <w:rPr>
                <w:bCs/>
              </w:rPr>
              <w:t xml:space="preserve"> Напишете клас </w:t>
            </w:r>
            <w:r w:rsidRPr="006A0A69">
              <w:rPr>
                <w:rStyle w:val="Code"/>
                <w:rFonts w:eastAsia="SimSun"/>
                <w:bCs w:val="0"/>
              </w:rPr>
              <w:t>FractionTest</w:t>
            </w:r>
            <w:r>
              <w:rPr>
                <w:bCs/>
              </w:rPr>
              <w:t xml:space="preserve">, който тества функционалността на класа от предната задача </w:t>
            </w:r>
            <w:r w:rsidRPr="00494A36">
              <w:rPr>
                <w:rStyle w:val="Code"/>
                <w:bCs w:val="0"/>
              </w:rPr>
              <w:t>Fraction</w:t>
            </w:r>
            <w:r>
              <w:rPr>
                <w:bCs/>
              </w:rPr>
              <w:t xml:space="preserve">. Отделете специално внимание на тестването на функцията </w:t>
            </w:r>
            <w:r w:rsidRPr="00872325">
              <w:rPr>
                <w:bCs/>
                <w:lang w:val="en-US"/>
              </w:rPr>
              <w:t>Parse</w:t>
            </w:r>
            <w:r w:rsidRPr="00494A36">
              <w:rPr>
                <w:bCs/>
              </w:rPr>
              <w:t xml:space="preserve"> </w:t>
            </w:r>
            <w:r>
              <w:rPr>
                <w:bCs/>
              </w:rPr>
              <w:t>с различни входни данни.</w:t>
            </w:r>
          </w:p>
          <w:p w:rsidR="001E1081" w:rsidRPr="00C741AC" w:rsidRDefault="001E1081" w:rsidP="00EC4630">
            <w:pPr>
              <w:rPr>
                <w:lang w:val="en-US"/>
              </w:rPr>
            </w:pPr>
            <w:r w:rsidRPr="00870621">
              <w:rPr>
                <w:lang w:val="ru-RU"/>
              </w:rPr>
              <w:t>27.</w:t>
            </w:r>
            <w:r w:rsidRPr="00280BF8">
              <w:rPr>
                <w:bCs/>
              </w:rPr>
              <w:t xml:space="preserve"> Напишете функция, която съкращава дробта (Например ако числителя и знаменателя са съответно 10 и 15, дробта да се съкращава до 2/3).</w:t>
            </w:r>
          </w:p>
          <w:p w:rsidR="001E1081" w:rsidRPr="006B0528" w:rsidRDefault="001E1081" w:rsidP="00EC4630">
            <w:pPr>
              <w:spacing w:after="120"/>
            </w:pPr>
          </w:p>
        </w:tc>
      </w:tr>
      <w:tr w:rsidR="001E1081"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Default="001E1081" w:rsidP="00EC4630">
            <w:pPr>
              <w:spacing w:after="120"/>
              <w:jc w:val="left"/>
              <w:rPr>
                <w:b/>
                <w:u w:val="single"/>
                <w:lang w:val="en-US"/>
              </w:rPr>
            </w:pPr>
            <w:r w:rsidRPr="00B574B1">
              <w:rPr>
                <w:b/>
                <w:u w:val="single"/>
              </w:rPr>
              <w:t>Описание на входа</w:t>
            </w:r>
          </w:p>
          <w:p w:rsidR="001E1081" w:rsidRPr="00785E84" w:rsidRDefault="001E1081" w:rsidP="00EC4630">
            <w:pPr>
              <w:spacing w:after="120"/>
              <w:rPr>
                <w:lang w:val="en-US"/>
              </w:rPr>
            </w:pPr>
            <w:r>
              <w:t xml:space="preserve">Входът ще бъде на два реда като на всеки ред се подава </w:t>
            </w:r>
            <w:r w:rsidRPr="00C741AC">
              <w:rPr>
                <w:b/>
                <w:lang w:val="en-US"/>
              </w:rPr>
              <w:t>string</w:t>
            </w:r>
            <w:r w:rsidRPr="00C741AC">
              <w:rPr>
                <w:b/>
                <w:lang w:val="ru-RU"/>
              </w:rPr>
              <w:t xml:space="preserve"> </w:t>
            </w:r>
            <w:r>
              <w:rPr>
                <w:lang w:val="ru-RU"/>
              </w:rPr>
              <w:t>, който може да представлява рационална дроб.</w:t>
            </w:r>
          </w:p>
          <w:p w:rsidR="001E1081" w:rsidRPr="0067227D" w:rsidRDefault="001E1081" w:rsidP="00EC4630">
            <w:pPr>
              <w:spacing w:after="120"/>
            </w:pPr>
            <w:r>
              <w:t xml:space="preserve"> </w:t>
            </w:r>
          </w:p>
          <w:p w:rsidR="001E1081" w:rsidRPr="00841497" w:rsidRDefault="001E1081" w:rsidP="00EC4630">
            <w:pPr>
              <w:spacing w:after="120"/>
              <w:rPr>
                <w:u w:val="single"/>
              </w:rPr>
            </w:pPr>
            <w:r w:rsidRPr="00841497">
              <w:rPr>
                <w:u w:val="single"/>
              </w:rPr>
              <w:t>Пример:</w:t>
            </w:r>
          </w:p>
          <w:p w:rsidR="001E1081" w:rsidRDefault="001E1081" w:rsidP="00EC4630">
            <w:pPr>
              <w:spacing w:after="120"/>
              <w:rPr>
                <w:lang w:val="ru-RU"/>
              </w:rPr>
            </w:pPr>
            <w:r>
              <w:rPr>
                <w:lang w:val="ru-RU"/>
              </w:rPr>
              <w:t xml:space="preserve">-2/4    </w:t>
            </w:r>
          </w:p>
          <w:p w:rsidR="001E1081" w:rsidRDefault="001E1081" w:rsidP="00EC4630">
            <w:pPr>
              <w:spacing w:after="120"/>
              <w:rPr>
                <w:lang w:val="ru-RU"/>
              </w:rPr>
            </w:pPr>
            <w:r>
              <w:rPr>
                <w:lang w:val="ru-RU"/>
              </w:rPr>
              <w:t>2/3</w:t>
            </w:r>
          </w:p>
          <w:p w:rsidR="001E1081" w:rsidRPr="0065728F" w:rsidRDefault="001E1081" w:rsidP="00EC4630">
            <w:pPr>
              <w:spacing w:after="120"/>
              <w:rPr>
                <w:lang w:val="ru-RU"/>
              </w:rPr>
            </w:pPr>
          </w:p>
        </w:tc>
      </w:tr>
      <w:tr w:rsidR="001E1081"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Default="001E1081" w:rsidP="00EC4630">
            <w:pPr>
              <w:spacing w:after="120"/>
              <w:jc w:val="left"/>
              <w:rPr>
                <w:b/>
                <w:u w:val="single"/>
              </w:rPr>
            </w:pPr>
            <w:r w:rsidRPr="00B574B1">
              <w:rPr>
                <w:b/>
                <w:u w:val="single"/>
              </w:rPr>
              <w:t>Описание на изхода</w:t>
            </w:r>
          </w:p>
          <w:p w:rsidR="001E1081" w:rsidRPr="00C741AC" w:rsidRDefault="001E1081" w:rsidP="00EC4630">
            <w:pPr>
              <w:spacing w:after="120"/>
              <w:rPr>
                <w:lang w:val="ru-RU"/>
              </w:rPr>
            </w:pPr>
            <w:r>
              <w:t xml:space="preserve">На </w:t>
            </w:r>
            <w:r w:rsidRPr="00C741AC">
              <w:rPr>
                <w:b/>
              </w:rPr>
              <w:t>първият ред</w:t>
            </w:r>
            <w:r>
              <w:t xml:space="preserve"> се отпечатва информация за първата дроб : </w:t>
            </w:r>
          </w:p>
          <w:p w:rsidR="001E1081" w:rsidRPr="00C741AC" w:rsidRDefault="001E1081" w:rsidP="001E1081">
            <w:pPr>
              <w:numPr>
                <w:ilvl w:val="0"/>
                <w:numId w:val="48"/>
              </w:numPr>
              <w:spacing w:after="120"/>
              <w:rPr>
                <w:lang w:val="en-US"/>
              </w:rPr>
            </w:pPr>
            <w:r w:rsidRPr="00C741AC">
              <w:rPr>
                <w:b/>
              </w:rPr>
              <w:t>“</w:t>
            </w:r>
            <w:r w:rsidRPr="00C741AC">
              <w:rPr>
                <w:b/>
                <w:lang w:val="en-US"/>
              </w:rPr>
              <w:t>The fraction is valid!”</w:t>
            </w:r>
            <w:r w:rsidRPr="00C741AC">
              <w:rPr>
                <w:lang w:val="en-US"/>
              </w:rPr>
              <w:t xml:space="preserve"> </w:t>
            </w:r>
            <w:r>
              <w:rPr>
                <w:lang w:val="ru-RU"/>
              </w:rPr>
              <w:t>ако</w:t>
            </w:r>
            <w:r w:rsidRPr="00C741AC">
              <w:rPr>
                <w:lang w:val="en-US"/>
              </w:rPr>
              <w:t xml:space="preserve"> </w:t>
            </w:r>
            <w:r>
              <w:rPr>
                <w:lang w:val="ru-RU"/>
              </w:rPr>
              <w:t>дробта</w:t>
            </w:r>
            <w:r w:rsidRPr="00C741AC">
              <w:rPr>
                <w:lang w:val="en-US"/>
              </w:rPr>
              <w:t xml:space="preserve"> </w:t>
            </w:r>
            <w:r>
              <w:rPr>
                <w:lang w:val="ru-RU"/>
              </w:rPr>
              <w:t>е</w:t>
            </w:r>
            <w:r w:rsidRPr="00C741AC">
              <w:rPr>
                <w:lang w:val="en-US"/>
              </w:rPr>
              <w:t xml:space="preserve"> </w:t>
            </w:r>
            <w:r>
              <w:rPr>
                <w:lang w:val="ru-RU"/>
              </w:rPr>
              <w:t>валидна</w:t>
            </w:r>
            <w:r w:rsidRPr="00C741AC">
              <w:rPr>
                <w:lang w:val="en-US"/>
              </w:rPr>
              <w:t>;</w:t>
            </w:r>
          </w:p>
          <w:p w:rsidR="001E1081" w:rsidRPr="00C741AC" w:rsidRDefault="001E1081" w:rsidP="001E1081">
            <w:pPr>
              <w:numPr>
                <w:ilvl w:val="0"/>
                <w:numId w:val="48"/>
              </w:numPr>
              <w:spacing w:after="120"/>
              <w:rPr>
                <w:lang w:val="ru-RU"/>
              </w:rPr>
            </w:pPr>
            <w:r>
              <w:rPr>
                <w:b/>
              </w:rPr>
              <w:t>“</w:t>
            </w:r>
            <w:r>
              <w:rPr>
                <w:b/>
                <w:lang w:val="en-US"/>
              </w:rPr>
              <w:t>Division</w:t>
            </w:r>
            <w:r w:rsidRPr="00C741AC">
              <w:rPr>
                <w:b/>
                <w:lang w:val="ru-RU"/>
              </w:rPr>
              <w:t xml:space="preserve"> </w:t>
            </w:r>
            <w:r>
              <w:rPr>
                <w:b/>
                <w:lang w:val="en-US"/>
              </w:rPr>
              <w:t>by</w:t>
            </w:r>
            <w:r w:rsidRPr="00C741AC">
              <w:rPr>
                <w:b/>
                <w:lang w:val="ru-RU"/>
              </w:rPr>
              <w:t xml:space="preserve"> </w:t>
            </w:r>
            <w:r>
              <w:rPr>
                <w:b/>
                <w:lang w:val="en-US"/>
              </w:rPr>
              <w:t>zero</w:t>
            </w:r>
            <w:r w:rsidRPr="00785E84">
              <w:rPr>
                <w:b/>
                <w:lang w:val="ru-RU"/>
              </w:rPr>
              <w:t>!</w:t>
            </w:r>
            <w:r w:rsidRPr="00C741AC">
              <w:rPr>
                <w:b/>
                <w:lang w:val="ru-RU"/>
              </w:rPr>
              <w:t xml:space="preserve">” </w:t>
            </w:r>
            <w:r>
              <w:t>ако знаменателят е нула;</w:t>
            </w:r>
          </w:p>
          <w:p w:rsidR="001E1081" w:rsidRDefault="001E1081" w:rsidP="00EC4630">
            <w:pPr>
              <w:spacing w:after="120"/>
              <w:ind w:left="360"/>
              <w:rPr>
                <w:rFonts w:ascii="Lucida Console" w:eastAsia="Times New Roman" w:hAnsi="Lucida Console" w:cs="Lucida Console"/>
                <w:color w:val="A31515"/>
                <w:sz w:val="19"/>
                <w:szCs w:val="19"/>
                <w:lang w:val="en-US" w:eastAsia="en-US"/>
              </w:rPr>
            </w:pPr>
            <w:r w:rsidRPr="00C741AC">
              <w:rPr>
                <w:b/>
                <w:lang w:val="en-US"/>
              </w:rPr>
              <w:t xml:space="preserve">- </w:t>
            </w:r>
            <w:r>
              <w:rPr>
                <w:b/>
              </w:rPr>
              <w:t xml:space="preserve">  </w:t>
            </w:r>
            <w:r w:rsidRPr="00C741AC">
              <w:rPr>
                <w:b/>
                <w:lang w:val="en-US"/>
              </w:rPr>
              <w:t>"Given string is not a valid fraction!"</w:t>
            </w:r>
            <w:r>
              <w:rPr>
                <w:b/>
              </w:rPr>
              <w:t xml:space="preserve"> </w:t>
            </w:r>
            <w:r>
              <w:rPr>
                <w:b/>
                <w:lang w:val="en-US"/>
              </w:rPr>
              <w:t xml:space="preserve">– </w:t>
            </w:r>
            <w:r>
              <w:t>ако парсването е невъзможно</w:t>
            </w:r>
          </w:p>
          <w:p w:rsidR="001E1081" w:rsidRDefault="001E1081" w:rsidP="00EC4630">
            <w:pPr>
              <w:spacing w:after="120"/>
            </w:pPr>
            <w:r>
              <w:t xml:space="preserve">На </w:t>
            </w:r>
            <w:r w:rsidRPr="00C741AC">
              <w:rPr>
                <w:b/>
              </w:rPr>
              <w:t>вторият ред</w:t>
            </w:r>
            <w:r>
              <w:t xml:space="preserve"> се отпечатва информация за втората дроб по същите правила, както за първият ред;</w:t>
            </w:r>
          </w:p>
          <w:p w:rsidR="001E1081" w:rsidRPr="00D172C9" w:rsidRDefault="001E1081" w:rsidP="00EC4630">
            <w:pPr>
              <w:spacing w:after="120"/>
              <w:rPr>
                <w:b/>
              </w:rPr>
            </w:pPr>
            <w:r w:rsidRPr="00D172C9">
              <w:rPr>
                <w:b/>
              </w:rPr>
              <w:t xml:space="preserve">В случай, че и двете дроби са валидни </w:t>
            </w:r>
            <w:r>
              <w:rPr>
                <w:b/>
              </w:rPr>
              <w:t xml:space="preserve"> </w:t>
            </w:r>
            <w:r>
              <w:t xml:space="preserve">програмата изпечатва </w:t>
            </w:r>
            <w:r w:rsidRPr="00D172C9">
              <w:rPr>
                <w:b/>
              </w:rPr>
              <w:t xml:space="preserve">още </w:t>
            </w:r>
          </w:p>
          <w:p w:rsidR="001E1081" w:rsidRDefault="001E1081" w:rsidP="00EC4630">
            <w:pPr>
              <w:spacing w:after="120"/>
              <w:rPr>
                <w:b/>
              </w:rPr>
            </w:pPr>
            <w:r>
              <w:rPr>
                <w:b/>
              </w:rPr>
              <w:t>6</w:t>
            </w:r>
            <w:r w:rsidRPr="00D172C9">
              <w:rPr>
                <w:b/>
              </w:rPr>
              <w:t xml:space="preserve"> реда</w:t>
            </w:r>
            <w:r>
              <w:rPr>
                <w:b/>
              </w:rPr>
              <w:t xml:space="preserve"> :</w:t>
            </w:r>
          </w:p>
          <w:p w:rsidR="001E1081" w:rsidRPr="00E53D26" w:rsidRDefault="001E1081" w:rsidP="00EC4630">
            <w:pPr>
              <w:spacing w:after="120"/>
            </w:pPr>
            <w:r>
              <w:rPr>
                <w:b/>
              </w:rPr>
              <w:t xml:space="preserve">трети ред: </w:t>
            </w:r>
            <w:r>
              <w:t xml:space="preserve"> съкратената първа дроб (ако не е възможно се извежда самата дроб) във формат</w:t>
            </w:r>
            <w:r w:rsidRPr="007A28DE">
              <w:rPr>
                <w:b/>
              </w:rPr>
              <w:t xml:space="preserve"> числител/знаменател</w:t>
            </w:r>
            <w:r>
              <w:rPr>
                <w:b/>
              </w:rPr>
              <w:t xml:space="preserve"> </w:t>
            </w:r>
            <w:r w:rsidRPr="00E53D26">
              <w:t>. (За примера  -1/2)</w:t>
            </w:r>
          </w:p>
          <w:p w:rsidR="001E1081" w:rsidRPr="00E53D26" w:rsidRDefault="001E1081" w:rsidP="00EC4630">
            <w:pPr>
              <w:spacing w:after="120"/>
              <w:rPr>
                <w:lang w:val="ru-RU"/>
              </w:rPr>
            </w:pPr>
            <w:r>
              <w:rPr>
                <w:b/>
              </w:rPr>
              <w:t xml:space="preserve">четвърти ред: </w:t>
            </w:r>
            <w:r>
              <w:t xml:space="preserve"> съкратената втора дроб (ако не е възможно се извежда самата дроб) във формат</w:t>
            </w:r>
            <w:r w:rsidRPr="007A28DE">
              <w:rPr>
                <w:b/>
              </w:rPr>
              <w:t xml:space="preserve"> числител/знаменател</w:t>
            </w:r>
            <w:r>
              <w:rPr>
                <w:b/>
              </w:rPr>
              <w:t xml:space="preserve"> </w:t>
            </w:r>
            <w:r>
              <w:t xml:space="preserve">. </w:t>
            </w:r>
            <w:r w:rsidRPr="00E53D26">
              <w:t>(За примера 2/3)</w:t>
            </w:r>
          </w:p>
          <w:p w:rsidR="001E1081" w:rsidRPr="00C44A66" w:rsidRDefault="001E1081" w:rsidP="00EC4630">
            <w:pPr>
              <w:spacing w:after="120"/>
              <w:rPr>
                <w:lang w:val="ru-RU"/>
              </w:rPr>
            </w:pPr>
            <w:r>
              <w:rPr>
                <w:b/>
              </w:rPr>
              <w:t xml:space="preserve">пети </w:t>
            </w:r>
            <w:r w:rsidRPr="00D172C9">
              <w:rPr>
                <w:b/>
              </w:rPr>
              <w:t>ред</w:t>
            </w:r>
            <w:r>
              <w:rPr>
                <w:b/>
              </w:rPr>
              <w:t xml:space="preserve">: </w:t>
            </w:r>
            <w:r>
              <w:t xml:space="preserve">сумата от първата и втората дроб във формат </w:t>
            </w:r>
            <w:r w:rsidRPr="00E53D26">
              <w:rPr>
                <w:b/>
              </w:rPr>
              <w:t>числител/знаменател</w:t>
            </w:r>
            <w:r>
              <w:t xml:space="preserve">, следвани от десетичната стойност на сумата оградена в скоби и с точност до 2-я знак след десетичната запетая.Дробният резултат трябва да е опростен и задължително да съдържа числител и знаменател.За примера </w:t>
            </w:r>
            <w:r w:rsidRPr="00CF1112">
              <w:rPr>
                <w:lang w:val="ru-RU"/>
              </w:rPr>
              <w:t>1/6(0.17).</w:t>
            </w:r>
            <w:r w:rsidRPr="00C44A66">
              <w:rPr>
                <w:lang w:val="ru-RU"/>
              </w:rPr>
              <w:t xml:space="preserve"> </w:t>
            </w:r>
          </w:p>
          <w:p w:rsidR="001E1081" w:rsidRPr="00CF1112" w:rsidRDefault="001E1081" w:rsidP="00EC4630">
            <w:pPr>
              <w:spacing w:after="120"/>
              <w:rPr>
                <w:lang w:val="ru-RU"/>
              </w:rPr>
            </w:pPr>
            <w:r>
              <w:rPr>
                <w:b/>
              </w:rPr>
              <w:t xml:space="preserve">шести </w:t>
            </w:r>
            <w:r w:rsidRPr="00D172C9">
              <w:rPr>
                <w:b/>
              </w:rPr>
              <w:t>ред</w:t>
            </w:r>
            <w:r>
              <w:rPr>
                <w:b/>
              </w:rPr>
              <w:t xml:space="preserve">: </w:t>
            </w:r>
            <w:r>
              <w:t xml:space="preserve">разликата от първата и втората дроб (от първата се вади втората)  във формат </w:t>
            </w:r>
            <w:r w:rsidRPr="00E53D26">
              <w:rPr>
                <w:b/>
              </w:rPr>
              <w:t>числител/знаменател</w:t>
            </w:r>
            <w:r>
              <w:t xml:space="preserve">, следвани от десетичната стойност на сумата оградена в скоби и с точност до 2-я знак след десетичната запетая. Дробният резултат трябва да е опростен и задължително да съдържа числител и знаменател. За примера </w:t>
            </w:r>
            <w:r>
              <w:rPr>
                <w:lang w:val="ru-RU"/>
              </w:rPr>
              <w:t>-7/6</w:t>
            </w:r>
            <w:r w:rsidRPr="00CF1112">
              <w:rPr>
                <w:lang w:val="ru-RU"/>
              </w:rPr>
              <w:t>(</w:t>
            </w:r>
            <w:r>
              <w:rPr>
                <w:lang w:val="ru-RU"/>
              </w:rPr>
              <w:t>-1.</w:t>
            </w:r>
            <w:r>
              <w:t>17</w:t>
            </w:r>
            <w:r w:rsidRPr="00CF1112">
              <w:rPr>
                <w:lang w:val="ru-RU"/>
              </w:rPr>
              <w:t>).</w:t>
            </w:r>
          </w:p>
          <w:p w:rsidR="001E1081" w:rsidRPr="00C741AC" w:rsidRDefault="001E1081" w:rsidP="00EC4630">
            <w:pPr>
              <w:spacing w:after="120"/>
              <w:rPr>
                <w:lang w:val="ru-RU"/>
              </w:rPr>
            </w:pPr>
          </w:p>
          <w:p w:rsidR="001E1081" w:rsidRPr="008B0580" w:rsidRDefault="001E1081" w:rsidP="00EC4630">
            <w:pPr>
              <w:spacing w:after="120"/>
              <w:rPr>
                <w:u w:val="single"/>
                <w:lang w:val="en-US"/>
              </w:rPr>
            </w:pPr>
            <w:r w:rsidRPr="008B0580">
              <w:rPr>
                <w:u w:val="single"/>
                <w:lang w:val="en-US"/>
              </w:rPr>
              <w:t>Пример:</w:t>
            </w:r>
          </w:p>
          <w:p w:rsidR="001E1081" w:rsidRDefault="001E1081" w:rsidP="00EC4630">
            <w:pPr>
              <w:spacing w:after="120"/>
              <w:rPr>
                <w:lang w:val="en-US"/>
              </w:rPr>
            </w:pPr>
            <w:r w:rsidRPr="00856079">
              <w:t>“</w:t>
            </w:r>
            <w:r w:rsidRPr="00856079">
              <w:rPr>
                <w:lang w:val="en-US"/>
              </w:rPr>
              <w:t>The fraction is valid!”</w:t>
            </w:r>
          </w:p>
          <w:p w:rsidR="001E1081" w:rsidRPr="00856079" w:rsidRDefault="001E1081" w:rsidP="00EC4630">
            <w:pPr>
              <w:spacing w:after="120"/>
              <w:rPr>
                <w:lang w:val="en-US"/>
              </w:rPr>
            </w:pPr>
            <w:r w:rsidRPr="00856079">
              <w:t>“</w:t>
            </w:r>
            <w:r w:rsidRPr="00856079">
              <w:rPr>
                <w:lang w:val="en-US"/>
              </w:rPr>
              <w:t>The fraction is valid!”</w:t>
            </w:r>
          </w:p>
          <w:p w:rsidR="001E1081" w:rsidRDefault="001E1081" w:rsidP="00EC4630">
            <w:pPr>
              <w:spacing w:after="120"/>
              <w:rPr>
                <w:lang w:val="en-US"/>
              </w:rPr>
            </w:pPr>
            <w:r>
              <w:rPr>
                <w:lang w:val="en-US"/>
              </w:rPr>
              <w:lastRenderedPageBreak/>
              <w:t>-1/2</w:t>
            </w:r>
          </w:p>
          <w:p w:rsidR="001E1081" w:rsidRDefault="001E1081" w:rsidP="00EC4630">
            <w:pPr>
              <w:spacing w:after="120"/>
              <w:rPr>
                <w:lang w:val="en-US"/>
              </w:rPr>
            </w:pPr>
            <w:r>
              <w:rPr>
                <w:lang w:val="en-US"/>
              </w:rPr>
              <w:t>2/3</w:t>
            </w:r>
          </w:p>
          <w:p w:rsidR="001E1081" w:rsidRDefault="001E1081" w:rsidP="00EC4630">
            <w:pPr>
              <w:spacing w:after="120"/>
              <w:rPr>
                <w:lang w:val="en-US"/>
              </w:rPr>
            </w:pPr>
            <w:r>
              <w:rPr>
                <w:lang w:val="en-US"/>
              </w:rPr>
              <w:t>1/6(0,17)</w:t>
            </w:r>
          </w:p>
          <w:p w:rsidR="001E1081" w:rsidRPr="00C01592" w:rsidRDefault="001E1081" w:rsidP="00EC4630">
            <w:pPr>
              <w:spacing w:after="120"/>
            </w:pPr>
            <w:r>
              <w:rPr>
                <w:lang w:val="en-US"/>
              </w:rPr>
              <w:t>-7/6(-1.17)</w:t>
            </w:r>
          </w:p>
          <w:p w:rsidR="001E1081" w:rsidRPr="00CD540D" w:rsidRDefault="001E1081" w:rsidP="00EC4630">
            <w:pPr>
              <w:spacing w:after="120"/>
              <w:rPr>
                <w:rFonts w:ascii="Times New Roman" w:hAnsi="Times New Roman"/>
                <w:lang w:val="en-US"/>
              </w:rPr>
            </w:pPr>
          </w:p>
        </w:tc>
      </w:tr>
      <w:tr w:rsidR="001E1081"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Pr="00706496" w:rsidRDefault="001E1081" w:rsidP="00EC4630">
            <w:pPr>
              <w:spacing w:after="120"/>
              <w:jc w:val="left"/>
              <w:rPr>
                <w:b/>
              </w:rPr>
            </w:pPr>
            <w:r w:rsidRPr="00706496">
              <w:rPr>
                <w:b/>
              </w:rPr>
              <w:lastRenderedPageBreak/>
              <w:t>Анализ на задачата</w:t>
            </w:r>
          </w:p>
          <w:p w:rsidR="001E1081" w:rsidRPr="005248CD" w:rsidRDefault="001E1081" w:rsidP="00EC4630">
            <w:pPr>
              <w:autoSpaceDE w:val="0"/>
              <w:autoSpaceDN w:val="0"/>
              <w:adjustRightInd w:val="0"/>
              <w:spacing w:before="0"/>
              <w:jc w:val="left"/>
              <w:rPr>
                <w:rFonts w:ascii="Lucida Console" w:eastAsia="Times New Roman" w:hAnsi="Lucida Console" w:cs="Lucida Console"/>
                <w:sz w:val="19"/>
                <w:szCs w:val="19"/>
                <w:lang w:eastAsia="en-US"/>
              </w:rPr>
            </w:pPr>
            <w:r>
              <w:t>Реализиран е клас</w:t>
            </w:r>
            <w:r w:rsidRPr="00BF6B63">
              <w:rPr>
                <w:b/>
              </w:rPr>
              <w:t xml:space="preserve"> </w:t>
            </w:r>
            <w:r w:rsidRPr="00BF6B63">
              <w:rPr>
                <w:b/>
                <w:lang w:val="en-US"/>
              </w:rPr>
              <w:t>Fraction</w:t>
            </w:r>
            <w:r>
              <w:t xml:space="preserve"> (рационална дроб)</w:t>
            </w:r>
            <w:r w:rsidRPr="007B1215">
              <w:rPr>
                <w:lang w:val="ru-RU"/>
              </w:rPr>
              <w:t xml:space="preserve"> </w:t>
            </w:r>
            <w:r>
              <w:t xml:space="preserve">с две полета от тип </w:t>
            </w:r>
            <w:r w:rsidRPr="007B1215">
              <w:rPr>
                <w:b/>
                <w:lang w:val="en-US"/>
              </w:rPr>
              <w:t>int</w:t>
            </w:r>
            <w:r w:rsidRPr="007B1215">
              <w:rPr>
                <w:lang w:val="ru-RU"/>
              </w:rPr>
              <w:t xml:space="preserve">. </w:t>
            </w:r>
            <w:r>
              <w:rPr>
                <w:lang w:val="ru-RU"/>
              </w:rPr>
              <w:t xml:space="preserve">Направена е функция </w:t>
            </w:r>
            <w:r>
              <w:rPr>
                <w:lang w:val="en-US"/>
              </w:rPr>
              <w:t>Parse</w:t>
            </w:r>
            <w:r w:rsidRPr="00B11044">
              <w:rPr>
                <w:lang w:val="ru-RU"/>
              </w:rPr>
              <w:t xml:space="preserve">, </w:t>
            </w:r>
            <w:r>
              <w:t>която взима като параметър символен низ и проверява дали е валидна дроб</w:t>
            </w:r>
            <w:proofErr w:type="gramStart"/>
            <w:r>
              <w:t>.А</w:t>
            </w:r>
            <w:proofErr w:type="gramEnd"/>
            <w:r>
              <w:t xml:space="preserve">ко е така извиква конструкторът за рационални дроби. Функция </w:t>
            </w:r>
            <w:r w:rsidRPr="00C01592">
              <w:rPr>
                <w:b/>
                <w:lang w:val="en-US"/>
              </w:rPr>
              <w:t>Simplification</w:t>
            </w:r>
            <w:r w:rsidRPr="005248CD">
              <w:t xml:space="preserve"> </w:t>
            </w:r>
            <w:r>
              <w:t xml:space="preserve">опростява дробта (ако е възможно). Чрез </w:t>
            </w:r>
            <w:r w:rsidRPr="00BF6B63">
              <w:rPr>
                <w:b/>
              </w:rPr>
              <w:t xml:space="preserve">GreatestCommonDivisor </w:t>
            </w:r>
            <w:r w:rsidRPr="005248CD">
              <w:t xml:space="preserve">(Най-голям общ делител) и </w:t>
            </w:r>
            <w:r w:rsidRPr="00BF6B63">
              <w:rPr>
                <w:b/>
              </w:rPr>
              <w:t>TheLeastCommonMultiple</w:t>
            </w:r>
            <w:r w:rsidRPr="005248CD">
              <w:t>(най-малко общо кратно)</w:t>
            </w:r>
            <w:r>
              <w:t>, намерени по алгоритъма на Евклид,</w:t>
            </w:r>
            <w:r w:rsidRPr="005248CD">
              <w:t xml:space="preserve"> се</w:t>
            </w:r>
            <w:r>
              <w:t xml:space="preserve"> опростява последващото предефиниране на операторите за събиране и изваждане на рационални дроби.</w:t>
            </w:r>
            <w:r w:rsidRPr="005248CD">
              <w:t xml:space="preserve"> </w:t>
            </w:r>
          </w:p>
          <w:p w:rsidR="001E1081" w:rsidRPr="005248CD" w:rsidRDefault="001E1081" w:rsidP="00EC4630">
            <w:pPr>
              <w:autoSpaceDE w:val="0"/>
              <w:autoSpaceDN w:val="0"/>
              <w:adjustRightInd w:val="0"/>
              <w:spacing w:before="0"/>
              <w:jc w:val="left"/>
              <w:rPr>
                <w:rFonts w:ascii="Lucida Console" w:eastAsia="Times New Roman" w:hAnsi="Lucida Console" w:cs="Lucida Console"/>
                <w:sz w:val="19"/>
                <w:szCs w:val="19"/>
                <w:lang w:eastAsia="en-US"/>
              </w:rPr>
            </w:pPr>
          </w:p>
          <w:p w:rsidR="001E1081" w:rsidRPr="005248CD" w:rsidRDefault="001E1081" w:rsidP="00EC4630">
            <w:pPr>
              <w:spacing w:after="120"/>
              <w:rPr>
                <w:rFonts w:ascii="Times New Roman" w:hAnsi="Times New Roman"/>
                <w:color w:val="FF0000"/>
              </w:rPr>
            </w:pPr>
          </w:p>
        </w:tc>
      </w:tr>
      <w:tr w:rsidR="001E1081"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Pr="00706496" w:rsidRDefault="001E1081" w:rsidP="00EC4630">
            <w:pPr>
              <w:spacing w:after="120"/>
              <w:jc w:val="left"/>
              <w:rPr>
                <w:b/>
              </w:rPr>
            </w:pPr>
            <w:r w:rsidRPr="00706496">
              <w:rPr>
                <w:b/>
              </w:rPr>
              <w:t>Решение (сорс код)</w:t>
            </w:r>
          </w:p>
        </w:tc>
      </w:tr>
      <w:tr w:rsidR="001E1081" w:rsidRPr="00473AA8" w:rsidTr="00EC4630">
        <w:tc>
          <w:tcPr>
            <w:tcW w:w="10773" w:type="dxa"/>
            <w:gridSpan w:val="2"/>
            <w:tcBorders>
              <w:top w:val="single" w:sz="4" w:space="0" w:color="auto"/>
              <w:left w:val="single" w:sz="4" w:space="0" w:color="auto"/>
              <w:bottom w:val="single" w:sz="4" w:space="0" w:color="auto"/>
              <w:right w:val="single" w:sz="4" w:space="0" w:color="auto"/>
            </w:tcBorders>
            <w:tcMar>
              <w:top w:w="113" w:type="dxa"/>
              <w:bottom w:w="113" w:type="dxa"/>
            </w:tcMar>
            <w:vAlign w:val="center"/>
          </w:tcPr>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color w:val="0000FF"/>
                <w:sz w:val="19"/>
                <w:szCs w:val="19"/>
                <w:lang w:val="en-US" w:eastAsia="en-US"/>
              </w:rPr>
              <w:t>using</w:t>
            </w:r>
            <w:r>
              <w:rPr>
                <w:rFonts w:ascii="Lucida Console" w:eastAsia="Times New Roman" w:hAnsi="Lucida Console" w:cs="Lucida Console"/>
                <w:sz w:val="19"/>
                <w:szCs w:val="19"/>
                <w:lang w:val="en-US" w:eastAsia="en-US"/>
              </w:rPr>
              <w:t xml:space="preserve"> System;</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color w:val="0000FF"/>
                <w:sz w:val="19"/>
                <w:szCs w:val="19"/>
                <w:lang w:val="en-US" w:eastAsia="en-US"/>
              </w:rPr>
              <w:t>using</w:t>
            </w:r>
            <w:r>
              <w:rPr>
                <w:rFonts w:ascii="Lucida Console" w:eastAsia="Times New Roman" w:hAnsi="Lucida Console" w:cs="Lucida Console"/>
                <w:sz w:val="19"/>
                <w:szCs w:val="19"/>
                <w:lang w:val="en-US" w:eastAsia="en-US"/>
              </w:rPr>
              <w:t xml:space="preserve"> System.Collections.Generic;</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color w:val="0000FF"/>
                <w:sz w:val="19"/>
                <w:szCs w:val="19"/>
                <w:lang w:val="en-US" w:eastAsia="en-US"/>
              </w:rPr>
              <w:t>using</w:t>
            </w:r>
            <w:r>
              <w:rPr>
                <w:rFonts w:ascii="Lucida Console" w:eastAsia="Times New Roman" w:hAnsi="Lucida Console" w:cs="Lucida Console"/>
                <w:sz w:val="19"/>
                <w:szCs w:val="19"/>
                <w:lang w:val="en-US" w:eastAsia="en-US"/>
              </w:rPr>
              <w:t xml:space="preserve"> System.Linq;</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color w:val="0000FF"/>
                <w:sz w:val="19"/>
                <w:szCs w:val="19"/>
                <w:lang w:val="en-US" w:eastAsia="en-US"/>
              </w:rPr>
              <w:t>using</w:t>
            </w:r>
            <w:r>
              <w:rPr>
                <w:rFonts w:ascii="Lucida Console" w:eastAsia="Times New Roman" w:hAnsi="Lucida Console" w:cs="Lucida Console"/>
                <w:sz w:val="19"/>
                <w:szCs w:val="19"/>
                <w:lang w:val="en-US" w:eastAsia="en-US"/>
              </w:rPr>
              <w:t xml:space="preserve"> System.Text;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color w:val="0000FF"/>
                <w:sz w:val="19"/>
                <w:szCs w:val="19"/>
                <w:lang w:val="en-US" w:eastAsia="en-US"/>
              </w:rPr>
              <w:t>using</w:t>
            </w:r>
            <w:r>
              <w:rPr>
                <w:rFonts w:ascii="Lucida Console" w:eastAsia="Times New Roman" w:hAnsi="Lucida Console" w:cs="Lucida Console"/>
                <w:sz w:val="19"/>
                <w:szCs w:val="19"/>
                <w:lang w:val="en-US" w:eastAsia="en-US"/>
              </w:rPr>
              <w:t xml:space="preserve"> System.Text.RegularExpressions;</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color w:val="0000FF"/>
                <w:sz w:val="19"/>
                <w:szCs w:val="19"/>
                <w:lang w:val="en-US" w:eastAsia="en-US"/>
              </w:rPr>
              <w:t>namespace</w:t>
            </w:r>
            <w:r>
              <w:rPr>
                <w:rFonts w:ascii="Lucida Console" w:eastAsia="Times New Roman" w:hAnsi="Lucida Console" w:cs="Lucida Console"/>
                <w:sz w:val="19"/>
                <w:szCs w:val="19"/>
                <w:lang w:val="en-US" w:eastAsia="en-US"/>
              </w:rPr>
              <w:t xml:space="preserve"> Fraction</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class</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private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fractionNumerator;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private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private</w:t>
            </w:r>
            <w:r>
              <w:rPr>
                <w:rFonts w:ascii="Lucida Console" w:eastAsia="Times New Roman" w:hAnsi="Lucida Console" w:cs="Lucida Console"/>
                <w:sz w:val="19"/>
                <w:szCs w:val="19"/>
                <w:lang w:val="en-US" w:eastAsia="en-US"/>
              </w:rPr>
              <w:t xml:space="preserve"> Fraction(</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fractionNumerator,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try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(fractionDenominator==0)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throw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DivideByZeroException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else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.fractionNumerator = fractionNumerator;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.fractionDenominator = 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catch</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DivideByZeroException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roofErr w:type="gramStart"/>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w:t>
            </w:r>
            <w:proofErr w:type="gramEnd"/>
            <w:r>
              <w:rPr>
                <w:rFonts w:ascii="Lucida Console" w:eastAsia="Times New Roman" w:hAnsi="Lucida Console" w:cs="Lucida Console"/>
                <w:color w:val="A31515"/>
                <w:sz w:val="19"/>
                <w:szCs w:val="19"/>
                <w:lang w:val="en-US" w:eastAsia="en-US"/>
              </w:rPr>
              <w:t>"Division by zero!"</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catch</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roofErr w:type="gramStart"/>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w:t>
            </w:r>
            <w:proofErr w:type="gramEnd"/>
            <w:r>
              <w:rPr>
                <w:rFonts w:ascii="Lucida Console" w:eastAsia="Times New Roman" w:hAnsi="Lucida Console" w:cs="Lucida Console"/>
                <w:color w:val="A31515"/>
                <w:sz w:val="19"/>
                <w:szCs w:val="19"/>
                <w:lang w:val="en-US" w:eastAsia="en-US"/>
              </w:rPr>
              <w:t>"Unexpected error occured!"</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Returns the decimal value from this fraction.</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DecimalValue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get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decimal</w:t>
            </w:r>
            <w:r>
              <w:rPr>
                <w:rFonts w:ascii="Lucida Console" w:eastAsia="Times New Roman" w:hAnsi="Lucida Console" w:cs="Lucida Console"/>
                <w:sz w:val="19"/>
                <w:szCs w:val="19"/>
                <w:lang w:val="en-US" w:eastAsia="en-US"/>
              </w:rPr>
              <w:t xml:space="preserve"> decimalValue=</w:t>
            </w:r>
            <w:r>
              <w:rPr>
                <w:rFonts w:ascii="Lucida Console" w:eastAsia="Times New Roman" w:hAnsi="Lucida Console" w:cs="Lucida Console"/>
                <w:color w:val="2B91AF"/>
                <w:sz w:val="19"/>
                <w:szCs w:val="19"/>
                <w:lang w:val="en-US" w:eastAsia="en-US"/>
              </w:rPr>
              <w:t>Math</w:t>
            </w:r>
            <w:r>
              <w:rPr>
                <w:rFonts w:ascii="Lucida Console" w:eastAsia="Times New Roman" w:hAnsi="Lucida Console" w:cs="Lucida Console"/>
                <w:sz w:val="19"/>
                <w:szCs w:val="19"/>
                <w:lang w:val="en-US" w:eastAsia="en-US"/>
              </w:rPr>
              <w:t>.Round(</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.fractionNumerator / (</w:t>
            </w:r>
            <w:r>
              <w:rPr>
                <w:rFonts w:ascii="Lucida Console" w:eastAsia="Times New Roman" w:hAnsi="Lucida Console" w:cs="Lucida Console"/>
                <w:color w:val="0000FF"/>
                <w:sz w:val="19"/>
                <w:szCs w:val="19"/>
                <w:lang w:val="en-US" w:eastAsia="en-US"/>
              </w:rPr>
              <w:t>decimal</w:t>
            </w:r>
            <w:r>
              <w:rPr>
                <w:rFonts w:ascii="Lucida Console" w:eastAsia="Times New Roman" w:hAnsi="Lucida Console" w:cs="Lucida Console"/>
                <w:sz w:val="19"/>
                <w:szCs w:val="19"/>
                <w:lang w:val="en-US" w:eastAsia="en-US"/>
              </w:rPr>
              <w:t>)</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.fractionDenominator,2);</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A31515"/>
                <w:sz w:val="19"/>
                <w:szCs w:val="19"/>
                <w:lang w:val="en-US" w:eastAsia="en-US"/>
              </w:rPr>
              <w:t>"("</w:t>
            </w:r>
            <w:r>
              <w:rPr>
                <w:rFonts w:ascii="Lucida Console" w:eastAsia="Times New Roman" w:hAnsi="Lucida Console" w:cs="Lucida Console"/>
                <w:sz w:val="19"/>
                <w:szCs w:val="19"/>
                <w:lang w:val="en-US" w:eastAsia="en-US"/>
              </w:rPr>
              <w:t>+decimalValue.ToString(</w:t>
            </w:r>
            <w:r>
              <w:rPr>
                <w:rFonts w:ascii="Lucida Console" w:eastAsia="Times New Roman" w:hAnsi="Lucida Console" w:cs="Lucida Console"/>
                <w:color w:val="A31515"/>
                <w:sz w:val="19"/>
                <w:szCs w:val="19"/>
                <w:lang w:val="en-US" w:eastAsia="en-US"/>
              </w:rPr>
              <w:t>"0.00"</w:t>
            </w:r>
            <w:r>
              <w:rPr>
                <w:rFonts w:ascii="Lucida Console" w:eastAsia="Times New Roman" w:hAnsi="Lucida Console" w:cs="Lucida Console"/>
                <w:sz w:val="19"/>
                <w:szCs w:val="19"/>
                <w:lang w:val="en-US" w:eastAsia="en-US"/>
              </w:rPr>
              <w:t>)+</w:t>
            </w:r>
            <w:r>
              <w:rPr>
                <w:rFonts w:ascii="Lucida Console" w:eastAsia="Times New Roman" w:hAnsi="Lucida Console" w:cs="Lucida Console"/>
                <w:color w:val="A31515"/>
                <w:sz w:val="19"/>
                <w:szCs w:val="19"/>
                <w:lang w:val="en-US" w:eastAsia="en-US"/>
              </w:rPr>
              <w:t>")"</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FractionNumerator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0000FF"/>
                <w:sz w:val="19"/>
                <w:szCs w:val="19"/>
                <w:lang w:val="en-US" w:eastAsia="en-US"/>
              </w:rPr>
              <w:t>get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.fractionNumerator;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private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set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.fractionNumerator=</w:t>
            </w:r>
            <w:r>
              <w:rPr>
                <w:rFonts w:ascii="Lucida Console" w:eastAsia="Times New Roman" w:hAnsi="Lucida Console" w:cs="Lucida Console"/>
                <w:color w:val="0000FF"/>
                <w:sz w:val="19"/>
                <w:szCs w:val="19"/>
                <w:lang w:val="en-US" w:eastAsia="en-US"/>
              </w:rPr>
              <w:t>value</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0000FF"/>
                <w:sz w:val="19"/>
                <w:szCs w:val="19"/>
                <w:lang w:val="en-US" w:eastAsia="en-US"/>
              </w:rPr>
              <w:t>get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private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set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value</w:t>
            </w:r>
            <w:r>
              <w:rPr>
                <w:rFonts w:ascii="Lucida Console" w:eastAsia="Times New Roman" w:hAnsi="Lucida Console" w:cs="Lucida Console"/>
                <w:sz w:val="19"/>
                <w:szCs w:val="19"/>
                <w:lang w:val="en-US" w:eastAsia="en-US"/>
              </w:rPr>
              <w:t xml:space="preserve"> ==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roofErr w:type="gramStart"/>
            <w:r>
              <w:rPr>
                <w:rFonts w:ascii="Lucida Console" w:eastAsia="Times New Roman" w:hAnsi="Lucida Console" w:cs="Lucida Console"/>
                <w:color w:val="0000FF"/>
                <w:sz w:val="19"/>
                <w:szCs w:val="19"/>
                <w:lang w:val="en-US" w:eastAsia="en-US"/>
              </w:rPr>
              <w:t>throw</w:t>
            </w:r>
            <w:proofErr w:type="gramEnd"/>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DivideByZeroException</w:t>
            </w:r>
            <w:r>
              <w:rPr>
                <w:rFonts w:ascii="Lucida Console" w:eastAsia="Times New Roman" w:hAnsi="Lucida Console" w:cs="Lucida Console"/>
                <w:sz w:val="19"/>
                <w:szCs w:val="19"/>
                <w:lang w:val="en-US" w:eastAsia="en-US"/>
              </w:rPr>
              <w:t>(</w:t>
            </w:r>
            <w:r>
              <w:rPr>
                <w:rFonts w:ascii="Lucida Console" w:eastAsia="Times New Roman" w:hAnsi="Lucida Console" w:cs="Lucida Console"/>
                <w:color w:val="A31515"/>
                <w:sz w:val="19"/>
                <w:szCs w:val="19"/>
                <w:lang w:val="en-US" w:eastAsia="en-US"/>
              </w:rPr>
              <w:t>"Division by zero!"</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else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 xml:space="preserve">.fractionDenominator = </w:t>
            </w:r>
            <w:r>
              <w:rPr>
                <w:rFonts w:ascii="Lucida Console" w:eastAsia="Times New Roman" w:hAnsi="Lucida Console" w:cs="Lucida Console"/>
                <w:color w:val="0000FF"/>
                <w:sz w:val="19"/>
                <w:szCs w:val="19"/>
                <w:lang w:val="en-US" w:eastAsia="en-US"/>
              </w:rPr>
              <w:t>value</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Greatest common divisor by Euclidian algorithm (with recursion)</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name="firstNumber"&gt;&lt;/param&gt;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name="secondNumber"&gt;&lt;/param&gt;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&lt;returns&gt;&lt;/returns&gt;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private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static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GreatestCommonDivisor(</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firstNumber,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secondNumber)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(firstNumber !=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num1 = </w:t>
            </w:r>
            <w:r>
              <w:rPr>
                <w:rFonts w:ascii="Lucida Console" w:eastAsia="Times New Roman" w:hAnsi="Lucida Console" w:cs="Lucida Console"/>
                <w:color w:val="2B91AF"/>
                <w:sz w:val="19"/>
                <w:szCs w:val="19"/>
                <w:lang w:val="en-US" w:eastAsia="en-US"/>
              </w:rPr>
              <w:t>Math</w:t>
            </w:r>
            <w:r>
              <w:rPr>
                <w:rFonts w:ascii="Lucida Console" w:eastAsia="Times New Roman" w:hAnsi="Lucida Console" w:cs="Lucida Console"/>
                <w:sz w:val="19"/>
                <w:szCs w:val="19"/>
                <w:lang w:val="en-US" w:eastAsia="en-US"/>
              </w:rPr>
              <w:t>.Abs(firstNumber);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num2 = </w:t>
            </w:r>
            <w:r>
              <w:rPr>
                <w:rFonts w:ascii="Lucida Console" w:eastAsia="Times New Roman" w:hAnsi="Lucida Console" w:cs="Lucida Console"/>
                <w:color w:val="2B91AF"/>
                <w:sz w:val="19"/>
                <w:szCs w:val="19"/>
                <w:lang w:val="en-US" w:eastAsia="en-US"/>
              </w:rPr>
              <w:t>Math</w:t>
            </w:r>
            <w:r>
              <w:rPr>
                <w:rFonts w:ascii="Lucida Console" w:eastAsia="Times New Roman" w:hAnsi="Lucida Console" w:cs="Lucida Console"/>
                <w:sz w:val="19"/>
                <w:szCs w:val="19"/>
                <w:lang w:val="en-US" w:eastAsia="en-US"/>
              </w:rPr>
              <w:t>.Abs(secondNumber);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(num1 != num2)</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(num1 &gt; num2)</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GreatestCommonDivisor(num1 - num2, num2);</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else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GreatestCommonDivisor(num1, num2 - num1);</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num1;</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else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secondNumber;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The least common multiple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name="firstNumber"&gt;&lt;/param&gt;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name="secondNumber"&gt;&lt;/param&gt;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&lt;returns&gt;&lt;/returns&gt;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private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static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TheLeastCommonMultiple(</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firstNumber,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secondNumber)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firstNumber*secondNumber/(GreatestCommonDivisor(firstNumber,secondNumber));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Alows to find the Sum of two fractions</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name="a"&gt;</w:t>
            </w:r>
            <w:r>
              <w:rPr>
                <w:rFonts w:ascii="Lucida Console" w:eastAsia="Times New Roman" w:hAnsi="Lucida Console" w:cs="Lucida Console"/>
                <w:color w:val="008000"/>
                <w:sz w:val="19"/>
                <w:szCs w:val="19"/>
                <w:lang w:val="en-US" w:eastAsia="en-US"/>
              </w:rPr>
              <w:t xml:space="preserve"> first fraction</w:t>
            </w:r>
            <w:r>
              <w:rPr>
                <w:rFonts w:ascii="Lucida Console" w:eastAsia="Times New Roman" w:hAnsi="Lucida Console" w:cs="Lucida Console"/>
                <w:color w:val="808080"/>
                <w:sz w:val="19"/>
                <w:szCs w:val="19"/>
                <w:lang w:val="en-US" w:eastAsia="en-US"/>
              </w:rPr>
              <w:t>&lt;/param&gt;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name="b"&gt;</w:t>
            </w:r>
            <w:r>
              <w:rPr>
                <w:rFonts w:ascii="Lucida Console" w:eastAsia="Times New Roman" w:hAnsi="Lucida Console" w:cs="Lucida Console"/>
                <w:color w:val="008000"/>
                <w:sz w:val="19"/>
                <w:szCs w:val="19"/>
                <w:lang w:val="en-US" w:eastAsia="en-US"/>
              </w:rPr>
              <w:t>second fraction</w:t>
            </w:r>
            <w:r>
              <w:rPr>
                <w:rFonts w:ascii="Lucida Console" w:eastAsia="Times New Roman" w:hAnsi="Lucida Console" w:cs="Lucida Console"/>
                <w:color w:val="808080"/>
                <w:sz w:val="19"/>
                <w:szCs w:val="19"/>
                <w:lang w:val="en-US" w:eastAsia="en-US"/>
              </w:rPr>
              <w:t>&lt;/param&gt;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&lt;returns&gt;&lt;/returns&gt;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static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operator</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a,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b)</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denominator = TheLeastCommonMultiple(a.fractionDenominator, b.fractionDenominator);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numerator = a.fractionNumerator*denominator/a.fractionDenominator + b.fractionNumerator*denominator/b.fractionDenominator;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newFraction =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(numerator, 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8000"/>
                <w:sz w:val="19"/>
                <w:szCs w:val="19"/>
                <w:lang w:val="en-US" w:eastAsia="en-US"/>
              </w:rPr>
              <w:t>//  newFraction.Simplification();</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Simplification(newFraction);</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newFraction;</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Alows to substract second fraction from first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name="a"&gt;</w:t>
            </w:r>
            <w:r>
              <w:rPr>
                <w:rFonts w:ascii="Lucida Console" w:eastAsia="Times New Roman" w:hAnsi="Lucida Console" w:cs="Lucida Console"/>
                <w:color w:val="008000"/>
                <w:sz w:val="19"/>
                <w:szCs w:val="19"/>
                <w:lang w:val="en-US" w:eastAsia="en-US"/>
              </w:rPr>
              <w:t xml:space="preserve"> first fraction</w:t>
            </w:r>
            <w:r>
              <w:rPr>
                <w:rFonts w:ascii="Lucida Console" w:eastAsia="Times New Roman" w:hAnsi="Lucida Console" w:cs="Lucida Console"/>
                <w:color w:val="808080"/>
                <w:sz w:val="19"/>
                <w:szCs w:val="19"/>
                <w:lang w:val="en-US" w:eastAsia="en-US"/>
              </w:rPr>
              <w:t>&lt;/param&gt;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&lt;param name="b"&gt;</w:t>
            </w:r>
            <w:r>
              <w:rPr>
                <w:rFonts w:ascii="Lucida Console" w:eastAsia="Times New Roman" w:hAnsi="Lucida Console" w:cs="Lucida Console"/>
                <w:color w:val="008000"/>
                <w:sz w:val="19"/>
                <w:szCs w:val="19"/>
                <w:lang w:val="en-US" w:eastAsia="en-US"/>
              </w:rPr>
              <w:t>second fraction</w:t>
            </w:r>
            <w:r>
              <w:rPr>
                <w:rFonts w:ascii="Lucida Console" w:eastAsia="Times New Roman" w:hAnsi="Lucida Console" w:cs="Lucida Console"/>
                <w:color w:val="808080"/>
                <w:sz w:val="19"/>
                <w:szCs w:val="19"/>
                <w:lang w:val="en-US" w:eastAsia="en-US"/>
              </w:rPr>
              <w:t>&lt;/param&gt;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&lt;returns&gt;&lt;/returns&gt;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static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operator</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a,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b)</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denominator = TheLeastCommonMultiple(a.fractionDenominator, b.fractionDenominator);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numerator = a.fractionNumerator * denominator / a.fractionDenominator - b.fractionNumerator * denominator / b.fractionDenominator;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newFraction =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(numerator, 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Simplification(newFraction);</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newFraction;</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Allows simplifikation of fraction</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private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static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void</w:t>
            </w:r>
            <w:r>
              <w:rPr>
                <w:rFonts w:ascii="Lucida Console" w:eastAsia="Times New Roman" w:hAnsi="Lucida Console" w:cs="Lucida Console"/>
                <w:sz w:val="19"/>
                <w:szCs w:val="19"/>
                <w:lang w:val="en-US" w:eastAsia="en-US"/>
              </w:rPr>
              <w:t xml:space="preserve"> Simplification(</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fract)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commonDivisor= GreatestCommonDivisor(fract.FractionNumerator, fract.FractionDenominator);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fract.fractionNumerator = fract.fractionNumerator / commonDivisor;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fract.FractionDenominator = fract.FractionDenominator / commonDivisor;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Creates fraction from string /if possible/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808080"/>
                <w:sz w:val="19"/>
                <w:szCs w:val="19"/>
                <w:lang w:val="en-US" w:eastAsia="en-US"/>
              </w:rPr>
              <w:t>///</w:t>
            </w:r>
            <w:r>
              <w:rPr>
                <w:rFonts w:ascii="Lucida Console" w:eastAsia="Times New Roman" w:hAnsi="Lucida Console" w:cs="Lucida Console"/>
                <w:color w:val="008000"/>
                <w:sz w:val="19"/>
                <w:szCs w:val="19"/>
                <w:lang w:val="en-US" w:eastAsia="en-US"/>
              </w:rPr>
              <w:t xml:space="preserve"> </w:t>
            </w:r>
            <w:r>
              <w:rPr>
                <w:rFonts w:ascii="Lucida Console" w:eastAsia="Times New Roman" w:hAnsi="Lucida Console" w:cs="Lucida Console"/>
                <w:color w:val="808080"/>
                <w:sz w:val="19"/>
                <w:szCs w:val="19"/>
                <w:lang w:val="en-US" w:eastAsia="en-US"/>
              </w:rPr>
              <w:t>&lt;/summary&gt;</w:t>
            </w:r>
            <w:r>
              <w:rPr>
                <w:rFonts w:ascii="Lucida Console" w:eastAsia="Times New Roman" w:hAnsi="Lucida Console" w:cs="Lucida Console"/>
                <w:color w:val="008000"/>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static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Parse(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fractionAsString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try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fractionNumerator;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 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fractionParts = fractionAsString.Split(</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char</w:t>
            </w: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A31515"/>
                <w:sz w:val="19"/>
                <w:szCs w:val="19"/>
                <w:lang w:val="en-US" w:eastAsia="en-US"/>
              </w:rPr>
              <w:t>'/'</w:t>
            </w: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2B91AF"/>
                <w:sz w:val="19"/>
                <w:szCs w:val="19"/>
                <w:lang w:val="en-US" w:eastAsia="en-US"/>
              </w:rPr>
              <w:t>StringSplitOptions</w:t>
            </w:r>
            <w:r>
              <w:rPr>
                <w:rFonts w:ascii="Lucida Console" w:eastAsia="Times New Roman" w:hAnsi="Lucida Console" w:cs="Lucida Console"/>
                <w:sz w:val="19"/>
                <w:szCs w:val="19"/>
                <w:lang w:val="en-US" w:eastAsia="en-US"/>
              </w:rPr>
              <w:t>.RemoveEmptyEntries);</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bool</w:t>
            </w:r>
            <w:r>
              <w:rPr>
                <w:rFonts w:ascii="Lucida Console" w:eastAsia="Times New Roman" w:hAnsi="Lucida Console" w:cs="Lucida Console"/>
                <w:sz w:val="19"/>
                <w:szCs w:val="19"/>
                <w:lang w:val="en-US" w:eastAsia="en-US"/>
              </w:rPr>
              <w:t xml:space="preserve"> isNumeratorCorrect =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.TryParse(fractionParts[0], </w:t>
            </w:r>
            <w:r>
              <w:rPr>
                <w:rFonts w:ascii="Lucida Console" w:eastAsia="Times New Roman" w:hAnsi="Lucida Console" w:cs="Lucida Console"/>
                <w:color w:val="0000FF"/>
                <w:sz w:val="19"/>
                <w:szCs w:val="19"/>
                <w:lang w:val="en-US" w:eastAsia="en-US"/>
              </w:rPr>
              <w:t>out</w:t>
            </w:r>
            <w:r>
              <w:rPr>
                <w:rFonts w:ascii="Lucida Console" w:eastAsia="Times New Roman" w:hAnsi="Lucida Console" w:cs="Lucida Console"/>
                <w:sz w:val="19"/>
                <w:szCs w:val="19"/>
                <w:lang w:val="en-US" w:eastAsia="en-US"/>
              </w:rPr>
              <w:t xml:space="preserve"> fractionNumerator);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(isNumeratorCorrect == </w:t>
            </w:r>
            <w:r>
              <w:rPr>
                <w:rFonts w:ascii="Lucida Console" w:eastAsia="Times New Roman" w:hAnsi="Lucida Console" w:cs="Lucida Console"/>
                <w:color w:val="0000FF"/>
                <w:sz w:val="19"/>
                <w:szCs w:val="19"/>
                <w:lang w:val="en-US" w:eastAsia="en-US"/>
              </w:rPr>
              <w:t>false</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lastRenderedPageBreak/>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throw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FormatException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(fractionParts.Length &gt; 1)</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bool</w:t>
            </w:r>
            <w:r>
              <w:rPr>
                <w:rFonts w:ascii="Lucida Console" w:eastAsia="Times New Roman" w:hAnsi="Lucida Console" w:cs="Lucida Console"/>
                <w:sz w:val="19"/>
                <w:szCs w:val="19"/>
                <w:lang w:val="en-US" w:eastAsia="en-US"/>
              </w:rPr>
              <w:t xml:space="preserve"> isDenominatorCorrect = </w:t>
            </w:r>
            <w:r>
              <w:rPr>
                <w:rFonts w:ascii="Lucida Console" w:eastAsia="Times New Roman" w:hAnsi="Lucida Console" w:cs="Lucida Console"/>
                <w:color w:val="0000FF"/>
                <w:sz w:val="19"/>
                <w:szCs w:val="19"/>
                <w:lang w:val="en-US" w:eastAsia="en-US"/>
              </w:rPr>
              <w:t>int</w:t>
            </w:r>
            <w:r>
              <w:rPr>
                <w:rFonts w:ascii="Lucida Console" w:eastAsia="Times New Roman" w:hAnsi="Lucida Console" w:cs="Lucida Console"/>
                <w:sz w:val="19"/>
                <w:szCs w:val="19"/>
                <w:lang w:val="en-US" w:eastAsia="en-US"/>
              </w:rPr>
              <w:t xml:space="preserve">.TryParse(fractionParts[1], </w:t>
            </w:r>
            <w:r>
              <w:rPr>
                <w:rFonts w:ascii="Lucida Console" w:eastAsia="Times New Roman" w:hAnsi="Lucida Console" w:cs="Lucida Console"/>
                <w:color w:val="0000FF"/>
                <w:sz w:val="19"/>
                <w:szCs w:val="19"/>
                <w:lang w:val="en-US" w:eastAsia="en-US"/>
              </w:rPr>
              <w:t>out</w:t>
            </w:r>
            <w:r>
              <w:rPr>
                <w:rFonts w:ascii="Lucida Console" w:eastAsia="Times New Roman" w:hAnsi="Lucida Console" w:cs="Lucida Console"/>
                <w:sz w:val="19"/>
                <w:szCs w:val="19"/>
                <w:lang w:val="en-US" w:eastAsia="en-US"/>
              </w:rPr>
              <w:t xml:space="preserve"> 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(isDenominatorCorrect == </w:t>
            </w:r>
            <w:r>
              <w:rPr>
                <w:rFonts w:ascii="Lucida Console" w:eastAsia="Times New Roman" w:hAnsi="Lucida Console" w:cs="Lucida Console"/>
                <w:color w:val="0000FF"/>
                <w:sz w:val="19"/>
                <w:szCs w:val="19"/>
                <w:lang w:val="en-US" w:eastAsia="en-US"/>
              </w:rPr>
              <w:t>false</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throw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FormatException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(fractionDenominator ==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throw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DivideByZeroException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else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fractionDenominator = 1;</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(fractionDenominator &lt;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fractionDenominator = (-1) * 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fractionNumerator = (-1) * fractionNumerator;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result=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(fractionNumerator, 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Simplification(result);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roofErr w:type="gramStart"/>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w:t>
            </w:r>
            <w:proofErr w:type="gramEnd"/>
            <w:r>
              <w:rPr>
                <w:rFonts w:ascii="Lucida Console" w:eastAsia="Times New Roman" w:hAnsi="Lucida Console" w:cs="Lucida Console"/>
                <w:color w:val="A31515"/>
                <w:sz w:val="19"/>
                <w:szCs w:val="19"/>
                <w:lang w:val="en-US" w:eastAsia="en-US"/>
              </w:rPr>
              <w:t>"The fraction is valid!"</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result;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catch</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FormatException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roofErr w:type="gramStart"/>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w:t>
            </w:r>
            <w:proofErr w:type="gramEnd"/>
            <w:r>
              <w:rPr>
                <w:rFonts w:ascii="Lucida Console" w:eastAsia="Times New Roman" w:hAnsi="Lucida Console" w:cs="Lucida Console"/>
                <w:color w:val="A31515"/>
                <w:sz w:val="19"/>
                <w:szCs w:val="19"/>
                <w:lang w:val="en-US" w:eastAsia="en-US"/>
              </w:rPr>
              <w:t>"Given string is not a valid fraction!"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catch</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DivideByZeroException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roofErr w:type="gramStart"/>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w:t>
            </w:r>
            <w:proofErr w:type="gramEnd"/>
            <w:r>
              <w:rPr>
                <w:rFonts w:ascii="Lucida Console" w:eastAsia="Times New Roman" w:hAnsi="Lucida Console" w:cs="Lucida Console"/>
                <w:color w:val="A31515"/>
                <w:sz w:val="19"/>
                <w:szCs w:val="19"/>
                <w:lang w:val="en-US" w:eastAsia="en-US"/>
              </w:rPr>
              <w:t>"Division by zero!"</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catch</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roofErr w:type="gramStart"/>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w:t>
            </w:r>
            <w:proofErr w:type="gramEnd"/>
            <w:r>
              <w:rPr>
                <w:rFonts w:ascii="Lucida Console" w:eastAsia="Times New Roman" w:hAnsi="Lucida Console" w:cs="Lucida Console"/>
                <w:color w:val="A31515"/>
                <w:sz w:val="19"/>
                <w:szCs w:val="19"/>
                <w:lang w:val="en-US" w:eastAsia="en-US"/>
              </w:rPr>
              <w:t>"Unexpected error occured!"</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default</w:t>
            </w:r>
            <w:r>
              <w:rPr>
                <w:rFonts w:ascii="Lucida Console" w:eastAsia="Times New Roman" w:hAnsi="Lucida Console" w:cs="Lucida Console"/>
                <w:sz w:val="19"/>
                <w:szCs w:val="19"/>
                <w:lang w:val="en-US" w:eastAsia="en-US"/>
              </w:rPr>
              <w:t>(</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public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override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ToString()</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result =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.Empty;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try</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0000FF"/>
                <w:sz w:val="19"/>
                <w:szCs w:val="19"/>
                <w:lang w:val="en-US" w:eastAsia="en-US"/>
              </w:rPr>
              <w:t>default</w:t>
            </w:r>
            <w:r>
              <w:rPr>
                <w:rFonts w:ascii="Lucida Console" w:eastAsia="Times New Roman" w:hAnsi="Lucida Console" w:cs="Lucida Console"/>
                <w:sz w:val="19"/>
                <w:szCs w:val="19"/>
                <w:lang w:val="en-US" w:eastAsia="en-US"/>
              </w:rPr>
              <w:t>(</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throw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NullReferenceException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else</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.fractionDenominator == 0)</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throw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new</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DivideByZeroException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else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result =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 xml:space="preserve">.fractionNumerator + </w:t>
            </w:r>
            <w:r>
              <w:rPr>
                <w:rFonts w:ascii="Lucida Console" w:eastAsia="Times New Roman" w:hAnsi="Lucida Console" w:cs="Lucida Console"/>
                <w:color w:val="A31515"/>
                <w:sz w:val="19"/>
                <w:szCs w:val="19"/>
                <w:lang w:val="en-US" w:eastAsia="en-US"/>
              </w:rPr>
              <w:t>"/"</w:t>
            </w:r>
            <w:r>
              <w:rPr>
                <w:rFonts w:ascii="Lucida Console" w:eastAsia="Times New Roman" w:hAnsi="Lucida Console" w:cs="Lucida Console"/>
                <w:sz w:val="19"/>
                <w:szCs w:val="19"/>
                <w:lang w:val="en-US" w:eastAsia="en-US"/>
              </w:rPr>
              <w:t xml:space="preserve"> + </w:t>
            </w:r>
            <w:r>
              <w:rPr>
                <w:rFonts w:ascii="Lucida Console" w:eastAsia="Times New Roman" w:hAnsi="Lucida Console" w:cs="Lucida Console"/>
                <w:color w:val="0000FF"/>
                <w:sz w:val="19"/>
                <w:szCs w:val="19"/>
                <w:lang w:val="en-US" w:eastAsia="en-US"/>
              </w:rPr>
              <w:t>this</w:t>
            </w:r>
            <w:r>
              <w:rPr>
                <w:rFonts w:ascii="Lucida Console" w:eastAsia="Times New Roman" w:hAnsi="Lucida Console" w:cs="Lucida Console"/>
                <w:sz w:val="19"/>
                <w:szCs w:val="19"/>
                <w:lang w:val="en-US" w:eastAsia="en-US"/>
              </w:rPr>
              <w:t>.fractionDenominator;</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.Write(result);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return</w:t>
            </w:r>
            <w:r>
              <w:rPr>
                <w:rFonts w:ascii="Lucida Console" w:eastAsia="Times New Roman" w:hAnsi="Lucida Console" w:cs="Lucida Console"/>
                <w:sz w:val="19"/>
                <w:szCs w:val="19"/>
                <w:lang w:val="en-US" w:eastAsia="en-US"/>
              </w:rPr>
              <w:t xml:space="preserve"> result;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lastRenderedPageBreak/>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catch</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DivideByZeroException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roofErr w:type="gramStart"/>
            <w:r>
              <w:rPr>
                <w:rFonts w:ascii="Lucida Console" w:eastAsia="Times New Roman" w:hAnsi="Lucida Console" w:cs="Lucida Console"/>
                <w:color w:val="0000FF"/>
                <w:sz w:val="19"/>
                <w:szCs w:val="19"/>
                <w:lang w:val="en-US" w:eastAsia="en-US"/>
              </w:rPr>
              <w:t>return</w:t>
            </w:r>
            <w:proofErr w:type="gramEnd"/>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A31515"/>
                <w:sz w:val="19"/>
                <w:szCs w:val="19"/>
                <w:lang w:val="en-US" w:eastAsia="en-US"/>
              </w:rPr>
              <w:t>"Division by zero!"</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catch</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NullReferenceException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roofErr w:type="gramStart"/>
            <w:r>
              <w:rPr>
                <w:rFonts w:ascii="Lucida Console" w:eastAsia="Times New Roman" w:hAnsi="Lucida Console" w:cs="Lucida Console"/>
                <w:color w:val="0000FF"/>
                <w:sz w:val="19"/>
                <w:szCs w:val="19"/>
                <w:lang w:val="en-US" w:eastAsia="en-US"/>
              </w:rPr>
              <w:t>return</w:t>
            </w:r>
            <w:proofErr w:type="gramEnd"/>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A31515"/>
                <w:sz w:val="19"/>
                <w:szCs w:val="19"/>
                <w:lang w:val="en-US" w:eastAsia="en-US"/>
              </w:rPr>
              <w:t>"This is not a valid fraction!"</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class</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FractionTest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static</w:t>
            </w: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void</w:t>
            </w:r>
            <w:r>
              <w:rPr>
                <w:rFonts w:ascii="Lucida Console" w:eastAsia="Times New Roman" w:hAnsi="Lucida Console" w:cs="Lucida Console"/>
                <w:sz w:val="19"/>
                <w:szCs w:val="19"/>
                <w:lang w:val="en-US" w:eastAsia="en-US"/>
              </w:rPr>
              <w:t xml:space="preserve"> Main(</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args)</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firstInputLine =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.ReadLine();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string</w:t>
            </w:r>
            <w:r>
              <w:rPr>
                <w:rFonts w:ascii="Lucida Console" w:eastAsia="Times New Roman" w:hAnsi="Lucida Console" w:cs="Lucida Console"/>
                <w:sz w:val="19"/>
                <w:szCs w:val="19"/>
                <w:lang w:val="en-US" w:eastAsia="en-US"/>
              </w:rPr>
              <w:t xml:space="preserve"> secondInputLine =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.ReadLine();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a =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.Parse(firstInputLine);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b =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.Parse(secondInputLine);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0000FF"/>
                <w:sz w:val="19"/>
                <w:szCs w:val="19"/>
                <w:lang w:val="en-US" w:eastAsia="en-US"/>
              </w:rPr>
              <w:t>if</w:t>
            </w:r>
            <w:r>
              <w:rPr>
                <w:rFonts w:ascii="Lucida Console" w:eastAsia="Times New Roman" w:hAnsi="Lucida Console" w:cs="Lucida Console"/>
                <w:sz w:val="19"/>
                <w:szCs w:val="19"/>
                <w:lang w:val="en-US" w:eastAsia="en-US"/>
              </w:rPr>
              <w:t xml:space="preserve"> ((a != </w:t>
            </w:r>
            <w:r>
              <w:rPr>
                <w:rFonts w:ascii="Lucida Console" w:eastAsia="Times New Roman" w:hAnsi="Lucida Console" w:cs="Lucida Console"/>
                <w:color w:val="0000FF"/>
                <w:sz w:val="19"/>
                <w:szCs w:val="19"/>
                <w:lang w:val="en-US" w:eastAsia="en-US"/>
              </w:rPr>
              <w:t>null</w:t>
            </w:r>
            <w:r>
              <w:rPr>
                <w:rFonts w:ascii="Lucida Console" w:eastAsia="Times New Roman" w:hAnsi="Lucida Console" w:cs="Lucida Console"/>
                <w:sz w:val="19"/>
                <w:szCs w:val="19"/>
                <w:lang w:val="en-US" w:eastAsia="en-US"/>
              </w:rPr>
              <w:t xml:space="preserve">) &amp;&amp; (b != </w:t>
            </w:r>
            <w:r>
              <w:rPr>
                <w:rFonts w:ascii="Lucida Console" w:eastAsia="Times New Roman" w:hAnsi="Lucida Console" w:cs="Lucida Console"/>
                <w:color w:val="0000FF"/>
                <w:sz w:val="19"/>
                <w:szCs w:val="19"/>
                <w:lang w:val="en-US" w:eastAsia="en-US"/>
              </w:rPr>
              <w:t>null</w:t>
            </w: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a.ToString();</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b.ToString();</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c = a + b;</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c.ToString();</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.Write(c.DecimalValue);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Fraction</w:t>
            </w:r>
            <w:r>
              <w:rPr>
                <w:rFonts w:ascii="Lucida Console" w:eastAsia="Times New Roman" w:hAnsi="Lucida Console" w:cs="Lucida Console"/>
                <w:sz w:val="19"/>
                <w:szCs w:val="19"/>
                <w:lang w:val="en-US" w:eastAsia="en-US"/>
              </w:rPr>
              <w:t xml:space="preserve"> k = a - b;</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k.ToString();</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r>
              <w:rPr>
                <w:rFonts w:ascii="Lucida Console" w:eastAsia="Times New Roman" w:hAnsi="Lucida Console" w:cs="Lucida Console"/>
                <w:color w:val="2B91AF"/>
                <w:sz w:val="19"/>
                <w:szCs w:val="19"/>
                <w:lang w:val="en-US" w:eastAsia="en-US"/>
              </w:rPr>
              <w:t>Console</w:t>
            </w:r>
            <w:r>
              <w:rPr>
                <w:rFonts w:ascii="Lucida Console" w:eastAsia="Times New Roman" w:hAnsi="Lucida Console" w:cs="Lucida Console"/>
                <w:sz w:val="19"/>
                <w:szCs w:val="19"/>
                <w:lang w:val="en-US" w:eastAsia="en-US"/>
              </w:rPr>
              <w:t>.WriteLine(k.DecimalValue);</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 xml:space="preserve">    }</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r>
              <w:rPr>
                <w:rFonts w:ascii="Lucida Console" w:eastAsia="Times New Roman" w:hAnsi="Lucida Console" w:cs="Lucida Console"/>
                <w:sz w:val="19"/>
                <w:szCs w:val="19"/>
                <w:lang w:val="en-US" w:eastAsia="en-US"/>
              </w:rPr>
              <w:t>}</w:t>
            </w:r>
          </w:p>
          <w:p w:rsidR="001E1081" w:rsidRDefault="001E1081" w:rsidP="00EC4630">
            <w:pPr>
              <w:autoSpaceDE w:val="0"/>
              <w:autoSpaceDN w:val="0"/>
              <w:adjustRightInd w:val="0"/>
              <w:spacing w:before="0"/>
              <w:jc w:val="left"/>
              <w:rPr>
                <w:rFonts w:ascii="Lucida Console" w:eastAsia="Times New Roman" w:hAnsi="Lucida Console" w:cs="Lucida Console"/>
                <w:sz w:val="19"/>
                <w:szCs w:val="19"/>
                <w:lang w:val="en-US" w:eastAsia="en-US"/>
              </w:rPr>
            </w:pPr>
          </w:p>
          <w:p w:rsidR="001E1081" w:rsidRDefault="001E1081" w:rsidP="00EC4630">
            <w:pPr>
              <w:widowControl w:val="0"/>
              <w:autoSpaceDE w:val="0"/>
              <w:autoSpaceDN w:val="0"/>
              <w:adjustRightInd w:val="0"/>
              <w:spacing w:before="0"/>
              <w:jc w:val="left"/>
              <w:rPr>
                <w:rFonts w:ascii="Consolas" w:hAnsi="Consolas" w:cs="Consolas"/>
                <w:noProof/>
                <w:szCs w:val="20"/>
                <w:lang w:val="en-US"/>
              </w:rPr>
            </w:pPr>
          </w:p>
          <w:p w:rsidR="001E1081" w:rsidRDefault="001E1081" w:rsidP="00EC4630">
            <w:pPr>
              <w:widowControl w:val="0"/>
              <w:autoSpaceDE w:val="0"/>
              <w:autoSpaceDN w:val="0"/>
              <w:adjustRightInd w:val="0"/>
              <w:spacing w:before="0"/>
              <w:jc w:val="left"/>
              <w:rPr>
                <w:rFonts w:ascii="Consolas" w:hAnsi="Consolas" w:cs="Consolas"/>
                <w:noProof/>
                <w:szCs w:val="20"/>
                <w:lang w:val="en-US"/>
              </w:rPr>
            </w:pPr>
          </w:p>
          <w:p w:rsidR="001E1081" w:rsidRPr="00A31B46" w:rsidRDefault="001E1081" w:rsidP="00EC4630">
            <w:pPr>
              <w:widowControl w:val="0"/>
              <w:autoSpaceDE w:val="0"/>
              <w:autoSpaceDN w:val="0"/>
              <w:adjustRightInd w:val="0"/>
              <w:spacing w:before="0"/>
              <w:jc w:val="left"/>
              <w:rPr>
                <w:rFonts w:ascii="Consolas" w:hAnsi="Consolas" w:cs="Consolas"/>
                <w:noProof/>
                <w:szCs w:val="20"/>
                <w:lang w:val="en-US"/>
              </w:rPr>
            </w:pPr>
          </w:p>
        </w:tc>
      </w:tr>
      <w:tr w:rsidR="001E1081" w:rsidTr="00EC4630">
        <w:tc>
          <w:tcPr>
            <w:tcW w:w="10773" w:type="dxa"/>
            <w:gridSpan w:val="2"/>
            <w:tcBorders>
              <w:top w:val="single" w:sz="4" w:space="0" w:color="auto"/>
              <w:left w:val="single" w:sz="4" w:space="0" w:color="auto"/>
              <w:bottom w:val="single" w:sz="4" w:space="0" w:color="auto"/>
              <w:right w:val="single" w:sz="4" w:space="0" w:color="auto"/>
            </w:tcBorders>
            <w:vAlign w:val="center"/>
          </w:tcPr>
          <w:p w:rsidR="001E1081" w:rsidRPr="00097BE9" w:rsidRDefault="001E1081" w:rsidP="00EC4630">
            <w:pPr>
              <w:spacing w:after="120"/>
            </w:pPr>
            <w:r w:rsidRPr="00097BE9">
              <w:lastRenderedPageBreak/>
              <w:t>Тестове</w:t>
            </w:r>
          </w:p>
          <w:p w:rsidR="001E1081" w:rsidRPr="00097BE9" w:rsidRDefault="001E1081" w:rsidP="00EC4630">
            <w:pPr>
              <w:spacing w:after="120"/>
            </w:pPr>
            <w:r w:rsidRPr="00CA39BD">
              <w:rPr>
                <w:lang w:val="ru-RU"/>
              </w:rPr>
              <w:t>1</w:t>
            </w:r>
            <w:r w:rsidRPr="00F43FCA">
              <w:rPr>
                <w:lang w:val="ru-RU"/>
              </w:rPr>
              <w:t>-</w:t>
            </w:r>
            <w:r>
              <w:rPr>
                <w:lang w:val="ru-RU"/>
              </w:rPr>
              <w:t>2</w:t>
            </w:r>
            <w:r w:rsidRPr="00CA39BD">
              <w:rPr>
                <w:lang w:val="ru-RU"/>
              </w:rPr>
              <w:t>.</w:t>
            </w:r>
            <w:r w:rsidRPr="00097BE9">
              <w:t>Вход</w:t>
            </w:r>
            <w:r>
              <w:t>ни</w:t>
            </w:r>
            <w:r w:rsidRPr="00097BE9">
              <w:t xml:space="preserve"> тест</w:t>
            </w:r>
            <w:r>
              <w:t>ове</w:t>
            </w:r>
          </w:p>
          <w:p w:rsidR="001E1081" w:rsidRPr="0036477F" w:rsidRDefault="001E1081" w:rsidP="00EC4630">
            <w:pPr>
              <w:spacing w:after="120"/>
              <w:rPr>
                <w:rFonts w:ascii="Times New Roman" w:hAnsi="Times New Roman"/>
                <w:b/>
                <w:color w:val="FF0000"/>
                <w:lang w:val="ru-RU"/>
              </w:rPr>
            </w:pPr>
            <w:r>
              <w:t>3</w:t>
            </w:r>
            <w:r w:rsidRPr="00097BE9">
              <w:t>-10</w:t>
            </w:r>
            <w:r>
              <w:t xml:space="preserve"> Тества се дали се вадят верни резултати при отрицателен знаменател, при знаменател 0, при числител 0, при стринг,който не може да се парсне</w:t>
            </w:r>
            <w:r w:rsidRPr="0036477F">
              <w:rPr>
                <w:lang w:val="ru-RU"/>
              </w:rPr>
              <w:t>.</w:t>
            </w:r>
            <w:r>
              <w:rPr>
                <w:lang w:val="ru-RU"/>
              </w:rPr>
              <w:t>Тества се опростяването при числител 0 и т.н.</w:t>
            </w:r>
          </w:p>
        </w:tc>
      </w:tr>
      <w:tr w:rsidR="001E1081"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154473" w:rsidRDefault="001E1081" w:rsidP="00EC4630">
            <w:pPr>
              <w:spacing w:after="120"/>
              <w:rPr>
                <w:b/>
              </w:rPr>
            </w:pPr>
            <w:r w:rsidRPr="00154473">
              <w:rPr>
                <w:b/>
              </w:rPr>
              <w:t>Вход</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154473" w:rsidRDefault="001E1081" w:rsidP="00EC4630">
            <w:pPr>
              <w:spacing w:after="120"/>
              <w:jc w:val="left"/>
              <w:rPr>
                <w:b/>
              </w:rPr>
            </w:pPr>
            <w:r w:rsidRPr="00154473">
              <w:rPr>
                <w:b/>
              </w:rPr>
              <w:t>Изход</w:t>
            </w:r>
          </w:p>
        </w:tc>
      </w:tr>
      <w:tr w:rsidR="001E1081" w:rsidTr="00EC4630">
        <w:tc>
          <w:tcPr>
            <w:tcW w:w="5387" w:type="dxa"/>
            <w:tcBorders>
              <w:top w:val="single" w:sz="4" w:space="0" w:color="auto"/>
              <w:left w:val="single" w:sz="4" w:space="0" w:color="auto"/>
              <w:bottom w:val="single" w:sz="4" w:space="0" w:color="auto"/>
              <w:right w:val="single" w:sz="4" w:space="0" w:color="auto"/>
            </w:tcBorders>
          </w:tcPr>
          <w:p w:rsidR="001E1081" w:rsidRDefault="001E1081" w:rsidP="00EC4630">
            <w:pPr>
              <w:spacing w:after="120"/>
              <w:rPr>
                <w:lang w:val="ru-RU"/>
              </w:rPr>
            </w:pPr>
            <w:r>
              <w:rPr>
                <w:lang w:val="ru-RU"/>
              </w:rPr>
              <w:t xml:space="preserve">-2/4    </w:t>
            </w:r>
          </w:p>
          <w:p w:rsidR="001E1081" w:rsidRDefault="001E1081" w:rsidP="00EC4630">
            <w:pPr>
              <w:spacing w:after="120"/>
              <w:rPr>
                <w:lang w:val="ru-RU"/>
              </w:rPr>
            </w:pPr>
            <w:r>
              <w:rPr>
                <w:lang w:val="ru-RU"/>
              </w:rPr>
              <w:t>2/3</w:t>
            </w:r>
          </w:p>
          <w:p w:rsidR="001E1081" w:rsidRPr="008353F2" w:rsidRDefault="001E1081" w:rsidP="00EC4630">
            <w:pPr>
              <w:spacing w:after="120"/>
              <w:jc w:val="left"/>
              <w:rPr>
                <w:rFonts w:ascii="Consolas" w:hAnsi="Consolas" w:cs="Consolas"/>
                <w:noProof/>
                <w:color w:val="FF0000"/>
                <w:highlight w:val="yellow"/>
              </w:rPr>
            </w:pPr>
          </w:p>
        </w:tc>
        <w:tc>
          <w:tcPr>
            <w:tcW w:w="5386" w:type="dxa"/>
            <w:tcBorders>
              <w:top w:val="single" w:sz="4" w:space="0" w:color="auto"/>
              <w:left w:val="single" w:sz="4" w:space="0" w:color="auto"/>
              <w:bottom w:val="single" w:sz="4" w:space="0" w:color="auto"/>
              <w:right w:val="single" w:sz="4" w:space="0" w:color="auto"/>
            </w:tcBorders>
          </w:tcPr>
          <w:p w:rsidR="001E1081" w:rsidRDefault="001E1081" w:rsidP="00EC4630">
            <w:pPr>
              <w:spacing w:after="120"/>
              <w:rPr>
                <w:lang w:val="en-US"/>
              </w:rPr>
            </w:pPr>
            <w:r w:rsidRPr="00856079">
              <w:t>“</w:t>
            </w:r>
            <w:r w:rsidRPr="00856079">
              <w:rPr>
                <w:lang w:val="en-US"/>
              </w:rPr>
              <w:t>The fraction is valid!”</w:t>
            </w:r>
          </w:p>
          <w:p w:rsidR="001E1081" w:rsidRPr="00856079" w:rsidRDefault="001E1081" w:rsidP="00EC4630">
            <w:pPr>
              <w:spacing w:after="120"/>
              <w:rPr>
                <w:lang w:val="en-US"/>
              </w:rPr>
            </w:pPr>
            <w:r w:rsidRPr="00856079">
              <w:t>“</w:t>
            </w:r>
            <w:r w:rsidRPr="00856079">
              <w:rPr>
                <w:lang w:val="en-US"/>
              </w:rPr>
              <w:t>The fraction is valid!”</w:t>
            </w:r>
          </w:p>
          <w:p w:rsidR="001E1081" w:rsidRDefault="001E1081" w:rsidP="00EC4630">
            <w:pPr>
              <w:spacing w:after="120"/>
              <w:rPr>
                <w:lang w:val="en-US"/>
              </w:rPr>
            </w:pPr>
            <w:r>
              <w:rPr>
                <w:lang w:val="en-US"/>
              </w:rPr>
              <w:t>-1/2</w:t>
            </w:r>
          </w:p>
          <w:p w:rsidR="001E1081" w:rsidRDefault="001E1081" w:rsidP="00EC4630">
            <w:pPr>
              <w:spacing w:after="120"/>
              <w:rPr>
                <w:lang w:val="en-US"/>
              </w:rPr>
            </w:pPr>
            <w:r>
              <w:rPr>
                <w:lang w:val="en-US"/>
              </w:rPr>
              <w:t>2/3</w:t>
            </w:r>
          </w:p>
          <w:p w:rsidR="001E1081" w:rsidRDefault="001E1081" w:rsidP="00EC4630">
            <w:pPr>
              <w:spacing w:after="120"/>
              <w:rPr>
                <w:lang w:val="en-US"/>
              </w:rPr>
            </w:pPr>
            <w:r>
              <w:rPr>
                <w:lang w:val="en-US"/>
              </w:rPr>
              <w:t>1/6(0,17)</w:t>
            </w:r>
          </w:p>
          <w:p w:rsidR="001E1081" w:rsidRPr="00C01592" w:rsidRDefault="001E1081" w:rsidP="00EC4630">
            <w:pPr>
              <w:spacing w:after="120"/>
            </w:pPr>
            <w:r>
              <w:rPr>
                <w:lang w:val="en-US"/>
              </w:rPr>
              <w:t>-7/6(-1.17)</w:t>
            </w:r>
          </w:p>
          <w:p w:rsidR="001E1081" w:rsidRPr="003C5CCD" w:rsidRDefault="001E1081" w:rsidP="00EC4630">
            <w:pPr>
              <w:spacing w:after="120"/>
              <w:jc w:val="left"/>
              <w:rPr>
                <w:rFonts w:ascii="Consolas" w:hAnsi="Consolas" w:cs="Consolas"/>
                <w:noProof/>
                <w:color w:val="FF0000"/>
              </w:rPr>
            </w:pPr>
          </w:p>
        </w:tc>
      </w:tr>
      <w:tr w:rsidR="001E1081" w:rsidTr="00EC4630">
        <w:tc>
          <w:tcPr>
            <w:tcW w:w="5387" w:type="dxa"/>
            <w:tcBorders>
              <w:top w:val="single" w:sz="4" w:space="0" w:color="auto"/>
              <w:left w:val="single" w:sz="4" w:space="0" w:color="auto"/>
              <w:bottom w:val="single" w:sz="4" w:space="0" w:color="auto"/>
              <w:right w:val="single" w:sz="4" w:space="0" w:color="auto"/>
            </w:tcBorders>
          </w:tcPr>
          <w:p w:rsidR="001E1081" w:rsidRDefault="001E1081" w:rsidP="00EC4630">
            <w:pPr>
              <w:spacing w:after="120"/>
              <w:rPr>
                <w:lang w:val="en-US"/>
              </w:rPr>
            </w:pPr>
            <w:r>
              <w:rPr>
                <w:lang w:val="en-US"/>
              </w:rPr>
              <w:lastRenderedPageBreak/>
              <w:t>-10000/50</w:t>
            </w:r>
          </w:p>
          <w:p w:rsidR="001E1081" w:rsidRPr="00B36128" w:rsidRDefault="001E1081" w:rsidP="00EC4630">
            <w:pPr>
              <w:spacing w:after="120"/>
              <w:rPr>
                <w:lang w:val="en-US"/>
              </w:rPr>
            </w:pPr>
            <w:r>
              <w:rPr>
                <w:lang w:val="en-US"/>
              </w:rPr>
              <w:t>-</w:t>
            </w:r>
            <w:r>
              <w:t>1/2</w:t>
            </w:r>
          </w:p>
        </w:tc>
        <w:tc>
          <w:tcPr>
            <w:tcW w:w="5386" w:type="dxa"/>
            <w:tcBorders>
              <w:top w:val="single" w:sz="4" w:space="0" w:color="auto"/>
              <w:left w:val="single" w:sz="4" w:space="0" w:color="auto"/>
              <w:bottom w:val="single" w:sz="4" w:space="0" w:color="auto"/>
              <w:right w:val="single" w:sz="4" w:space="0" w:color="auto"/>
            </w:tcBorders>
          </w:tcPr>
          <w:p w:rsidR="001E1081" w:rsidRDefault="001E1081" w:rsidP="00EC4630">
            <w:pPr>
              <w:spacing w:after="120"/>
              <w:rPr>
                <w:lang w:val="en-US"/>
              </w:rPr>
            </w:pPr>
            <w:r w:rsidRPr="00856079">
              <w:t>“</w:t>
            </w:r>
            <w:r w:rsidRPr="00856079">
              <w:rPr>
                <w:lang w:val="en-US"/>
              </w:rPr>
              <w:t>The fraction is valid!”</w:t>
            </w:r>
          </w:p>
          <w:p w:rsidR="001E1081" w:rsidRPr="00856079" w:rsidRDefault="001E1081" w:rsidP="00EC4630">
            <w:pPr>
              <w:spacing w:after="120"/>
              <w:rPr>
                <w:lang w:val="en-US"/>
              </w:rPr>
            </w:pPr>
            <w:r w:rsidRPr="00856079">
              <w:t>“</w:t>
            </w:r>
            <w:r w:rsidRPr="00856079">
              <w:rPr>
                <w:lang w:val="en-US"/>
              </w:rPr>
              <w:t>The fraction is valid!”</w:t>
            </w:r>
          </w:p>
          <w:p w:rsidR="001E1081" w:rsidRDefault="001E1081" w:rsidP="00EC4630">
            <w:pPr>
              <w:spacing w:after="120"/>
              <w:rPr>
                <w:lang w:val="en-US"/>
              </w:rPr>
            </w:pPr>
            <w:r>
              <w:rPr>
                <w:lang w:val="en-US"/>
              </w:rPr>
              <w:t>-200</w:t>
            </w:r>
          </w:p>
          <w:p w:rsidR="001E1081" w:rsidRDefault="001E1081" w:rsidP="00EC4630">
            <w:pPr>
              <w:spacing w:after="120"/>
              <w:rPr>
                <w:lang w:val="en-US"/>
              </w:rPr>
            </w:pPr>
            <w:r>
              <w:rPr>
                <w:lang w:val="en-US"/>
              </w:rPr>
              <w:t>-1/2</w:t>
            </w:r>
          </w:p>
          <w:p w:rsidR="001E1081" w:rsidRDefault="001E1081" w:rsidP="00EC4630">
            <w:pPr>
              <w:spacing w:after="120"/>
              <w:rPr>
                <w:lang w:val="en-US"/>
              </w:rPr>
            </w:pPr>
            <w:r>
              <w:rPr>
                <w:lang w:val="en-US"/>
              </w:rPr>
              <w:t>-401/2(-200.50)</w:t>
            </w:r>
          </w:p>
          <w:p w:rsidR="001E1081" w:rsidRPr="00C01592" w:rsidRDefault="001E1081" w:rsidP="00EC4630">
            <w:pPr>
              <w:spacing w:after="120"/>
            </w:pPr>
            <w:r>
              <w:rPr>
                <w:lang w:val="en-US"/>
              </w:rPr>
              <w:t>-399/2(-199.50)</w:t>
            </w:r>
          </w:p>
          <w:p w:rsidR="001E1081" w:rsidRPr="002F7877" w:rsidRDefault="001E1081" w:rsidP="00EC4630">
            <w:pPr>
              <w:spacing w:after="120"/>
              <w:rPr>
                <w:lang w:val="en-US"/>
              </w:rPr>
            </w:pPr>
          </w:p>
        </w:tc>
      </w:tr>
      <w:tr w:rsidR="001E1081" w:rsidTr="00EC4630">
        <w:tc>
          <w:tcPr>
            <w:tcW w:w="5387" w:type="dxa"/>
            <w:tcBorders>
              <w:top w:val="single" w:sz="4" w:space="0" w:color="auto"/>
              <w:left w:val="single" w:sz="4" w:space="0" w:color="auto"/>
              <w:bottom w:val="single" w:sz="4" w:space="0" w:color="auto"/>
              <w:right w:val="single" w:sz="4" w:space="0" w:color="auto"/>
            </w:tcBorders>
          </w:tcPr>
          <w:p w:rsidR="001E1081" w:rsidRPr="003865FB" w:rsidRDefault="001E1081" w:rsidP="00EC4630">
            <w:pPr>
              <w:spacing w:after="120"/>
              <w:rPr>
                <w:lang w:val="en-US"/>
              </w:rPr>
            </w:pPr>
            <w:r>
              <w:rPr>
                <w:lang w:val="en-US"/>
              </w:rPr>
              <w:t>-8/8</w:t>
            </w:r>
          </w:p>
          <w:p w:rsidR="001E1081" w:rsidRPr="003865FB" w:rsidRDefault="001E1081" w:rsidP="00EC4630">
            <w:pPr>
              <w:spacing w:after="120"/>
              <w:rPr>
                <w:rFonts w:ascii="Consolas" w:hAnsi="Consolas" w:cs="Consolas"/>
                <w:noProof/>
                <w:color w:val="FF0000"/>
                <w:highlight w:val="yellow"/>
                <w:lang w:val="en-US"/>
              </w:rPr>
            </w:pPr>
            <w:r>
              <w:rPr>
                <w:lang w:val="en-US"/>
              </w:rPr>
              <w:t>11/22</w:t>
            </w:r>
          </w:p>
        </w:tc>
        <w:tc>
          <w:tcPr>
            <w:tcW w:w="5386" w:type="dxa"/>
            <w:tcBorders>
              <w:top w:val="single" w:sz="4" w:space="0" w:color="auto"/>
              <w:left w:val="single" w:sz="4" w:space="0" w:color="auto"/>
              <w:bottom w:val="single" w:sz="4" w:space="0" w:color="auto"/>
              <w:right w:val="single" w:sz="4" w:space="0" w:color="auto"/>
            </w:tcBorders>
          </w:tcPr>
          <w:p w:rsidR="001E1081" w:rsidRDefault="001E1081" w:rsidP="00EC4630">
            <w:pPr>
              <w:spacing w:after="120"/>
              <w:rPr>
                <w:lang w:val="en-US"/>
              </w:rPr>
            </w:pPr>
            <w:r w:rsidRPr="00856079">
              <w:t>“</w:t>
            </w:r>
            <w:r w:rsidRPr="00856079">
              <w:rPr>
                <w:lang w:val="en-US"/>
              </w:rPr>
              <w:t>The fraction is valid!”</w:t>
            </w:r>
          </w:p>
          <w:p w:rsidR="001E1081" w:rsidRPr="00856079" w:rsidRDefault="001E1081" w:rsidP="00EC4630">
            <w:pPr>
              <w:spacing w:after="120"/>
              <w:rPr>
                <w:lang w:val="en-US"/>
              </w:rPr>
            </w:pPr>
            <w:r w:rsidRPr="00856079">
              <w:t>“</w:t>
            </w:r>
            <w:r w:rsidRPr="00856079">
              <w:rPr>
                <w:lang w:val="en-US"/>
              </w:rPr>
              <w:t>The fraction is valid!”</w:t>
            </w:r>
          </w:p>
          <w:p w:rsidR="001E1081" w:rsidRDefault="001E1081" w:rsidP="00EC4630">
            <w:pPr>
              <w:spacing w:after="120"/>
              <w:rPr>
                <w:lang w:val="en-US"/>
              </w:rPr>
            </w:pPr>
            <w:r>
              <w:rPr>
                <w:lang w:val="en-US"/>
              </w:rPr>
              <w:t>-1</w:t>
            </w:r>
          </w:p>
          <w:p w:rsidR="001E1081" w:rsidRDefault="001E1081" w:rsidP="00EC4630">
            <w:pPr>
              <w:spacing w:after="120"/>
              <w:rPr>
                <w:lang w:val="en-US"/>
              </w:rPr>
            </w:pPr>
            <w:r>
              <w:rPr>
                <w:lang w:val="en-US"/>
              </w:rPr>
              <w:t>1/2</w:t>
            </w:r>
          </w:p>
          <w:p w:rsidR="001E1081" w:rsidRDefault="001E1081" w:rsidP="00EC4630">
            <w:pPr>
              <w:spacing w:after="120"/>
              <w:rPr>
                <w:lang w:val="en-US"/>
              </w:rPr>
            </w:pPr>
            <w:r>
              <w:rPr>
                <w:lang w:val="en-US"/>
              </w:rPr>
              <w:t>-1/2(-0.50)</w:t>
            </w:r>
          </w:p>
          <w:p w:rsidR="001E1081" w:rsidRPr="00C01592" w:rsidRDefault="001E1081" w:rsidP="00EC4630">
            <w:pPr>
              <w:spacing w:after="120"/>
            </w:pPr>
            <w:r>
              <w:rPr>
                <w:lang w:val="en-US"/>
              </w:rPr>
              <w:t>-3/2(-1.50)</w:t>
            </w:r>
          </w:p>
          <w:p w:rsidR="001E1081" w:rsidRPr="00EC7307" w:rsidRDefault="001E1081" w:rsidP="00EC4630">
            <w:pPr>
              <w:spacing w:after="120"/>
              <w:rPr>
                <w:rFonts w:ascii="Consolas" w:hAnsi="Consolas" w:cs="Consolas"/>
                <w:noProof/>
                <w:color w:val="FF0000"/>
                <w:lang w:val="en-US"/>
              </w:rPr>
            </w:pPr>
          </w:p>
        </w:tc>
      </w:tr>
      <w:tr w:rsidR="001E1081" w:rsidRPr="00785E84"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525621" w:rsidRDefault="001E1081" w:rsidP="00EC4630">
            <w:pPr>
              <w:spacing w:after="120"/>
              <w:rPr>
                <w:lang w:val="en-US"/>
              </w:rPr>
            </w:pPr>
            <w:r w:rsidRPr="00525621">
              <w:rPr>
                <w:lang w:val="en-US"/>
              </w:rPr>
              <w:t>0</w:t>
            </w:r>
          </w:p>
          <w:p w:rsidR="001E1081" w:rsidRPr="00525621" w:rsidRDefault="001E1081" w:rsidP="00EC4630">
            <w:pPr>
              <w:spacing w:after="120"/>
              <w:rPr>
                <w:lang w:val="en-US"/>
              </w:rPr>
            </w:pPr>
            <w:r w:rsidRPr="00525621">
              <w:rPr>
                <w:lang w:val="en-US"/>
              </w:rPr>
              <w:t>2</w:t>
            </w:r>
          </w:p>
          <w:p w:rsidR="001E1081" w:rsidRPr="00B12EA7" w:rsidRDefault="001E1081" w:rsidP="00EC4630">
            <w:pPr>
              <w:spacing w:after="120"/>
              <w:jc w:val="left"/>
              <w:rPr>
                <w:b/>
                <w:color w:val="FF0000"/>
                <w:lang w:val="en-US"/>
              </w:rPr>
            </w:pPr>
          </w:p>
        </w:tc>
        <w:tc>
          <w:tcPr>
            <w:tcW w:w="5386" w:type="dxa"/>
            <w:tcBorders>
              <w:top w:val="single" w:sz="4" w:space="0" w:color="auto"/>
              <w:left w:val="single" w:sz="4" w:space="0" w:color="auto"/>
              <w:bottom w:val="single" w:sz="4" w:space="0" w:color="auto"/>
              <w:right w:val="single" w:sz="4" w:space="0" w:color="auto"/>
            </w:tcBorders>
            <w:vAlign w:val="center"/>
          </w:tcPr>
          <w:p w:rsidR="001E1081" w:rsidRDefault="001E1081" w:rsidP="00EC4630">
            <w:pPr>
              <w:spacing w:after="120"/>
              <w:rPr>
                <w:lang w:val="en-US"/>
              </w:rPr>
            </w:pPr>
            <w:r w:rsidRPr="00856079">
              <w:t>“</w:t>
            </w:r>
            <w:r w:rsidRPr="00856079">
              <w:rPr>
                <w:lang w:val="en-US"/>
              </w:rPr>
              <w:t>The fraction is valid!”</w:t>
            </w:r>
          </w:p>
          <w:p w:rsidR="001E1081" w:rsidRPr="00856079" w:rsidRDefault="001E1081" w:rsidP="00EC4630">
            <w:pPr>
              <w:spacing w:after="120"/>
              <w:rPr>
                <w:lang w:val="en-US"/>
              </w:rPr>
            </w:pPr>
            <w:r w:rsidRPr="00856079">
              <w:t>“</w:t>
            </w:r>
            <w:r w:rsidRPr="00856079">
              <w:rPr>
                <w:lang w:val="en-US"/>
              </w:rPr>
              <w:t>The fraction is valid!”</w:t>
            </w:r>
          </w:p>
          <w:p w:rsidR="001E1081" w:rsidRDefault="001E1081" w:rsidP="00EC4630">
            <w:pPr>
              <w:spacing w:after="120"/>
              <w:rPr>
                <w:lang w:val="en-US"/>
              </w:rPr>
            </w:pPr>
            <w:r>
              <w:rPr>
                <w:lang w:val="en-US"/>
              </w:rPr>
              <w:t>0/1</w:t>
            </w:r>
          </w:p>
          <w:p w:rsidR="001E1081" w:rsidRDefault="001E1081" w:rsidP="00EC4630">
            <w:pPr>
              <w:spacing w:after="120"/>
              <w:rPr>
                <w:lang w:val="en-US"/>
              </w:rPr>
            </w:pPr>
            <w:r>
              <w:rPr>
                <w:lang w:val="en-US"/>
              </w:rPr>
              <w:t>2/1</w:t>
            </w:r>
          </w:p>
          <w:p w:rsidR="001E1081" w:rsidRDefault="001E1081" w:rsidP="00EC4630">
            <w:pPr>
              <w:spacing w:after="120"/>
              <w:rPr>
                <w:lang w:val="en-US"/>
              </w:rPr>
            </w:pPr>
            <w:r>
              <w:rPr>
                <w:lang w:val="en-US"/>
              </w:rPr>
              <w:t>2/1(2.00)</w:t>
            </w:r>
          </w:p>
          <w:p w:rsidR="001E1081" w:rsidRPr="00C01592" w:rsidRDefault="001E1081" w:rsidP="00EC4630">
            <w:pPr>
              <w:spacing w:after="120"/>
            </w:pPr>
            <w:r>
              <w:rPr>
                <w:lang w:val="en-US"/>
              </w:rPr>
              <w:t>-2/1(-2.00)</w:t>
            </w:r>
          </w:p>
          <w:p w:rsidR="001E1081" w:rsidRPr="003C5CCD" w:rsidRDefault="001E1081" w:rsidP="00EC4630">
            <w:pPr>
              <w:spacing w:after="120"/>
              <w:jc w:val="left"/>
              <w:rPr>
                <w:color w:val="FF0000"/>
                <w:lang w:val="en-US"/>
              </w:rPr>
            </w:pPr>
          </w:p>
        </w:tc>
      </w:tr>
      <w:tr w:rsidR="001E1081"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785E84" w:rsidRDefault="001E1081" w:rsidP="00EC4630">
            <w:pPr>
              <w:spacing w:after="120"/>
              <w:rPr>
                <w:lang w:val="en-US"/>
              </w:rPr>
            </w:pPr>
            <w:r w:rsidRPr="00785E84">
              <w:rPr>
                <w:lang w:val="en-US"/>
              </w:rPr>
              <w:t>1/0</w:t>
            </w:r>
          </w:p>
          <w:p w:rsidR="001E1081" w:rsidRPr="00537CB6" w:rsidRDefault="001E1081" w:rsidP="00EC4630">
            <w:pPr>
              <w:spacing w:after="120"/>
              <w:rPr>
                <w:color w:val="FF0000"/>
                <w:lang w:val="en-US"/>
              </w:rPr>
            </w:pPr>
            <w:r w:rsidRPr="00785E84">
              <w:rPr>
                <w:lang w:val="en-US"/>
              </w:rPr>
              <w:t>0/0</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785E84" w:rsidRDefault="001E1081" w:rsidP="00EC4630">
            <w:pPr>
              <w:spacing w:after="120"/>
              <w:jc w:val="left"/>
              <w:rPr>
                <w:lang w:val="en-US"/>
              </w:rPr>
            </w:pPr>
            <w:r w:rsidRPr="00785E84">
              <w:t>“</w:t>
            </w:r>
            <w:r w:rsidRPr="00785E84">
              <w:rPr>
                <w:lang w:val="en-US"/>
              </w:rPr>
              <w:t>Division</w:t>
            </w:r>
            <w:r w:rsidRPr="00785E84">
              <w:rPr>
                <w:lang w:val="ru-RU"/>
              </w:rPr>
              <w:t xml:space="preserve"> </w:t>
            </w:r>
            <w:r w:rsidRPr="00785E84">
              <w:rPr>
                <w:lang w:val="en-US"/>
              </w:rPr>
              <w:t>by</w:t>
            </w:r>
            <w:r w:rsidRPr="00785E84">
              <w:rPr>
                <w:lang w:val="ru-RU"/>
              </w:rPr>
              <w:t xml:space="preserve"> </w:t>
            </w:r>
            <w:r w:rsidRPr="00785E84">
              <w:rPr>
                <w:lang w:val="en-US"/>
              </w:rPr>
              <w:t>zero</w:t>
            </w:r>
            <w:r w:rsidRPr="00785E84">
              <w:rPr>
                <w:lang w:val="ru-RU"/>
              </w:rPr>
              <w:t>!”</w:t>
            </w:r>
          </w:p>
          <w:p w:rsidR="001E1081" w:rsidRPr="00785E84" w:rsidRDefault="001E1081" w:rsidP="00EC4630">
            <w:pPr>
              <w:spacing w:after="120"/>
              <w:jc w:val="left"/>
              <w:rPr>
                <w:color w:val="FF0000"/>
                <w:lang w:val="en-US"/>
              </w:rPr>
            </w:pPr>
            <w:r w:rsidRPr="00785E84">
              <w:t>“</w:t>
            </w:r>
            <w:r w:rsidRPr="00785E84">
              <w:rPr>
                <w:lang w:val="en-US"/>
              </w:rPr>
              <w:t>Division</w:t>
            </w:r>
            <w:r w:rsidRPr="00785E84">
              <w:rPr>
                <w:lang w:val="ru-RU"/>
              </w:rPr>
              <w:t xml:space="preserve"> </w:t>
            </w:r>
            <w:r w:rsidRPr="00785E84">
              <w:rPr>
                <w:lang w:val="en-US"/>
              </w:rPr>
              <w:t>by</w:t>
            </w:r>
            <w:r w:rsidRPr="00785E84">
              <w:rPr>
                <w:lang w:val="ru-RU"/>
              </w:rPr>
              <w:t xml:space="preserve"> </w:t>
            </w:r>
            <w:r w:rsidRPr="00785E84">
              <w:rPr>
                <w:lang w:val="en-US"/>
              </w:rPr>
              <w:t>zero</w:t>
            </w:r>
            <w:r w:rsidRPr="00785E84">
              <w:rPr>
                <w:lang w:val="ru-RU"/>
              </w:rPr>
              <w:t>!”</w:t>
            </w:r>
          </w:p>
        </w:tc>
      </w:tr>
      <w:tr w:rsidR="001E1081"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D31A6D" w:rsidRDefault="001E1081" w:rsidP="00EC4630">
            <w:pPr>
              <w:spacing w:after="120"/>
              <w:rPr>
                <w:lang w:val="en-US"/>
              </w:rPr>
            </w:pPr>
            <w:r w:rsidRPr="00D31A6D">
              <w:rPr>
                <w:lang w:val="en-US"/>
              </w:rPr>
              <w:t>1   /   0.34</w:t>
            </w:r>
          </w:p>
          <w:p w:rsidR="001E1081" w:rsidRPr="00624BA1" w:rsidRDefault="001E1081" w:rsidP="00EC4630">
            <w:pPr>
              <w:spacing w:after="120"/>
              <w:rPr>
                <w:color w:val="FF0000"/>
                <w:lang w:val="en-US"/>
              </w:rPr>
            </w:pPr>
            <w:r w:rsidRPr="00D31A6D">
              <w:rPr>
                <w:lang w:val="en-US"/>
              </w:rPr>
              <w:t>blabla</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4E1DCF" w:rsidRDefault="001E1081" w:rsidP="00EC4630">
            <w:pPr>
              <w:spacing w:after="120"/>
              <w:jc w:val="left"/>
              <w:rPr>
                <w:lang w:val="en-US"/>
              </w:rPr>
            </w:pPr>
            <w:r w:rsidRPr="004E1DCF">
              <w:rPr>
                <w:lang w:val="en-US"/>
              </w:rPr>
              <w:t>"Given string is not a valid fraction!"</w:t>
            </w:r>
          </w:p>
          <w:p w:rsidR="001E1081" w:rsidRPr="00FD05E0" w:rsidRDefault="001E1081" w:rsidP="00EC4630">
            <w:pPr>
              <w:spacing w:after="120"/>
              <w:jc w:val="left"/>
              <w:rPr>
                <w:color w:val="FF0000"/>
                <w:lang w:val="en-US"/>
              </w:rPr>
            </w:pPr>
            <w:r w:rsidRPr="004E1DCF">
              <w:rPr>
                <w:lang w:val="en-US"/>
              </w:rPr>
              <w:t>"Given string is not a valid fraction!"</w:t>
            </w:r>
          </w:p>
        </w:tc>
      </w:tr>
      <w:tr w:rsidR="001E1081"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A413D2" w:rsidRDefault="001E1081" w:rsidP="00EC4630">
            <w:pPr>
              <w:spacing w:after="120"/>
              <w:rPr>
                <w:lang w:val="en-US"/>
              </w:rPr>
            </w:pPr>
            <w:r w:rsidRPr="00A413D2">
              <w:rPr>
                <w:lang w:val="en-US"/>
              </w:rPr>
              <w:t>123</w:t>
            </w:r>
            <w:r>
              <w:t xml:space="preserve">  </w:t>
            </w:r>
            <w:r w:rsidRPr="00A413D2">
              <w:rPr>
                <w:lang w:val="en-US"/>
              </w:rPr>
              <w:t>/</w:t>
            </w:r>
            <w:r>
              <w:rPr>
                <w:lang w:val="en-US"/>
              </w:rPr>
              <w:t xml:space="preserve">     </w:t>
            </w:r>
            <w:r w:rsidRPr="00A413D2">
              <w:rPr>
                <w:lang w:val="en-US"/>
              </w:rPr>
              <w:t>-246</w:t>
            </w:r>
          </w:p>
          <w:p w:rsidR="001E1081" w:rsidRPr="00876DD3" w:rsidRDefault="001E1081" w:rsidP="00EC4630">
            <w:pPr>
              <w:spacing w:after="120"/>
              <w:rPr>
                <w:b/>
                <w:color w:val="FF0000"/>
                <w:lang w:val="en-US"/>
              </w:rPr>
            </w:pPr>
            <w:r w:rsidRPr="00A413D2">
              <w:rPr>
                <w:lang w:val="en-US"/>
              </w:rPr>
              <w:t>-1</w:t>
            </w:r>
            <w:r>
              <w:t xml:space="preserve">  </w:t>
            </w:r>
            <w:r w:rsidRPr="00A413D2">
              <w:rPr>
                <w:lang w:val="en-US"/>
              </w:rPr>
              <w:t>/</w:t>
            </w:r>
            <w:r>
              <w:t xml:space="preserve">  </w:t>
            </w:r>
            <w:r>
              <w:rPr>
                <w:lang w:val="en-US"/>
              </w:rPr>
              <w:t>-</w:t>
            </w:r>
            <w:r w:rsidRPr="00A413D2">
              <w:rPr>
                <w:lang w:val="en-US"/>
              </w:rPr>
              <w:t>2</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Default="001E1081" w:rsidP="00EC4630">
            <w:pPr>
              <w:spacing w:after="120"/>
              <w:rPr>
                <w:lang w:val="en-US"/>
              </w:rPr>
            </w:pPr>
            <w:r w:rsidRPr="00856079">
              <w:t>“</w:t>
            </w:r>
            <w:r w:rsidRPr="00856079">
              <w:rPr>
                <w:lang w:val="en-US"/>
              </w:rPr>
              <w:t>The fraction is valid!”</w:t>
            </w:r>
          </w:p>
          <w:p w:rsidR="001E1081" w:rsidRPr="00856079" w:rsidRDefault="001E1081" w:rsidP="00EC4630">
            <w:pPr>
              <w:spacing w:after="120"/>
              <w:rPr>
                <w:lang w:val="en-US"/>
              </w:rPr>
            </w:pPr>
            <w:r w:rsidRPr="00856079">
              <w:t>“</w:t>
            </w:r>
            <w:r w:rsidRPr="00856079">
              <w:rPr>
                <w:lang w:val="en-US"/>
              </w:rPr>
              <w:t>The fraction is valid!”</w:t>
            </w:r>
          </w:p>
          <w:p w:rsidR="001E1081" w:rsidRDefault="001E1081" w:rsidP="00EC4630">
            <w:pPr>
              <w:spacing w:after="120"/>
              <w:rPr>
                <w:lang w:val="en-US"/>
              </w:rPr>
            </w:pPr>
            <w:r>
              <w:rPr>
                <w:lang w:val="en-US"/>
              </w:rPr>
              <w:t>-1/2</w:t>
            </w:r>
          </w:p>
          <w:p w:rsidR="001E1081" w:rsidRDefault="001E1081" w:rsidP="00EC4630">
            <w:pPr>
              <w:spacing w:after="120"/>
              <w:rPr>
                <w:lang w:val="en-US"/>
              </w:rPr>
            </w:pPr>
            <w:r>
              <w:rPr>
                <w:lang w:val="en-US"/>
              </w:rPr>
              <w:t>1/2</w:t>
            </w:r>
          </w:p>
          <w:p w:rsidR="001E1081" w:rsidRDefault="001E1081" w:rsidP="00EC4630">
            <w:pPr>
              <w:spacing w:after="120"/>
              <w:rPr>
                <w:lang w:val="en-US"/>
              </w:rPr>
            </w:pPr>
            <w:r>
              <w:rPr>
                <w:lang w:val="en-US"/>
              </w:rPr>
              <w:t>0/1(0.00)</w:t>
            </w:r>
          </w:p>
          <w:p w:rsidR="001E1081" w:rsidRPr="00C01592" w:rsidRDefault="001E1081" w:rsidP="00EC4630">
            <w:pPr>
              <w:spacing w:after="120"/>
            </w:pPr>
            <w:r>
              <w:rPr>
                <w:lang w:val="en-US"/>
              </w:rPr>
              <w:t>-1/1(-1.00)</w:t>
            </w:r>
          </w:p>
          <w:p w:rsidR="001E1081" w:rsidRPr="00A413D2" w:rsidRDefault="001E1081" w:rsidP="00EC4630">
            <w:pPr>
              <w:spacing w:after="120"/>
              <w:jc w:val="left"/>
              <w:rPr>
                <w:b/>
                <w:color w:val="FF0000"/>
                <w:lang w:val="en-US"/>
              </w:rPr>
            </w:pPr>
          </w:p>
        </w:tc>
      </w:tr>
      <w:tr w:rsidR="001E1081"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244B61" w:rsidRDefault="001E1081" w:rsidP="00EC4630">
            <w:pPr>
              <w:spacing w:after="120"/>
              <w:rPr>
                <w:lang w:val="en-US"/>
              </w:rPr>
            </w:pPr>
            <w:r w:rsidRPr="00244B61">
              <w:rPr>
                <w:lang w:val="en-US"/>
              </w:rPr>
              <w:t>1/ 2  4</w:t>
            </w:r>
          </w:p>
          <w:p w:rsidR="001E1081" w:rsidRPr="00244B61" w:rsidRDefault="001E1081" w:rsidP="00EC4630">
            <w:pPr>
              <w:spacing w:after="120"/>
              <w:rPr>
                <w:b/>
                <w:color w:val="FF0000"/>
              </w:rPr>
            </w:pPr>
            <w:r w:rsidRPr="00244B61">
              <w:rPr>
                <w:lang w:val="en-US"/>
              </w:rPr>
              <w:t>1 1/4</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Pr="004E1DCF" w:rsidRDefault="001E1081" w:rsidP="00EC4630">
            <w:pPr>
              <w:spacing w:after="120"/>
              <w:jc w:val="left"/>
              <w:rPr>
                <w:lang w:val="en-US"/>
              </w:rPr>
            </w:pPr>
            <w:r w:rsidRPr="004E1DCF">
              <w:rPr>
                <w:lang w:val="en-US"/>
              </w:rPr>
              <w:t>"Given string is not a valid fraction!"</w:t>
            </w:r>
          </w:p>
          <w:p w:rsidR="001E1081" w:rsidRPr="00244B61" w:rsidRDefault="001E1081" w:rsidP="00EC4630">
            <w:pPr>
              <w:spacing w:after="120"/>
              <w:jc w:val="left"/>
              <w:rPr>
                <w:b/>
                <w:color w:val="FF0000"/>
              </w:rPr>
            </w:pPr>
            <w:r w:rsidRPr="004E1DCF">
              <w:rPr>
                <w:lang w:val="en-US"/>
              </w:rPr>
              <w:t>"Given string is not a valid fraction!"</w:t>
            </w:r>
          </w:p>
        </w:tc>
      </w:tr>
      <w:tr w:rsidR="001E1081"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244B61" w:rsidRDefault="001E1081" w:rsidP="00EC4630">
            <w:pPr>
              <w:spacing w:after="120"/>
            </w:pPr>
            <w:r w:rsidRPr="00244B61">
              <w:rPr>
                <w:lang w:val="en-US"/>
              </w:rPr>
              <w:t>0/2</w:t>
            </w:r>
          </w:p>
          <w:p w:rsidR="001E1081" w:rsidRPr="003C5CCD" w:rsidRDefault="001E1081" w:rsidP="00EC4630">
            <w:pPr>
              <w:spacing w:after="120"/>
              <w:rPr>
                <w:b/>
                <w:color w:val="FF0000"/>
              </w:rPr>
            </w:pPr>
            <w:r w:rsidRPr="00244B61">
              <w:rPr>
                <w:lang w:val="en-US"/>
              </w:rPr>
              <w:t>0/2</w:t>
            </w:r>
          </w:p>
        </w:tc>
        <w:tc>
          <w:tcPr>
            <w:tcW w:w="5386" w:type="dxa"/>
            <w:tcBorders>
              <w:top w:val="single" w:sz="4" w:space="0" w:color="auto"/>
              <w:left w:val="single" w:sz="4" w:space="0" w:color="auto"/>
              <w:bottom w:val="single" w:sz="4" w:space="0" w:color="auto"/>
              <w:right w:val="single" w:sz="4" w:space="0" w:color="auto"/>
            </w:tcBorders>
            <w:vAlign w:val="center"/>
          </w:tcPr>
          <w:p w:rsidR="001E1081" w:rsidRDefault="001E1081" w:rsidP="00EC4630">
            <w:pPr>
              <w:spacing w:after="120"/>
              <w:rPr>
                <w:lang w:val="en-US"/>
              </w:rPr>
            </w:pPr>
            <w:r w:rsidRPr="00856079">
              <w:t>“</w:t>
            </w:r>
            <w:r w:rsidRPr="00856079">
              <w:rPr>
                <w:lang w:val="en-US"/>
              </w:rPr>
              <w:t>The fraction is valid!”</w:t>
            </w:r>
          </w:p>
          <w:p w:rsidR="001E1081" w:rsidRPr="00856079" w:rsidRDefault="001E1081" w:rsidP="00EC4630">
            <w:pPr>
              <w:spacing w:after="120"/>
              <w:rPr>
                <w:lang w:val="en-US"/>
              </w:rPr>
            </w:pPr>
            <w:r w:rsidRPr="00856079">
              <w:t>“</w:t>
            </w:r>
            <w:r w:rsidRPr="00856079">
              <w:rPr>
                <w:lang w:val="en-US"/>
              </w:rPr>
              <w:t>The fraction is valid!”</w:t>
            </w:r>
          </w:p>
          <w:p w:rsidR="001E1081" w:rsidRPr="00244B61" w:rsidRDefault="001E1081" w:rsidP="00EC4630">
            <w:pPr>
              <w:spacing w:after="120"/>
            </w:pPr>
            <w:r>
              <w:t>0/1</w:t>
            </w:r>
          </w:p>
          <w:p w:rsidR="001E1081" w:rsidRPr="00244B61" w:rsidRDefault="001E1081" w:rsidP="00EC4630">
            <w:pPr>
              <w:spacing w:after="120"/>
            </w:pPr>
            <w:r>
              <w:t>0/1</w:t>
            </w:r>
          </w:p>
          <w:p w:rsidR="001E1081" w:rsidRDefault="001E1081" w:rsidP="00EC4630">
            <w:pPr>
              <w:spacing w:after="120"/>
              <w:rPr>
                <w:lang w:val="en-US"/>
              </w:rPr>
            </w:pPr>
            <w:r>
              <w:rPr>
                <w:lang w:val="en-US"/>
              </w:rPr>
              <w:lastRenderedPageBreak/>
              <w:t>0/1(0.00)</w:t>
            </w:r>
          </w:p>
          <w:p w:rsidR="001E1081" w:rsidRDefault="001E1081" w:rsidP="00EC4630">
            <w:pPr>
              <w:spacing w:after="120"/>
              <w:rPr>
                <w:lang w:val="en-US"/>
              </w:rPr>
            </w:pPr>
            <w:r>
              <w:rPr>
                <w:lang w:val="en-US"/>
              </w:rPr>
              <w:t>0/1(0.00)</w:t>
            </w:r>
          </w:p>
          <w:p w:rsidR="001E1081" w:rsidRPr="00C7389F" w:rsidRDefault="001E1081" w:rsidP="00EC4630">
            <w:pPr>
              <w:spacing w:after="120"/>
              <w:jc w:val="left"/>
              <w:rPr>
                <w:b/>
                <w:color w:val="FF0000"/>
                <w:lang w:val="en-US"/>
              </w:rPr>
            </w:pPr>
          </w:p>
        </w:tc>
      </w:tr>
      <w:tr w:rsidR="001E1081" w:rsidRPr="006C2613" w:rsidTr="00EC4630">
        <w:tc>
          <w:tcPr>
            <w:tcW w:w="5387" w:type="dxa"/>
            <w:tcBorders>
              <w:top w:val="single" w:sz="4" w:space="0" w:color="auto"/>
              <w:left w:val="single" w:sz="4" w:space="0" w:color="auto"/>
              <w:bottom w:val="single" w:sz="4" w:space="0" w:color="auto"/>
              <w:right w:val="single" w:sz="4" w:space="0" w:color="auto"/>
            </w:tcBorders>
            <w:vAlign w:val="center"/>
          </w:tcPr>
          <w:p w:rsidR="001E1081" w:rsidRPr="00CF4E44" w:rsidRDefault="001E1081" w:rsidP="00EC4630">
            <w:pPr>
              <w:spacing w:after="120"/>
              <w:rPr>
                <w:lang w:val="en-US"/>
              </w:rPr>
            </w:pPr>
            <w:r w:rsidRPr="00CF4E44">
              <w:lastRenderedPageBreak/>
              <w:t>0/-1</w:t>
            </w:r>
          </w:p>
          <w:p w:rsidR="001E1081" w:rsidRPr="00CF4E44" w:rsidRDefault="001E1081" w:rsidP="00EC4630">
            <w:pPr>
              <w:spacing w:after="120"/>
            </w:pPr>
            <w:r w:rsidRPr="00CF4E44">
              <w:t>-24/-24</w:t>
            </w:r>
          </w:p>
          <w:p w:rsidR="001E1081" w:rsidRDefault="001E1081" w:rsidP="00EC4630">
            <w:pPr>
              <w:spacing w:after="120"/>
              <w:jc w:val="left"/>
              <w:rPr>
                <w:b/>
                <w:color w:val="FF0000"/>
              </w:rPr>
            </w:pPr>
          </w:p>
          <w:p w:rsidR="001E1081" w:rsidRPr="00673984" w:rsidRDefault="001E1081" w:rsidP="00EC4630">
            <w:pPr>
              <w:spacing w:after="120"/>
              <w:jc w:val="left"/>
              <w:rPr>
                <w:b/>
                <w:color w:val="FF0000"/>
              </w:rPr>
            </w:pPr>
          </w:p>
        </w:tc>
        <w:tc>
          <w:tcPr>
            <w:tcW w:w="5386" w:type="dxa"/>
            <w:tcBorders>
              <w:top w:val="single" w:sz="4" w:space="0" w:color="auto"/>
              <w:left w:val="single" w:sz="4" w:space="0" w:color="auto"/>
              <w:bottom w:val="single" w:sz="4" w:space="0" w:color="auto"/>
              <w:right w:val="single" w:sz="4" w:space="0" w:color="auto"/>
            </w:tcBorders>
            <w:vAlign w:val="center"/>
          </w:tcPr>
          <w:p w:rsidR="001E1081" w:rsidRDefault="001E1081" w:rsidP="00EC4630">
            <w:pPr>
              <w:spacing w:after="120"/>
              <w:rPr>
                <w:lang w:val="en-US"/>
              </w:rPr>
            </w:pPr>
            <w:r w:rsidRPr="00856079">
              <w:t>“</w:t>
            </w:r>
            <w:r w:rsidRPr="00856079">
              <w:rPr>
                <w:lang w:val="en-US"/>
              </w:rPr>
              <w:t>The fraction is valid!”</w:t>
            </w:r>
          </w:p>
          <w:p w:rsidR="001E1081" w:rsidRPr="00856079" w:rsidRDefault="001E1081" w:rsidP="00EC4630">
            <w:pPr>
              <w:spacing w:after="120"/>
              <w:rPr>
                <w:lang w:val="en-US"/>
              </w:rPr>
            </w:pPr>
            <w:r w:rsidRPr="00856079">
              <w:t>“</w:t>
            </w:r>
            <w:r w:rsidRPr="00856079">
              <w:rPr>
                <w:lang w:val="en-US"/>
              </w:rPr>
              <w:t>The fraction is valid!”</w:t>
            </w:r>
          </w:p>
          <w:p w:rsidR="001E1081" w:rsidRPr="00244B61" w:rsidRDefault="001E1081" w:rsidP="00EC4630">
            <w:pPr>
              <w:spacing w:after="120"/>
            </w:pPr>
            <w:r>
              <w:t>0/1</w:t>
            </w:r>
          </w:p>
          <w:p w:rsidR="001E1081" w:rsidRDefault="001E1081" w:rsidP="00EC4630">
            <w:pPr>
              <w:spacing w:after="120"/>
              <w:rPr>
                <w:lang w:val="en-US"/>
              </w:rPr>
            </w:pPr>
            <w:r>
              <w:rPr>
                <w:lang w:val="en-US"/>
              </w:rPr>
              <w:t>1</w:t>
            </w:r>
            <w:r>
              <w:t>/1</w:t>
            </w:r>
          </w:p>
          <w:p w:rsidR="001E1081" w:rsidRDefault="001E1081" w:rsidP="00EC4630">
            <w:pPr>
              <w:spacing w:after="120"/>
              <w:rPr>
                <w:lang w:val="en-US"/>
              </w:rPr>
            </w:pPr>
            <w:r>
              <w:rPr>
                <w:lang w:val="en-US"/>
              </w:rPr>
              <w:t>1/1(1.00)</w:t>
            </w:r>
          </w:p>
          <w:p w:rsidR="001E1081" w:rsidRPr="00CF4E44" w:rsidRDefault="001E1081" w:rsidP="00EC4630">
            <w:pPr>
              <w:spacing w:after="120"/>
              <w:rPr>
                <w:lang w:val="en-US"/>
              </w:rPr>
            </w:pPr>
            <w:r>
              <w:rPr>
                <w:lang w:val="en-US"/>
              </w:rPr>
              <w:t>-1/1(-1.00)</w:t>
            </w:r>
          </w:p>
          <w:p w:rsidR="001E1081" w:rsidRPr="00BA24D4" w:rsidRDefault="001E1081" w:rsidP="00EC4630">
            <w:pPr>
              <w:spacing w:after="120"/>
              <w:jc w:val="left"/>
              <w:rPr>
                <w:b/>
                <w:color w:val="FF0000"/>
                <w:lang w:val="en-US"/>
              </w:rPr>
            </w:pPr>
          </w:p>
        </w:tc>
      </w:tr>
    </w:tbl>
    <w:p w:rsidR="001E1081" w:rsidRDefault="001E1081" w:rsidP="001E1081">
      <w:pPr>
        <w:pStyle w:val="1"/>
        <w:rPr>
          <w:noProof/>
          <w:lang w:val="en-US"/>
        </w:rPr>
      </w:pPr>
    </w:p>
    <w:p w:rsidR="001E1081" w:rsidRDefault="001E1081" w:rsidP="00813377">
      <w:pPr>
        <w:rPr>
          <w:noProof/>
          <w:lang w:val="en-US"/>
        </w:rPr>
      </w:pPr>
    </w:p>
    <w:sectPr w:rsidR="001E1081" w:rsidSect="00E834C2">
      <w:headerReference w:type="default" r:id="rId13"/>
      <w:headerReference w:type="first" r:id="rId14"/>
      <w:footerReference w:type="first" r:id="rId15"/>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A9F" w:rsidRDefault="00CD7A9F">
      <w:r>
        <w:separator/>
      </w:r>
    </w:p>
    <w:p w:rsidR="00CD7A9F" w:rsidRDefault="00CD7A9F"/>
  </w:endnote>
  <w:endnote w:type="continuationSeparator" w:id="0">
    <w:p w:rsidR="00CD7A9F" w:rsidRDefault="00CD7A9F">
      <w:r>
        <w:continuationSeparator/>
      </w:r>
    </w:p>
    <w:p w:rsidR="00CD7A9F" w:rsidRDefault="00CD7A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630" w:rsidRPr="00DD43B1" w:rsidRDefault="00EC4630" w:rsidP="00DD43B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A9F" w:rsidRDefault="00CD7A9F">
      <w:r>
        <w:separator/>
      </w:r>
    </w:p>
    <w:p w:rsidR="00CD7A9F" w:rsidRDefault="00CD7A9F"/>
  </w:footnote>
  <w:footnote w:type="continuationSeparator" w:id="0">
    <w:p w:rsidR="00CD7A9F" w:rsidRDefault="00CD7A9F">
      <w:r>
        <w:continuationSeparator/>
      </w:r>
    </w:p>
    <w:p w:rsidR="00CD7A9F" w:rsidRDefault="00CD7A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630" w:rsidRPr="000E3523" w:rsidRDefault="00EC4630" w:rsidP="000E3523">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630" w:rsidRPr="000E3523" w:rsidRDefault="00EC4630" w:rsidP="000E3523">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a"/>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77B1F14"/>
    <w:multiLevelType w:val="hybridMultilevel"/>
    <w:tmpl w:val="0A34EFA2"/>
    <w:lvl w:ilvl="0" w:tplc="34E0E418">
      <w:start w:val="27"/>
      <w:numFmt w:val="bullet"/>
      <w:lvlText w:val="-"/>
      <w:lvlJc w:val="left"/>
      <w:pPr>
        <w:tabs>
          <w:tab w:val="num" w:pos="720"/>
        </w:tabs>
        <w:ind w:left="720" w:hanging="360"/>
      </w:pPr>
      <w:rPr>
        <w:rFonts w:ascii="Verdana" w:eastAsia="MS Mincho"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
    <w:nsid w:val="13142411"/>
    <w:multiLevelType w:val="hybridMultilevel"/>
    <w:tmpl w:val="943EAD36"/>
    <w:lvl w:ilvl="0" w:tplc="04020001">
      <w:start w:val="1"/>
      <w:numFmt w:val="bullet"/>
      <w:lvlText w:val=""/>
      <w:lvlJc w:val="left"/>
      <w:pPr>
        <w:ind w:left="795" w:hanging="360"/>
      </w:pPr>
      <w:rPr>
        <w:rFonts w:ascii="Symbol" w:hAnsi="Symbol" w:hint="default"/>
      </w:rPr>
    </w:lvl>
    <w:lvl w:ilvl="1" w:tplc="04020003" w:tentative="1">
      <w:start w:val="1"/>
      <w:numFmt w:val="bullet"/>
      <w:lvlText w:val="o"/>
      <w:lvlJc w:val="left"/>
      <w:pPr>
        <w:ind w:left="1515" w:hanging="360"/>
      </w:pPr>
      <w:rPr>
        <w:rFonts w:ascii="Courier New" w:hAnsi="Courier New" w:cs="Courier New" w:hint="default"/>
      </w:rPr>
    </w:lvl>
    <w:lvl w:ilvl="2" w:tplc="04020005" w:tentative="1">
      <w:start w:val="1"/>
      <w:numFmt w:val="bullet"/>
      <w:lvlText w:val=""/>
      <w:lvlJc w:val="left"/>
      <w:pPr>
        <w:ind w:left="2235" w:hanging="360"/>
      </w:pPr>
      <w:rPr>
        <w:rFonts w:ascii="Wingdings" w:hAnsi="Wingdings" w:hint="default"/>
      </w:rPr>
    </w:lvl>
    <w:lvl w:ilvl="3" w:tplc="04020001" w:tentative="1">
      <w:start w:val="1"/>
      <w:numFmt w:val="bullet"/>
      <w:lvlText w:val=""/>
      <w:lvlJc w:val="left"/>
      <w:pPr>
        <w:ind w:left="2955" w:hanging="360"/>
      </w:pPr>
      <w:rPr>
        <w:rFonts w:ascii="Symbol" w:hAnsi="Symbol" w:hint="default"/>
      </w:rPr>
    </w:lvl>
    <w:lvl w:ilvl="4" w:tplc="04020003" w:tentative="1">
      <w:start w:val="1"/>
      <w:numFmt w:val="bullet"/>
      <w:lvlText w:val="o"/>
      <w:lvlJc w:val="left"/>
      <w:pPr>
        <w:ind w:left="3675" w:hanging="360"/>
      </w:pPr>
      <w:rPr>
        <w:rFonts w:ascii="Courier New" w:hAnsi="Courier New" w:cs="Courier New" w:hint="default"/>
      </w:rPr>
    </w:lvl>
    <w:lvl w:ilvl="5" w:tplc="04020005" w:tentative="1">
      <w:start w:val="1"/>
      <w:numFmt w:val="bullet"/>
      <w:lvlText w:val=""/>
      <w:lvlJc w:val="left"/>
      <w:pPr>
        <w:ind w:left="4395" w:hanging="360"/>
      </w:pPr>
      <w:rPr>
        <w:rFonts w:ascii="Wingdings" w:hAnsi="Wingdings" w:hint="default"/>
      </w:rPr>
    </w:lvl>
    <w:lvl w:ilvl="6" w:tplc="04020001" w:tentative="1">
      <w:start w:val="1"/>
      <w:numFmt w:val="bullet"/>
      <w:lvlText w:val=""/>
      <w:lvlJc w:val="left"/>
      <w:pPr>
        <w:ind w:left="5115" w:hanging="360"/>
      </w:pPr>
      <w:rPr>
        <w:rFonts w:ascii="Symbol" w:hAnsi="Symbol" w:hint="default"/>
      </w:rPr>
    </w:lvl>
    <w:lvl w:ilvl="7" w:tplc="04020003" w:tentative="1">
      <w:start w:val="1"/>
      <w:numFmt w:val="bullet"/>
      <w:lvlText w:val="o"/>
      <w:lvlJc w:val="left"/>
      <w:pPr>
        <w:ind w:left="5835" w:hanging="360"/>
      </w:pPr>
      <w:rPr>
        <w:rFonts w:ascii="Courier New" w:hAnsi="Courier New" w:cs="Courier New" w:hint="default"/>
      </w:rPr>
    </w:lvl>
    <w:lvl w:ilvl="8" w:tplc="04020005" w:tentative="1">
      <w:start w:val="1"/>
      <w:numFmt w:val="bullet"/>
      <w:lvlText w:val=""/>
      <w:lvlJc w:val="left"/>
      <w:pPr>
        <w:ind w:left="6555" w:hanging="360"/>
      </w:pPr>
      <w:rPr>
        <w:rFonts w:ascii="Wingdings" w:hAnsi="Wingdings" w:hint="default"/>
      </w:rPr>
    </w:lvl>
  </w:abstractNum>
  <w:abstractNum w:abstractNumId="14">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5">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BE3317"/>
    <w:multiLevelType w:val="hybridMultilevel"/>
    <w:tmpl w:val="5224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9">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20">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2">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3">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3DCF6267"/>
    <w:multiLevelType w:val="hybridMultilevel"/>
    <w:tmpl w:val="95FA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6">
    <w:nsid w:val="400A09D7"/>
    <w:multiLevelType w:val="hybridMultilevel"/>
    <w:tmpl w:val="6A58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E76BBF"/>
    <w:multiLevelType w:val="hybridMultilevel"/>
    <w:tmpl w:val="7BD89B66"/>
    <w:lvl w:ilvl="0" w:tplc="1606659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950609"/>
    <w:multiLevelType w:val="hybridMultilevel"/>
    <w:tmpl w:val="7362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0">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1">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32">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3">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5">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6">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7">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8">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9">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41">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4">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6">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7">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9">
    <w:nsid w:val="72BD1D91"/>
    <w:multiLevelType w:val="hybridMultilevel"/>
    <w:tmpl w:val="DEA6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52">
    <w:nsid w:val="79981CDB"/>
    <w:multiLevelType w:val="hybridMultilevel"/>
    <w:tmpl w:val="6AE2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4">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21"/>
  </w:num>
  <w:num w:numId="2">
    <w:abstractNumId w:val="36"/>
  </w:num>
  <w:num w:numId="3">
    <w:abstractNumId w:val="18"/>
  </w:num>
  <w:num w:numId="4">
    <w:abstractNumId w:val="53"/>
  </w:num>
  <w:num w:numId="5">
    <w:abstractNumId w:val="51"/>
  </w:num>
  <w:num w:numId="6">
    <w:abstractNumId w:val="46"/>
  </w:num>
  <w:num w:numId="7">
    <w:abstractNumId w:val="37"/>
  </w:num>
  <w:num w:numId="8">
    <w:abstractNumId w:val="31"/>
  </w:num>
  <w:num w:numId="9">
    <w:abstractNumId w:val="34"/>
  </w:num>
  <w:num w:numId="10">
    <w:abstractNumId w:val="25"/>
  </w:num>
  <w:num w:numId="11">
    <w:abstractNumId w:val="48"/>
  </w:num>
  <w:num w:numId="12">
    <w:abstractNumId w:val="35"/>
  </w:num>
  <w:num w:numId="13">
    <w:abstractNumId w:val="44"/>
  </w:num>
  <w:num w:numId="14">
    <w:abstractNumId w:val="41"/>
  </w:num>
  <w:num w:numId="15">
    <w:abstractNumId w:val="22"/>
  </w:num>
  <w:num w:numId="16">
    <w:abstractNumId w:val="39"/>
  </w:num>
  <w:num w:numId="17">
    <w:abstractNumId w:val="20"/>
  </w:num>
  <w:num w:numId="18">
    <w:abstractNumId w:val="12"/>
  </w:num>
  <w:num w:numId="19">
    <w:abstractNumId w:val="29"/>
  </w:num>
  <w:num w:numId="20">
    <w:abstractNumId w:val="43"/>
  </w:num>
  <w:num w:numId="21">
    <w:abstractNumId w:val="7"/>
  </w:num>
  <w:num w:numId="22">
    <w:abstractNumId w:val="3"/>
  </w:num>
  <w:num w:numId="23">
    <w:abstractNumId w:val="14"/>
  </w:num>
  <w:num w:numId="24">
    <w:abstractNumId w:val="9"/>
  </w:num>
  <w:num w:numId="25">
    <w:abstractNumId w:val="23"/>
  </w:num>
  <w:num w:numId="26">
    <w:abstractNumId w:val="47"/>
  </w:num>
  <w:num w:numId="27">
    <w:abstractNumId w:val="8"/>
  </w:num>
  <w:num w:numId="28">
    <w:abstractNumId w:val="19"/>
  </w:num>
  <w:num w:numId="29">
    <w:abstractNumId w:val="15"/>
  </w:num>
  <w:num w:numId="30">
    <w:abstractNumId w:val="30"/>
  </w:num>
  <w:num w:numId="31">
    <w:abstractNumId w:val="38"/>
  </w:num>
  <w:num w:numId="32">
    <w:abstractNumId w:val="11"/>
  </w:num>
  <w:num w:numId="33">
    <w:abstractNumId w:val="45"/>
  </w:num>
  <w:num w:numId="34">
    <w:abstractNumId w:val="0"/>
  </w:num>
  <w:num w:numId="35">
    <w:abstractNumId w:val="54"/>
  </w:num>
  <w:num w:numId="36">
    <w:abstractNumId w:val="50"/>
  </w:num>
  <w:num w:numId="37">
    <w:abstractNumId w:val="33"/>
  </w:num>
  <w:num w:numId="38">
    <w:abstractNumId w:val="16"/>
  </w:num>
  <w:num w:numId="39">
    <w:abstractNumId w:val="42"/>
  </w:num>
  <w:num w:numId="40">
    <w:abstractNumId w:val="49"/>
  </w:num>
  <w:num w:numId="41">
    <w:abstractNumId w:val="17"/>
  </w:num>
  <w:num w:numId="42">
    <w:abstractNumId w:val="13"/>
  </w:num>
  <w:num w:numId="43">
    <w:abstractNumId w:val="28"/>
  </w:num>
  <w:num w:numId="44">
    <w:abstractNumId w:val="27"/>
  </w:num>
  <w:num w:numId="45">
    <w:abstractNumId w:val="52"/>
  </w:num>
  <w:num w:numId="46">
    <w:abstractNumId w:val="26"/>
  </w:num>
  <w:num w:numId="47">
    <w:abstractNumId w:val="24"/>
  </w:num>
  <w:num w:numId="48">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58F8"/>
    <w:rsid w:val="000A7ADE"/>
    <w:rsid w:val="000B0AA0"/>
    <w:rsid w:val="000B4BFB"/>
    <w:rsid w:val="000B54C0"/>
    <w:rsid w:val="000C18CB"/>
    <w:rsid w:val="000C22C6"/>
    <w:rsid w:val="000C2692"/>
    <w:rsid w:val="000C2F8A"/>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081"/>
    <w:rsid w:val="001E1CEA"/>
    <w:rsid w:val="001E1EFE"/>
    <w:rsid w:val="001E4BF6"/>
    <w:rsid w:val="001E50B6"/>
    <w:rsid w:val="001E75A3"/>
    <w:rsid w:val="001F094F"/>
    <w:rsid w:val="001F1C30"/>
    <w:rsid w:val="001F27CA"/>
    <w:rsid w:val="001F3E5B"/>
    <w:rsid w:val="001F5B6B"/>
    <w:rsid w:val="001F6C92"/>
    <w:rsid w:val="001F7520"/>
    <w:rsid w:val="00200B14"/>
    <w:rsid w:val="00204334"/>
    <w:rsid w:val="0020632F"/>
    <w:rsid w:val="00211B14"/>
    <w:rsid w:val="002121AE"/>
    <w:rsid w:val="002156FF"/>
    <w:rsid w:val="00215D9E"/>
    <w:rsid w:val="00215DA7"/>
    <w:rsid w:val="002163A9"/>
    <w:rsid w:val="002210CF"/>
    <w:rsid w:val="002223E0"/>
    <w:rsid w:val="00222C2C"/>
    <w:rsid w:val="00222D99"/>
    <w:rsid w:val="00222F92"/>
    <w:rsid w:val="00225397"/>
    <w:rsid w:val="00226EA6"/>
    <w:rsid w:val="00226F1D"/>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2E7E"/>
    <w:rsid w:val="002A3134"/>
    <w:rsid w:val="002A3A6F"/>
    <w:rsid w:val="002A6372"/>
    <w:rsid w:val="002A715E"/>
    <w:rsid w:val="002B047C"/>
    <w:rsid w:val="002B0864"/>
    <w:rsid w:val="002B15FD"/>
    <w:rsid w:val="002B29BC"/>
    <w:rsid w:val="002B30EE"/>
    <w:rsid w:val="002B5A87"/>
    <w:rsid w:val="002B5D4C"/>
    <w:rsid w:val="002B6188"/>
    <w:rsid w:val="002B6863"/>
    <w:rsid w:val="002B6C36"/>
    <w:rsid w:val="002B6C4A"/>
    <w:rsid w:val="002B7D52"/>
    <w:rsid w:val="002B7F98"/>
    <w:rsid w:val="002C0584"/>
    <w:rsid w:val="002C3031"/>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4FD"/>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7159"/>
    <w:rsid w:val="00350A5F"/>
    <w:rsid w:val="00350EED"/>
    <w:rsid w:val="00351D62"/>
    <w:rsid w:val="0035532D"/>
    <w:rsid w:val="0035658B"/>
    <w:rsid w:val="00356DB6"/>
    <w:rsid w:val="00356E8D"/>
    <w:rsid w:val="003603F4"/>
    <w:rsid w:val="00371A35"/>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86AB2"/>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7479"/>
    <w:rsid w:val="004E0365"/>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473FD"/>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2ED5"/>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6C7A"/>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5F7309"/>
    <w:rsid w:val="00601AC6"/>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2B3C"/>
    <w:rsid w:val="006338F8"/>
    <w:rsid w:val="00634F49"/>
    <w:rsid w:val="00636E8D"/>
    <w:rsid w:val="0063768C"/>
    <w:rsid w:val="00641420"/>
    <w:rsid w:val="00650177"/>
    <w:rsid w:val="00652C00"/>
    <w:rsid w:val="00653007"/>
    <w:rsid w:val="0065573E"/>
    <w:rsid w:val="00655D4D"/>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1691A"/>
    <w:rsid w:val="00721480"/>
    <w:rsid w:val="00721952"/>
    <w:rsid w:val="0072246F"/>
    <w:rsid w:val="0072453D"/>
    <w:rsid w:val="00725575"/>
    <w:rsid w:val="00725955"/>
    <w:rsid w:val="00730CC4"/>
    <w:rsid w:val="00732E75"/>
    <w:rsid w:val="00733650"/>
    <w:rsid w:val="00734ED6"/>
    <w:rsid w:val="00735B13"/>
    <w:rsid w:val="007365DB"/>
    <w:rsid w:val="00736C13"/>
    <w:rsid w:val="0073709D"/>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723B3"/>
    <w:rsid w:val="00773863"/>
    <w:rsid w:val="00775BDB"/>
    <w:rsid w:val="007761BB"/>
    <w:rsid w:val="00776F7B"/>
    <w:rsid w:val="007776CF"/>
    <w:rsid w:val="00780F92"/>
    <w:rsid w:val="007826DF"/>
    <w:rsid w:val="0078600B"/>
    <w:rsid w:val="00787362"/>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5DBE"/>
    <w:rsid w:val="007F0198"/>
    <w:rsid w:val="007F20D9"/>
    <w:rsid w:val="007F2E70"/>
    <w:rsid w:val="007F64EC"/>
    <w:rsid w:val="007F6F07"/>
    <w:rsid w:val="007F75E6"/>
    <w:rsid w:val="0080092D"/>
    <w:rsid w:val="00802059"/>
    <w:rsid w:val="008028A7"/>
    <w:rsid w:val="00806165"/>
    <w:rsid w:val="00806B9A"/>
    <w:rsid w:val="00807E7D"/>
    <w:rsid w:val="00813377"/>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41A"/>
    <w:rsid w:val="008A262A"/>
    <w:rsid w:val="008A2C85"/>
    <w:rsid w:val="008A36D9"/>
    <w:rsid w:val="008A395E"/>
    <w:rsid w:val="008A3FF4"/>
    <w:rsid w:val="008A4083"/>
    <w:rsid w:val="008A4507"/>
    <w:rsid w:val="008A5AAA"/>
    <w:rsid w:val="008A66A8"/>
    <w:rsid w:val="008A6DA2"/>
    <w:rsid w:val="008A76AF"/>
    <w:rsid w:val="008B1C8F"/>
    <w:rsid w:val="008B2EDC"/>
    <w:rsid w:val="008B4030"/>
    <w:rsid w:val="008C0EF2"/>
    <w:rsid w:val="008C20E5"/>
    <w:rsid w:val="008C2BF7"/>
    <w:rsid w:val="008C40B7"/>
    <w:rsid w:val="008C554D"/>
    <w:rsid w:val="008C66F4"/>
    <w:rsid w:val="008C713D"/>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31C55"/>
    <w:rsid w:val="0093225F"/>
    <w:rsid w:val="009357A8"/>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5491"/>
    <w:rsid w:val="00975E12"/>
    <w:rsid w:val="009808D3"/>
    <w:rsid w:val="00981412"/>
    <w:rsid w:val="0098182F"/>
    <w:rsid w:val="0098397B"/>
    <w:rsid w:val="00984F7A"/>
    <w:rsid w:val="009867AD"/>
    <w:rsid w:val="00987F91"/>
    <w:rsid w:val="0099243D"/>
    <w:rsid w:val="00992A0E"/>
    <w:rsid w:val="00992E58"/>
    <w:rsid w:val="00993338"/>
    <w:rsid w:val="009963D3"/>
    <w:rsid w:val="009A261A"/>
    <w:rsid w:val="009A2FB5"/>
    <w:rsid w:val="009A37E5"/>
    <w:rsid w:val="009A41F7"/>
    <w:rsid w:val="009A4392"/>
    <w:rsid w:val="009B0934"/>
    <w:rsid w:val="009B3656"/>
    <w:rsid w:val="009B4FF5"/>
    <w:rsid w:val="009B559B"/>
    <w:rsid w:val="009B5B0A"/>
    <w:rsid w:val="009B79D6"/>
    <w:rsid w:val="009B7FBA"/>
    <w:rsid w:val="009C0793"/>
    <w:rsid w:val="009C109E"/>
    <w:rsid w:val="009C27A5"/>
    <w:rsid w:val="009C5D70"/>
    <w:rsid w:val="009D11BA"/>
    <w:rsid w:val="009D1B45"/>
    <w:rsid w:val="009D20C5"/>
    <w:rsid w:val="009D5DA4"/>
    <w:rsid w:val="009E03DC"/>
    <w:rsid w:val="009E1548"/>
    <w:rsid w:val="009E2710"/>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4021"/>
    <w:rsid w:val="00A443B9"/>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E0953"/>
    <w:rsid w:val="00AE14FE"/>
    <w:rsid w:val="00AE277F"/>
    <w:rsid w:val="00AE27AC"/>
    <w:rsid w:val="00AE31CC"/>
    <w:rsid w:val="00AE666F"/>
    <w:rsid w:val="00AE6ED5"/>
    <w:rsid w:val="00AE7773"/>
    <w:rsid w:val="00AF066F"/>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318"/>
    <w:rsid w:val="00B4679F"/>
    <w:rsid w:val="00B468E3"/>
    <w:rsid w:val="00B5062F"/>
    <w:rsid w:val="00B51244"/>
    <w:rsid w:val="00B519F5"/>
    <w:rsid w:val="00B53248"/>
    <w:rsid w:val="00B53867"/>
    <w:rsid w:val="00B5497D"/>
    <w:rsid w:val="00B5750F"/>
    <w:rsid w:val="00B57968"/>
    <w:rsid w:val="00B613F3"/>
    <w:rsid w:val="00B62487"/>
    <w:rsid w:val="00B62B5D"/>
    <w:rsid w:val="00B6466F"/>
    <w:rsid w:val="00B657DE"/>
    <w:rsid w:val="00B66338"/>
    <w:rsid w:val="00B663EE"/>
    <w:rsid w:val="00B70C24"/>
    <w:rsid w:val="00B7129F"/>
    <w:rsid w:val="00B7366B"/>
    <w:rsid w:val="00B73DA5"/>
    <w:rsid w:val="00B742AD"/>
    <w:rsid w:val="00B7469E"/>
    <w:rsid w:val="00B76371"/>
    <w:rsid w:val="00B7764B"/>
    <w:rsid w:val="00B803BC"/>
    <w:rsid w:val="00B812E6"/>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6AB8"/>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D7A9F"/>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6E6C"/>
    <w:rsid w:val="00D1707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651B"/>
    <w:rsid w:val="00E01F1F"/>
    <w:rsid w:val="00E024AF"/>
    <w:rsid w:val="00E03D43"/>
    <w:rsid w:val="00E04EFB"/>
    <w:rsid w:val="00E0534D"/>
    <w:rsid w:val="00E06A7D"/>
    <w:rsid w:val="00E07C96"/>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630"/>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3888"/>
    <w:rsid w:val="00F142D5"/>
    <w:rsid w:val="00F15211"/>
    <w:rsid w:val="00F159CF"/>
    <w:rsid w:val="00F15A7A"/>
    <w:rsid w:val="00F20F1A"/>
    <w:rsid w:val="00F214F2"/>
    <w:rsid w:val="00F235AD"/>
    <w:rsid w:val="00F23852"/>
    <w:rsid w:val="00F25DF0"/>
    <w:rsid w:val="00F2796E"/>
    <w:rsid w:val="00F318FF"/>
    <w:rsid w:val="00F32189"/>
    <w:rsid w:val="00F3233A"/>
    <w:rsid w:val="00F32946"/>
    <w:rsid w:val="00F349A6"/>
    <w:rsid w:val="00F368B6"/>
    <w:rsid w:val="00F369C2"/>
    <w:rsid w:val="00F37B9A"/>
    <w:rsid w:val="00F408BB"/>
    <w:rsid w:val="00F42469"/>
    <w:rsid w:val="00F44C97"/>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53A1"/>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a0">
    <w:name w:val="Normal"/>
    <w:qFormat/>
    <w:rsid w:val="00D95EEE"/>
    <w:pPr>
      <w:spacing w:before="120"/>
      <w:jc w:val="both"/>
    </w:pPr>
    <w:rPr>
      <w:rFonts w:ascii="Verdana" w:hAnsi="Verdana"/>
      <w:szCs w:val="24"/>
      <w:lang w:val="bg-BG" w:eastAsia="bg-BG"/>
    </w:rPr>
  </w:style>
  <w:style w:type="paragraph" w:styleId="1">
    <w:name w:val="heading 1"/>
    <w:basedOn w:val="a0"/>
    <w:next w:val="a0"/>
    <w:link w:val="10"/>
    <w:qFormat/>
    <w:rsid w:val="00280BF8"/>
    <w:pPr>
      <w:keepNext/>
      <w:spacing w:before="480" w:after="360"/>
      <w:jc w:val="left"/>
      <w:outlineLvl w:val="0"/>
    </w:pPr>
    <w:rPr>
      <w:rFonts w:cs="Arial"/>
      <w:b/>
      <w:bCs/>
      <w:kern w:val="32"/>
      <w:sz w:val="32"/>
      <w:szCs w:val="48"/>
    </w:rPr>
  </w:style>
  <w:style w:type="paragraph" w:styleId="2">
    <w:name w:val="heading 2"/>
    <w:basedOn w:val="1"/>
    <w:next w:val="a0"/>
    <w:link w:val="20"/>
    <w:qFormat/>
    <w:rsid w:val="006B0528"/>
    <w:pPr>
      <w:spacing w:before="240" w:after="240"/>
      <w:outlineLvl w:val="1"/>
    </w:pPr>
    <w:rPr>
      <w:sz w:val="28"/>
      <w:szCs w:val="32"/>
    </w:rPr>
  </w:style>
  <w:style w:type="paragraph" w:styleId="3">
    <w:name w:val="heading 3"/>
    <w:basedOn w:val="a0"/>
    <w:next w:val="a0"/>
    <w:link w:val="30"/>
    <w:qFormat/>
    <w:rsid w:val="00D62CAB"/>
    <w:pPr>
      <w:keepNext/>
      <w:spacing w:before="240" w:after="60"/>
      <w:jc w:val="left"/>
      <w:outlineLvl w:val="2"/>
    </w:pPr>
    <w:rPr>
      <w:rFonts w:cs="Arial"/>
      <w:b/>
      <w:bCs/>
      <w:sz w:val="26"/>
      <w:szCs w:val="26"/>
    </w:rPr>
  </w:style>
  <w:style w:type="paragraph" w:styleId="4">
    <w:name w:val="heading 4"/>
    <w:basedOn w:val="a0"/>
    <w:next w:val="a0"/>
    <w:link w:val="40"/>
    <w:qFormat/>
    <w:rsid w:val="00D62CAB"/>
    <w:pPr>
      <w:keepNext/>
      <w:spacing w:before="180" w:after="60"/>
      <w:jc w:val="left"/>
      <w:outlineLvl w:val="3"/>
    </w:pPr>
    <w:rPr>
      <w:b/>
      <w:bCs/>
      <w:sz w:val="22"/>
      <w:szCs w:val="28"/>
    </w:rPr>
  </w:style>
  <w:style w:type="paragraph" w:styleId="5">
    <w:name w:val="heading 5"/>
    <w:basedOn w:val="a0"/>
    <w:next w:val="a0"/>
    <w:link w:val="50"/>
    <w:qFormat/>
    <w:rsid w:val="008D26CF"/>
    <w:pPr>
      <w:keepNext/>
      <w:keepLines/>
      <w:spacing w:before="200"/>
      <w:outlineLvl w:val="4"/>
    </w:pPr>
    <w:rPr>
      <w:rFonts w:ascii="Cambria" w:hAnsi="Cambria"/>
      <w:color w:val="243F60"/>
    </w:rPr>
  </w:style>
  <w:style w:type="paragraph" w:styleId="6">
    <w:name w:val="heading 6"/>
    <w:basedOn w:val="a0"/>
    <w:next w:val="a0"/>
    <w:link w:val="60"/>
    <w:qFormat/>
    <w:rsid w:val="008D26CF"/>
    <w:pPr>
      <w:keepNext/>
      <w:keepLines/>
      <w:spacing w:before="200"/>
      <w:outlineLvl w:val="5"/>
    </w:pPr>
    <w:rPr>
      <w:rFonts w:ascii="Cambria" w:hAnsi="Cambria"/>
      <w:i/>
      <w:iCs/>
      <w:color w:val="243F60"/>
    </w:rPr>
  </w:style>
  <w:style w:type="paragraph" w:styleId="7">
    <w:name w:val="heading 7"/>
    <w:basedOn w:val="a0"/>
    <w:next w:val="a0"/>
    <w:link w:val="70"/>
    <w:qFormat/>
    <w:rsid w:val="008D26CF"/>
    <w:pPr>
      <w:keepNext/>
      <w:keepLines/>
      <w:spacing w:before="200"/>
      <w:outlineLvl w:val="6"/>
    </w:pPr>
    <w:rPr>
      <w:rFonts w:ascii="Cambria" w:hAnsi="Cambria"/>
      <w:i/>
      <w:iCs/>
      <w:color w:val="404040"/>
    </w:rPr>
  </w:style>
  <w:style w:type="paragraph" w:styleId="8">
    <w:name w:val="heading 8"/>
    <w:basedOn w:val="a0"/>
    <w:next w:val="a0"/>
    <w:link w:val="80"/>
    <w:qFormat/>
    <w:rsid w:val="008D26CF"/>
    <w:pPr>
      <w:keepNext/>
      <w:keepLines/>
      <w:spacing w:before="200"/>
      <w:outlineLvl w:val="7"/>
    </w:pPr>
    <w:rPr>
      <w:rFonts w:ascii="Cambria" w:hAnsi="Cambria"/>
      <w:color w:val="404040"/>
      <w:szCs w:val="20"/>
    </w:rPr>
  </w:style>
  <w:style w:type="paragraph" w:styleId="9">
    <w:name w:val="heading 9"/>
    <w:basedOn w:val="a0"/>
    <w:next w:val="a0"/>
    <w:link w:val="90"/>
    <w:qFormat/>
    <w:rsid w:val="008D26CF"/>
    <w:pPr>
      <w:keepNext/>
      <w:keepLines/>
      <w:spacing w:before="200"/>
      <w:outlineLvl w:val="8"/>
    </w:pPr>
    <w:rPr>
      <w:rFonts w:ascii="Cambria" w:hAnsi="Cambria"/>
      <w:i/>
      <w:iCs/>
      <w:color w:val="4040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link w:val="1"/>
    <w:rsid w:val="00280BF8"/>
    <w:rPr>
      <w:rFonts w:ascii="Verdana" w:hAnsi="Verdana" w:cs="Arial"/>
      <w:b/>
      <w:bCs/>
      <w:kern w:val="32"/>
      <w:sz w:val="32"/>
      <w:szCs w:val="48"/>
      <w:lang w:val="bg-BG" w:eastAsia="bg-BG"/>
    </w:rPr>
  </w:style>
  <w:style w:type="character" w:customStyle="1" w:styleId="20">
    <w:name w:val="Заглавие 2 Знак"/>
    <w:link w:val="2"/>
    <w:rsid w:val="006B0528"/>
    <w:rPr>
      <w:rFonts w:ascii="Verdana" w:hAnsi="Verdana" w:cs="Arial"/>
      <w:b/>
      <w:bCs/>
      <w:kern w:val="32"/>
      <w:sz w:val="28"/>
      <w:szCs w:val="32"/>
      <w:lang w:val="bg-BG" w:eastAsia="bg-BG"/>
    </w:rPr>
  </w:style>
  <w:style w:type="character" w:customStyle="1" w:styleId="30">
    <w:name w:val="Заглавие 3 Знак"/>
    <w:link w:val="3"/>
    <w:rsid w:val="00A66BA5"/>
    <w:rPr>
      <w:rFonts w:ascii="Verdana" w:hAnsi="Verdana" w:cs="Arial"/>
      <w:b/>
      <w:bCs/>
      <w:sz w:val="26"/>
      <w:szCs w:val="26"/>
      <w:lang w:val="bg-BG" w:eastAsia="bg-BG" w:bidi="ar-SA"/>
    </w:rPr>
  </w:style>
  <w:style w:type="character" w:customStyle="1" w:styleId="40">
    <w:name w:val="Заглавие 4 Знак"/>
    <w:link w:val="4"/>
    <w:rsid w:val="00A66BA5"/>
    <w:rPr>
      <w:rFonts w:ascii="Verdana" w:hAnsi="Verdana"/>
      <w:b/>
      <w:bCs/>
      <w:sz w:val="22"/>
      <w:szCs w:val="28"/>
      <w:lang w:val="bg-BG" w:eastAsia="bg-BG" w:bidi="ar-SA"/>
    </w:rPr>
  </w:style>
  <w:style w:type="paragraph" w:styleId="a4">
    <w:name w:val="Document Map"/>
    <w:basedOn w:val="a0"/>
    <w:link w:val="a5"/>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a6">
    <w:name w:val="Hyperlink"/>
    <w:uiPriority w:val="99"/>
    <w:rsid w:val="006115D0"/>
    <w:rPr>
      <w:color w:val="0000FF"/>
      <w:u w:val="single"/>
    </w:rPr>
  </w:style>
  <w:style w:type="paragraph" w:styleId="a7">
    <w:name w:val="footer"/>
    <w:basedOn w:val="a0"/>
    <w:link w:val="a8"/>
    <w:rsid w:val="00075604"/>
    <w:pPr>
      <w:tabs>
        <w:tab w:val="center" w:pos="4536"/>
        <w:tab w:val="right" w:pos="9072"/>
      </w:tabs>
    </w:pPr>
  </w:style>
  <w:style w:type="table" w:styleId="a9">
    <w:name w:val="Table Grid"/>
    <w:basedOn w:val="a2"/>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0"/>
    <w:link w:val="ab"/>
    <w:rsid w:val="00075604"/>
    <w:pPr>
      <w:tabs>
        <w:tab w:val="center" w:pos="4536"/>
        <w:tab w:val="right" w:pos="9072"/>
      </w:tabs>
    </w:pPr>
  </w:style>
  <w:style w:type="paragraph" w:styleId="ac">
    <w:name w:val="Balloon Text"/>
    <w:basedOn w:val="a0"/>
    <w:link w:val="ad"/>
    <w:semiHidden/>
    <w:rsid w:val="00734ED6"/>
    <w:rPr>
      <w:rFonts w:ascii="Tahoma" w:hAnsi="Tahoma" w:cs="Tahoma"/>
      <w:sz w:val="16"/>
      <w:szCs w:val="16"/>
    </w:rPr>
  </w:style>
  <w:style w:type="paragraph" w:customStyle="1" w:styleId="WarningMessage">
    <w:name w:val="Warning Message"/>
    <w:basedOn w:val="a0"/>
    <w:rsid w:val="00137164"/>
    <w:pPr>
      <w:spacing w:before="0"/>
    </w:pPr>
    <w:rPr>
      <w:b/>
    </w:rPr>
  </w:style>
  <w:style w:type="character" w:styleId="ae">
    <w:name w:val="FollowedHyperlink"/>
    <w:rsid w:val="00CC5509"/>
    <w:rPr>
      <w:color w:val="800080"/>
      <w:u w:val="single"/>
    </w:rPr>
  </w:style>
  <w:style w:type="character" w:styleId="af">
    <w:name w:val="annotation reference"/>
    <w:semiHidden/>
    <w:rsid w:val="00B20AD6"/>
    <w:rPr>
      <w:sz w:val="16"/>
      <w:szCs w:val="16"/>
    </w:rPr>
  </w:style>
  <w:style w:type="paragraph" w:styleId="af0">
    <w:name w:val="annotation text"/>
    <w:basedOn w:val="a0"/>
    <w:link w:val="af1"/>
    <w:semiHidden/>
    <w:rsid w:val="00B20AD6"/>
    <w:rPr>
      <w:szCs w:val="20"/>
    </w:rPr>
  </w:style>
  <w:style w:type="paragraph" w:styleId="11">
    <w:name w:val="toc 1"/>
    <w:basedOn w:val="a0"/>
    <w:next w:val="a0"/>
    <w:uiPriority w:val="39"/>
    <w:rsid w:val="008D26CF"/>
    <w:pPr>
      <w:spacing w:before="60" w:after="60"/>
      <w:jc w:val="left"/>
    </w:pPr>
    <w:rPr>
      <w:b/>
      <w:bCs/>
      <w:szCs w:val="20"/>
    </w:rPr>
  </w:style>
  <w:style w:type="character" w:customStyle="1" w:styleId="50">
    <w:name w:val="Заглавие 5 Знак"/>
    <w:link w:val="5"/>
    <w:rsid w:val="008D26CF"/>
    <w:rPr>
      <w:rFonts w:ascii="Cambria" w:hAnsi="Cambria"/>
      <w:color w:val="243F60"/>
      <w:szCs w:val="24"/>
      <w:lang w:val="bg-BG" w:eastAsia="bg-BG"/>
    </w:rPr>
  </w:style>
  <w:style w:type="character" w:customStyle="1" w:styleId="60">
    <w:name w:val="Заглавие 6 Знак"/>
    <w:link w:val="6"/>
    <w:rsid w:val="008D26CF"/>
    <w:rPr>
      <w:rFonts w:ascii="Cambria" w:hAnsi="Cambria"/>
      <w:i/>
      <w:iCs/>
      <w:color w:val="243F60"/>
      <w:szCs w:val="24"/>
      <w:lang w:val="bg-BG" w:eastAsia="bg-BG"/>
    </w:rPr>
  </w:style>
  <w:style w:type="character" w:customStyle="1" w:styleId="70">
    <w:name w:val="Заглавие 7 Знак"/>
    <w:link w:val="7"/>
    <w:rsid w:val="008D26CF"/>
    <w:rPr>
      <w:rFonts w:ascii="Cambria" w:hAnsi="Cambria"/>
      <w:i/>
      <w:iCs/>
      <w:color w:val="404040"/>
      <w:szCs w:val="24"/>
      <w:lang w:val="bg-BG" w:eastAsia="bg-BG"/>
    </w:rPr>
  </w:style>
  <w:style w:type="character" w:customStyle="1" w:styleId="80">
    <w:name w:val="Заглавие 8 Знак"/>
    <w:link w:val="8"/>
    <w:rsid w:val="008D26CF"/>
    <w:rPr>
      <w:rFonts w:ascii="Cambria" w:hAnsi="Cambria"/>
      <w:color w:val="404040"/>
      <w:lang w:val="bg-BG" w:eastAsia="bg-BG"/>
    </w:rPr>
  </w:style>
  <w:style w:type="character" w:customStyle="1" w:styleId="90">
    <w:name w:val="Заглавие 9 Знак"/>
    <w:link w:val="9"/>
    <w:rsid w:val="008D26CF"/>
    <w:rPr>
      <w:rFonts w:ascii="Cambria" w:hAnsi="Cambria"/>
      <w:i/>
      <w:iCs/>
      <w:color w:val="404040"/>
      <w:lang w:val="bg-BG" w:eastAsia="bg-BG"/>
    </w:rPr>
  </w:style>
  <w:style w:type="paragraph" w:customStyle="1" w:styleId="ProblemTitle">
    <w:name w:val="Problem Title"/>
    <w:basedOn w:val="a0"/>
    <w:link w:val="ProblemTitleChar"/>
    <w:qFormat/>
    <w:rsid w:val="00F55045"/>
    <w:pPr>
      <w:spacing w:after="120"/>
      <w:jc w:val="left"/>
    </w:pPr>
    <w:rPr>
      <w:b/>
    </w:rPr>
  </w:style>
  <w:style w:type="character" w:customStyle="1" w:styleId="af1">
    <w:name w:val="Текст на коментар Знак"/>
    <w:link w:val="af0"/>
    <w:semiHidden/>
    <w:rsid w:val="008D26CF"/>
    <w:rPr>
      <w:rFonts w:ascii="Verdana" w:hAnsi="Verdana"/>
      <w:lang w:val="bg-BG" w:eastAsia="bg-BG"/>
    </w:rPr>
  </w:style>
  <w:style w:type="paragraph" w:styleId="af2">
    <w:name w:val="TOC Heading"/>
    <w:basedOn w:val="1"/>
    <w:next w:val="a0"/>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
    <w:name w:val="HTML Preformatted"/>
    <w:basedOn w:val="a0"/>
    <w:link w:val="HTML0"/>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0">
    <w:name w:val="HTML стандартен Знак"/>
    <w:link w:val="HTML"/>
    <w:rsid w:val="008D26CF"/>
    <w:rPr>
      <w:rFonts w:ascii="Courier New" w:hAnsi="Courier New" w:cs="Courier New"/>
      <w:lang w:val="bg-BG" w:eastAsia="bg-BG"/>
    </w:rPr>
  </w:style>
  <w:style w:type="paragraph" w:styleId="af3">
    <w:name w:val="Revision"/>
    <w:hidden/>
    <w:semiHidden/>
    <w:rsid w:val="008D26CF"/>
    <w:rPr>
      <w:rFonts w:ascii="Verdana" w:hAnsi="Verdana"/>
      <w:szCs w:val="24"/>
      <w:lang w:val="bg-BG" w:eastAsia="bg-BG"/>
    </w:rPr>
  </w:style>
  <w:style w:type="paragraph" w:styleId="af4">
    <w:name w:val="footnote text"/>
    <w:basedOn w:val="a0"/>
    <w:link w:val="af5"/>
    <w:rsid w:val="008D26CF"/>
    <w:pPr>
      <w:suppressLineNumbers/>
      <w:suppressAutoHyphens/>
      <w:ind w:left="283" w:hanging="283"/>
    </w:pPr>
    <w:rPr>
      <w:szCs w:val="20"/>
      <w:lang w:eastAsia="ar-SA"/>
    </w:rPr>
  </w:style>
  <w:style w:type="character" w:customStyle="1" w:styleId="af5">
    <w:name w:val="Текст под линия Знак"/>
    <w:link w:val="af4"/>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21">
    <w:name w:val="toc 2"/>
    <w:basedOn w:val="a0"/>
    <w:next w:val="a0"/>
    <w:autoRedefine/>
    <w:uiPriority w:val="39"/>
    <w:rsid w:val="008D26CF"/>
    <w:pPr>
      <w:spacing w:before="60" w:after="60"/>
      <w:ind w:left="198"/>
    </w:pPr>
    <w:rPr>
      <w:sz w:val="18"/>
    </w:rPr>
  </w:style>
  <w:style w:type="paragraph" w:styleId="31">
    <w:name w:val="toc 3"/>
    <w:basedOn w:val="a0"/>
    <w:next w:val="a0"/>
    <w:autoRedefine/>
    <w:uiPriority w:val="39"/>
    <w:rsid w:val="008D26CF"/>
    <w:pPr>
      <w:spacing w:before="0"/>
      <w:ind w:left="403"/>
    </w:pPr>
    <w:rPr>
      <w:sz w:val="16"/>
    </w:rPr>
  </w:style>
  <w:style w:type="paragraph" w:styleId="41">
    <w:name w:val="toc 4"/>
    <w:basedOn w:val="a0"/>
    <w:next w:val="a0"/>
    <w:autoRedefine/>
    <w:uiPriority w:val="39"/>
    <w:rsid w:val="008D26CF"/>
    <w:pPr>
      <w:spacing w:before="0"/>
      <w:ind w:left="601"/>
    </w:pPr>
    <w:rPr>
      <w:sz w:val="16"/>
    </w:rPr>
  </w:style>
  <w:style w:type="paragraph" w:styleId="af6">
    <w:name w:val="Normal (Web)"/>
    <w:basedOn w:val="a0"/>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a2"/>
    <w:next w:val="a9"/>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9"/>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0"/>
    <w:uiPriority w:val="34"/>
    <w:qFormat/>
    <w:rsid w:val="008D26CF"/>
    <w:pPr>
      <w:ind w:left="708"/>
    </w:pPr>
  </w:style>
  <w:style w:type="paragraph" w:styleId="51">
    <w:name w:val="toc 5"/>
    <w:basedOn w:val="a0"/>
    <w:next w:val="a0"/>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61">
    <w:name w:val="toc 6"/>
    <w:basedOn w:val="a0"/>
    <w:next w:val="a0"/>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71">
    <w:name w:val="toc 7"/>
    <w:basedOn w:val="a0"/>
    <w:next w:val="a0"/>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81">
    <w:name w:val="toc 8"/>
    <w:basedOn w:val="a0"/>
    <w:next w:val="a0"/>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91">
    <w:name w:val="toc 9"/>
    <w:basedOn w:val="a0"/>
    <w:next w:val="a0"/>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af8">
    <w:name w:val="No Spacing"/>
    <w:uiPriority w:val="1"/>
    <w:qFormat/>
    <w:rsid w:val="002A6372"/>
    <w:pPr>
      <w:jc w:val="both"/>
    </w:pPr>
    <w:rPr>
      <w:rFonts w:ascii="Verdana" w:hAnsi="Verdana"/>
      <w:szCs w:val="24"/>
      <w:lang w:val="bg-BG" w:eastAsia="bg-BG"/>
    </w:rPr>
  </w:style>
  <w:style w:type="character" w:styleId="HTML1">
    <w:name w:val="HTML Code"/>
    <w:rsid w:val="0072453D"/>
    <w:rPr>
      <w:rFonts w:ascii="Courier New" w:eastAsia="Times New Roman" w:hAnsi="Courier New" w:cs="Courier New"/>
      <w:sz w:val="20"/>
      <w:szCs w:val="20"/>
    </w:rPr>
  </w:style>
  <w:style w:type="paragraph" w:styleId="a">
    <w:name w:val="List Bullet"/>
    <w:basedOn w:val="a0"/>
    <w:rsid w:val="006A0658"/>
    <w:pPr>
      <w:numPr>
        <w:numId w:val="34"/>
      </w:numPr>
      <w:contextualSpacing/>
    </w:pPr>
    <w:rPr>
      <w:noProof/>
      <w:lang w:val="en-US"/>
    </w:rPr>
  </w:style>
  <w:style w:type="character" w:styleId="af9">
    <w:name w:val="Placeholder Text"/>
    <w:uiPriority w:val="99"/>
    <w:semiHidden/>
    <w:rsid w:val="006A0658"/>
    <w:rPr>
      <w:color w:val="808080"/>
    </w:rPr>
  </w:style>
  <w:style w:type="paragraph" w:styleId="afa">
    <w:name w:val="endnote text"/>
    <w:basedOn w:val="a0"/>
    <w:link w:val="afb"/>
    <w:rsid w:val="006A0658"/>
    <w:rPr>
      <w:szCs w:val="20"/>
    </w:rPr>
  </w:style>
  <w:style w:type="character" w:customStyle="1" w:styleId="afb">
    <w:name w:val="Текст на бележка в края Знак"/>
    <w:link w:val="afa"/>
    <w:rsid w:val="006A0658"/>
    <w:rPr>
      <w:rFonts w:ascii="Verdana" w:hAnsi="Verdana"/>
      <w:lang w:val="bg-BG" w:eastAsia="bg-BG"/>
    </w:rPr>
  </w:style>
  <w:style w:type="character" w:styleId="afc">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a3"/>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afd">
    <w:name w:val="footnote reference"/>
    <w:rsid w:val="006A0658"/>
    <w:rPr>
      <w:rFonts w:ascii="Verdana" w:hAnsi="Verdana"/>
      <w:vertAlign w:val="superscript"/>
    </w:rPr>
  </w:style>
  <w:style w:type="character" w:customStyle="1" w:styleId="a5">
    <w:name w:val="План на документа Знак"/>
    <w:link w:val="a4"/>
    <w:semiHidden/>
    <w:rsid w:val="006A0658"/>
    <w:rPr>
      <w:rFonts w:ascii="Tahoma" w:hAnsi="Tahoma" w:cs="Tahoma"/>
      <w:shd w:val="clear" w:color="auto" w:fill="000080"/>
      <w:lang w:val="bg-BG" w:eastAsia="bg-BG"/>
    </w:rPr>
  </w:style>
  <w:style w:type="character" w:customStyle="1" w:styleId="ad">
    <w:name w:val="Изнесен текст Знак"/>
    <w:link w:val="ac"/>
    <w:semiHidden/>
    <w:rsid w:val="006A0658"/>
    <w:rPr>
      <w:rFonts w:ascii="Tahoma" w:hAnsi="Tahoma" w:cs="Tahoma"/>
      <w:sz w:val="16"/>
      <w:szCs w:val="16"/>
      <w:lang w:val="bg-BG" w:eastAsia="bg-BG"/>
    </w:rPr>
  </w:style>
  <w:style w:type="character" w:customStyle="1" w:styleId="a8">
    <w:name w:val="Долен колонтитул Знак"/>
    <w:link w:val="a7"/>
    <w:rsid w:val="006A0658"/>
    <w:rPr>
      <w:rFonts w:ascii="Verdana" w:hAnsi="Verdana"/>
      <w:szCs w:val="24"/>
      <w:lang w:val="bg-BG" w:eastAsia="bg-BG"/>
    </w:rPr>
  </w:style>
  <w:style w:type="character" w:customStyle="1" w:styleId="ab">
    <w:name w:val="Горен колонтитул Знак"/>
    <w:link w:val="aa"/>
    <w:rsid w:val="006A0658"/>
    <w:rPr>
      <w:rFonts w:ascii="Verdana" w:hAnsi="Verdana"/>
      <w:szCs w:val="24"/>
      <w:lang w:val="bg-BG" w:eastAsia="bg-BG"/>
    </w:rPr>
  </w:style>
  <w:style w:type="character" w:styleId="afe">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a1"/>
    <w:link w:val="ProblemTitle"/>
    <w:rsid w:val="00F55045"/>
    <w:rPr>
      <w:rFonts w:ascii="Verdana" w:hAnsi="Verdana"/>
      <w:b/>
      <w:szCs w:val="24"/>
      <w:lang w:val="bg-BG" w:eastAsia="bg-BG"/>
    </w:rPr>
  </w:style>
  <w:style w:type="character" w:customStyle="1" w:styleId="apple-converted-space">
    <w:name w:val="apple-converted-space"/>
    <w:basedOn w:val="a1"/>
    <w:rsid w:val="00813377"/>
  </w:style>
  <w:style w:type="character" w:customStyle="1" w:styleId="yiv1359211310apple-tab-span">
    <w:name w:val="yiv1359211310apple-tab-span"/>
    <w:basedOn w:val="a1"/>
    <w:rsid w:val="00226F1D"/>
  </w:style>
  <w:style w:type="character" w:customStyle="1" w:styleId="yshortcuts">
    <w:name w:val="yshortcuts"/>
    <w:basedOn w:val="a1"/>
    <w:rsid w:val="00EC46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a0">
    <w:name w:val="Normal"/>
    <w:qFormat/>
    <w:rsid w:val="00D95EEE"/>
    <w:pPr>
      <w:spacing w:before="120"/>
      <w:jc w:val="both"/>
    </w:pPr>
    <w:rPr>
      <w:rFonts w:ascii="Verdana" w:hAnsi="Verdana"/>
      <w:szCs w:val="24"/>
      <w:lang w:val="bg-BG" w:eastAsia="bg-BG"/>
    </w:rPr>
  </w:style>
  <w:style w:type="paragraph" w:styleId="1">
    <w:name w:val="heading 1"/>
    <w:basedOn w:val="a0"/>
    <w:next w:val="a0"/>
    <w:link w:val="10"/>
    <w:qFormat/>
    <w:rsid w:val="00280BF8"/>
    <w:pPr>
      <w:keepNext/>
      <w:spacing w:before="480" w:after="360"/>
      <w:jc w:val="left"/>
      <w:outlineLvl w:val="0"/>
    </w:pPr>
    <w:rPr>
      <w:rFonts w:cs="Arial"/>
      <w:b/>
      <w:bCs/>
      <w:kern w:val="32"/>
      <w:sz w:val="32"/>
      <w:szCs w:val="48"/>
    </w:rPr>
  </w:style>
  <w:style w:type="paragraph" w:styleId="2">
    <w:name w:val="heading 2"/>
    <w:basedOn w:val="1"/>
    <w:next w:val="a0"/>
    <w:link w:val="20"/>
    <w:qFormat/>
    <w:rsid w:val="006B0528"/>
    <w:pPr>
      <w:spacing w:before="240" w:after="240"/>
      <w:outlineLvl w:val="1"/>
    </w:pPr>
    <w:rPr>
      <w:sz w:val="28"/>
      <w:szCs w:val="32"/>
    </w:rPr>
  </w:style>
  <w:style w:type="paragraph" w:styleId="3">
    <w:name w:val="heading 3"/>
    <w:basedOn w:val="a0"/>
    <w:next w:val="a0"/>
    <w:link w:val="30"/>
    <w:qFormat/>
    <w:rsid w:val="00D62CAB"/>
    <w:pPr>
      <w:keepNext/>
      <w:spacing w:before="240" w:after="60"/>
      <w:jc w:val="left"/>
      <w:outlineLvl w:val="2"/>
    </w:pPr>
    <w:rPr>
      <w:rFonts w:cs="Arial"/>
      <w:b/>
      <w:bCs/>
      <w:sz w:val="26"/>
      <w:szCs w:val="26"/>
    </w:rPr>
  </w:style>
  <w:style w:type="paragraph" w:styleId="4">
    <w:name w:val="heading 4"/>
    <w:basedOn w:val="a0"/>
    <w:next w:val="a0"/>
    <w:link w:val="40"/>
    <w:qFormat/>
    <w:rsid w:val="00D62CAB"/>
    <w:pPr>
      <w:keepNext/>
      <w:spacing w:before="180" w:after="60"/>
      <w:jc w:val="left"/>
      <w:outlineLvl w:val="3"/>
    </w:pPr>
    <w:rPr>
      <w:b/>
      <w:bCs/>
      <w:sz w:val="22"/>
      <w:szCs w:val="28"/>
    </w:rPr>
  </w:style>
  <w:style w:type="paragraph" w:styleId="5">
    <w:name w:val="heading 5"/>
    <w:basedOn w:val="a0"/>
    <w:next w:val="a0"/>
    <w:link w:val="50"/>
    <w:qFormat/>
    <w:rsid w:val="008D26CF"/>
    <w:pPr>
      <w:keepNext/>
      <w:keepLines/>
      <w:spacing w:before="200"/>
      <w:outlineLvl w:val="4"/>
    </w:pPr>
    <w:rPr>
      <w:rFonts w:ascii="Cambria" w:hAnsi="Cambria"/>
      <w:color w:val="243F60"/>
    </w:rPr>
  </w:style>
  <w:style w:type="paragraph" w:styleId="6">
    <w:name w:val="heading 6"/>
    <w:basedOn w:val="a0"/>
    <w:next w:val="a0"/>
    <w:link w:val="60"/>
    <w:qFormat/>
    <w:rsid w:val="008D26CF"/>
    <w:pPr>
      <w:keepNext/>
      <w:keepLines/>
      <w:spacing w:before="200"/>
      <w:outlineLvl w:val="5"/>
    </w:pPr>
    <w:rPr>
      <w:rFonts w:ascii="Cambria" w:hAnsi="Cambria"/>
      <w:i/>
      <w:iCs/>
      <w:color w:val="243F60"/>
    </w:rPr>
  </w:style>
  <w:style w:type="paragraph" w:styleId="7">
    <w:name w:val="heading 7"/>
    <w:basedOn w:val="a0"/>
    <w:next w:val="a0"/>
    <w:link w:val="70"/>
    <w:qFormat/>
    <w:rsid w:val="008D26CF"/>
    <w:pPr>
      <w:keepNext/>
      <w:keepLines/>
      <w:spacing w:before="200"/>
      <w:outlineLvl w:val="6"/>
    </w:pPr>
    <w:rPr>
      <w:rFonts w:ascii="Cambria" w:hAnsi="Cambria"/>
      <w:i/>
      <w:iCs/>
      <w:color w:val="404040"/>
    </w:rPr>
  </w:style>
  <w:style w:type="paragraph" w:styleId="8">
    <w:name w:val="heading 8"/>
    <w:basedOn w:val="a0"/>
    <w:next w:val="a0"/>
    <w:link w:val="80"/>
    <w:qFormat/>
    <w:rsid w:val="008D26CF"/>
    <w:pPr>
      <w:keepNext/>
      <w:keepLines/>
      <w:spacing w:before="200"/>
      <w:outlineLvl w:val="7"/>
    </w:pPr>
    <w:rPr>
      <w:rFonts w:ascii="Cambria" w:hAnsi="Cambria"/>
      <w:color w:val="404040"/>
      <w:szCs w:val="20"/>
    </w:rPr>
  </w:style>
  <w:style w:type="paragraph" w:styleId="9">
    <w:name w:val="heading 9"/>
    <w:basedOn w:val="a0"/>
    <w:next w:val="a0"/>
    <w:link w:val="90"/>
    <w:qFormat/>
    <w:rsid w:val="008D26CF"/>
    <w:pPr>
      <w:keepNext/>
      <w:keepLines/>
      <w:spacing w:before="200"/>
      <w:outlineLvl w:val="8"/>
    </w:pPr>
    <w:rPr>
      <w:rFonts w:ascii="Cambria" w:hAnsi="Cambria"/>
      <w:i/>
      <w:iCs/>
      <w:color w:val="4040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link w:val="1"/>
    <w:rsid w:val="00280BF8"/>
    <w:rPr>
      <w:rFonts w:ascii="Verdana" w:hAnsi="Verdana" w:cs="Arial"/>
      <w:b/>
      <w:bCs/>
      <w:kern w:val="32"/>
      <w:sz w:val="32"/>
      <w:szCs w:val="48"/>
      <w:lang w:val="bg-BG" w:eastAsia="bg-BG"/>
    </w:rPr>
  </w:style>
  <w:style w:type="character" w:customStyle="1" w:styleId="20">
    <w:name w:val="Заглавие 2 Знак"/>
    <w:link w:val="2"/>
    <w:rsid w:val="006B0528"/>
    <w:rPr>
      <w:rFonts w:ascii="Verdana" w:hAnsi="Verdana" w:cs="Arial"/>
      <w:b/>
      <w:bCs/>
      <w:kern w:val="32"/>
      <w:sz w:val="28"/>
      <w:szCs w:val="32"/>
      <w:lang w:val="bg-BG" w:eastAsia="bg-BG"/>
    </w:rPr>
  </w:style>
  <w:style w:type="character" w:customStyle="1" w:styleId="30">
    <w:name w:val="Заглавие 3 Знак"/>
    <w:link w:val="3"/>
    <w:rsid w:val="00A66BA5"/>
    <w:rPr>
      <w:rFonts w:ascii="Verdana" w:hAnsi="Verdana" w:cs="Arial"/>
      <w:b/>
      <w:bCs/>
      <w:sz w:val="26"/>
      <w:szCs w:val="26"/>
      <w:lang w:val="bg-BG" w:eastAsia="bg-BG" w:bidi="ar-SA"/>
    </w:rPr>
  </w:style>
  <w:style w:type="character" w:customStyle="1" w:styleId="40">
    <w:name w:val="Заглавие 4 Знак"/>
    <w:link w:val="4"/>
    <w:rsid w:val="00A66BA5"/>
    <w:rPr>
      <w:rFonts w:ascii="Verdana" w:hAnsi="Verdana"/>
      <w:b/>
      <w:bCs/>
      <w:sz w:val="22"/>
      <w:szCs w:val="28"/>
      <w:lang w:val="bg-BG" w:eastAsia="bg-BG" w:bidi="ar-SA"/>
    </w:rPr>
  </w:style>
  <w:style w:type="paragraph" w:styleId="a4">
    <w:name w:val="Document Map"/>
    <w:basedOn w:val="a0"/>
    <w:link w:val="a5"/>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a6">
    <w:name w:val="Hyperlink"/>
    <w:uiPriority w:val="99"/>
    <w:rsid w:val="006115D0"/>
    <w:rPr>
      <w:color w:val="0000FF"/>
      <w:u w:val="single"/>
    </w:rPr>
  </w:style>
  <w:style w:type="paragraph" w:styleId="a7">
    <w:name w:val="footer"/>
    <w:basedOn w:val="a0"/>
    <w:link w:val="a8"/>
    <w:rsid w:val="00075604"/>
    <w:pPr>
      <w:tabs>
        <w:tab w:val="center" w:pos="4536"/>
        <w:tab w:val="right" w:pos="9072"/>
      </w:tabs>
    </w:pPr>
  </w:style>
  <w:style w:type="table" w:styleId="a9">
    <w:name w:val="Table Grid"/>
    <w:basedOn w:val="a2"/>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0"/>
    <w:link w:val="ab"/>
    <w:rsid w:val="00075604"/>
    <w:pPr>
      <w:tabs>
        <w:tab w:val="center" w:pos="4536"/>
        <w:tab w:val="right" w:pos="9072"/>
      </w:tabs>
    </w:pPr>
  </w:style>
  <w:style w:type="paragraph" w:styleId="ac">
    <w:name w:val="Balloon Text"/>
    <w:basedOn w:val="a0"/>
    <w:link w:val="ad"/>
    <w:semiHidden/>
    <w:rsid w:val="00734ED6"/>
    <w:rPr>
      <w:rFonts w:ascii="Tahoma" w:hAnsi="Tahoma" w:cs="Tahoma"/>
      <w:sz w:val="16"/>
      <w:szCs w:val="16"/>
    </w:rPr>
  </w:style>
  <w:style w:type="paragraph" w:customStyle="1" w:styleId="WarningMessage">
    <w:name w:val="Warning Message"/>
    <w:basedOn w:val="a0"/>
    <w:rsid w:val="00137164"/>
    <w:pPr>
      <w:spacing w:before="0"/>
    </w:pPr>
    <w:rPr>
      <w:b/>
    </w:rPr>
  </w:style>
  <w:style w:type="character" w:styleId="ae">
    <w:name w:val="FollowedHyperlink"/>
    <w:rsid w:val="00CC5509"/>
    <w:rPr>
      <w:color w:val="800080"/>
      <w:u w:val="single"/>
    </w:rPr>
  </w:style>
  <w:style w:type="character" w:styleId="af">
    <w:name w:val="annotation reference"/>
    <w:semiHidden/>
    <w:rsid w:val="00B20AD6"/>
    <w:rPr>
      <w:sz w:val="16"/>
      <w:szCs w:val="16"/>
    </w:rPr>
  </w:style>
  <w:style w:type="paragraph" w:styleId="af0">
    <w:name w:val="annotation text"/>
    <w:basedOn w:val="a0"/>
    <w:link w:val="af1"/>
    <w:semiHidden/>
    <w:rsid w:val="00B20AD6"/>
    <w:rPr>
      <w:szCs w:val="20"/>
    </w:rPr>
  </w:style>
  <w:style w:type="paragraph" w:styleId="11">
    <w:name w:val="toc 1"/>
    <w:basedOn w:val="a0"/>
    <w:next w:val="a0"/>
    <w:uiPriority w:val="39"/>
    <w:rsid w:val="008D26CF"/>
    <w:pPr>
      <w:spacing w:before="60" w:after="60"/>
      <w:jc w:val="left"/>
    </w:pPr>
    <w:rPr>
      <w:b/>
      <w:bCs/>
      <w:szCs w:val="20"/>
    </w:rPr>
  </w:style>
  <w:style w:type="character" w:customStyle="1" w:styleId="50">
    <w:name w:val="Заглавие 5 Знак"/>
    <w:link w:val="5"/>
    <w:rsid w:val="008D26CF"/>
    <w:rPr>
      <w:rFonts w:ascii="Cambria" w:hAnsi="Cambria"/>
      <w:color w:val="243F60"/>
      <w:szCs w:val="24"/>
      <w:lang w:val="bg-BG" w:eastAsia="bg-BG"/>
    </w:rPr>
  </w:style>
  <w:style w:type="character" w:customStyle="1" w:styleId="60">
    <w:name w:val="Заглавие 6 Знак"/>
    <w:link w:val="6"/>
    <w:rsid w:val="008D26CF"/>
    <w:rPr>
      <w:rFonts w:ascii="Cambria" w:hAnsi="Cambria"/>
      <w:i/>
      <w:iCs/>
      <w:color w:val="243F60"/>
      <w:szCs w:val="24"/>
      <w:lang w:val="bg-BG" w:eastAsia="bg-BG"/>
    </w:rPr>
  </w:style>
  <w:style w:type="character" w:customStyle="1" w:styleId="70">
    <w:name w:val="Заглавие 7 Знак"/>
    <w:link w:val="7"/>
    <w:rsid w:val="008D26CF"/>
    <w:rPr>
      <w:rFonts w:ascii="Cambria" w:hAnsi="Cambria"/>
      <w:i/>
      <w:iCs/>
      <w:color w:val="404040"/>
      <w:szCs w:val="24"/>
      <w:lang w:val="bg-BG" w:eastAsia="bg-BG"/>
    </w:rPr>
  </w:style>
  <w:style w:type="character" w:customStyle="1" w:styleId="80">
    <w:name w:val="Заглавие 8 Знак"/>
    <w:link w:val="8"/>
    <w:rsid w:val="008D26CF"/>
    <w:rPr>
      <w:rFonts w:ascii="Cambria" w:hAnsi="Cambria"/>
      <w:color w:val="404040"/>
      <w:lang w:val="bg-BG" w:eastAsia="bg-BG"/>
    </w:rPr>
  </w:style>
  <w:style w:type="character" w:customStyle="1" w:styleId="90">
    <w:name w:val="Заглавие 9 Знак"/>
    <w:link w:val="9"/>
    <w:rsid w:val="008D26CF"/>
    <w:rPr>
      <w:rFonts w:ascii="Cambria" w:hAnsi="Cambria"/>
      <w:i/>
      <w:iCs/>
      <w:color w:val="404040"/>
      <w:lang w:val="bg-BG" w:eastAsia="bg-BG"/>
    </w:rPr>
  </w:style>
  <w:style w:type="paragraph" w:customStyle="1" w:styleId="ProblemTitle">
    <w:name w:val="Problem Title"/>
    <w:basedOn w:val="a0"/>
    <w:link w:val="ProblemTitleChar"/>
    <w:qFormat/>
    <w:rsid w:val="00F55045"/>
    <w:pPr>
      <w:spacing w:after="120"/>
      <w:jc w:val="left"/>
    </w:pPr>
    <w:rPr>
      <w:b/>
    </w:rPr>
  </w:style>
  <w:style w:type="character" w:customStyle="1" w:styleId="af1">
    <w:name w:val="Текст на коментар Знак"/>
    <w:link w:val="af0"/>
    <w:semiHidden/>
    <w:rsid w:val="008D26CF"/>
    <w:rPr>
      <w:rFonts w:ascii="Verdana" w:hAnsi="Verdana"/>
      <w:lang w:val="bg-BG" w:eastAsia="bg-BG"/>
    </w:rPr>
  </w:style>
  <w:style w:type="paragraph" w:styleId="af2">
    <w:name w:val="TOC Heading"/>
    <w:basedOn w:val="1"/>
    <w:next w:val="a0"/>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
    <w:name w:val="HTML Preformatted"/>
    <w:basedOn w:val="a0"/>
    <w:link w:val="HTML0"/>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0">
    <w:name w:val="HTML стандартен Знак"/>
    <w:link w:val="HTML"/>
    <w:rsid w:val="008D26CF"/>
    <w:rPr>
      <w:rFonts w:ascii="Courier New" w:hAnsi="Courier New" w:cs="Courier New"/>
      <w:lang w:val="bg-BG" w:eastAsia="bg-BG"/>
    </w:rPr>
  </w:style>
  <w:style w:type="paragraph" w:styleId="af3">
    <w:name w:val="Revision"/>
    <w:hidden/>
    <w:semiHidden/>
    <w:rsid w:val="008D26CF"/>
    <w:rPr>
      <w:rFonts w:ascii="Verdana" w:hAnsi="Verdana"/>
      <w:szCs w:val="24"/>
      <w:lang w:val="bg-BG" w:eastAsia="bg-BG"/>
    </w:rPr>
  </w:style>
  <w:style w:type="paragraph" w:styleId="af4">
    <w:name w:val="footnote text"/>
    <w:basedOn w:val="a0"/>
    <w:link w:val="af5"/>
    <w:rsid w:val="008D26CF"/>
    <w:pPr>
      <w:suppressLineNumbers/>
      <w:suppressAutoHyphens/>
      <w:ind w:left="283" w:hanging="283"/>
    </w:pPr>
    <w:rPr>
      <w:szCs w:val="20"/>
      <w:lang w:eastAsia="ar-SA"/>
    </w:rPr>
  </w:style>
  <w:style w:type="character" w:customStyle="1" w:styleId="af5">
    <w:name w:val="Текст под линия Знак"/>
    <w:link w:val="af4"/>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21">
    <w:name w:val="toc 2"/>
    <w:basedOn w:val="a0"/>
    <w:next w:val="a0"/>
    <w:autoRedefine/>
    <w:uiPriority w:val="39"/>
    <w:rsid w:val="008D26CF"/>
    <w:pPr>
      <w:spacing w:before="60" w:after="60"/>
      <w:ind w:left="198"/>
    </w:pPr>
    <w:rPr>
      <w:sz w:val="18"/>
    </w:rPr>
  </w:style>
  <w:style w:type="paragraph" w:styleId="31">
    <w:name w:val="toc 3"/>
    <w:basedOn w:val="a0"/>
    <w:next w:val="a0"/>
    <w:autoRedefine/>
    <w:uiPriority w:val="39"/>
    <w:rsid w:val="008D26CF"/>
    <w:pPr>
      <w:spacing w:before="0"/>
      <w:ind w:left="403"/>
    </w:pPr>
    <w:rPr>
      <w:sz w:val="16"/>
    </w:rPr>
  </w:style>
  <w:style w:type="paragraph" w:styleId="41">
    <w:name w:val="toc 4"/>
    <w:basedOn w:val="a0"/>
    <w:next w:val="a0"/>
    <w:autoRedefine/>
    <w:uiPriority w:val="39"/>
    <w:rsid w:val="008D26CF"/>
    <w:pPr>
      <w:spacing w:before="0"/>
      <w:ind w:left="601"/>
    </w:pPr>
    <w:rPr>
      <w:sz w:val="16"/>
    </w:rPr>
  </w:style>
  <w:style w:type="paragraph" w:styleId="af6">
    <w:name w:val="Normal (Web)"/>
    <w:basedOn w:val="a0"/>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a2"/>
    <w:next w:val="a9"/>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9"/>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0"/>
    <w:uiPriority w:val="34"/>
    <w:qFormat/>
    <w:rsid w:val="008D26CF"/>
    <w:pPr>
      <w:ind w:left="708"/>
    </w:pPr>
  </w:style>
  <w:style w:type="paragraph" w:styleId="51">
    <w:name w:val="toc 5"/>
    <w:basedOn w:val="a0"/>
    <w:next w:val="a0"/>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61">
    <w:name w:val="toc 6"/>
    <w:basedOn w:val="a0"/>
    <w:next w:val="a0"/>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71">
    <w:name w:val="toc 7"/>
    <w:basedOn w:val="a0"/>
    <w:next w:val="a0"/>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81">
    <w:name w:val="toc 8"/>
    <w:basedOn w:val="a0"/>
    <w:next w:val="a0"/>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91">
    <w:name w:val="toc 9"/>
    <w:basedOn w:val="a0"/>
    <w:next w:val="a0"/>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af8">
    <w:name w:val="No Spacing"/>
    <w:uiPriority w:val="1"/>
    <w:qFormat/>
    <w:rsid w:val="002A6372"/>
    <w:pPr>
      <w:jc w:val="both"/>
    </w:pPr>
    <w:rPr>
      <w:rFonts w:ascii="Verdana" w:hAnsi="Verdana"/>
      <w:szCs w:val="24"/>
      <w:lang w:val="bg-BG" w:eastAsia="bg-BG"/>
    </w:rPr>
  </w:style>
  <w:style w:type="character" w:styleId="HTML1">
    <w:name w:val="HTML Code"/>
    <w:rsid w:val="0072453D"/>
    <w:rPr>
      <w:rFonts w:ascii="Courier New" w:eastAsia="Times New Roman" w:hAnsi="Courier New" w:cs="Courier New"/>
      <w:sz w:val="20"/>
      <w:szCs w:val="20"/>
    </w:rPr>
  </w:style>
  <w:style w:type="paragraph" w:styleId="a">
    <w:name w:val="List Bullet"/>
    <w:basedOn w:val="a0"/>
    <w:rsid w:val="006A0658"/>
    <w:pPr>
      <w:numPr>
        <w:numId w:val="34"/>
      </w:numPr>
      <w:contextualSpacing/>
    </w:pPr>
    <w:rPr>
      <w:noProof/>
      <w:lang w:val="en-US"/>
    </w:rPr>
  </w:style>
  <w:style w:type="character" w:styleId="af9">
    <w:name w:val="Placeholder Text"/>
    <w:uiPriority w:val="99"/>
    <w:semiHidden/>
    <w:rsid w:val="006A0658"/>
    <w:rPr>
      <w:color w:val="808080"/>
    </w:rPr>
  </w:style>
  <w:style w:type="paragraph" w:styleId="afa">
    <w:name w:val="endnote text"/>
    <w:basedOn w:val="a0"/>
    <w:link w:val="afb"/>
    <w:rsid w:val="006A0658"/>
    <w:rPr>
      <w:szCs w:val="20"/>
    </w:rPr>
  </w:style>
  <w:style w:type="character" w:customStyle="1" w:styleId="afb">
    <w:name w:val="Текст на бележка в края Знак"/>
    <w:link w:val="afa"/>
    <w:rsid w:val="006A0658"/>
    <w:rPr>
      <w:rFonts w:ascii="Verdana" w:hAnsi="Verdana"/>
      <w:lang w:val="bg-BG" w:eastAsia="bg-BG"/>
    </w:rPr>
  </w:style>
  <w:style w:type="character" w:styleId="afc">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a3"/>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afd">
    <w:name w:val="footnote reference"/>
    <w:rsid w:val="006A0658"/>
    <w:rPr>
      <w:rFonts w:ascii="Verdana" w:hAnsi="Verdana"/>
      <w:vertAlign w:val="superscript"/>
    </w:rPr>
  </w:style>
  <w:style w:type="character" w:customStyle="1" w:styleId="a5">
    <w:name w:val="План на документа Знак"/>
    <w:link w:val="a4"/>
    <w:semiHidden/>
    <w:rsid w:val="006A0658"/>
    <w:rPr>
      <w:rFonts w:ascii="Tahoma" w:hAnsi="Tahoma" w:cs="Tahoma"/>
      <w:shd w:val="clear" w:color="auto" w:fill="000080"/>
      <w:lang w:val="bg-BG" w:eastAsia="bg-BG"/>
    </w:rPr>
  </w:style>
  <w:style w:type="character" w:customStyle="1" w:styleId="ad">
    <w:name w:val="Изнесен текст Знак"/>
    <w:link w:val="ac"/>
    <w:semiHidden/>
    <w:rsid w:val="006A0658"/>
    <w:rPr>
      <w:rFonts w:ascii="Tahoma" w:hAnsi="Tahoma" w:cs="Tahoma"/>
      <w:sz w:val="16"/>
      <w:szCs w:val="16"/>
      <w:lang w:val="bg-BG" w:eastAsia="bg-BG"/>
    </w:rPr>
  </w:style>
  <w:style w:type="character" w:customStyle="1" w:styleId="a8">
    <w:name w:val="Долен колонтитул Знак"/>
    <w:link w:val="a7"/>
    <w:rsid w:val="006A0658"/>
    <w:rPr>
      <w:rFonts w:ascii="Verdana" w:hAnsi="Verdana"/>
      <w:szCs w:val="24"/>
      <w:lang w:val="bg-BG" w:eastAsia="bg-BG"/>
    </w:rPr>
  </w:style>
  <w:style w:type="character" w:customStyle="1" w:styleId="ab">
    <w:name w:val="Горен колонтитул Знак"/>
    <w:link w:val="aa"/>
    <w:rsid w:val="006A0658"/>
    <w:rPr>
      <w:rFonts w:ascii="Verdana" w:hAnsi="Verdana"/>
      <w:szCs w:val="24"/>
      <w:lang w:val="bg-BG" w:eastAsia="bg-BG"/>
    </w:rPr>
  </w:style>
  <w:style w:type="character" w:styleId="afe">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a1"/>
    <w:link w:val="ProblemTitle"/>
    <w:rsid w:val="00F55045"/>
    <w:rPr>
      <w:rFonts w:ascii="Verdana" w:hAnsi="Verdana"/>
      <w:b/>
      <w:szCs w:val="24"/>
      <w:lang w:val="bg-BG" w:eastAsia="bg-BG"/>
    </w:rPr>
  </w:style>
  <w:style w:type="character" w:customStyle="1" w:styleId="apple-converted-space">
    <w:name w:val="apple-converted-space"/>
    <w:basedOn w:val="a1"/>
    <w:rsid w:val="00813377"/>
  </w:style>
  <w:style w:type="character" w:customStyle="1" w:styleId="yiv1359211310apple-tab-span">
    <w:name w:val="yiv1359211310apple-tab-span"/>
    <w:basedOn w:val="a1"/>
    <w:rsid w:val="00226F1D"/>
  </w:style>
  <w:style w:type="character" w:customStyle="1" w:styleId="yshortcuts">
    <w:name w:val="yshortcuts"/>
    <w:basedOn w:val="a1"/>
    <w:rsid w:val="00EC4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86121253">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82925964">
      <w:bodyDiv w:val="1"/>
      <w:marLeft w:val="0"/>
      <w:marRight w:val="0"/>
      <w:marTop w:val="0"/>
      <w:marBottom w:val="0"/>
      <w:divBdr>
        <w:top w:val="none" w:sz="0" w:space="0" w:color="auto"/>
        <w:left w:val="none" w:sz="0" w:space="0" w:color="auto"/>
        <w:bottom w:val="none" w:sz="0" w:space="0" w:color="auto"/>
        <w:right w:val="none" w:sz="0" w:space="0" w:color="auto"/>
      </w:divBdr>
      <w:divsChild>
        <w:div w:id="1932929618">
          <w:marLeft w:val="0"/>
          <w:marRight w:val="0"/>
          <w:marTop w:val="0"/>
          <w:marBottom w:val="0"/>
          <w:divBdr>
            <w:top w:val="none" w:sz="0" w:space="0" w:color="auto"/>
            <w:left w:val="none" w:sz="0" w:space="0" w:color="auto"/>
            <w:bottom w:val="none" w:sz="0" w:space="0" w:color="auto"/>
            <w:right w:val="none" w:sz="0" w:space="0" w:color="auto"/>
          </w:divBdr>
          <w:divsChild>
            <w:div w:id="2081560084">
              <w:marLeft w:val="0"/>
              <w:marRight w:val="0"/>
              <w:marTop w:val="0"/>
              <w:marBottom w:val="0"/>
              <w:divBdr>
                <w:top w:val="none" w:sz="0" w:space="0" w:color="auto"/>
                <w:left w:val="none" w:sz="0" w:space="0" w:color="auto"/>
                <w:bottom w:val="none" w:sz="0" w:space="0" w:color="auto"/>
                <w:right w:val="none" w:sz="0" w:space="0" w:color="auto"/>
              </w:divBdr>
            </w:div>
            <w:div w:id="361827520">
              <w:marLeft w:val="0"/>
              <w:marRight w:val="0"/>
              <w:marTop w:val="0"/>
              <w:marBottom w:val="0"/>
              <w:divBdr>
                <w:top w:val="none" w:sz="0" w:space="0" w:color="auto"/>
                <w:left w:val="none" w:sz="0" w:space="0" w:color="auto"/>
                <w:bottom w:val="none" w:sz="0" w:space="0" w:color="auto"/>
                <w:right w:val="none" w:sz="0" w:space="0" w:color="auto"/>
              </w:divBdr>
            </w:div>
            <w:div w:id="841622935">
              <w:marLeft w:val="0"/>
              <w:marRight w:val="0"/>
              <w:marTop w:val="0"/>
              <w:marBottom w:val="0"/>
              <w:divBdr>
                <w:top w:val="none" w:sz="0" w:space="0" w:color="auto"/>
                <w:left w:val="none" w:sz="0" w:space="0" w:color="auto"/>
                <w:bottom w:val="none" w:sz="0" w:space="0" w:color="auto"/>
                <w:right w:val="none" w:sz="0" w:space="0" w:color="auto"/>
              </w:divBdr>
            </w:div>
            <w:div w:id="940381762">
              <w:marLeft w:val="0"/>
              <w:marRight w:val="0"/>
              <w:marTop w:val="0"/>
              <w:marBottom w:val="0"/>
              <w:divBdr>
                <w:top w:val="none" w:sz="0" w:space="0" w:color="auto"/>
                <w:left w:val="none" w:sz="0" w:space="0" w:color="auto"/>
                <w:bottom w:val="none" w:sz="0" w:space="0" w:color="auto"/>
                <w:right w:val="none" w:sz="0" w:space="0" w:color="auto"/>
              </w:divBdr>
            </w:div>
            <w:div w:id="1883204667">
              <w:marLeft w:val="0"/>
              <w:marRight w:val="0"/>
              <w:marTop w:val="0"/>
              <w:marBottom w:val="0"/>
              <w:divBdr>
                <w:top w:val="none" w:sz="0" w:space="0" w:color="auto"/>
                <w:left w:val="none" w:sz="0" w:space="0" w:color="auto"/>
                <w:bottom w:val="none" w:sz="0" w:space="0" w:color="auto"/>
                <w:right w:val="none" w:sz="0" w:space="0" w:color="auto"/>
              </w:divBdr>
            </w:div>
            <w:div w:id="874345607">
              <w:marLeft w:val="0"/>
              <w:marRight w:val="0"/>
              <w:marTop w:val="0"/>
              <w:marBottom w:val="0"/>
              <w:divBdr>
                <w:top w:val="none" w:sz="0" w:space="0" w:color="auto"/>
                <w:left w:val="none" w:sz="0" w:space="0" w:color="auto"/>
                <w:bottom w:val="none" w:sz="0" w:space="0" w:color="auto"/>
                <w:right w:val="none" w:sz="0" w:space="0" w:color="auto"/>
              </w:divBdr>
            </w:div>
            <w:div w:id="2146005904">
              <w:marLeft w:val="0"/>
              <w:marRight w:val="0"/>
              <w:marTop w:val="0"/>
              <w:marBottom w:val="0"/>
              <w:divBdr>
                <w:top w:val="none" w:sz="0" w:space="0" w:color="auto"/>
                <w:left w:val="none" w:sz="0" w:space="0" w:color="auto"/>
                <w:bottom w:val="none" w:sz="0" w:space="0" w:color="auto"/>
                <w:right w:val="none" w:sz="0" w:space="0" w:color="auto"/>
              </w:divBdr>
            </w:div>
            <w:div w:id="71973742">
              <w:marLeft w:val="0"/>
              <w:marRight w:val="0"/>
              <w:marTop w:val="0"/>
              <w:marBottom w:val="0"/>
              <w:divBdr>
                <w:top w:val="none" w:sz="0" w:space="0" w:color="auto"/>
                <w:left w:val="none" w:sz="0" w:space="0" w:color="auto"/>
                <w:bottom w:val="none" w:sz="0" w:space="0" w:color="auto"/>
                <w:right w:val="none" w:sz="0" w:space="0" w:color="auto"/>
              </w:divBdr>
            </w:div>
            <w:div w:id="83306050">
              <w:marLeft w:val="0"/>
              <w:marRight w:val="0"/>
              <w:marTop w:val="0"/>
              <w:marBottom w:val="0"/>
              <w:divBdr>
                <w:top w:val="none" w:sz="0" w:space="0" w:color="auto"/>
                <w:left w:val="none" w:sz="0" w:space="0" w:color="auto"/>
                <w:bottom w:val="none" w:sz="0" w:space="0" w:color="auto"/>
                <w:right w:val="none" w:sz="0" w:space="0" w:color="auto"/>
              </w:divBdr>
            </w:div>
            <w:div w:id="1246182066">
              <w:marLeft w:val="0"/>
              <w:marRight w:val="0"/>
              <w:marTop w:val="0"/>
              <w:marBottom w:val="0"/>
              <w:divBdr>
                <w:top w:val="none" w:sz="0" w:space="0" w:color="auto"/>
                <w:left w:val="none" w:sz="0" w:space="0" w:color="auto"/>
                <w:bottom w:val="none" w:sz="0" w:space="0" w:color="auto"/>
                <w:right w:val="none" w:sz="0" w:space="0" w:color="auto"/>
              </w:divBdr>
            </w:div>
            <w:div w:id="1457144268">
              <w:marLeft w:val="0"/>
              <w:marRight w:val="0"/>
              <w:marTop w:val="0"/>
              <w:marBottom w:val="0"/>
              <w:divBdr>
                <w:top w:val="none" w:sz="0" w:space="0" w:color="auto"/>
                <w:left w:val="none" w:sz="0" w:space="0" w:color="auto"/>
                <w:bottom w:val="none" w:sz="0" w:space="0" w:color="auto"/>
                <w:right w:val="none" w:sz="0" w:space="0" w:color="auto"/>
              </w:divBdr>
            </w:div>
            <w:div w:id="1323465462">
              <w:marLeft w:val="0"/>
              <w:marRight w:val="0"/>
              <w:marTop w:val="0"/>
              <w:marBottom w:val="0"/>
              <w:divBdr>
                <w:top w:val="none" w:sz="0" w:space="0" w:color="auto"/>
                <w:left w:val="none" w:sz="0" w:space="0" w:color="auto"/>
                <w:bottom w:val="none" w:sz="0" w:space="0" w:color="auto"/>
                <w:right w:val="none" w:sz="0" w:space="0" w:color="auto"/>
              </w:divBdr>
            </w:div>
            <w:div w:id="1755931914">
              <w:marLeft w:val="0"/>
              <w:marRight w:val="0"/>
              <w:marTop w:val="0"/>
              <w:marBottom w:val="0"/>
              <w:divBdr>
                <w:top w:val="none" w:sz="0" w:space="0" w:color="auto"/>
                <w:left w:val="none" w:sz="0" w:space="0" w:color="auto"/>
                <w:bottom w:val="none" w:sz="0" w:space="0" w:color="auto"/>
                <w:right w:val="none" w:sz="0" w:space="0" w:color="auto"/>
              </w:divBdr>
            </w:div>
            <w:div w:id="1582719417">
              <w:marLeft w:val="0"/>
              <w:marRight w:val="0"/>
              <w:marTop w:val="0"/>
              <w:marBottom w:val="0"/>
              <w:divBdr>
                <w:top w:val="none" w:sz="0" w:space="0" w:color="auto"/>
                <w:left w:val="none" w:sz="0" w:space="0" w:color="auto"/>
                <w:bottom w:val="none" w:sz="0" w:space="0" w:color="auto"/>
                <w:right w:val="none" w:sz="0" w:space="0" w:color="auto"/>
              </w:divBdr>
            </w:div>
            <w:div w:id="512493053">
              <w:marLeft w:val="0"/>
              <w:marRight w:val="0"/>
              <w:marTop w:val="0"/>
              <w:marBottom w:val="0"/>
              <w:divBdr>
                <w:top w:val="none" w:sz="0" w:space="0" w:color="auto"/>
                <w:left w:val="none" w:sz="0" w:space="0" w:color="auto"/>
                <w:bottom w:val="none" w:sz="0" w:space="0" w:color="auto"/>
                <w:right w:val="none" w:sz="0" w:space="0" w:color="auto"/>
              </w:divBdr>
            </w:div>
            <w:div w:id="926306632">
              <w:marLeft w:val="0"/>
              <w:marRight w:val="0"/>
              <w:marTop w:val="0"/>
              <w:marBottom w:val="0"/>
              <w:divBdr>
                <w:top w:val="none" w:sz="0" w:space="0" w:color="auto"/>
                <w:left w:val="none" w:sz="0" w:space="0" w:color="auto"/>
                <w:bottom w:val="none" w:sz="0" w:space="0" w:color="auto"/>
                <w:right w:val="none" w:sz="0" w:space="0" w:color="auto"/>
              </w:divBdr>
            </w:div>
            <w:div w:id="1167285001">
              <w:marLeft w:val="0"/>
              <w:marRight w:val="0"/>
              <w:marTop w:val="0"/>
              <w:marBottom w:val="0"/>
              <w:divBdr>
                <w:top w:val="none" w:sz="0" w:space="0" w:color="auto"/>
                <w:left w:val="none" w:sz="0" w:space="0" w:color="auto"/>
                <w:bottom w:val="none" w:sz="0" w:space="0" w:color="auto"/>
                <w:right w:val="none" w:sz="0" w:space="0" w:color="auto"/>
              </w:divBdr>
            </w:div>
            <w:div w:id="104542865">
              <w:marLeft w:val="0"/>
              <w:marRight w:val="0"/>
              <w:marTop w:val="0"/>
              <w:marBottom w:val="0"/>
              <w:divBdr>
                <w:top w:val="none" w:sz="0" w:space="0" w:color="auto"/>
                <w:left w:val="none" w:sz="0" w:space="0" w:color="auto"/>
                <w:bottom w:val="none" w:sz="0" w:space="0" w:color="auto"/>
                <w:right w:val="none" w:sz="0" w:space="0" w:color="auto"/>
              </w:divBdr>
            </w:div>
            <w:div w:id="32653563">
              <w:marLeft w:val="0"/>
              <w:marRight w:val="0"/>
              <w:marTop w:val="0"/>
              <w:marBottom w:val="0"/>
              <w:divBdr>
                <w:top w:val="none" w:sz="0" w:space="0" w:color="auto"/>
                <w:left w:val="none" w:sz="0" w:space="0" w:color="auto"/>
                <w:bottom w:val="none" w:sz="0" w:space="0" w:color="auto"/>
                <w:right w:val="none" w:sz="0" w:space="0" w:color="auto"/>
              </w:divBdr>
            </w:div>
            <w:div w:id="1950775898">
              <w:marLeft w:val="0"/>
              <w:marRight w:val="0"/>
              <w:marTop w:val="0"/>
              <w:marBottom w:val="0"/>
              <w:divBdr>
                <w:top w:val="none" w:sz="0" w:space="0" w:color="auto"/>
                <w:left w:val="none" w:sz="0" w:space="0" w:color="auto"/>
                <w:bottom w:val="none" w:sz="0" w:space="0" w:color="auto"/>
                <w:right w:val="none" w:sz="0" w:space="0" w:color="auto"/>
              </w:divBdr>
            </w:div>
            <w:div w:id="79258733">
              <w:marLeft w:val="0"/>
              <w:marRight w:val="0"/>
              <w:marTop w:val="0"/>
              <w:marBottom w:val="0"/>
              <w:divBdr>
                <w:top w:val="none" w:sz="0" w:space="0" w:color="auto"/>
                <w:left w:val="none" w:sz="0" w:space="0" w:color="auto"/>
                <w:bottom w:val="none" w:sz="0" w:space="0" w:color="auto"/>
                <w:right w:val="none" w:sz="0" w:space="0" w:color="auto"/>
              </w:divBdr>
            </w:div>
            <w:div w:id="1230310624">
              <w:marLeft w:val="0"/>
              <w:marRight w:val="0"/>
              <w:marTop w:val="0"/>
              <w:marBottom w:val="0"/>
              <w:divBdr>
                <w:top w:val="none" w:sz="0" w:space="0" w:color="auto"/>
                <w:left w:val="none" w:sz="0" w:space="0" w:color="auto"/>
                <w:bottom w:val="none" w:sz="0" w:space="0" w:color="auto"/>
                <w:right w:val="none" w:sz="0" w:space="0" w:color="auto"/>
              </w:divBdr>
            </w:div>
            <w:div w:id="2039350359">
              <w:marLeft w:val="0"/>
              <w:marRight w:val="0"/>
              <w:marTop w:val="0"/>
              <w:marBottom w:val="0"/>
              <w:divBdr>
                <w:top w:val="none" w:sz="0" w:space="0" w:color="auto"/>
                <w:left w:val="none" w:sz="0" w:space="0" w:color="auto"/>
                <w:bottom w:val="none" w:sz="0" w:space="0" w:color="auto"/>
                <w:right w:val="none" w:sz="0" w:space="0" w:color="auto"/>
              </w:divBdr>
            </w:div>
            <w:div w:id="311183875">
              <w:marLeft w:val="0"/>
              <w:marRight w:val="0"/>
              <w:marTop w:val="0"/>
              <w:marBottom w:val="0"/>
              <w:divBdr>
                <w:top w:val="none" w:sz="0" w:space="0" w:color="auto"/>
                <w:left w:val="none" w:sz="0" w:space="0" w:color="auto"/>
                <w:bottom w:val="none" w:sz="0" w:space="0" w:color="auto"/>
                <w:right w:val="none" w:sz="0" w:space="0" w:color="auto"/>
              </w:divBdr>
            </w:div>
            <w:div w:id="1994212288">
              <w:marLeft w:val="0"/>
              <w:marRight w:val="0"/>
              <w:marTop w:val="0"/>
              <w:marBottom w:val="0"/>
              <w:divBdr>
                <w:top w:val="none" w:sz="0" w:space="0" w:color="auto"/>
                <w:left w:val="none" w:sz="0" w:space="0" w:color="auto"/>
                <w:bottom w:val="none" w:sz="0" w:space="0" w:color="auto"/>
                <w:right w:val="none" w:sz="0" w:space="0" w:color="auto"/>
              </w:divBdr>
            </w:div>
            <w:div w:id="889028087">
              <w:marLeft w:val="0"/>
              <w:marRight w:val="0"/>
              <w:marTop w:val="0"/>
              <w:marBottom w:val="0"/>
              <w:divBdr>
                <w:top w:val="none" w:sz="0" w:space="0" w:color="auto"/>
                <w:left w:val="none" w:sz="0" w:space="0" w:color="auto"/>
                <w:bottom w:val="none" w:sz="0" w:space="0" w:color="auto"/>
                <w:right w:val="none" w:sz="0" w:space="0" w:color="auto"/>
              </w:divBdr>
            </w:div>
            <w:div w:id="699741265">
              <w:marLeft w:val="0"/>
              <w:marRight w:val="0"/>
              <w:marTop w:val="0"/>
              <w:marBottom w:val="0"/>
              <w:divBdr>
                <w:top w:val="none" w:sz="0" w:space="0" w:color="auto"/>
                <w:left w:val="none" w:sz="0" w:space="0" w:color="auto"/>
                <w:bottom w:val="none" w:sz="0" w:space="0" w:color="auto"/>
                <w:right w:val="none" w:sz="0" w:space="0" w:color="auto"/>
              </w:divBdr>
            </w:div>
            <w:div w:id="366684566">
              <w:marLeft w:val="0"/>
              <w:marRight w:val="0"/>
              <w:marTop w:val="0"/>
              <w:marBottom w:val="0"/>
              <w:divBdr>
                <w:top w:val="none" w:sz="0" w:space="0" w:color="auto"/>
                <w:left w:val="none" w:sz="0" w:space="0" w:color="auto"/>
                <w:bottom w:val="none" w:sz="0" w:space="0" w:color="auto"/>
                <w:right w:val="none" w:sz="0" w:space="0" w:color="auto"/>
              </w:divBdr>
            </w:div>
            <w:div w:id="1682663217">
              <w:marLeft w:val="0"/>
              <w:marRight w:val="0"/>
              <w:marTop w:val="0"/>
              <w:marBottom w:val="0"/>
              <w:divBdr>
                <w:top w:val="none" w:sz="0" w:space="0" w:color="auto"/>
                <w:left w:val="none" w:sz="0" w:space="0" w:color="auto"/>
                <w:bottom w:val="none" w:sz="0" w:space="0" w:color="auto"/>
                <w:right w:val="none" w:sz="0" w:space="0" w:color="auto"/>
              </w:divBdr>
            </w:div>
            <w:div w:id="1804541509">
              <w:marLeft w:val="0"/>
              <w:marRight w:val="0"/>
              <w:marTop w:val="0"/>
              <w:marBottom w:val="0"/>
              <w:divBdr>
                <w:top w:val="none" w:sz="0" w:space="0" w:color="auto"/>
                <w:left w:val="none" w:sz="0" w:space="0" w:color="auto"/>
                <w:bottom w:val="none" w:sz="0" w:space="0" w:color="auto"/>
                <w:right w:val="none" w:sz="0" w:space="0" w:color="auto"/>
              </w:divBdr>
            </w:div>
            <w:div w:id="1174998872">
              <w:marLeft w:val="0"/>
              <w:marRight w:val="0"/>
              <w:marTop w:val="0"/>
              <w:marBottom w:val="0"/>
              <w:divBdr>
                <w:top w:val="none" w:sz="0" w:space="0" w:color="auto"/>
                <w:left w:val="none" w:sz="0" w:space="0" w:color="auto"/>
                <w:bottom w:val="none" w:sz="0" w:space="0" w:color="auto"/>
                <w:right w:val="none" w:sz="0" w:space="0" w:color="auto"/>
              </w:divBdr>
            </w:div>
            <w:div w:id="859978683">
              <w:marLeft w:val="0"/>
              <w:marRight w:val="0"/>
              <w:marTop w:val="0"/>
              <w:marBottom w:val="0"/>
              <w:divBdr>
                <w:top w:val="none" w:sz="0" w:space="0" w:color="auto"/>
                <w:left w:val="none" w:sz="0" w:space="0" w:color="auto"/>
                <w:bottom w:val="none" w:sz="0" w:space="0" w:color="auto"/>
                <w:right w:val="none" w:sz="0" w:space="0" w:color="auto"/>
              </w:divBdr>
            </w:div>
            <w:div w:id="2134902150">
              <w:marLeft w:val="0"/>
              <w:marRight w:val="0"/>
              <w:marTop w:val="0"/>
              <w:marBottom w:val="0"/>
              <w:divBdr>
                <w:top w:val="none" w:sz="0" w:space="0" w:color="auto"/>
                <w:left w:val="none" w:sz="0" w:space="0" w:color="auto"/>
                <w:bottom w:val="none" w:sz="0" w:space="0" w:color="auto"/>
                <w:right w:val="none" w:sz="0" w:space="0" w:color="auto"/>
              </w:divBdr>
            </w:div>
            <w:div w:id="1906914597">
              <w:marLeft w:val="0"/>
              <w:marRight w:val="0"/>
              <w:marTop w:val="0"/>
              <w:marBottom w:val="0"/>
              <w:divBdr>
                <w:top w:val="none" w:sz="0" w:space="0" w:color="auto"/>
                <w:left w:val="none" w:sz="0" w:space="0" w:color="auto"/>
                <w:bottom w:val="none" w:sz="0" w:space="0" w:color="auto"/>
                <w:right w:val="none" w:sz="0" w:space="0" w:color="auto"/>
              </w:divBdr>
            </w:div>
            <w:div w:id="1998070509">
              <w:marLeft w:val="0"/>
              <w:marRight w:val="0"/>
              <w:marTop w:val="0"/>
              <w:marBottom w:val="0"/>
              <w:divBdr>
                <w:top w:val="none" w:sz="0" w:space="0" w:color="auto"/>
                <w:left w:val="none" w:sz="0" w:space="0" w:color="auto"/>
                <w:bottom w:val="none" w:sz="0" w:space="0" w:color="auto"/>
                <w:right w:val="none" w:sz="0" w:space="0" w:color="auto"/>
              </w:divBdr>
            </w:div>
            <w:div w:id="1801458029">
              <w:marLeft w:val="0"/>
              <w:marRight w:val="0"/>
              <w:marTop w:val="0"/>
              <w:marBottom w:val="0"/>
              <w:divBdr>
                <w:top w:val="none" w:sz="0" w:space="0" w:color="auto"/>
                <w:left w:val="none" w:sz="0" w:space="0" w:color="auto"/>
                <w:bottom w:val="none" w:sz="0" w:space="0" w:color="auto"/>
                <w:right w:val="none" w:sz="0" w:space="0" w:color="auto"/>
              </w:divBdr>
            </w:div>
            <w:div w:id="246623165">
              <w:marLeft w:val="0"/>
              <w:marRight w:val="0"/>
              <w:marTop w:val="0"/>
              <w:marBottom w:val="0"/>
              <w:divBdr>
                <w:top w:val="none" w:sz="0" w:space="0" w:color="auto"/>
                <w:left w:val="none" w:sz="0" w:space="0" w:color="auto"/>
                <w:bottom w:val="none" w:sz="0" w:space="0" w:color="auto"/>
                <w:right w:val="none" w:sz="0" w:space="0" w:color="auto"/>
              </w:divBdr>
            </w:div>
            <w:div w:id="350035349">
              <w:marLeft w:val="0"/>
              <w:marRight w:val="0"/>
              <w:marTop w:val="0"/>
              <w:marBottom w:val="0"/>
              <w:divBdr>
                <w:top w:val="none" w:sz="0" w:space="0" w:color="auto"/>
                <w:left w:val="none" w:sz="0" w:space="0" w:color="auto"/>
                <w:bottom w:val="none" w:sz="0" w:space="0" w:color="auto"/>
                <w:right w:val="none" w:sz="0" w:space="0" w:color="auto"/>
              </w:divBdr>
            </w:div>
            <w:div w:id="1861699346">
              <w:marLeft w:val="0"/>
              <w:marRight w:val="0"/>
              <w:marTop w:val="0"/>
              <w:marBottom w:val="0"/>
              <w:divBdr>
                <w:top w:val="none" w:sz="0" w:space="0" w:color="auto"/>
                <w:left w:val="none" w:sz="0" w:space="0" w:color="auto"/>
                <w:bottom w:val="none" w:sz="0" w:space="0" w:color="auto"/>
                <w:right w:val="none" w:sz="0" w:space="0" w:color="auto"/>
              </w:divBdr>
            </w:div>
            <w:div w:id="717121445">
              <w:marLeft w:val="0"/>
              <w:marRight w:val="0"/>
              <w:marTop w:val="0"/>
              <w:marBottom w:val="0"/>
              <w:divBdr>
                <w:top w:val="none" w:sz="0" w:space="0" w:color="auto"/>
                <w:left w:val="none" w:sz="0" w:space="0" w:color="auto"/>
                <w:bottom w:val="none" w:sz="0" w:space="0" w:color="auto"/>
                <w:right w:val="none" w:sz="0" w:space="0" w:color="auto"/>
              </w:divBdr>
            </w:div>
            <w:div w:id="1152143126">
              <w:marLeft w:val="0"/>
              <w:marRight w:val="0"/>
              <w:marTop w:val="0"/>
              <w:marBottom w:val="0"/>
              <w:divBdr>
                <w:top w:val="none" w:sz="0" w:space="0" w:color="auto"/>
                <w:left w:val="none" w:sz="0" w:space="0" w:color="auto"/>
                <w:bottom w:val="none" w:sz="0" w:space="0" w:color="auto"/>
                <w:right w:val="none" w:sz="0" w:space="0" w:color="auto"/>
              </w:divBdr>
            </w:div>
            <w:div w:id="456994465">
              <w:marLeft w:val="0"/>
              <w:marRight w:val="0"/>
              <w:marTop w:val="0"/>
              <w:marBottom w:val="0"/>
              <w:divBdr>
                <w:top w:val="none" w:sz="0" w:space="0" w:color="auto"/>
                <w:left w:val="none" w:sz="0" w:space="0" w:color="auto"/>
                <w:bottom w:val="none" w:sz="0" w:space="0" w:color="auto"/>
                <w:right w:val="none" w:sz="0" w:space="0" w:color="auto"/>
              </w:divBdr>
            </w:div>
            <w:div w:id="1582912373">
              <w:marLeft w:val="0"/>
              <w:marRight w:val="0"/>
              <w:marTop w:val="0"/>
              <w:marBottom w:val="0"/>
              <w:divBdr>
                <w:top w:val="none" w:sz="0" w:space="0" w:color="auto"/>
                <w:left w:val="none" w:sz="0" w:space="0" w:color="auto"/>
                <w:bottom w:val="none" w:sz="0" w:space="0" w:color="auto"/>
                <w:right w:val="none" w:sz="0" w:space="0" w:color="auto"/>
              </w:divBdr>
            </w:div>
            <w:div w:id="1234706139">
              <w:marLeft w:val="0"/>
              <w:marRight w:val="0"/>
              <w:marTop w:val="0"/>
              <w:marBottom w:val="0"/>
              <w:divBdr>
                <w:top w:val="none" w:sz="0" w:space="0" w:color="auto"/>
                <w:left w:val="none" w:sz="0" w:space="0" w:color="auto"/>
                <w:bottom w:val="none" w:sz="0" w:space="0" w:color="auto"/>
                <w:right w:val="none" w:sz="0" w:space="0" w:color="auto"/>
              </w:divBdr>
            </w:div>
            <w:div w:id="1197307313">
              <w:marLeft w:val="0"/>
              <w:marRight w:val="0"/>
              <w:marTop w:val="0"/>
              <w:marBottom w:val="0"/>
              <w:divBdr>
                <w:top w:val="none" w:sz="0" w:space="0" w:color="auto"/>
                <w:left w:val="none" w:sz="0" w:space="0" w:color="auto"/>
                <w:bottom w:val="none" w:sz="0" w:space="0" w:color="auto"/>
                <w:right w:val="none" w:sz="0" w:space="0" w:color="auto"/>
              </w:divBdr>
            </w:div>
            <w:div w:id="621494382">
              <w:marLeft w:val="0"/>
              <w:marRight w:val="0"/>
              <w:marTop w:val="0"/>
              <w:marBottom w:val="0"/>
              <w:divBdr>
                <w:top w:val="none" w:sz="0" w:space="0" w:color="auto"/>
                <w:left w:val="none" w:sz="0" w:space="0" w:color="auto"/>
                <w:bottom w:val="none" w:sz="0" w:space="0" w:color="auto"/>
                <w:right w:val="none" w:sz="0" w:space="0" w:color="auto"/>
              </w:divBdr>
            </w:div>
            <w:div w:id="1624071192">
              <w:marLeft w:val="0"/>
              <w:marRight w:val="0"/>
              <w:marTop w:val="0"/>
              <w:marBottom w:val="0"/>
              <w:divBdr>
                <w:top w:val="none" w:sz="0" w:space="0" w:color="auto"/>
                <w:left w:val="none" w:sz="0" w:space="0" w:color="auto"/>
                <w:bottom w:val="none" w:sz="0" w:space="0" w:color="auto"/>
                <w:right w:val="none" w:sz="0" w:space="0" w:color="auto"/>
              </w:divBdr>
            </w:div>
            <w:div w:id="576942998">
              <w:marLeft w:val="0"/>
              <w:marRight w:val="0"/>
              <w:marTop w:val="0"/>
              <w:marBottom w:val="0"/>
              <w:divBdr>
                <w:top w:val="none" w:sz="0" w:space="0" w:color="auto"/>
                <w:left w:val="none" w:sz="0" w:space="0" w:color="auto"/>
                <w:bottom w:val="none" w:sz="0" w:space="0" w:color="auto"/>
                <w:right w:val="none" w:sz="0" w:space="0" w:color="auto"/>
              </w:divBdr>
            </w:div>
            <w:div w:id="2032415742">
              <w:marLeft w:val="0"/>
              <w:marRight w:val="0"/>
              <w:marTop w:val="0"/>
              <w:marBottom w:val="0"/>
              <w:divBdr>
                <w:top w:val="none" w:sz="0" w:space="0" w:color="auto"/>
                <w:left w:val="none" w:sz="0" w:space="0" w:color="auto"/>
                <w:bottom w:val="none" w:sz="0" w:space="0" w:color="auto"/>
                <w:right w:val="none" w:sz="0" w:space="0" w:color="auto"/>
              </w:divBdr>
            </w:div>
            <w:div w:id="778918470">
              <w:marLeft w:val="0"/>
              <w:marRight w:val="0"/>
              <w:marTop w:val="0"/>
              <w:marBottom w:val="0"/>
              <w:divBdr>
                <w:top w:val="none" w:sz="0" w:space="0" w:color="auto"/>
                <w:left w:val="none" w:sz="0" w:space="0" w:color="auto"/>
                <w:bottom w:val="none" w:sz="0" w:space="0" w:color="auto"/>
                <w:right w:val="none" w:sz="0" w:space="0" w:color="auto"/>
              </w:divBdr>
            </w:div>
            <w:div w:id="1464156963">
              <w:marLeft w:val="0"/>
              <w:marRight w:val="0"/>
              <w:marTop w:val="0"/>
              <w:marBottom w:val="0"/>
              <w:divBdr>
                <w:top w:val="none" w:sz="0" w:space="0" w:color="auto"/>
                <w:left w:val="none" w:sz="0" w:space="0" w:color="auto"/>
                <w:bottom w:val="none" w:sz="0" w:space="0" w:color="auto"/>
                <w:right w:val="none" w:sz="0" w:space="0" w:color="auto"/>
              </w:divBdr>
            </w:div>
            <w:div w:id="1155219224">
              <w:marLeft w:val="0"/>
              <w:marRight w:val="0"/>
              <w:marTop w:val="0"/>
              <w:marBottom w:val="0"/>
              <w:divBdr>
                <w:top w:val="none" w:sz="0" w:space="0" w:color="auto"/>
                <w:left w:val="none" w:sz="0" w:space="0" w:color="auto"/>
                <w:bottom w:val="none" w:sz="0" w:space="0" w:color="auto"/>
                <w:right w:val="none" w:sz="0" w:space="0" w:color="auto"/>
              </w:divBdr>
            </w:div>
            <w:div w:id="669912867">
              <w:marLeft w:val="0"/>
              <w:marRight w:val="0"/>
              <w:marTop w:val="0"/>
              <w:marBottom w:val="0"/>
              <w:divBdr>
                <w:top w:val="none" w:sz="0" w:space="0" w:color="auto"/>
                <w:left w:val="none" w:sz="0" w:space="0" w:color="auto"/>
                <w:bottom w:val="none" w:sz="0" w:space="0" w:color="auto"/>
                <w:right w:val="none" w:sz="0" w:space="0" w:color="auto"/>
              </w:divBdr>
            </w:div>
            <w:div w:id="1086877560">
              <w:marLeft w:val="0"/>
              <w:marRight w:val="0"/>
              <w:marTop w:val="0"/>
              <w:marBottom w:val="0"/>
              <w:divBdr>
                <w:top w:val="none" w:sz="0" w:space="0" w:color="auto"/>
                <w:left w:val="none" w:sz="0" w:space="0" w:color="auto"/>
                <w:bottom w:val="none" w:sz="0" w:space="0" w:color="auto"/>
                <w:right w:val="none" w:sz="0" w:space="0" w:color="auto"/>
              </w:divBdr>
            </w:div>
            <w:div w:id="1912276732">
              <w:marLeft w:val="0"/>
              <w:marRight w:val="0"/>
              <w:marTop w:val="0"/>
              <w:marBottom w:val="0"/>
              <w:divBdr>
                <w:top w:val="none" w:sz="0" w:space="0" w:color="auto"/>
                <w:left w:val="none" w:sz="0" w:space="0" w:color="auto"/>
                <w:bottom w:val="none" w:sz="0" w:space="0" w:color="auto"/>
                <w:right w:val="none" w:sz="0" w:space="0" w:color="auto"/>
              </w:divBdr>
            </w:div>
            <w:div w:id="2121365570">
              <w:marLeft w:val="0"/>
              <w:marRight w:val="0"/>
              <w:marTop w:val="0"/>
              <w:marBottom w:val="0"/>
              <w:divBdr>
                <w:top w:val="none" w:sz="0" w:space="0" w:color="auto"/>
                <w:left w:val="none" w:sz="0" w:space="0" w:color="auto"/>
                <w:bottom w:val="none" w:sz="0" w:space="0" w:color="auto"/>
                <w:right w:val="none" w:sz="0" w:space="0" w:color="auto"/>
              </w:divBdr>
            </w:div>
            <w:div w:id="426973140">
              <w:marLeft w:val="0"/>
              <w:marRight w:val="0"/>
              <w:marTop w:val="0"/>
              <w:marBottom w:val="0"/>
              <w:divBdr>
                <w:top w:val="none" w:sz="0" w:space="0" w:color="auto"/>
                <w:left w:val="none" w:sz="0" w:space="0" w:color="auto"/>
                <w:bottom w:val="none" w:sz="0" w:space="0" w:color="auto"/>
                <w:right w:val="none" w:sz="0" w:space="0" w:color="auto"/>
              </w:divBdr>
            </w:div>
            <w:div w:id="679812674">
              <w:marLeft w:val="0"/>
              <w:marRight w:val="0"/>
              <w:marTop w:val="0"/>
              <w:marBottom w:val="0"/>
              <w:divBdr>
                <w:top w:val="none" w:sz="0" w:space="0" w:color="auto"/>
                <w:left w:val="none" w:sz="0" w:space="0" w:color="auto"/>
                <w:bottom w:val="none" w:sz="0" w:space="0" w:color="auto"/>
                <w:right w:val="none" w:sz="0" w:space="0" w:color="auto"/>
              </w:divBdr>
            </w:div>
            <w:div w:id="1813063372">
              <w:marLeft w:val="0"/>
              <w:marRight w:val="0"/>
              <w:marTop w:val="0"/>
              <w:marBottom w:val="0"/>
              <w:divBdr>
                <w:top w:val="none" w:sz="0" w:space="0" w:color="auto"/>
                <w:left w:val="none" w:sz="0" w:space="0" w:color="auto"/>
                <w:bottom w:val="none" w:sz="0" w:space="0" w:color="auto"/>
                <w:right w:val="none" w:sz="0" w:space="0" w:color="auto"/>
              </w:divBdr>
            </w:div>
            <w:div w:id="50203506">
              <w:marLeft w:val="0"/>
              <w:marRight w:val="0"/>
              <w:marTop w:val="0"/>
              <w:marBottom w:val="0"/>
              <w:divBdr>
                <w:top w:val="none" w:sz="0" w:space="0" w:color="auto"/>
                <w:left w:val="none" w:sz="0" w:space="0" w:color="auto"/>
                <w:bottom w:val="none" w:sz="0" w:space="0" w:color="auto"/>
                <w:right w:val="none" w:sz="0" w:space="0" w:color="auto"/>
              </w:divBdr>
            </w:div>
            <w:div w:id="652879249">
              <w:marLeft w:val="0"/>
              <w:marRight w:val="0"/>
              <w:marTop w:val="0"/>
              <w:marBottom w:val="0"/>
              <w:divBdr>
                <w:top w:val="none" w:sz="0" w:space="0" w:color="auto"/>
                <w:left w:val="none" w:sz="0" w:space="0" w:color="auto"/>
                <w:bottom w:val="none" w:sz="0" w:space="0" w:color="auto"/>
                <w:right w:val="none" w:sz="0" w:space="0" w:color="auto"/>
              </w:divBdr>
            </w:div>
            <w:div w:id="1314604287">
              <w:marLeft w:val="0"/>
              <w:marRight w:val="0"/>
              <w:marTop w:val="0"/>
              <w:marBottom w:val="0"/>
              <w:divBdr>
                <w:top w:val="none" w:sz="0" w:space="0" w:color="auto"/>
                <w:left w:val="none" w:sz="0" w:space="0" w:color="auto"/>
                <w:bottom w:val="none" w:sz="0" w:space="0" w:color="auto"/>
                <w:right w:val="none" w:sz="0" w:space="0" w:color="auto"/>
              </w:divBdr>
            </w:div>
            <w:div w:id="1989943935">
              <w:marLeft w:val="0"/>
              <w:marRight w:val="0"/>
              <w:marTop w:val="0"/>
              <w:marBottom w:val="0"/>
              <w:divBdr>
                <w:top w:val="none" w:sz="0" w:space="0" w:color="auto"/>
                <w:left w:val="none" w:sz="0" w:space="0" w:color="auto"/>
                <w:bottom w:val="none" w:sz="0" w:space="0" w:color="auto"/>
                <w:right w:val="none" w:sz="0" w:space="0" w:color="auto"/>
              </w:divBdr>
            </w:div>
            <w:div w:id="1814324694">
              <w:marLeft w:val="0"/>
              <w:marRight w:val="0"/>
              <w:marTop w:val="0"/>
              <w:marBottom w:val="0"/>
              <w:divBdr>
                <w:top w:val="none" w:sz="0" w:space="0" w:color="auto"/>
                <w:left w:val="none" w:sz="0" w:space="0" w:color="auto"/>
                <w:bottom w:val="none" w:sz="0" w:space="0" w:color="auto"/>
                <w:right w:val="none" w:sz="0" w:space="0" w:color="auto"/>
              </w:divBdr>
            </w:div>
            <w:div w:id="1882400644">
              <w:marLeft w:val="0"/>
              <w:marRight w:val="0"/>
              <w:marTop w:val="0"/>
              <w:marBottom w:val="0"/>
              <w:divBdr>
                <w:top w:val="none" w:sz="0" w:space="0" w:color="auto"/>
                <w:left w:val="none" w:sz="0" w:space="0" w:color="auto"/>
                <w:bottom w:val="none" w:sz="0" w:space="0" w:color="auto"/>
                <w:right w:val="none" w:sz="0" w:space="0" w:color="auto"/>
              </w:divBdr>
            </w:div>
            <w:div w:id="367682870">
              <w:marLeft w:val="0"/>
              <w:marRight w:val="0"/>
              <w:marTop w:val="0"/>
              <w:marBottom w:val="0"/>
              <w:divBdr>
                <w:top w:val="none" w:sz="0" w:space="0" w:color="auto"/>
                <w:left w:val="none" w:sz="0" w:space="0" w:color="auto"/>
                <w:bottom w:val="none" w:sz="0" w:space="0" w:color="auto"/>
                <w:right w:val="none" w:sz="0" w:space="0" w:color="auto"/>
              </w:divBdr>
            </w:div>
            <w:div w:id="1598558884">
              <w:marLeft w:val="0"/>
              <w:marRight w:val="0"/>
              <w:marTop w:val="0"/>
              <w:marBottom w:val="0"/>
              <w:divBdr>
                <w:top w:val="none" w:sz="0" w:space="0" w:color="auto"/>
                <w:left w:val="none" w:sz="0" w:space="0" w:color="auto"/>
                <w:bottom w:val="none" w:sz="0" w:space="0" w:color="auto"/>
                <w:right w:val="none" w:sz="0" w:space="0" w:color="auto"/>
              </w:divBdr>
            </w:div>
            <w:div w:id="465196332">
              <w:marLeft w:val="0"/>
              <w:marRight w:val="0"/>
              <w:marTop w:val="0"/>
              <w:marBottom w:val="0"/>
              <w:divBdr>
                <w:top w:val="none" w:sz="0" w:space="0" w:color="auto"/>
                <w:left w:val="none" w:sz="0" w:space="0" w:color="auto"/>
                <w:bottom w:val="none" w:sz="0" w:space="0" w:color="auto"/>
                <w:right w:val="none" w:sz="0" w:space="0" w:color="auto"/>
              </w:divBdr>
            </w:div>
            <w:div w:id="163983285">
              <w:marLeft w:val="0"/>
              <w:marRight w:val="0"/>
              <w:marTop w:val="0"/>
              <w:marBottom w:val="0"/>
              <w:divBdr>
                <w:top w:val="none" w:sz="0" w:space="0" w:color="auto"/>
                <w:left w:val="none" w:sz="0" w:space="0" w:color="auto"/>
                <w:bottom w:val="none" w:sz="0" w:space="0" w:color="auto"/>
                <w:right w:val="none" w:sz="0" w:space="0" w:color="auto"/>
              </w:divBdr>
            </w:div>
            <w:div w:id="1270044774">
              <w:marLeft w:val="0"/>
              <w:marRight w:val="0"/>
              <w:marTop w:val="0"/>
              <w:marBottom w:val="0"/>
              <w:divBdr>
                <w:top w:val="none" w:sz="0" w:space="0" w:color="auto"/>
                <w:left w:val="none" w:sz="0" w:space="0" w:color="auto"/>
                <w:bottom w:val="none" w:sz="0" w:space="0" w:color="auto"/>
                <w:right w:val="none" w:sz="0" w:space="0" w:color="auto"/>
              </w:divBdr>
            </w:div>
            <w:div w:id="1851067506">
              <w:marLeft w:val="0"/>
              <w:marRight w:val="0"/>
              <w:marTop w:val="0"/>
              <w:marBottom w:val="0"/>
              <w:divBdr>
                <w:top w:val="none" w:sz="0" w:space="0" w:color="auto"/>
                <w:left w:val="none" w:sz="0" w:space="0" w:color="auto"/>
                <w:bottom w:val="none" w:sz="0" w:space="0" w:color="auto"/>
                <w:right w:val="none" w:sz="0" w:space="0" w:color="auto"/>
              </w:divBdr>
            </w:div>
            <w:div w:id="2070881034">
              <w:marLeft w:val="0"/>
              <w:marRight w:val="0"/>
              <w:marTop w:val="0"/>
              <w:marBottom w:val="0"/>
              <w:divBdr>
                <w:top w:val="none" w:sz="0" w:space="0" w:color="auto"/>
                <w:left w:val="none" w:sz="0" w:space="0" w:color="auto"/>
                <w:bottom w:val="none" w:sz="0" w:space="0" w:color="auto"/>
                <w:right w:val="none" w:sz="0" w:space="0" w:color="auto"/>
              </w:divBdr>
            </w:div>
            <w:div w:id="1044208058">
              <w:marLeft w:val="0"/>
              <w:marRight w:val="0"/>
              <w:marTop w:val="0"/>
              <w:marBottom w:val="0"/>
              <w:divBdr>
                <w:top w:val="none" w:sz="0" w:space="0" w:color="auto"/>
                <w:left w:val="none" w:sz="0" w:space="0" w:color="auto"/>
                <w:bottom w:val="none" w:sz="0" w:space="0" w:color="auto"/>
                <w:right w:val="none" w:sz="0" w:space="0" w:color="auto"/>
              </w:divBdr>
            </w:div>
            <w:div w:id="1460956644">
              <w:marLeft w:val="0"/>
              <w:marRight w:val="0"/>
              <w:marTop w:val="0"/>
              <w:marBottom w:val="0"/>
              <w:divBdr>
                <w:top w:val="none" w:sz="0" w:space="0" w:color="auto"/>
                <w:left w:val="none" w:sz="0" w:space="0" w:color="auto"/>
                <w:bottom w:val="none" w:sz="0" w:space="0" w:color="auto"/>
                <w:right w:val="none" w:sz="0" w:space="0" w:color="auto"/>
              </w:divBdr>
            </w:div>
            <w:div w:id="1844317525">
              <w:marLeft w:val="0"/>
              <w:marRight w:val="0"/>
              <w:marTop w:val="0"/>
              <w:marBottom w:val="0"/>
              <w:divBdr>
                <w:top w:val="none" w:sz="0" w:space="0" w:color="auto"/>
                <w:left w:val="none" w:sz="0" w:space="0" w:color="auto"/>
                <w:bottom w:val="none" w:sz="0" w:space="0" w:color="auto"/>
                <w:right w:val="none" w:sz="0" w:space="0" w:color="auto"/>
              </w:divBdr>
            </w:div>
            <w:div w:id="1946693789">
              <w:marLeft w:val="0"/>
              <w:marRight w:val="0"/>
              <w:marTop w:val="0"/>
              <w:marBottom w:val="0"/>
              <w:divBdr>
                <w:top w:val="none" w:sz="0" w:space="0" w:color="auto"/>
                <w:left w:val="none" w:sz="0" w:space="0" w:color="auto"/>
                <w:bottom w:val="none" w:sz="0" w:space="0" w:color="auto"/>
                <w:right w:val="none" w:sz="0" w:space="0" w:color="auto"/>
              </w:divBdr>
            </w:div>
            <w:div w:id="115030140">
              <w:marLeft w:val="0"/>
              <w:marRight w:val="0"/>
              <w:marTop w:val="0"/>
              <w:marBottom w:val="0"/>
              <w:divBdr>
                <w:top w:val="none" w:sz="0" w:space="0" w:color="auto"/>
                <w:left w:val="none" w:sz="0" w:space="0" w:color="auto"/>
                <w:bottom w:val="none" w:sz="0" w:space="0" w:color="auto"/>
                <w:right w:val="none" w:sz="0" w:space="0" w:color="auto"/>
              </w:divBdr>
            </w:div>
            <w:div w:id="139270443">
              <w:marLeft w:val="0"/>
              <w:marRight w:val="0"/>
              <w:marTop w:val="0"/>
              <w:marBottom w:val="0"/>
              <w:divBdr>
                <w:top w:val="none" w:sz="0" w:space="0" w:color="auto"/>
                <w:left w:val="none" w:sz="0" w:space="0" w:color="auto"/>
                <w:bottom w:val="none" w:sz="0" w:space="0" w:color="auto"/>
                <w:right w:val="none" w:sz="0" w:space="0" w:color="auto"/>
              </w:divBdr>
            </w:div>
            <w:div w:id="284780149">
              <w:marLeft w:val="0"/>
              <w:marRight w:val="0"/>
              <w:marTop w:val="0"/>
              <w:marBottom w:val="0"/>
              <w:divBdr>
                <w:top w:val="none" w:sz="0" w:space="0" w:color="auto"/>
                <w:left w:val="none" w:sz="0" w:space="0" w:color="auto"/>
                <w:bottom w:val="none" w:sz="0" w:space="0" w:color="auto"/>
                <w:right w:val="none" w:sz="0" w:space="0" w:color="auto"/>
              </w:divBdr>
            </w:div>
            <w:div w:id="1031153662">
              <w:marLeft w:val="0"/>
              <w:marRight w:val="0"/>
              <w:marTop w:val="0"/>
              <w:marBottom w:val="0"/>
              <w:divBdr>
                <w:top w:val="none" w:sz="0" w:space="0" w:color="auto"/>
                <w:left w:val="none" w:sz="0" w:space="0" w:color="auto"/>
                <w:bottom w:val="none" w:sz="0" w:space="0" w:color="auto"/>
                <w:right w:val="none" w:sz="0" w:space="0" w:color="auto"/>
              </w:divBdr>
            </w:div>
            <w:div w:id="1539128280">
              <w:marLeft w:val="0"/>
              <w:marRight w:val="0"/>
              <w:marTop w:val="0"/>
              <w:marBottom w:val="0"/>
              <w:divBdr>
                <w:top w:val="none" w:sz="0" w:space="0" w:color="auto"/>
                <w:left w:val="none" w:sz="0" w:space="0" w:color="auto"/>
                <w:bottom w:val="none" w:sz="0" w:space="0" w:color="auto"/>
                <w:right w:val="none" w:sz="0" w:space="0" w:color="auto"/>
              </w:divBdr>
            </w:div>
            <w:div w:id="1781142416">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114492955">
              <w:marLeft w:val="0"/>
              <w:marRight w:val="0"/>
              <w:marTop w:val="0"/>
              <w:marBottom w:val="0"/>
              <w:divBdr>
                <w:top w:val="none" w:sz="0" w:space="0" w:color="auto"/>
                <w:left w:val="none" w:sz="0" w:space="0" w:color="auto"/>
                <w:bottom w:val="none" w:sz="0" w:space="0" w:color="auto"/>
                <w:right w:val="none" w:sz="0" w:space="0" w:color="auto"/>
              </w:divBdr>
            </w:div>
            <w:div w:id="1243024928">
              <w:marLeft w:val="0"/>
              <w:marRight w:val="0"/>
              <w:marTop w:val="0"/>
              <w:marBottom w:val="0"/>
              <w:divBdr>
                <w:top w:val="none" w:sz="0" w:space="0" w:color="auto"/>
                <w:left w:val="none" w:sz="0" w:space="0" w:color="auto"/>
                <w:bottom w:val="none" w:sz="0" w:space="0" w:color="auto"/>
                <w:right w:val="none" w:sz="0" w:space="0" w:color="auto"/>
              </w:divBdr>
            </w:div>
            <w:div w:id="2123761819">
              <w:marLeft w:val="0"/>
              <w:marRight w:val="0"/>
              <w:marTop w:val="0"/>
              <w:marBottom w:val="0"/>
              <w:divBdr>
                <w:top w:val="none" w:sz="0" w:space="0" w:color="auto"/>
                <w:left w:val="none" w:sz="0" w:space="0" w:color="auto"/>
                <w:bottom w:val="none" w:sz="0" w:space="0" w:color="auto"/>
                <w:right w:val="none" w:sz="0" w:space="0" w:color="auto"/>
              </w:divBdr>
            </w:div>
            <w:div w:id="755131135">
              <w:marLeft w:val="0"/>
              <w:marRight w:val="0"/>
              <w:marTop w:val="0"/>
              <w:marBottom w:val="0"/>
              <w:divBdr>
                <w:top w:val="none" w:sz="0" w:space="0" w:color="auto"/>
                <w:left w:val="none" w:sz="0" w:space="0" w:color="auto"/>
                <w:bottom w:val="none" w:sz="0" w:space="0" w:color="auto"/>
                <w:right w:val="none" w:sz="0" w:space="0" w:color="auto"/>
              </w:divBdr>
            </w:div>
            <w:div w:id="38677452">
              <w:marLeft w:val="0"/>
              <w:marRight w:val="0"/>
              <w:marTop w:val="0"/>
              <w:marBottom w:val="0"/>
              <w:divBdr>
                <w:top w:val="none" w:sz="0" w:space="0" w:color="auto"/>
                <w:left w:val="none" w:sz="0" w:space="0" w:color="auto"/>
                <w:bottom w:val="none" w:sz="0" w:space="0" w:color="auto"/>
                <w:right w:val="none" w:sz="0" w:space="0" w:color="auto"/>
              </w:divBdr>
            </w:div>
            <w:div w:id="1034355077">
              <w:marLeft w:val="0"/>
              <w:marRight w:val="0"/>
              <w:marTop w:val="0"/>
              <w:marBottom w:val="0"/>
              <w:divBdr>
                <w:top w:val="none" w:sz="0" w:space="0" w:color="auto"/>
                <w:left w:val="none" w:sz="0" w:space="0" w:color="auto"/>
                <w:bottom w:val="none" w:sz="0" w:space="0" w:color="auto"/>
                <w:right w:val="none" w:sz="0" w:space="0" w:color="auto"/>
              </w:divBdr>
            </w:div>
            <w:div w:id="1449549621">
              <w:marLeft w:val="0"/>
              <w:marRight w:val="0"/>
              <w:marTop w:val="0"/>
              <w:marBottom w:val="0"/>
              <w:divBdr>
                <w:top w:val="none" w:sz="0" w:space="0" w:color="auto"/>
                <w:left w:val="none" w:sz="0" w:space="0" w:color="auto"/>
                <w:bottom w:val="none" w:sz="0" w:space="0" w:color="auto"/>
                <w:right w:val="none" w:sz="0" w:space="0" w:color="auto"/>
              </w:divBdr>
            </w:div>
            <w:div w:id="647825083">
              <w:marLeft w:val="0"/>
              <w:marRight w:val="0"/>
              <w:marTop w:val="0"/>
              <w:marBottom w:val="0"/>
              <w:divBdr>
                <w:top w:val="none" w:sz="0" w:space="0" w:color="auto"/>
                <w:left w:val="none" w:sz="0" w:space="0" w:color="auto"/>
                <w:bottom w:val="none" w:sz="0" w:space="0" w:color="auto"/>
                <w:right w:val="none" w:sz="0" w:space="0" w:color="auto"/>
              </w:divBdr>
            </w:div>
            <w:div w:id="733086399">
              <w:marLeft w:val="0"/>
              <w:marRight w:val="0"/>
              <w:marTop w:val="0"/>
              <w:marBottom w:val="0"/>
              <w:divBdr>
                <w:top w:val="none" w:sz="0" w:space="0" w:color="auto"/>
                <w:left w:val="none" w:sz="0" w:space="0" w:color="auto"/>
                <w:bottom w:val="none" w:sz="0" w:space="0" w:color="auto"/>
                <w:right w:val="none" w:sz="0" w:space="0" w:color="auto"/>
              </w:divBdr>
            </w:div>
            <w:div w:id="1466581218">
              <w:marLeft w:val="0"/>
              <w:marRight w:val="0"/>
              <w:marTop w:val="0"/>
              <w:marBottom w:val="0"/>
              <w:divBdr>
                <w:top w:val="none" w:sz="0" w:space="0" w:color="auto"/>
                <w:left w:val="none" w:sz="0" w:space="0" w:color="auto"/>
                <w:bottom w:val="none" w:sz="0" w:space="0" w:color="auto"/>
                <w:right w:val="none" w:sz="0" w:space="0" w:color="auto"/>
              </w:divBdr>
            </w:div>
            <w:div w:id="922686743">
              <w:marLeft w:val="0"/>
              <w:marRight w:val="0"/>
              <w:marTop w:val="0"/>
              <w:marBottom w:val="0"/>
              <w:divBdr>
                <w:top w:val="none" w:sz="0" w:space="0" w:color="auto"/>
                <w:left w:val="none" w:sz="0" w:space="0" w:color="auto"/>
                <w:bottom w:val="none" w:sz="0" w:space="0" w:color="auto"/>
                <w:right w:val="none" w:sz="0" w:space="0" w:color="auto"/>
              </w:divBdr>
            </w:div>
            <w:div w:id="813640378">
              <w:marLeft w:val="0"/>
              <w:marRight w:val="0"/>
              <w:marTop w:val="0"/>
              <w:marBottom w:val="0"/>
              <w:divBdr>
                <w:top w:val="none" w:sz="0" w:space="0" w:color="auto"/>
                <w:left w:val="none" w:sz="0" w:space="0" w:color="auto"/>
                <w:bottom w:val="none" w:sz="0" w:space="0" w:color="auto"/>
                <w:right w:val="none" w:sz="0" w:space="0" w:color="auto"/>
              </w:divBdr>
            </w:div>
            <w:div w:id="1191577491">
              <w:marLeft w:val="0"/>
              <w:marRight w:val="0"/>
              <w:marTop w:val="0"/>
              <w:marBottom w:val="0"/>
              <w:divBdr>
                <w:top w:val="none" w:sz="0" w:space="0" w:color="auto"/>
                <w:left w:val="none" w:sz="0" w:space="0" w:color="auto"/>
                <w:bottom w:val="none" w:sz="0" w:space="0" w:color="auto"/>
                <w:right w:val="none" w:sz="0" w:space="0" w:color="auto"/>
              </w:divBdr>
            </w:div>
            <w:div w:id="435911178">
              <w:marLeft w:val="0"/>
              <w:marRight w:val="0"/>
              <w:marTop w:val="0"/>
              <w:marBottom w:val="0"/>
              <w:divBdr>
                <w:top w:val="none" w:sz="0" w:space="0" w:color="auto"/>
                <w:left w:val="none" w:sz="0" w:space="0" w:color="auto"/>
                <w:bottom w:val="none" w:sz="0" w:space="0" w:color="auto"/>
                <w:right w:val="none" w:sz="0" w:space="0" w:color="auto"/>
              </w:divBdr>
            </w:div>
            <w:div w:id="2022007090">
              <w:marLeft w:val="0"/>
              <w:marRight w:val="0"/>
              <w:marTop w:val="0"/>
              <w:marBottom w:val="0"/>
              <w:divBdr>
                <w:top w:val="none" w:sz="0" w:space="0" w:color="auto"/>
                <w:left w:val="none" w:sz="0" w:space="0" w:color="auto"/>
                <w:bottom w:val="none" w:sz="0" w:space="0" w:color="auto"/>
                <w:right w:val="none" w:sz="0" w:space="0" w:color="auto"/>
              </w:divBdr>
            </w:div>
            <w:div w:id="1671837005">
              <w:marLeft w:val="0"/>
              <w:marRight w:val="0"/>
              <w:marTop w:val="0"/>
              <w:marBottom w:val="0"/>
              <w:divBdr>
                <w:top w:val="none" w:sz="0" w:space="0" w:color="auto"/>
                <w:left w:val="none" w:sz="0" w:space="0" w:color="auto"/>
                <w:bottom w:val="none" w:sz="0" w:space="0" w:color="auto"/>
                <w:right w:val="none" w:sz="0" w:space="0" w:color="auto"/>
              </w:divBdr>
            </w:div>
            <w:div w:id="1649242316">
              <w:marLeft w:val="0"/>
              <w:marRight w:val="0"/>
              <w:marTop w:val="0"/>
              <w:marBottom w:val="0"/>
              <w:divBdr>
                <w:top w:val="none" w:sz="0" w:space="0" w:color="auto"/>
                <w:left w:val="none" w:sz="0" w:space="0" w:color="auto"/>
                <w:bottom w:val="none" w:sz="0" w:space="0" w:color="auto"/>
                <w:right w:val="none" w:sz="0" w:space="0" w:color="auto"/>
              </w:divBdr>
            </w:div>
            <w:div w:id="1561017919">
              <w:marLeft w:val="0"/>
              <w:marRight w:val="0"/>
              <w:marTop w:val="0"/>
              <w:marBottom w:val="0"/>
              <w:divBdr>
                <w:top w:val="none" w:sz="0" w:space="0" w:color="auto"/>
                <w:left w:val="none" w:sz="0" w:space="0" w:color="auto"/>
                <w:bottom w:val="none" w:sz="0" w:space="0" w:color="auto"/>
                <w:right w:val="none" w:sz="0" w:space="0" w:color="auto"/>
              </w:divBdr>
            </w:div>
            <w:div w:id="7803829">
              <w:marLeft w:val="0"/>
              <w:marRight w:val="0"/>
              <w:marTop w:val="0"/>
              <w:marBottom w:val="0"/>
              <w:divBdr>
                <w:top w:val="none" w:sz="0" w:space="0" w:color="auto"/>
                <w:left w:val="none" w:sz="0" w:space="0" w:color="auto"/>
                <w:bottom w:val="none" w:sz="0" w:space="0" w:color="auto"/>
                <w:right w:val="none" w:sz="0" w:space="0" w:color="auto"/>
              </w:divBdr>
            </w:div>
            <w:div w:id="580716195">
              <w:marLeft w:val="0"/>
              <w:marRight w:val="0"/>
              <w:marTop w:val="0"/>
              <w:marBottom w:val="0"/>
              <w:divBdr>
                <w:top w:val="none" w:sz="0" w:space="0" w:color="auto"/>
                <w:left w:val="none" w:sz="0" w:space="0" w:color="auto"/>
                <w:bottom w:val="none" w:sz="0" w:space="0" w:color="auto"/>
                <w:right w:val="none" w:sz="0" w:space="0" w:color="auto"/>
              </w:divBdr>
            </w:div>
            <w:div w:id="445198837">
              <w:marLeft w:val="0"/>
              <w:marRight w:val="0"/>
              <w:marTop w:val="0"/>
              <w:marBottom w:val="0"/>
              <w:divBdr>
                <w:top w:val="none" w:sz="0" w:space="0" w:color="auto"/>
                <w:left w:val="none" w:sz="0" w:space="0" w:color="auto"/>
                <w:bottom w:val="none" w:sz="0" w:space="0" w:color="auto"/>
                <w:right w:val="none" w:sz="0" w:space="0" w:color="auto"/>
              </w:divBdr>
            </w:div>
            <w:div w:id="733507498">
              <w:marLeft w:val="0"/>
              <w:marRight w:val="0"/>
              <w:marTop w:val="0"/>
              <w:marBottom w:val="0"/>
              <w:divBdr>
                <w:top w:val="none" w:sz="0" w:space="0" w:color="auto"/>
                <w:left w:val="none" w:sz="0" w:space="0" w:color="auto"/>
                <w:bottom w:val="none" w:sz="0" w:space="0" w:color="auto"/>
                <w:right w:val="none" w:sz="0" w:space="0" w:color="auto"/>
              </w:divBdr>
            </w:div>
            <w:div w:id="114908912">
              <w:marLeft w:val="0"/>
              <w:marRight w:val="0"/>
              <w:marTop w:val="0"/>
              <w:marBottom w:val="0"/>
              <w:divBdr>
                <w:top w:val="none" w:sz="0" w:space="0" w:color="auto"/>
                <w:left w:val="none" w:sz="0" w:space="0" w:color="auto"/>
                <w:bottom w:val="none" w:sz="0" w:space="0" w:color="auto"/>
                <w:right w:val="none" w:sz="0" w:space="0" w:color="auto"/>
              </w:divBdr>
            </w:div>
            <w:div w:id="798307406">
              <w:marLeft w:val="0"/>
              <w:marRight w:val="0"/>
              <w:marTop w:val="0"/>
              <w:marBottom w:val="0"/>
              <w:divBdr>
                <w:top w:val="none" w:sz="0" w:space="0" w:color="auto"/>
                <w:left w:val="none" w:sz="0" w:space="0" w:color="auto"/>
                <w:bottom w:val="none" w:sz="0" w:space="0" w:color="auto"/>
                <w:right w:val="none" w:sz="0" w:space="0" w:color="auto"/>
              </w:divBdr>
            </w:div>
            <w:div w:id="658772932">
              <w:marLeft w:val="0"/>
              <w:marRight w:val="0"/>
              <w:marTop w:val="0"/>
              <w:marBottom w:val="0"/>
              <w:divBdr>
                <w:top w:val="none" w:sz="0" w:space="0" w:color="auto"/>
                <w:left w:val="none" w:sz="0" w:space="0" w:color="auto"/>
                <w:bottom w:val="none" w:sz="0" w:space="0" w:color="auto"/>
                <w:right w:val="none" w:sz="0" w:space="0" w:color="auto"/>
              </w:divBdr>
            </w:div>
            <w:div w:id="1648896353">
              <w:marLeft w:val="0"/>
              <w:marRight w:val="0"/>
              <w:marTop w:val="0"/>
              <w:marBottom w:val="0"/>
              <w:divBdr>
                <w:top w:val="none" w:sz="0" w:space="0" w:color="auto"/>
                <w:left w:val="none" w:sz="0" w:space="0" w:color="auto"/>
                <w:bottom w:val="none" w:sz="0" w:space="0" w:color="auto"/>
                <w:right w:val="none" w:sz="0" w:space="0" w:color="auto"/>
              </w:divBdr>
            </w:div>
            <w:div w:id="93937836">
              <w:marLeft w:val="0"/>
              <w:marRight w:val="0"/>
              <w:marTop w:val="0"/>
              <w:marBottom w:val="0"/>
              <w:divBdr>
                <w:top w:val="none" w:sz="0" w:space="0" w:color="auto"/>
                <w:left w:val="none" w:sz="0" w:space="0" w:color="auto"/>
                <w:bottom w:val="none" w:sz="0" w:space="0" w:color="auto"/>
                <w:right w:val="none" w:sz="0" w:space="0" w:color="auto"/>
              </w:divBdr>
            </w:div>
            <w:div w:id="1251813618">
              <w:marLeft w:val="0"/>
              <w:marRight w:val="0"/>
              <w:marTop w:val="0"/>
              <w:marBottom w:val="0"/>
              <w:divBdr>
                <w:top w:val="none" w:sz="0" w:space="0" w:color="auto"/>
                <w:left w:val="none" w:sz="0" w:space="0" w:color="auto"/>
                <w:bottom w:val="none" w:sz="0" w:space="0" w:color="auto"/>
                <w:right w:val="none" w:sz="0" w:space="0" w:color="auto"/>
              </w:divBdr>
            </w:div>
            <w:div w:id="1319725425">
              <w:marLeft w:val="0"/>
              <w:marRight w:val="0"/>
              <w:marTop w:val="0"/>
              <w:marBottom w:val="0"/>
              <w:divBdr>
                <w:top w:val="none" w:sz="0" w:space="0" w:color="auto"/>
                <w:left w:val="none" w:sz="0" w:space="0" w:color="auto"/>
                <w:bottom w:val="none" w:sz="0" w:space="0" w:color="auto"/>
                <w:right w:val="none" w:sz="0" w:space="0" w:color="auto"/>
              </w:divBdr>
            </w:div>
            <w:div w:id="1090203187">
              <w:marLeft w:val="0"/>
              <w:marRight w:val="0"/>
              <w:marTop w:val="0"/>
              <w:marBottom w:val="0"/>
              <w:divBdr>
                <w:top w:val="none" w:sz="0" w:space="0" w:color="auto"/>
                <w:left w:val="none" w:sz="0" w:space="0" w:color="auto"/>
                <w:bottom w:val="none" w:sz="0" w:space="0" w:color="auto"/>
                <w:right w:val="none" w:sz="0" w:space="0" w:color="auto"/>
              </w:divBdr>
            </w:div>
            <w:div w:id="1605381345">
              <w:marLeft w:val="0"/>
              <w:marRight w:val="0"/>
              <w:marTop w:val="0"/>
              <w:marBottom w:val="0"/>
              <w:divBdr>
                <w:top w:val="none" w:sz="0" w:space="0" w:color="auto"/>
                <w:left w:val="none" w:sz="0" w:space="0" w:color="auto"/>
                <w:bottom w:val="none" w:sz="0" w:space="0" w:color="auto"/>
                <w:right w:val="none" w:sz="0" w:space="0" w:color="auto"/>
              </w:divBdr>
            </w:div>
            <w:div w:id="1229148487">
              <w:marLeft w:val="0"/>
              <w:marRight w:val="0"/>
              <w:marTop w:val="0"/>
              <w:marBottom w:val="0"/>
              <w:divBdr>
                <w:top w:val="none" w:sz="0" w:space="0" w:color="auto"/>
                <w:left w:val="none" w:sz="0" w:space="0" w:color="auto"/>
                <w:bottom w:val="none" w:sz="0" w:space="0" w:color="auto"/>
                <w:right w:val="none" w:sz="0" w:space="0" w:color="auto"/>
              </w:divBdr>
            </w:div>
            <w:div w:id="588656693">
              <w:marLeft w:val="0"/>
              <w:marRight w:val="0"/>
              <w:marTop w:val="0"/>
              <w:marBottom w:val="0"/>
              <w:divBdr>
                <w:top w:val="none" w:sz="0" w:space="0" w:color="auto"/>
                <w:left w:val="none" w:sz="0" w:space="0" w:color="auto"/>
                <w:bottom w:val="none" w:sz="0" w:space="0" w:color="auto"/>
                <w:right w:val="none" w:sz="0" w:space="0" w:color="auto"/>
              </w:divBdr>
            </w:div>
            <w:div w:id="1990283953">
              <w:marLeft w:val="0"/>
              <w:marRight w:val="0"/>
              <w:marTop w:val="0"/>
              <w:marBottom w:val="0"/>
              <w:divBdr>
                <w:top w:val="none" w:sz="0" w:space="0" w:color="auto"/>
                <w:left w:val="none" w:sz="0" w:space="0" w:color="auto"/>
                <w:bottom w:val="none" w:sz="0" w:space="0" w:color="auto"/>
                <w:right w:val="none" w:sz="0" w:space="0" w:color="auto"/>
              </w:divBdr>
            </w:div>
            <w:div w:id="1825244759">
              <w:marLeft w:val="0"/>
              <w:marRight w:val="0"/>
              <w:marTop w:val="0"/>
              <w:marBottom w:val="0"/>
              <w:divBdr>
                <w:top w:val="none" w:sz="0" w:space="0" w:color="auto"/>
                <w:left w:val="none" w:sz="0" w:space="0" w:color="auto"/>
                <w:bottom w:val="none" w:sz="0" w:space="0" w:color="auto"/>
                <w:right w:val="none" w:sz="0" w:space="0" w:color="auto"/>
              </w:divBdr>
            </w:div>
            <w:div w:id="1021082886">
              <w:marLeft w:val="0"/>
              <w:marRight w:val="0"/>
              <w:marTop w:val="0"/>
              <w:marBottom w:val="0"/>
              <w:divBdr>
                <w:top w:val="none" w:sz="0" w:space="0" w:color="auto"/>
                <w:left w:val="none" w:sz="0" w:space="0" w:color="auto"/>
                <w:bottom w:val="none" w:sz="0" w:space="0" w:color="auto"/>
                <w:right w:val="none" w:sz="0" w:space="0" w:color="auto"/>
              </w:divBdr>
            </w:div>
            <w:div w:id="159078482">
              <w:marLeft w:val="0"/>
              <w:marRight w:val="0"/>
              <w:marTop w:val="0"/>
              <w:marBottom w:val="0"/>
              <w:divBdr>
                <w:top w:val="none" w:sz="0" w:space="0" w:color="auto"/>
                <w:left w:val="none" w:sz="0" w:space="0" w:color="auto"/>
                <w:bottom w:val="none" w:sz="0" w:space="0" w:color="auto"/>
                <w:right w:val="none" w:sz="0" w:space="0" w:color="auto"/>
              </w:divBdr>
            </w:div>
            <w:div w:id="1859612160">
              <w:marLeft w:val="0"/>
              <w:marRight w:val="0"/>
              <w:marTop w:val="0"/>
              <w:marBottom w:val="0"/>
              <w:divBdr>
                <w:top w:val="none" w:sz="0" w:space="0" w:color="auto"/>
                <w:left w:val="none" w:sz="0" w:space="0" w:color="auto"/>
                <w:bottom w:val="none" w:sz="0" w:space="0" w:color="auto"/>
                <w:right w:val="none" w:sz="0" w:space="0" w:color="auto"/>
              </w:divBdr>
            </w:div>
            <w:div w:id="249895454">
              <w:marLeft w:val="0"/>
              <w:marRight w:val="0"/>
              <w:marTop w:val="0"/>
              <w:marBottom w:val="0"/>
              <w:divBdr>
                <w:top w:val="none" w:sz="0" w:space="0" w:color="auto"/>
                <w:left w:val="none" w:sz="0" w:space="0" w:color="auto"/>
                <w:bottom w:val="none" w:sz="0" w:space="0" w:color="auto"/>
                <w:right w:val="none" w:sz="0" w:space="0" w:color="auto"/>
              </w:divBdr>
            </w:div>
            <w:div w:id="1890024009">
              <w:marLeft w:val="0"/>
              <w:marRight w:val="0"/>
              <w:marTop w:val="0"/>
              <w:marBottom w:val="0"/>
              <w:divBdr>
                <w:top w:val="none" w:sz="0" w:space="0" w:color="auto"/>
                <w:left w:val="none" w:sz="0" w:space="0" w:color="auto"/>
                <w:bottom w:val="none" w:sz="0" w:space="0" w:color="auto"/>
                <w:right w:val="none" w:sz="0" w:space="0" w:color="auto"/>
              </w:divBdr>
            </w:div>
            <w:div w:id="1677921484">
              <w:marLeft w:val="0"/>
              <w:marRight w:val="0"/>
              <w:marTop w:val="0"/>
              <w:marBottom w:val="0"/>
              <w:divBdr>
                <w:top w:val="none" w:sz="0" w:space="0" w:color="auto"/>
                <w:left w:val="none" w:sz="0" w:space="0" w:color="auto"/>
                <w:bottom w:val="none" w:sz="0" w:space="0" w:color="auto"/>
                <w:right w:val="none" w:sz="0" w:space="0" w:color="auto"/>
              </w:divBdr>
            </w:div>
            <w:div w:id="1836336583">
              <w:marLeft w:val="0"/>
              <w:marRight w:val="0"/>
              <w:marTop w:val="0"/>
              <w:marBottom w:val="0"/>
              <w:divBdr>
                <w:top w:val="none" w:sz="0" w:space="0" w:color="auto"/>
                <w:left w:val="none" w:sz="0" w:space="0" w:color="auto"/>
                <w:bottom w:val="none" w:sz="0" w:space="0" w:color="auto"/>
                <w:right w:val="none" w:sz="0" w:space="0" w:color="auto"/>
              </w:divBdr>
            </w:div>
            <w:div w:id="2011331149">
              <w:marLeft w:val="0"/>
              <w:marRight w:val="0"/>
              <w:marTop w:val="0"/>
              <w:marBottom w:val="0"/>
              <w:divBdr>
                <w:top w:val="none" w:sz="0" w:space="0" w:color="auto"/>
                <w:left w:val="none" w:sz="0" w:space="0" w:color="auto"/>
                <w:bottom w:val="none" w:sz="0" w:space="0" w:color="auto"/>
                <w:right w:val="none" w:sz="0" w:space="0" w:color="auto"/>
              </w:divBdr>
            </w:div>
            <w:div w:id="333999428">
              <w:marLeft w:val="0"/>
              <w:marRight w:val="0"/>
              <w:marTop w:val="0"/>
              <w:marBottom w:val="0"/>
              <w:divBdr>
                <w:top w:val="none" w:sz="0" w:space="0" w:color="auto"/>
                <w:left w:val="none" w:sz="0" w:space="0" w:color="auto"/>
                <w:bottom w:val="none" w:sz="0" w:space="0" w:color="auto"/>
                <w:right w:val="none" w:sz="0" w:space="0" w:color="auto"/>
              </w:divBdr>
            </w:div>
            <w:div w:id="91245967">
              <w:marLeft w:val="0"/>
              <w:marRight w:val="0"/>
              <w:marTop w:val="0"/>
              <w:marBottom w:val="0"/>
              <w:divBdr>
                <w:top w:val="none" w:sz="0" w:space="0" w:color="auto"/>
                <w:left w:val="none" w:sz="0" w:space="0" w:color="auto"/>
                <w:bottom w:val="none" w:sz="0" w:space="0" w:color="auto"/>
                <w:right w:val="none" w:sz="0" w:space="0" w:color="auto"/>
              </w:divBdr>
            </w:div>
            <w:div w:id="174460956">
              <w:marLeft w:val="0"/>
              <w:marRight w:val="0"/>
              <w:marTop w:val="0"/>
              <w:marBottom w:val="0"/>
              <w:divBdr>
                <w:top w:val="none" w:sz="0" w:space="0" w:color="auto"/>
                <w:left w:val="none" w:sz="0" w:space="0" w:color="auto"/>
                <w:bottom w:val="none" w:sz="0" w:space="0" w:color="auto"/>
                <w:right w:val="none" w:sz="0" w:space="0" w:color="auto"/>
              </w:divBdr>
            </w:div>
            <w:div w:id="424569486">
              <w:marLeft w:val="0"/>
              <w:marRight w:val="0"/>
              <w:marTop w:val="0"/>
              <w:marBottom w:val="0"/>
              <w:divBdr>
                <w:top w:val="none" w:sz="0" w:space="0" w:color="auto"/>
                <w:left w:val="none" w:sz="0" w:space="0" w:color="auto"/>
                <w:bottom w:val="none" w:sz="0" w:space="0" w:color="auto"/>
                <w:right w:val="none" w:sz="0" w:space="0" w:color="auto"/>
              </w:divBdr>
            </w:div>
            <w:div w:id="2141217697">
              <w:marLeft w:val="0"/>
              <w:marRight w:val="0"/>
              <w:marTop w:val="0"/>
              <w:marBottom w:val="0"/>
              <w:divBdr>
                <w:top w:val="none" w:sz="0" w:space="0" w:color="auto"/>
                <w:left w:val="none" w:sz="0" w:space="0" w:color="auto"/>
                <w:bottom w:val="none" w:sz="0" w:space="0" w:color="auto"/>
                <w:right w:val="none" w:sz="0" w:space="0" w:color="auto"/>
              </w:divBdr>
            </w:div>
            <w:div w:id="771439434">
              <w:marLeft w:val="0"/>
              <w:marRight w:val="0"/>
              <w:marTop w:val="0"/>
              <w:marBottom w:val="0"/>
              <w:divBdr>
                <w:top w:val="none" w:sz="0" w:space="0" w:color="auto"/>
                <w:left w:val="none" w:sz="0" w:space="0" w:color="auto"/>
                <w:bottom w:val="none" w:sz="0" w:space="0" w:color="auto"/>
                <w:right w:val="none" w:sz="0" w:space="0" w:color="auto"/>
              </w:divBdr>
            </w:div>
            <w:div w:id="364211251">
              <w:marLeft w:val="0"/>
              <w:marRight w:val="0"/>
              <w:marTop w:val="0"/>
              <w:marBottom w:val="0"/>
              <w:divBdr>
                <w:top w:val="none" w:sz="0" w:space="0" w:color="auto"/>
                <w:left w:val="none" w:sz="0" w:space="0" w:color="auto"/>
                <w:bottom w:val="none" w:sz="0" w:space="0" w:color="auto"/>
                <w:right w:val="none" w:sz="0" w:space="0" w:color="auto"/>
              </w:divBdr>
            </w:div>
            <w:div w:id="1999796221">
              <w:marLeft w:val="0"/>
              <w:marRight w:val="0"/>
              <w:marTop w:val="0"/>
              <w:marBottom w:val="0"/>
              <w:divBdr>
                <w:top w:val="none" w:sz="0" w:space="0" w:color="auto"/>
                <w:left w:val="none" w:sz="0" w:space="0" w:color="auto"/>
                <w:bottom w:val="none" w:sz="0" w:space="0" w:color="auto"/>
                <w:right w:val="none" w:sz="0" w:space="0" w:color="auto"/>
              </w:divBdr>
            </w:div>
            <w:div w:id="1600988375">
              <w:marLeft w:val="0"/>
              <w:marRight w:val="0"/>
              <w:marTop w:val="0"/>
              <w:marBottom w:val="0"/>
              <w:divBdr>
                <w:top w:val="none" w:sz="0" w:space="0" w:color="auto"/>
                <w:left w:val="none" w:sz="0" w:space="0" w:color="auto"/>
                <w:bottom w:val="none" w:sz="0" w:space="0" w:color="auto"/>
                <w:right w:val="none" w:sz="0" w:space="0" w:color="auto"/>
              </w:divBdr>
            </w:div>
            <w:div w:id="1574702768">
              <w:marLeft w:val="0"/>
              <w:marRight w:val="0"/>
              <w:marTop w:val="0"/>
              <w:marBottom w:val="0"/>
              <w:divBdr>
                <w:top w:val="none" w:sz="0" w:space="0" w:color="auto"/>
                <w:left w:val="none" w:sz="0" w:space="0" w:color="auto"/>
                <w:bottom w:val="none" w:sz="0" w:space="0" w:color="auto"/>
                <w:right w:val="none" w:sz="0" w:space="0" w:color="auto"/>
              </w:divBdr>
            </w:div>
            <w:div w:id="11535499">
              <w:marLeft w:val="0"/>
              <w:marRight w:val="0"/>
              <w:marTop w:val="0"/>
              <w:marBottom w:val="0"/>
              <w:divBdr>
                <w:top w:val="none" w:sz="0" w:space="0" w:color="auto"/>
                <w:left w:val="none" w:sz="0" w:space="0" w:color="auto"/>
                <w:bottom w:val="none" w:sz="0" w:space="0" w:color="auto"/>
                <w:right w:val="none" w:sz="0" w:space="0" w:color="auto"/>
              </w:divBdr>
            </w:div>
            <w:div w:id="1596981344">
              <w:marLeft w:val="0"/>
              <w:marRight w:val="0"/>
              <w:marTop w:val="0"/>
              <w:marBottom w:val="0"/>
              <w:divBdr>
                <w:top w:val="none" w:sz="0" w:space="0" w:color="auto"/>
                <w:left w:val="none" w:sz="0" w:space="0" w:color="auto"/>
                <w:bottom w:val="none" w:sz="0" w:space="0" w:color="auto"/>
                <w:right w:val="none" w:sz="0" w:space="0" w:color="auto"/>
              </w:divBdr>
            </w:div>
            <w:div w:id="1819228835">
              <w:marLeft w:val="0"/>
              <w:marRight w:val="0"/>
              <w:marTop w:val="0"/>
              <w:marBottom w:val="0"/>
              <w:divBdr>
                <w:top w:val="none" w:sz="0" w:space="0" w:color="auto"/>
                <w:left w:val="none" w:sz="0" w:space="0" w:color="auto"/>
                <w:bottom w:val="none" w:sz="0" w:space="0" w:color="auto"/>
                <w:right w:val="none" w:sz="0" w:space="0" w:color="auto"/>
              </w:divBdr>
            </w:div>
            <w:div w:id="156725854">
              <w:marLeft w:val="0"/>
              <w:marRight w:val="0"/>
              <w:marTop w:val="0"/>
              <w:marBottom w:val="0"/>
              <w:divBdr>
                <w:top w:val="none" w:sz="0" w:space="0" w:color="auto"/>
                <w:left w:val="none" w:sz="0" w:space="0" w:color="auto"/>
                <w:bottom w:val="none" w:sz="0" w:space="0" w:color="auto"/>
                <w:right w:val="none" w:sz="0" w:space="0" w:color="auto"/>
              </w:divBdr>
            </w:div>
            <w:div w:id="751436265">
              <w:marLeft w:val="0"/>
              <w:marRight w:val="0"/>
              <w:marTop w:val="0"/>
              <w:marBottom w:val="0"/>
              <w:divBdr>
                <w:top w:val="none" w:sz="0" w:space="0" w:color="auto"/>
                <w:left w:val="none" w:sz="0" w:space="0" w:color="auto"/>
                <w:bottom w:val="none" w:sz="0" w:space="0" w:color="auto"/>
                <w:right w:val="none" w:sz="0" w:space="0" w:color="auto"/>
              </w:divBdr>
            </w:div>
            <w:div w:id="1025251075">
              <w:marLeft w:val="0"/>
              <w:marRight w:val="0"/>
              <w:marTop w:val="0"/>
              <w:marBottom w:val="0"/>
              <w:divBdr>
                <w:top w:val="none" w:sz="0" w:space="0" w:color="auto"/>
                <w:left w:val="none" w:sz="0" w:space="0" w:color="auto"/>
                <w:bottom w:val="none" w:sz="0" w:space="0" w:color="auto"/>
                <w:right w:val="none" w:sz="0" w:space="0" w:color="auto"/>
              </w:divBdr>
            </w:div>
            <w:div w:id="1789425003">
              <w:marLeft w:val="0"/>
              <w:marRight w:val="0"/>
              <w:marTop w:val="0"/>
              <w:marBottom w:val="0"/>
              <w:divBdr>
                <w:top w:val="none" w:sz="0" w:space="0" w:color="auto"/>
                <w:left w:val="none" w:sz="0" w:space="0" w:color="auto"/>
                <w:bottom w:val="none" w:sz="0" w:space="0" w:color="auto"/>
                <w:right w:val="none" w:sz="0" w:space="0" w:color="auto"/>
              </w:divBdr>
            </w:div>
            <w:div w:id="1087262375">
              <w:marLeft w:val="0"/>
              <w:marRight w:val="0"/>
              <w:marTop w:val="0"/>
              <w:marBottom w:val="0"/>
              <w:divBdr>
                <w:top w:val="none" w:sz="0" w:space="0" w:color="auto"/>
                <w:left w:val="none" w:sz="0" w:space="0" w:color="auto"/>
                <w:bottom w:val="none" w:sz="0" w:space="0" w:color="auto"/>
                <w:right w:val="none" w:sz="0" w:space="0" w:color="auto"/>
              </w:divBdr>
            </w:div>
            <w:div w:id="2024161437">
              <w:marLeft w:val="0"/>
              <w:marRight w:val="0"/>
              <w:marTop w:val="0"/>
              <w:marBottom w:val="0"/>
              <w:divBdr>
                <w:top w:val="none" w:sz="0" w:space="0" w:color="auto"/>
                <w:left w:val="none" w:sz="0" w:space="0" w:color="auto"/>
                <w:bottom w:val="none" w:sz="0" w:space="0" w:color="auto"/>
                <w:right w:val="none" w:sz="0" w:space="0" w:color="auto"/>
              </w:divBdr>
            </w:div>
            <w:div w:id="1912498400">
              <w:marLeft w:val="0"/>
              <w:marRight w:val="0"/>
              <w:marTop w:val="0"/>
              <w:marBottom w:val="0"/>
              <w:divBdr>
                <w:top w:val="none" w:sz="0" w:space="0" w:color="auto"/>
                <w:left w:val="none" w:sz="0" w:space="0" w:color="auto"/>
                <w:bottom w:val="none" w:sz="0" w:space="0" w:color="auto"/>
                <w:right w:val="none" w:sz="0" w:space="0" w:color="auto"/>
              </w:divBdr>
            </w:div>
            <w:div w:id="79716997">
              <w:marLeft w:val="0"/>
              <w:marRight w:val="0"/>
              <w:marTop w:val="0"/>
              <w:marBottom w:val="0"/>
              <w:divBdr>
                <w:top w:val="none" w:sz="0" w:space="0" w:color="auto"/>
                <w:left w:val="none" w:sz="0" w:space="0" w:color="auto"/>
                <w:bottom w:val="none" w:sz="0" w:space="0" w:color="auto"/>
                <w:right w:val="none" w:sz="0" w:space="0" w:color="auto"/>
              </w:divBdr>
            </w:div>
            <w:div w:id="632752457">
              <w:marLeft w:val="0"/>
              <w:marRight w:val="0"/>
              <w:marTop w:val="0"/>
              <w:marBottom w:val="0"/>
              <w:divBdr>
                <w:top w:val="none" w:sz="0" w:space="0" w:color="auto"/>
                <w:left w:val="none" w:sz="0" w:space="0" w:color="auto"/>
                <w:bottom w:val="none" w:sz="0" w:space="0" w:color="auto"/>
                <w:right w:val="none" w:sz="0" w:space="0" w:color="auto"/>
              </w:divBdr>
            </w:div>
            <w:div w:id="892227869">
              <w:marLeft w:val="0"/>
              <w:marRight w:val="0"/>
              <w:marTop w:val="0"/>
              <w:marBottom w:val="0"/>
              <w:divBdr>
                <w:top w:val="none" w:sz="0" w:space="0" w:color="auto"/>
                <w:left w:val="none" w:sz="0" w:space="0" w:color="auto"/>
                <w:bottom w:val="none" w:sz="0" w:space="0" w:color="auto"/>
                <w:right w:val="none" w:sz="0" w:space="0" w:color="auto"/>
              </w:divBdr>
            </w:div>
            <w:div w:id="1656646754">
              <w:marLeft w:val="0"/>
              <w:marRight w:val="0"/>
              <w:marTop w:val="0"/>
              <w:marBottom w:val="0"/>
              <w:divBdr>
                <w:top w:val="none" w:sz="0" w:space="0" w:color="auto"/>
                <w:left w:val="none" w:sz="0" w:space="0" w:color="auto"/>
                <w:bottom w:val="none" w:sz="0" w:space="0" w:color="auto"/>
                <w:right w:val="none" w:sz="0" w:space="0" w:color="auto"/>
              </w:divBdr>
            </w:div>
            <w:div w:id="311179003">
              <w:marLeft w:val="0"/>
              <w:marRight w:val="0"/>
              <w:marTop w:val="0"/>
              <w:marBottom w:val="0"/>
              <w:divBdr>
                <w:top w:val="none" w:sz="0" w:space="0" w:color="auto"/>
                <w:left w:val="none" w:sz="0" w:space="0" w:color="auto"/>
                <w:bottom w:val="none" w:sz="0" w:space="0" w:color="auto"/>
                <w:right w:val="none" w:sz="0" w:space="0" w:color="auto"/>
              </w:divBdr>
            </w:div>
            <w:div w:id="1394893203">
              <w:marLeft w:val="0"/>
              <w:marRight w:val="0"/>
              <w:marTop w:val="0"/>
              <w:marBottom w:val="0"/>
              <w:divBdr>
                <w:top w:val="none" w:sz="0" w:space="0" w:color="auto"/>
                <w:left w:val="none" w:sz="0" w:space="0" w:color="auto"/>
                <w:bottom w:val="none" w:sz="0" w:space="0" w:color="auto"/>
                <w:right w:val="none" w:sz="0" w:space="0" w:color="auto"/>
              </w:divBdr>
            </w:div>
            <w:div w:id="1663583368">
              <w:marLeft w:val="0"/>
              <w:marRight w:val="0"/>
              <w:marTop w:val="0"/>
              <w:marBottom w:val="0"/>
              <w:divBdr>
                <w:top w:val="none" w:sz="0" w:space="0" w:color="auto"/>
                <w:left w:val="none" w:sz="0" w:space="0" w:color="auto"/>
                <w:bottom w:val="none" w:sz="0" w:space="0" w:color="auto"/>
                <w:right w:val="none" w:sz="0" w:space="0" w:color="auto"/>
              </w:divBdr>
            </w:div>
            <w:div w:id="753164056">
              <w:marLeft w:val="0"/>
              <w:marRight w:val="0"/>
              <w:marTop w:val="0"/>
              <w:marBottom w:val="0"/>
              <w:divBdr>
                <w:top w:val="none" w:sz="0" w:space="0" w:color="auto"/>
                <w:left w:val="none" w:sz="0" w:space="0" w:color="auto"/>
                <w:bottom w:val="none" w:sz="0" w:space="0" w:color="auto"/>
                <w:right w:val="none" w:sz="0" w:space="0" w:color="auto"/>
              </w:divBdr>
            </w:div>
            <w:div w:id="762609399">
              <w:marLeft w:val="0"/>
              <w:marRight w:val="0"/>
              <w:marTop w:val="0"/>
              <w:marBottom w:val="0"/>
              <w:divBdr>
                <w:top w:val="none" w:sz="0" w:space="0" w:color="auto"/>
                <w:left w:val="none" w:sz="0" w:space="0" w:color="auto"/>
                <w:bottom w:val="none" w:sz="0" w:space="0" w:color="auto"/>
                <w:right w:val="none" w:sz="0" w:space="0" w:color="auto"/>
              </w:divBdr>
            </w:div>
            <w:div w:id="2110537311">
              <w:marLeft w:val="0"/>
              <w:marRight w:val="0"/>
              <w:marTop w:val="0"/>
              <w:marBottom w:val="0"/>
              <w:divBdr>
                <w:top w:val="none" w:sz="0" w:space="0" w:color="auto"/>
                <w:left w:val="none" w:sz="0" w:space="0" w:color="auto"/>
                <w:bottom w:val="none" w:sz="0" w:space="0" w:color="auto"/>
                <w:right w:val="none" w:sz="0" w:space="0" w:color="auto"/>
              </w:divBdr>
            </w:div>
            <w:div w:id="1347900368">
              <w:marLeft w:val="0"/>
              <w:marRight w:val="0"/>
              <w:marTop w:val="0"/>
              <w:marBottom w:val="0"/>
              <w:divBdr>
                <w:top w:val="none" w:sz="0" w:space="0" w:color="auto"/>
                <w:left w:val="none" w:sz="0" w:space="0" w:color="auto"/>
                <w:bottom w:val="none" w:sz="0" w:space="0" w:color="auto"/>
                <w:right w:val="none" w:sz="0" w:space="0" w:color="auto"/>
              </w:divBdr>
            </w:div>
            <w:div w:id="1971016067">
              <w:marLeft w:val="0"/>
              <w:marRight w:val="0"/>
              <w:marTop w:val="0"/>
              <w:marBottom w:val="0"/>
              <w:divBdr>
                <w:top w:val="none" w:sz="0" w:space="0" w:color="auto"/>
                <w:left w:val="none" w:sz="0" w:space="0" w:color="auto"/>
                <w:bottom w:val="none" w:sz="0" w:space="0" w:color="auto"/>
                <w:right w:val="none" w:sz="0" w:space="0" w:color="auto"/>
              </w:divBdr>
            </w:div>
            <w:div w:id="1035739454">
              <w:marLeft w:val="0"/>
              <w:marRight w:val="0"/>
              <w:marTop w:val="0"/>
              <w:marBottom w:val="0"/>
              <w:divBdr>
                <w:top w:val="none" w:sz="0" w:space="0" w:color="auto"/>
                <w:left w:val="none" w:sz="0" w:space="0" w:color="auto"/>
                <w:bottom w:val="none" w:sz="0" w:space="0" w:color="auto"/>
                <w:right w:val="none" w:sz="0" w:space="0" w:color="auto"/>
              </w:divBdr>
            </w:div>
            <w:div w:id="1584991923">
              <w:marLeft w:val="0"/>
              <w:marRight w:val="0"/>
              <w:marTop w:val="0"/>
              <w:marBottom w:val="0"/>
              <w:divBdr>
                <w:top w:val="none" w:sz="0" w:space="0" w:color="auto"/>
                <w:left w:val="none" w:sz="0" w:space="0" w:color="auto"/>
                <w:bottom w:val="none" w:sz="0" w:space="0" w:color="auto"/>
                <w:right w:val="none" w:sz="0" w:space="0" w:color="auto"/>
              </w:divBdr>
            </w:div>
            <w:div w:id="2017802882">
              <w:marLeft w:val="0"/>
              <w:marRight w:val="0"/>
              <w:marTop w:val="0"/>
              <w:marBottom w:val="0"/>
              <w:divBdr>
                <w:top w:val="none" w:sz="0" w:space="0" w:color="auto"/>
                <w:left w:val="none" w:sz="0" w:space="0" w:color="auto"/>
                <w:bottom w:val="none" w:sz="0" w:space="0" w:color="auto"/>
                <w:right w:val="none" w:sz="0" w:space="0" w:color="auto"/>
              </w:divBdr>
            </w:div>
            <w:div w:id="430900985">
              <w:marLeft w:val="0"/>
              <w:marRight w:val="0"/>
              <w:marTop w:val="0"/>
              <w:marBottom w:val="0"/>
              <w:divBdr>
                <w:top w:val="none" w:sz="0" w:space="0" w:color="auto"/>
                <w:left w:val="none" w:sz="0" w:space="0" w:color="auto"/>
                <w:bottom w:val="none" w:sz="0" w:space="0" w:color="auto"/>
                <w:right w:val="none" w:sz="0" w:space="0" w:color="auto"/>
              </w:divBdr>
            </w:div>
            <w:div w:id="177621752">
              <w:marLeft w:val="0"/>
              <w:marRight w:val="0"/>
              <w:marTop w:val="0"/>
              <w:marBottom w:val="0"/>
              <w:divBdr>
                <w:top w:val="none" w:sz="0" w:space="0" w:color="auto"/>
                <w:left w:val="none" w:sz="0" w:space="0" w:color="auto"/>
                <w:bottom w:val="none" w:sz="0" w:space="0" w:color="auto"/>
                <w:right w:val="none" w:sz="0" w:space="0" w:color="auto"/>
              </w:divBdr>
            </w:div>
            <w:div w:id="522211081">
              <w:marLeft w:val="0"/>
              <w:marRight w:val="0"/>
              <w:marTop w:val="0"/>
              <w:marBottom w:val="0"/>
              <w:divBdr>
                <w:top w:val="none" w:sz="0" w:space="0" w:color="auto"/>
                <w:left w:val="none" w:sz="0" w:space="0" w:color="auto"/>
                <w:bottom w:val="none" w:sz="0" w:space="0" w:color="auto"/>
                <w:right w:val="none" w:sz="0" w:space="0" w:color="auto"/>
              </w:divBdr>
            </w:div>
            <w:div w:id="595596126">
              <w:marLeft w:val="0"/>
              <w:marRight w:val="0"/>
              <w:marTop w:val="0"/>
              <w:marBottom w:val="0"/>
              <w:divBdr>
                <w:top w:val="none" w:sz="0" w:space="0" w:color="auto"/>
                <w:left w:val="none" w:sz="0" w:space="0" w:color="auto"/>
                <w:bottom w:val="none" w:sz="0" w:space="0" w:color="auto"/>
                <w:right w:val="none" w:sz="0" w:space="0" w:color="auto"/>
              </w:divBdr>
            </w:div>
            <w:div w:id="431584451">
              <w:marLeft w:val="0"/>
              <w:marRight w:val="0"/>
              <w:marTop w:val="0"/>
              <w:marBottom w:val="0"/>
              <w:divBdr>
                <w:top w:val="none" w:sz="0" w:space="0" w:color="auto"/>
                <w:left w:val="none" w:sz="0" w:space="0" w:color="auto"/>
                <w:bottom w:val="none" w:sz="0" w:space="0" w:color="auto"/>
                <w:right w:val="none" w:sz="0" w:space="0" w:color="auto"/>
              </w:divBdr>
            </w:div>
            <w:div w:id="1983804350">
              <w:marLeft w:val="0"/>
              <w:marRight w:val="0"/>
              <w:marTop w:val="0"/>
              <w:marBottom w:val="0"/>
              <w:divBdr>
                <w:top w:val="none" w:sz="0" w:space="0" w:color="auto"/>
                <w:left w:val="none" w:sz="0" w:space="0" w:color="auto"/>
                <w:bottom w:val="none" w:sz="0" w:space="0" w:color="auto"/>
                <w:right w:val="none" w:sz="0" w:space="0" w:color="auto"/>
              </w:divBdr>
            </w:div>
            <w:div w:id="1892156045">
              <w:marLeft w:val="0"/>
              <w:marRight w:val="0"/>
              <w:marTop w:val="0"/>
              <w:marBottom w:val="0"/>
              <w:divBdr>
                <w:top w:val="none" w:sz="0" w:space="0" w:color="auto"/>
                <w:left w:val="none" w:sz="0" w:space="0" w:color="auto"/>
                <w:bottom w:val="none" w:sz="0" w:space="0" w:color="auto"/>
                <w:right w:val="none" w:sz="0" w:space="0" w:color="auto"/>
              </w:divBdr>
            </w:div>
            <w:div w:id="1456412285">
              <w:marLeft w:val="0"/>
              <w:marRight w:val="0"/>
              <w:marTop w:val="0"/>
              <w:marBottom w:val="0"/>
              <w:divBdr>
                <w:top w:val="none" w:sz="0" w:space="0" w:color="auto"/>
                <w:left w:val="none" w:sz="0" w:space="0" w:color="auto"/>
                <w:bottom w:val="none" w:sz="0" w:space="0" w:color="auto"/>
                <w:right w:val="none" w:sz="0" w:space="0" w:color="auto"/>
              </w:divBdr>
            </w:div>
            <w:div w:id="1239947765">
              <w:marLeft w:val="0"/>
              <w:marRight w:val="0"/>
              <w:marTop w:val="0"/>
              <w:marBottom w:val="0"/>
              <w:divBdr>
                <w:top w:val="none" w:sz="0" w:space="0" w:color="auto"/>
                <w:left w:val="none" w:sz="0" w:space="0" w:color="auto"/>
                <w:bottom w:val="none" w:sz="0" w:space="0" w:color="auto"/>
                <w:right w:val="none" w:sz="0" w:space="0" w:color="auto"/>
              </w:divBdr>
            </w:div>
            <w:div w:id="1706101344">
              <w:marLeft w:val="0"/>
              <w:marRight w:val="0"/>
              <w:marTop w:val="0"/>
              <w:marBottom w:val="0"/>
              <w:divBdr>
                <w:top w:val="none" w:sz="0" w:space="0" w:color="auto"/>
                <w:left w:val="none" w:sz="0" w:space="0" w:color="auto"/>
                <w:bottom w:val="none" w:sz="0" w:space="0" w:color="auto"/>
                <w:right w:val="none" w:sz="0" w:space="0" w:color="auto"/>
              </w:divBdr>
            </w:div>
            <w:div w:id="110709471">
              <w:marLeft w:val="0"/>
              <w:marRight w:val="0"/>
              <w:marTop w:val="0"/>
              <w:marBottom w:val="0"/>
              <w:divBdr>
                <w:top w:val="none" w:sz="0" w:space="0" w:color="auto"/>
                <w:left w:val="none" w:sz="0" w:space="0" w:color="auto"/>
                <w:bottom w:val="none" w:sz="0" w:space="0" w:color="auto"/>
                <w:right w:val="none" w:sz="0" w:space="0" w:color="auto"/>
              </w:divBdr>
            </w:div>
            <w:div w:id="1540513049">
              <w:marLeft w:val="0"/>
              <w:marRight w:val="0"/>
              <w:marTop w:val="0"/>
              <w:marBottom w:val="0"/>
              <w:divBdr>
                <w:top w:val="none" w:sz="0" w:space="0" w:color="auto"/>
                <w:left w:val="none" w:sz="0" w:space="0" w:color="auto"/>
                <w:bottom w:val="none" w:sz="0" w:space="0" w:color="auto"/>
                <w:right w:val="none" w:sz="0" w:space="0" w:color="auto"/>
              </w:divBdr>
            </w:div>
            <w:div w:id="984311150">
              <w:marLeft w:val="0"/>
              <w:marRight w:val="0"/>
              <w:marTop w:val="0"/>
              <w:marBottom w:val="0"/>
              <w:divBdr>
                <w:top w:val="none" w:sz="0" w:space="0" w:color="auto"/>
                <w:left w:val="none" w:sz="0" w:space="0" w:color="auto"/>
                <w:bottom w:val="none" w:sz="0" w:space="0" w:color="auto"/>
                <w:right w:val="none" w:sz="0" w:space="0" w:color="auto"/>
              </w:divBdr>
            </w:div>
            <w:div w:id="1545755126">
              <w:marLeft w:val="0"/>
              <w:marRight w:val="0"/>
              <w:marTop w:val="0"/>
              <w:marBottom w:val="0"/>
              <w:divBdr>
                <w:top w:val="none" w:sz="0" w:space="0" w:color="auto"/>
                <w:left w:val="none" w:sz="0" w:space="0" w:color="auto"/>
                <w:bottom w:val="none" w:sz="0" w:space="0" w:color="auto"/>
                <w:right w:val="none" w:sz="0" w:space="0" w:color="auto"/>
              </w:divBdr>
            </w:div>
            <w:div w:id="1460605836">
              <w:marLeft w:val="0"/>
              <w:marRight w:val="0"/>
              <w:marTop w:val="0"/>
              <w:marBottom w:val="0"/>
              <w:divBdr>
                <w:top w:val="none" w:sz="0" w:space="0" w:color="auto"/>
                <w:left w:val="none" w:sz="0" w:space="0" w:color="auto"/>
                <w:bottom w:val="none" w:sz="0" w:space="0" w:color="auto"/>
                <w:right w:val="none" w:sz="0" w:space="0" w:color="auto"/>
              </w:divBdr>
            </w:div>
            <w:div w:id="31542742">
              <w:marLeft w:val="0"/>
              <w:marRight w:val="0"/>
              <w:marTop w:val="0"/>
              <w:marBottom w:val="0"/>
              <w:divBdr>
                <w:top w:val="none" w:sz="0" w:space="0" w:color="auto"/>
                <w:left w:val="none" w:sz="0" w:space="0" w:color="auto"/>
                <w:bottom w:val="none" w:sz="0" w:space="0" w:color="auto"/>
                <w:right w:val="none" w:sz="0" w:space="0" w:color="auto"/>
              </w:divBdr>
            </w:div>
            <w:div w:id="743450086">
              <w:marLeft w:val="0"/>
              <w:marRight w:val="0"/>
              <w:marTop w:val="0"/>
              <w:marBottom w:val="0"/>
              <w:divBdr>
                <w:top w:val="none" w:sz="0" w:space="0" w:color="auto"/>
                <w:left w:val="none" w:sz="0" w:space="0" w:color="auto"/>
                <w:bottom w:val="none" w:sz="0" w:space="0" w:color="auto"/>
                <w:right w:val="none" w:sz="0" w:space="0" w:color="auto"/>
              </w:divBdr>
            </w:div>
            <w:div w:id="1784107892">
              <w:marLeft w:val="0"/>
              <w:marRight w:val="0"/>
              <w:marTop w:val="0"/>
              <w:marBottom w:val="0"/>
              <w:divBdr>
                <w:top w:val="none" w:sz="0" w:space="0" w:color="auto"/>
                <w:left w:val="none" w:sz="0" w:space="0" w:color="auto"/>
                <w:bottom w:val="none" w:sz="0" w:space="0" w:color="auto"/>
                <w:right w:val="none" w:sz="0" w:space="0" w:color="auto"/>
              </w:divBdr>
            </w:div>
            <w:div w:id="822817359">
              <w:marLeft w:val="0"/>
              <w:marRight w:val="0"/>
              <w:marTop w:val="0"/>
              <w:marBottom w:val="0"/>
              <w:divBdr>
                <w:top w:val="none" w:sz="0" w:space="0" w:color="auto"/>
                <w:left w:val="none" w:sz="0" w:space="0" w:color="auto"/>
                <w:bottom w:val="none" w:sz="0" w:space="0" w:color="auto"/>
                <w:right w:val="none" w:sz="0" w:space="0" w:color="auto"/>
              </w:divBdr>
            </w:div>
            <w:div w:id="598610926">
              <w:marLeft w:val="0"/>
              <w:marRight w:val="0"/>
              <w:marTop w:val="0"/>
              <w:marBottom w:val="0"/>
              <w:divBdr>
                <w:top w:val="none" w:sz="0" w:space="0" w:color="auto"/>
                <w:left w:val="none" w:sz="0" w:space="0" w:color="auto"/>
                <w:bottom w:val="none" w:sz="0" w:space="0" w:color="auto"/>
                <w:right w:val="none" w:sz="0" w:space="0" w:color="auto"/>
              </w:divBdr>
            </w:div>
            <w:div w:id="259488122">
              <w:marLeft w:val="0"/>
              <w:marRight w:val="0"/>
              <w:marTop w:val="0"/>
              <w:marBottom w:val="0"/>
              <w:divBdr>
                <w:top w:val="none" w:sz="0" w:space="0" w:color="auto"/>
                <w:left w:val="none" w:sz="0" w:space="0" w:color="auto"/>
                <w:bottom w:val="none" w:sz="0" w:space="0" w:color="auto"/>
                <w:right w:val="none" w:sz="0" w:space="0" w:color="auto"/>
              </w:divBdr>
            </w:div>
            <w:div w:id="1717705692">
              <w:marLeft w:val="0"/>
              <w:marRight w:val="0"/>
              <w:marTop w:val="0"/>
              <w:marBottom w:val="0"/>
              <w:divBdr>
                <w:top w:val="none" w:sz="0" w:space="0" w:color="auto"/>
                <w:left w:val="none" w:sz="0" w:space="0" w:color="auto"/>
                <w:bottom w:val="none" w:sz="0" w:space="0" w:color="auto"/>
                <w:right w:val="none" w:sz="0" w:space="0" w:color="auto"/>
              </w:divBdr>
            </w:div>
            <w:div w:id="1286041716">
              <w:marLeft w:val="0"/>
              <w:marRight w:val="0"/>
              <w:marTop w:val="0"/>
              <w:marBottom w:val="0"/>
              <w:divBdr>
                <w:top w:val="none" w:sz="0" w:space="0" w:color="auto"/>
                <w:left w:val="none" w:sz="0" w:space="0" w:color="auto"/>
                <w:bottom w:val="none" w:sz="0" w:space="0" w:color="auto"/>
                <w:right w:val="none" w:sz="0" w:space="0" w:color="auto"/>
              </w:divBdr>
            </w:div>
            <w:div w:id="718090761">
              <w:marLeft w:val="0"/>
              <w:marRight w:val="0"/>
              <w:marTop w:val="0"/>
              <w:marBottom w:val="0"/>
              <w:divBdr>
                <w:top w:val="none" w:sz="0" w:space="0" w:color="auto"/>
                <w:left w:val="none" w:sz="0" w:space="0" w:color="auto"/>
                <w:bottom w:val="none" w:sz="0" w:space="0" w:color="auto"/>
                <w:right w:val="none" w:sz="0" w:space="0" w:color="auto"/>
              </w:divBdr>
            </w:div>
            <w:div w:id="196086213">
              <w:marLeft w:val="0"/>
              <w:marRight w:val="0"/>
              <w:marTop w:val="0"/>
              <w:marBottom w:val="0"/>
              <w:divBdr>
                <w:top w:val="none" w:sz="0" w:space="0" w:color="auto"/>
                <w:left w:val="none" w:sz="0" w:space="0" w:color="auto"/>
                <w:bottom w:val="none" w:sz="0" w:space="0" w:color="auto"/>
                <w:right w:val="none" w:sz="0" w:space="0" w:color="auto"/>
              </w:divBdr>
            </w:div>
            <w:div w:id="1399476501">
              <w:marLeft w:val="0"/>
              <w:marRight w:val="0"/>
              <w:marTop w:val="0"/>
              <w:marBottom w:val="0"/>
              <w:divBdr>
                <w:top w:val="none" w:sz="0" w:space="0" w:color="auto"/>
                <w:left w:val="none" w:sz="0" w:space="0" w:color="auto"/>
                <w:bottom w:val="none" w:sz="0" w:space="0" w:color="auto"/>
                <w:right w:val="none" w:sz="0" w:space="0" w:color="auto"/>
              </w:divBdr>
            </w:div>
            <w:div w:id="845441018">
              <w:marLeft w:val="0"/>
              <w:marRight w:val="0"/>
              <w:marTop w:val="0"/>
              <w:marBottom w:val="0"/>
              <w:divBdr>
                <w:top w:val="none" w:sz="0" w:space="0" w:color="auto"/>
                <w:left w:val="none" w:sz="0" w:space="0" w:color="auto"/>
                <w:bottom w:val="none" w:sz="0" w:space="0" w:color="auto"/>
                <w:right w:val="none" w:sz="0" w:space="0" w:color="auto"/>
              </w:divBdr>
            </w:div>
            <w:div w:id="237713103">
              <w:marLeft w:val="0"/>
              <w:marRight w:val="0"/>
              <w:marTop w:val="0"/>
              <w:marBottom w:val="0"/>
              <w:divBdr>
                <w:top w:val="none" w:sz="0" w:space="0" w:color="auto"/>
                <w:left w:val="none" w:sz="0" w:space="0" w:color="auto"/>
                <w:bottom w:val="none" w:sz="0" w:space="0" w:color="auto"/>
                <w:right w:val="none" w:sz="0" w:space="0" w:color="auto"/>
              </w:divBdr>
            </w:div>
            <w:div w:id="963660673">
              <w:marLeft w:val="0"/>
              <w:marRight w:val="0"/>
              <w:marTop w:val="0"/>
              <w:marBottom w:val="0"/>
              <w:divBdr>
                <w:top w:val="none" w:sz="0" w:space="0" w:color="auto"/>
                <w:left w:val="none" w:sz="0" w:space="0" w:color="auto"/>
                <w:bottom w:val="none" w:sz="0" w:space="0" w:color="auto"/>
                <w:right w:val="none" w:sz="0" w:space="0" w:color="auto"/>
              </w:divBdr>
            </w:div>
            <w:div w:id="1031683992">
              <w:marLeft w:val="0"/>
              <w:marRight w:val="0"/>
              <w:marTop w:val="0"/>
              <w:marBottom w:val="0"/>
              <w:divBdr>
                <w:top w:val="none" w:sz="0" w:space="0" w:color="auto"/>
                <w:left w:val="none" w:sz="0" w:space="0" w:color="auto"/>
                <w:bottom w:val="none" w:sz="0" w:space="0" w:color="auto"/>
                <w:right w:val="none" w:sz="0" w:space="0" w:color="auto"/>
              </w:divBdr>
            </w:div>
            <w:div w:id="1428500004">
              <w:marLeft w:val="0"/>
              <w:marRight w:val="0"/>
              <w:marTop w:val="0"/>
              <w:marBottom w:val="0"/>
              <w:divBdr>
                <w:top w:val="none" w:sz="0" w:space="0" w:color="auto"/>
                <w:left w:val="none" w:sz="0" w:space="0" w:color="auto"/>
                <w:bottom w:val="none" w:sz="0" w:space="0" w:color="auto"/>
                <w:right w:val="none" w:sz="0" w:space="0" w:color="auto"/>
              </w:divBdr>
            </w:div>
            <w:div w:id="621152917">
              <w:marLeft w:val="0"/>
              <w:marRight w:val="0"/>
              <w:marTop w:val="0"/>
              <w:marBottom w:val="0"/>
              <w:divBdr>
                <w:top w:val="none" w:sz="0" w:space="0" w:color="auto"/>
                <w:left w:val="none" w:sz="0" w:space="0" w:color="auto"/>
                <w:bottom w:val="none" w:sz="0" w:space="0" w:color="auto"/>
                <w:right w:val="none" w:sz="0" w:space="0" w:color="auto"/>
              </w:divBdr>
            </w:div>
            <w:div w:id="2130469139">
              <w:marLeft w:val="0"/>
              <w:marRight w:val="0"/>
              <w:marTop w:val="0"/>
              <w:marBottom w:val="0"/>
              <w:divBdr>
                <w:top w:val="none" w:sz="0" w:space="0" w:color="auto"/>
                <w:left w:val="none" w:sz="0" w:space="0" w:color="auto"/>
                <w:bottom w:val="none" w:sz="0" w:space="0" w:color="auto"/>
                <w:right w:val="none" w:sz="0" w:space="0" w:color="auto"/>
              </w:divBdr>
            </w:div>
            <w:div w:id="951982160">
              <w:marLeft w:val="0"/>
              <w:marRight w:val="0"/>
              <w:marTop w:val="0"/>
              <w:marBottom w:val="0"/>
              <w:divBdr>
                <w:top w:val="none" w:sz="0" w:space="0" w:color="auto"/>
                <w:left w:val="none" w:sz="0" w:space="0" w:color="auto"/>
                <w:bottom w:val="none" w:sz="0" w:space="0" w:color="auto"/>
                <w:right w:val="none" w:sz="0" w:space="0" w:color="auto"/>
              </w:divBdr>
            </w:div>
            <w:div w:id="853614477">
              <w:marLeft w:val="0"/>
              <w:marRight w:val="0"/>
              <w:marTop w:val="0"/>
              <w:marBottom w:val="0"/>
              <w:divBdr>
                <w:top w:val="none" w:sz="0" w:space="0" w:color="auto"/>
                <w:left w:val="none" w:sz="0" w:space="0" w:color="auto"/>
                <w:bottom w:val="none" w:sz="0" w:space="0" w:color="auto"/>
                <w:right w:val="none" w:sz="0" w:space="0" w:color="auto"/>
              </w:divBdr>
            </w:div>
            <w:div w:id="1747728929">
              <w:marLeft w:val="0"/>
              <w:marRight w:val="0"/>
              <w:marTop w:val="0"/>
              <w:marBottom w:val="0"/>
              <w:divBdr>
                <w:top w:val="none" w:sz="0" w:space="0" w:color="auto"/>
                <w:left w:val="none" w:sz="0" w:space="0" w:color="auto"/>
                <w:bottom w:val="none" w:sz="0" w:space="0" w:color="auto"/>
                <w:right w:val="none" w:sz="0" w:space="0" w:color="auto"/>
              </w:divBdr>
            </w:div>
            <w:div w:id="559708354">
              <w:marLeft w:val="0"/>
              <w:marRight w:val="0"/>
              <w:marTop w:val="0"/>
              <w:marBottom w:val="0"/>
              <w:divBdr>
                <w:top w:val="none" w:sz="0" w:space="0" w:color="auto"/>
                <w:left w:val="none" w:sz="0" w:space="0" w:color="auto"/>
                <w:bottom w:val="none" w:sz="0" w:space="0" w:color="auto"/>
                <w:right w:val="none" w:sz="0" w:space="0" w:color="auto"/>
              </w:divBdr>
            </w:div>
            <w:div w:id="1696693666">
              <w:marLeft w:val="0"/>
              <w:marRight w:val="0"/>
              <w:marTop w:val="0"/>
              <w:marBottom w:val="0"/>
              <w:divBdr>
                <w:top w:val="none" w:sz="0" w:space="0" w:color="auto"/>
                <w:left w:val="none" w:sz="0" w:space="0" w:color="auto"/>
                <w:bottom w:val="none" w:sz="0" w:space="0" w:color="auto"/>
                <w:right w:val="none" w:sz="0" w:space="0" w:color="auto"/>
              </w:divBdr>
            </w:div>
            <w:div w:id="1707020271">
              <w:marLeft w:val="0"/>
              <w:marRight w:val="0"/>
              <w:marTop w:val="0"/>
              <w:marBottom w:val="0"/>
              <w:divBdr>
                <w:top w:val="none" w:sz="0" w:space="0" w:color="auto"/>
                <w:left w:val="none" w:sz="0" w:space="0" w:color="auto"/>
                <w:bottom w:val="none" w:sz="0" w:space="0" w:color="auto"/>
                <w:right w:val="none" w:sz="0" w:space="0" w:color="auto"/>
              </w:divBdr>
            </w:div>
            <w:div w:id="1145126892">
              <w:marLeft w:val="0"/>
              <w:marRight w:val="0"/>
              <w:marTop w:val="0"/>
              <w:marBottom w:val="0"/>
              <w:divBdr>
                <w:top w:val="none" w:sz="0" w:space="0" w:color="auto"/>
                <w:left w:val="none" w:sz="0" w:space="0" w:color="auto"/>
                <w:bottom w:val="none" w:sz="0" w:space="0" w:color="auto"/>
                <w:right w:val="none" w:sz="0" w:space="0" w:color="auto"/>
              </w:divBdr>
            </w:div>
            <w:div w:id="1597668621">
              <w:marLeft w:val="0"/>
              <w:marRight w:val="0"/>
              <w:marTop w:val="0"/>
              <w:marBottom w:val="0"/>
              <w:divBdr>
                <w:top w:val="none" w:sz="0" w:space="0" w:color="auto"/>
                <w:left w:val="none" w:sz="0" w:space="0" w:color="auto"/>
                <w:bottom w:val="none" w:sz="0" w:space="0" w:color="auto"/>
                <w:right w:val="none" w:sz="0" w:space="0" w:color="auto"/>
              </w:divBdr>
            </w:div>
            <w:div w:id="372584085">
              <w:marLeft w:val="0"/>
              <w:marRight w:val="0"/>
              <w:marTop w:val="0"/>
              <w:marBottom w:val="0"/>
              <w:divBdr>
                <w:top w:val="none" w:sz="0" w:space="0" w:color="auto"/>
                <w:left w:val="none" w:sz="0" w:space="0" w:color="auto"/>
                <w:bottom w:val="none" w:sz="0" w:space="0" w:color="auto"/>
                <w:right w:val="none" w:sz="0" w:space="0" w:color="auto"/>
              </w:divBdr>
            </w:div>
            <w:div w:id="316152647">
              <w:marLeft w:val="0"/>
              <w:marRight w:val="0"/>
              <w:marTop w:val="0"/>
              <w:marBottom w:val="0"/>
              <w:divBdr>
                <w:top w:val="none" w:sz="0" w:space="0" w:color="auto"/>
                <w:left w:val="none" w:sz="0" w:space="0" w:color="auto"/>
                <w:bottom w:val="none" w:sz="0" w:space="0" w:color="auto"/>
                <w:right w:val="none" w:sz="0" w:space="0" w:color="auto"/>
              </w:divBdr>
            </w:div>
            <w:div w:id="2052145142">
              <w:marLeft w:val="0"/>
              <w:marRight w:val="0"/>
              <w:marTop w:val="0"/>
              <w:marBottom w:val="0"/>
              <w:divBdr>
                <w:top w:val="none" w:sz="0" w:space="0" w:color="auto"/>
                <w:left w:val="none" w:sz="0" w:space="0" w:color="auto"/>
                <w:bottom w:val="none" w:sz="0" w:space="0" w:color="auto"/>
                <w:right w:val="none" w:sz="0" w:space="0" w:color="auto"/>
              </w:divBdr>
            </w:div>
            <w:div w:id="1277639026">
              <w:marLeft w:val="0"/>
              <w:marRight w:val="0"/>
              <w:marTop w:val="0"/>
              <w:marBottom w:val="0"/>
              <w:divBdr>
                <w:top w:val="none" w:sz="0" w:space="0" w:color="auto"/>
                <w:left w:val="none" w:sz="0" w:space="0" w:color="auto"/>
                <w:bottom w:val="none" w:sz="0" w:space="0" w:color="auto"/>
                <w:right w:val="none" w:sz="0" w:space="0" w:color="auto"/>
              </w:divBdr>
            </w:div>
            <w:div w:id="1961447767">
              <w:marLeft w:val="0"/>
              <w:marRight w:val="0"/>
              <w:marTop w:val="0"/>
              <w:marBottom w:val="0"/>
              <w:divBdr>
                <w:top w:val="none" w:sz="0" w:space="0" w:color="auto"/>
                <w:left w:val="none" w:sz="0" w:space="0" w:color="auto"/>
                <w:bottom w:val="none" w:sz="0" w:space="0" w:color="auto"/>
                <w:right w:val="none" w:sz="0" w:space="0" w:color="auto"/>
              </w:divBdr>
            </w:div>
            <w:div w:id="613943760">
              <w:marLeft w:val="0"/>
              <w:marRight w:val="0"/>
              <w:marTop w:val="0"/>
              <w:marBottom w:val="0"/>
              <w:divBdr>
                <w:top w:val="none" w:sz="0" w:space="0" w:color="auto"/>
                <w:left w:val="none" w:sz="0" w:space="0" w:color="auto"/>
                <w:bottom w:val="none" w:sz="0" w:space="0" w:color="auto"/>
                <w:right w:val="none" w:sz="0" w:space="0" w:color="auto"/>
              </w:divBdr>
            </w:div>
            <w:div w:id="1768428559">
              <w:marLeft w:val="0"/>
              <w:marRight w:val="0"/>
              <w:marTop w:val="0"/>
              <w:marBottom w:val="0"/>
              <w:divBdr>
                <w:top w:val="none" w:sz="0" w:space="0" w:color="auto"/>
                <w:left w:val="none" w:sz="0" w:space="0" w:color="auto"/>
                <w:bottom w:val="none" w:sz="0" w:space="0" w:color="auto"/>
                <w:right w:val="none" w:sz="0" w:space="0" w:color="auto"/>
              </w:divBdr>
            </w:div>
            <w:div w:id="578754597">
              <w:marLeft w:val="0"/>
              <w:marRight w:val="0"/>
              <w:marTop w:val="0"/>
              <w:marBottom w:val="0"/>
              <w:divBdr>
                <w:top w:val="none" w:sz="0" w:space="0" w:color="auto"/>
                <w:left w:val="none" w:sz="0" w:space="0" w:color="auto"/>
                <w:bottom w:val="none" w:sz="0" w:space="0" w:color="auto"/>
                <w:right w:val="none" w:sz="0" w:space="0" w:color="auto"/>
              </w:divBdr>
            </w:div>
            <w:div w:id="1074859542">
              <w:marLeft w:val="0"/>
              <w:marRight w:val="0"/>
              <w:marTop w:val="0"/>
              <w:marBottom w:val="0"/>
              <w:divBdr>
                <w:top w:val="none" w:sz="0" w:space="0" w:color="auto"/>
                <w:left w:val="none" w:sz="0" w:space="0" w:color="auto"/>
                <w:bottom w:val="none" w:sz="0" w:space="0" w:color="auto"/>
                <w:right w:val="none" w:sz="0" w:space="0" w:color="auto"/>
              </w:divBdr>
            </w:div>
            <w:div w:id="2028364570">
              <w:marLeft w:val="0"/>
              <w:marRight w:val="0"/>
              <w:marTop w:val="0"/>
              <w:marBottom w:val="0"/>
              <w:divBdr>
                <w:top w:val="none" w:sz="0" w:space="0" w:color="auto"/>
                <w:left w:val="none" w:sz="0" w:space="0" w:color="auto"/>
                <w:bottom w:val="none" w:sz="0" w:space="0" w:color="auto"/>
                <w:right w:val="none" w:sz="0" w:space="0" w:color="auto"/>
              </w:divBdr>
            </w:div>
            <w:div w:id="83886479">
              <w:marLeft w:val="0"/>
              <w:marRight w:val="0"/>
              <w:marTop w:val="0"/>
              <w:marBottom w:val="0"/>
              <w:divBdr>
                <w:top w:val="none" w:sz="0" w:space="0" w:color="auto"/>
                <w:left w:val="none" w:sz="0" w:space="0" w:color="auto"/>
                <w:bottom w:val="none" w:sz="0" w:space="0" w:color="auto"/>
                <w:right w:val="none" w:sz="0" w:space="0" w:color="auto"/>
              </w:divBdr>
            </w:div>
            <w:div w:id="1311834516">
              <w:marLeft w:val="0"/>
              <w:marRight w:val="0"/>
              <w:marTop w:val="0"/>
              <w:marBottom w:val="0"/>
              <w:divBdr>
                <w:top w:val="none" w:sz="0" w:space="0" w:color="auto"/>
                <w:left w:val="none" w:sz="0" w:space="0" w:color="auto"/>
                <w:bottom w:val="none" w:sz="0" w:space="0" w:color="auto"/>
                <w:right w:val="none" w:sz="0" w:space="0" w:color="auto"/>
              </w:divBdr>
            </w:div>
            <w:div w:id="153187661">
              <w:marLeft w:val="0"/>
              <w:marRight w:val="0"/>
              <w:marTop w:val="0"/>
              <w:marBottom w:val="0"/>
              <w:divBdr>
                <w:top w:val="none" w:sz="0" w:space="0" w:color="auto"/>
                <w:left w:val="none" w:sz="0" w:space="0" w:color="auto"/>
                <w:bottom w:val="none" w:sz="0" w:space="0" w:color="auto"/>
                <w:right w:val="none" w:sz="0" w:space="0" w:color="auto"/>
              </w:divBdr>
            </w:div>
            <w:div w:id="1031107735">
              <w:marLeft w:val="0"/>
              <w:marRight w:val="0"/>
              <w:marTop w:val="0"/>
              <w:marBottom w:val="0"/>
              <w:divBdr>
                <w:top w:val="none" w:sz="0" w:space="0" w:color="auto"/>
                <w:left w:val="none" w:sz="0" w:space="0" w:color="auto"/>
                <w:bottom w:val="none" w:sz="0" w:space="0" w:color="auto"/>
                <w:right w:val="none" w:sz="0" w:space="0" w:color="auto"/>
              </w:divBdr>
            </w:div>
          </w:divsChild>
        </w:div>
        <w:div w:id="284890292">
          <w:marLeft w:val="0"/>
          <w:marRight w:val="0"/>
          <w:marTop w:val="0"/>
          <w:marBottom w:val="0"/>
          <w:divBdr>
            <w:top w:val="none" w:sz="0" w:space="0" w:color="auto"/>
            <w:left w:val="none" w:sz="0" w:space="0" w:color="auto"/>
            <w:bottom w:val="none" w:sz="0" w:space="0" w:color="auto"/>
            <w:right w:val="none" w:sz="0" w:space="0" w:color="auto"/>
          </w:divBdr>
        </w:div>
      </w:divsChild>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ilkodk@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anislava.bogdanova@yahoo.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omchilrogelov@gmail.com" TargetMode="External"/><Relationship Id="rId4" Type="http://schemas.microsoft.com/office/2007/relationships/stylesWithEffects" Target="stylesWithEffects.xml"/><Relationship Id="rId9" Type="http://schemas.openxmlformats.org/officeDocument/2006/relationships/hyperlink" Target="http://www.introprogramming.info"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10926-13DD-46B9-89D9-2F7085CE0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60</Pages>
  <Words>14713</Words>
  <Characters>83865</Characters>
  <Application>Microsoft Office Word</Application>
  <DocSecurity>0</DocSecurity>
  <Lines>698</Lines>
  <Paragraphs>196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книга - задачи и решения</vt:lpstr>
      <vt:lpstr>Безплатна книга "Въведение в програмирането със C#"</vt:lpstr>
    </vt:vector>
  </TitlesOfParts>
  <Manager>svetlin@nakov.com</Manager>
  <Company>Telerik Corp.</Company>
  <LinksUpToDate>false</LinksUpToDate>
  <CharactersWithSpaces>98382</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Stanislava</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Stanislava</cp:lastModifiedBy>
  <cp:revision>9</cp:revision>
  <cp:lastPrinted>2011-07-28T13:02:00Z</cp:lastPrinted>
  <dcterms:created xsi:type="dcterms:W3CDTF">2012-03-30T04:17:00Z</dcterms:created>
  <dcterms:modified xsi:type="dcterms:W3CDTF">2012-03-30T06:17:00Z</dcterms:modified>
</cp:coreProperties>
</file>